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0B" w:rsidRDefault="00E90183">
      <w:pPr>
        <w:spacing w:before="58" w:line="320" w:lineRule="exact"/>
        <w:ind w:left="2892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position w:val="-2"/>
          <w:sz w:val="28"/>
          <w:szCs w:val="28"/>
        </w:rPr>
        <w:t>1.</w:t>
      </w:r>
      <w:r>
        <w:rPr>
          <w:rFonts w:ascii="Tahoma" w:eastAsia="Tahoma" w:hAnsi="Tahoma" w:cs="Tahoma"/>
          <w:spacing w:val="34"/>
          <w:position w:val="-2"/>
          <w:sz w:val="28"/>
          <w:szCs w:val="28"/>
        </w:rPr>
        <w:t xml:space="preserve"> </w:t>
      </w:r>
      <w:r>
        <w:rPr>
          <w:rFonts w:ascii="Tahoma" w:eastAsia="Tahoma" w:hAnsi="Tahoma" w:cs="Tahoma"/>
          <w:position w:val="-2"/>
          <w:sz w:val="28"/>
          <w:szCs w:val="28"/>
        </w:rPr>
        <w:t>Sh</w:t>
      </w:r>
      <w:r>
        <w:rPr>
          <w:rFonts w:ascii="Tahoma" w:eastAsia="Tahoma" w:hAnsi="Tahoma" w:cs="Tahoma"/>
          <w:spacing w:val="1"/>
          <w:position w:val="-2"/>
          <w:sz w:val="28"/>
          <w:szCs w:val="28"/>
        </w:rPr>
        <w:t>o</w:t>
      </w:r>
      <w:r>
        <w:rPr>
          <w:rFonts w:ascii="Tahoma" w:eastAsia="Tahoma" w:hAnsi="Tahoma" w:cs="Tahoma"/>
          <w:position w:val="-2"/>
          <w:sz w:val="28"/>
          <w:szCs w:val="28"/>
        </w:rPr>
        <w:t>rt</w:t>
      </w:r>
      <w:r>
        <w:rPr>
          <w:rFonts w:ascii="Tahoma" w:eastAsia="Tahoma" w:hAnsi="Tahoma" w:cs="Tahoma"/>
          <w:spacing w:val="1"/>
          <w:position w:val="-2"/>
          <w:sz w:val="28"/>
          <w:szCs w:val="28"/>
        </w:rPr>
        <w:t>e</w:t>
      </w:r>
      <w:r>
        <w:rPr>
          <w:rFonts w:ascii="Tahoma" w:eastAsia="Tahoma" w:hAnsi="Tahoma" w:cs="Tahoma"/>
          <w:spacing w:val="-1"/>
          <w:position w:val="-2"/>
          <w:sz w:val="28"/>
          <w:szCs w:val="28"/>
        </w:rPr>
        <w:t>s</w:t>
      </w:r>
      <w:r>
        <w:rPr>
          <w:rFonts w:ascii="Tahoma" w:eastAsia="Tahoma" w:hAnsi="Tahoma" w:cs="Tahoma"/>
          <w:position w:val="-2"/>
          <w:sz w:val="28"/>
          <w:szCs w:val="28"/>
        </w:rPr>
        <w:t>t</w:t>
      </w:r>
      <w:r>
        <w:rPr>
          <w:rFonts w:ascii="Tahoma" w:eastAsia="Tahoma" w:hAnsi="Tahoma" w:cs="Tahoma"/>
          <w:spacing w:val="-1"/>
          <w:position w:val="-2"/>
          <w:sz w:val="28"/>
          <w:szCs w:val="28"/>
        </w:rPr>
        <w:t xml:space="preserve"> </w:t>
      </w:r>
      <w:r>
        <w:rPr>
          <w:rFonts w:ascii="Tahoma" w:eastAsia="Tahoma" w:hAnsi="Tahoma" w:cs="Tahoma"/>
          <w:spacing w:val="-2"/>
          <w:position w:val="-2"/>
          <w:sz w:val="28"/>
          <w:szCs w:val="28"/>
        </w:rPr>
        <w:t>J</w:t>
      </w:r>
      <w:r>
        <w:rPr>
          <w:rFonts w:ascii="Tahoma" w:eastAsia="Tahoma" w:hAnsi="Tahoma" w:cs="Tahoma"/>
          <w:spacing w:val="1"/>
          <w:position w:val="-2"/>
          <w:sz w:val="28"/>
          <w:szCs w:val="28"/>
        </w:rPr>
        <w:t>o</w:t>
      </w:r>
      <w:r>
        <w:rPr>
          <w:rFonts w:ascii="Tahoma" w:eastAsia="Tahoma" w:hAnsi="Tahoma" w:cs="Tahoma"/>
          <w:position w:val="-2"/>
          <w:sz w:val="28"/>
          <w:szCs w:val="28"/>
        </w:rPr>
        <w:t>b F</w:t>
      </w:r>
      <w:r>
        <w:rPr>
          <w:rFonts w:ascii="Tahoma" w:eastAsia="Tahoma" w:hAnsi="Tahoma" w:cs="Tahoma"/>
          <w:spacing w:val="1"/>
          <w:position w:val="-2"/>
          <w:sz w:val="28"/>
          <w:szCs w:val="28"/>
        </w:rPr>
        <w:t>i</w:t>
      </w:r>
      <w:r>
        <w:rPr>
          <w:rFonts w:ascii="Tahoma" w:eastAsia="Tahoma" w:hAnsi="Tahoma" w:cs="Tahoma"/>
          <w:position w:val="-2"/>
          <w:sz w:val="28"/>
          <w:szCs w:val="28"/>
        </w:rPr>
        <w:t>r</w:t>
      </w:r>
      <w:r>
        <w:rPr>
          <w:rFonts w:ascii="Tahoma" w:eastAsia="Tahoma" w:hAnsi="Tahoma" w:cs="Tahoma"/>
          <w:spacing w:val="-1"/>
          <w:position w:val="-2"/>
          <w:sz w:val="28"/>
          <w:szCs w:val="28"/>
        </w:rPr>
        <w:t>s</w:t>
      </w:r>
      <w:r>
        <w:rPr>
          <w:rFonts w:ascii="Tahoma" w:eastAsia="Tahoma" w:hAnsi="Tahoma" w:cs="Tahoma"/>
          <w:position w:val="-2"/>
          <w:sz w:val="28"/>
          <w:szCs w:val="28"/>
        </w:rPr>
        <w:t>t</w:t>
      </w:r>
      <w:r>
        <w:rPr>
          <w:rFonts w:ascii="Tahoma" w:eastAsia="Tahoma" w:hAnsi="Tahoma" w:cs="Tahoma"/>
          <w:spacing w:val="-1"/>
          <w:position w:val="-2"/>
          <w:sz w:val="28"/>
          <w:szCs w:val="28"/>
        </w:rPr>
        <w:t xml:space="preserve"> </w:t>
      </w:r>
      <w:r>
        <w:rPr>
          <w:rFonts w:ascii="Tahoma" w:eastAsia="Tahoma" w:hAnsi="Tahoma" w:cs="Tahoma"/>
          <w:spacing w:val="-2"/>
          <w:position w:val="-2"/>
          <w:sz w:val="28"/>
          <w:szCs w:val="28"/>
        </w:rPr>
        <w:t>(</w:t>
      </w:r>
      <w:r>
        <w:rPr>
          <w:rFonts w:ascii="Tahoma" w:eastAsia="Tahoma" w:hAnsi="Tahoma" w:cs="Tahoma"/>
          <w:spacing w:val="-1"/>
          <w:position w:val="-2"/>
          <w:sz w:val="28"/>
          <w:szCs w:val="28"/>
        </w:rPr>
        <w:t>P</w:t>
      </w:r>
      <w:r>
        <w:rPr>
          <w:rFonts w:ascii="Tahoma" w:eastAsia="Tahoma" w:hAnsi="Tahoma" w:cs="Tahoma"/>
          <w:position w:val="-2"/>
          <w:sz w:val="28"/>
          <w:szCs w:val="28"/>
        </w:rPr>
        <w:t>r</w:t>
      </w:r>
      <w:r>
        <w:rPr>
          <w:rFonts w:ascii="Tahoma" w:eastAsia="Tahoma" w:hAnsi="Tahoma" w:cs="Tahoma"/>
          <w:spacing w:val="1"/>
          <w:position w:val="-2"/>
          <w:sz w:val="28"/>
          <w:szCs w:val="28"/>
        </w:rPr>
        <w:t>ee</w:t>
      </w:r>
      <w:r>
        <w:rPr>
          <w:rFonts w:ascii="Tahoma" w:eastAsia="Tahoma" w:hAnsi="Tahoma" w:cs="Tahoma"/>
          <w:position w:val="-2"/>
          <w:sz w:val="28"/>
          <w:szCs w:val="28"/>
        </w:rPr>
        <w:t>m</w:t>
      </w:r>
      <w:r>
        <w:rPr>
          <w:rFonts w:ascii="Tahoma" w:eastAsia="Tahoma" w:hAnsi="Tahoma" w:cs="Tahoma"/>
          <w:spacing w:val="1"/>
          <w:position w:val="-2"/>
          <w:sz w:val="28"/>
          <w:szCs w:val="28"/>
        </w:rPr>
        <w:t>p</w:t>
      </w:r>
      <w:r>
        <w:rPr>
          <w:rFonts w:ascii="Tahoma" w:eastAsia="Tahoma" w:hAnsi="Tahoma" w:cs="Tahoma"/>
          <w:spacing w:val="-3"/>
          <w:position w:val="-2"/>
          <w:sz w:val="28"/>
          <w:szCs w:val="28"/>
        </w:rPr>
        <w:t>t</w:t>
      </w:r>
      <w:r>
        <w:rPr>
          <w:rFonts w:ascii="Tahoma" w:eastAsia="Tahoma" w:hAnsi="Tahoma" w:cs="Tahoma"/>
          <w:spacing w:val="1"/>
          <w:position w:val="-2"/>
          <w:sz w:val="28"/>
          <w:szCs w:val="28"/>
        </w:rPr>
        <w:t>i</w:t>
      </w:r>
      <w:r>
        <w:rPr>
          <w:rFonts w:ascii="Tahoma" w:eastAsia="Tahoma" w:hAnsi="Tahoma" w:cs="Tahoma"/>
          <w:spacing w:val="-1"/>
          <w:position w:val="-2"/>
          <w:sz w:val="28"/>
          <w:szCs w:val="28"/>
        </w:rPr>
        <w:t>v</w:t>
      </w:r>
      <w:r>
        <w:rPr>
          <w:rFonts w:ascii="Tahoma" w:eastAsia="Tahoma" w:hAnsi="Tahoma" w:cs="Tahoma"/>
          <w:spacing w:val="1"/>
          <w:position w:val="-2"/>
          <w:sz w:val="28"/>
          <w:szCs w:val="28"/>
        </w:rPr>
        <w:t>e</w:t>
      </w:r>
      <w:r>
        <w:rPr>
          <w:rFonts w:ascii="Tahoma" w:eastAsia="Tahoma" w:hAnsi="Tahoma" w:cs="Tahoma"/>
          <w:position w:val="-2"/>
          <w:sz w:val="28"/>
          <w:szCs w:val="28"/>
        </w:rPr>
        <w:t>)</w:t>
      </w:r>
    </w:p>
    <w:p w:rsidR="00C8180B" w:rsidRDefault="00C8180B">
      <w:pPr>
        <w:spacing w:before="10" w:line="220" w:lineRule="exact"/>
        <w:rPr>
          <w:sz w:val="22"/>
          <w:szCs w:val="22"/>
        </w:rPr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before="13" w:line="280" w:lineRule="exact"/>
        <w:rPr>
          <w:sz w:val="28"/>
          <w:szCs w:val="28"/>
        </w:rPr>
      </w:pPr>
    </w:p>
    <w:p w:rsidR="00C8180B" w:rsidRDefault="00E90183">
      <w:pPr>
        <w:spacing w:before="17"/>
        <w:ind w:left="1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#include </w:t>
      </w:r>
      <w:r>
        <w:rPr>
          <w:rFonts w:ascii="Consolas" w:eastAsia="Consolas" w:hAnsi="Consolas" w:cs="Consolas"/>
          <w:color w:val="CE9177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CE9177"/>
          <w:sz w:val="24"/>
          <w:szCs w:val="24"/>
        </w:rPr>
        <w:t>stdio.h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>&gt;</w:t>
      </w:r>
    </w:p>
    <w:p w:rsidR="00C8180B" w:rsidRDefault="00E90183">
      <w:pPr>
        <w:spacing w:before="47"/>
        <w:ind w:left="12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559CD6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559CD6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main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C8180B" w:rsidRDefault="00E90183">
      <w:pPr>
        <w:spacing w:before="50"/>
        <w:ind w:left="1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559CD6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559CD6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B5CEA8"/>
          <w:sz w:val="24"/>
          <w:szCs w:val="24"/>
        </w:rPr>
        <w:t>10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],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B5CEA8"/>
          <w:sz w:val="24"/>
          <w:szCs w:val="24"/>
        </w:rPr>
        <w:t>10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], 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B5CEA8"/>
          <w:sz w:val="24"/>
          <w:szCs w:val="24"/>
        </w:rPr>
        <w:t>10</w:t>
      </w:r>
      <w:r>
        <w:rPr>
          <w:rFonts w:ascii="Consolas" w:eastAsia="Consolas" w:hAnsi="Consolas" w:cs="Consolas"/>
          <w:color w:val="D4D4D4"/>
          <w:sz w:val="24"/>
          <w:szCs w:val="24"/>
        </w:rPr>
        <w:t>];</w:t>
      </w:r>
    </w:p>
    <w:p w:rsidR="00C8180B" w:rsidRDefault="00E90183">
      <w:pPr>
        <w:spacing w:before="50"/>
        <w:ind w:left="912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559CD6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559CD6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>smallest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count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>time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559CD6"/>
          <w:sz w:val="24"/>
          <w:szCs w:val="24"/>
        </w:rPr>
        <w:t xml:space="preserve">double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wait_time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>end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50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559CD6"/>
          <w:sz w:val="24"/>
          <w:szCs w:val="24"/>
        </w:rPr>
        <w:t xml:space="preserve">float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average_waiting_tim</w:t>
      </w:r>
      <w:r>
        <w:rPr>
          <w:rFonts w:ascii="Consolas" w:eastAsia="Consolas" w:hAnsi="Consolas" w:cs="Consolas"/>
          <w:color w:val="9CDCFE"/>
          <w:spacing w:val="-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average_turnaround_tim</w:t>
      </w:r>
      <w:r>
        <w:rPr>
          <w:rFonts w:ascii="Consolas" w:eastAsia="Consolas" w:hAnsi="Consolas" w:cs="Consolas"/>
          <w:color w:val="9CDCFE"/>
          <w:spacing w:val="-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912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Enter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the Total Number of Processes</w:t>
      </w:r>
      <w:r>
        <w:rPr>
          <w:rFonts w:ascii="Consolas" w:eastAsia="Consolas" w:hAnsi="Consolas" w:cs="Consolas"/>
          <w:color w:val="CE9177"/>
          <w:spacing w:val="-2"/>
          <w:sz w:val="24"/>
          <w:szCs w:val="24"/>
        </w:rPr>
        <w:t>:</w:t>
      </w:r>
      <w:r>
        <w:rPr>
          <w:rFonts w:ascii="Consolas" w:eastAsia="Consolas" w:hAnsi="Consolas" w:cs="Consolas"/>
          <w:color w:val="D7BA7C"/>
          <w:sz w:val="24"/>
          <w:szCs w:val="24"/>
        </w:rPr>
        <w:t>\t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"%d"</w:t>
      </w:r>
      <w:r>
        <w:rPr>
          <w:rFonts w:ascii="Consolas" w:eastAsia="Consolas" w:hAnsi="Consolas" w:cs="Consolas"/>
          <w:color w:val="D4D4D4"/>
          <w:sz w:val="24"/>
          <w:szCs w:val="24"/>
        </w:rPr>
        <w:t>, &amp;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912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Enter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Details of %d </w:t>
      </w:r>
      <w:proofErr w:type="spellStart"/>
      <w:r>
        <w:rPr>
          <w:rFonts w:ascii="Consolas" w:eastAsia="Consolas" w:hAnsi="Consolas" w:cs="Consolas"/>
          <w:color w:val="CE9177"/>
          <w:sz w:val="24"/>
          <w:szCs w:val="24"/>
        </w:rPr>
        <w:t>Processesn</w:t>
      </w:r>
      <w:proofErr w:type="spellEnd"/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91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for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&lt;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++)</w:t>
      </w:r>
    </w:p>
    <w:p w:rsidR="00C8180B" w:rsidRDefault="00963DF1">
      <w:pPr>
        <w:spacing w:before="50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1247140</wp:posOffset>
                </wp:positionV>
                <wp:extent cx="5769610" cy="8383270"/>
                <wp:effectExtent l="0" t="0" r="2540" b="0"/>
                <wp:wrapNone/>
                <wp:docPr id="217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383270"/>
                          <a:chOff x="1410" y="1964"/>
                          <a:chExt cx="9086" cy="13202"/>
                        </a:xfrm>
                      </wpg:grpSpPr>
                      <wpg:grpSp>
                        <wpg:cNvPr id="218" name="Group 219"/>
                        <wpg:cNvGrpSpPr>
                          <a:grpSpLocks/>
                        </wpg:cNvGrpSpPr>
                        <wpg:grpSpPr bwMode="auto">
                          <a:xfrm>
                            <a:off x="1411" y="1966"/>
                            <a:ext cx="9084" cy="329"/>
                            <a:chOff x="1411" y="1966"/>
                            <a:chExt cx="9084" cy="329"/>
                          </a:xfrm>
                        </wpg:grpSpPr>
                        <wps:wsp>
                          <wps:cNvPr id="219" name="Freeform 298"/>
                          <wps:cNvSpPr>
                            <a:spLocks/>
                          </wps:cNvSpPr>
                          <wps:spPr bwMode="auto">
                            <a:xfrm>
                              <a:off x="1411" y="1966"/>
                              <a:ext cx="9084" cy="329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2294 1966"/>
                                <a:gd name="T3" fmla="*/ 2294 h 329"/>
                                <a:gd name="T4" fmla="+- 0 10495 1411"/>
                                <a:gd name="T5" fmla="*/ T4 w 9084"/>
                                <a:gd name="T6" fmla="+- 0 2294 1966"/>
                                <a:gd name="T7" fmla="*/ 2294 h 329"/>
                                <a:gd name="T8" fmla="+- 0 10495 1411"/>
                                <a:gd name="T9" fmla="*/ T8 w 9084"/>
                                <a:gd name="T10" fmla="+- 0 1966 1966"/>
                                <a:gd name="T11" fmla="*/ 1966 h 329"/>
                                <a:gd name="T12" fmla="+- 0 1411 1411"/>
                                <a:gd name="T13" fmla="*/ T12 w 9084"/>
                                <a:gd name="T14" fmla="+- 0 1966 1966"/>
                                <a:gd name="T15" fmla="*/ 1966 h 329"/>
                                <a:gd name="T16" fmla="+- 0 1411 1411"/>
                                <a:gd name="T17" fmla="*/ T16 w 9084"/>
                                <a:gd name="T18" fmla="+- 0 2294 1966"/>
                                <a:gd name="T19" fmla="*/ 2294 h 3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329">
                                  <a:moveTo>
                                    <a:pt x="0" y="328"/>
                                  </a:moveTo>
                                  <a:lnTo>
                                    <a:pt x="9084" y="328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0" name="Group 220"/>
                          <wpg:cNvGrpSpPr>
                            <a:grpSpLocks/>
                          </wpg:cNvGrpSpPr>
                          <wpg:grpSpPr bwMode="auto">
                            <a:xfrm>
                              <a:off x="1411" y="2294"/>
                              <a:ext cx="9084" cy="331"/>
                              <a:chOff x="1411" y="2294"/>
                              <a:chExt cx="9084" cy="331"/>
                            </a:xfrm>
                          </wpg:grpSpPr>
                          <wps:wsp>
                            <wps:cNvPr id="221" name="Freeform 297"/>
                            <wps:cNvSpPr>
                              <a:spLocks/>
                            </wps:cNvSpPr>
                            <wps:spPr bwMode="auto">
                              <a:xfrm>
                                <a:off x="1411" y="2294"/>
                                <a:ext cx="9084" cy="331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626 2294"/>
                                  <a:gd name="T3" fmla="*/ 2626 h 331"/>
                                  <a:gd name="T4" fmla="+- 0 10495 1411"/>
                                  <a:gd name="T5" fmla="*/ T4 w 9084"/>
                                  <a:gd name="T6" fmla="+- 0 2626 2294"/>
                                  <a:gd name="T7" fmla="*/ 2626 h 331"/>
                                  <a:gd name="T8" fmla="+- 0 10495 1411"/>
                                  <a:gd name="T9" fmla="*/ T8 w 9084"/>
                                  <a:gd name="T10" fmla="+- 0 2294 2294"/>
                                  <a:gd name="T11" fmla="*/ 2294 h 331"/>
                                  <a:gd name="T12" fmla="+- 0 1411 1411"/>
                                  <a:gd name="T13" fmla="*/ T12 w 9084"/>
                                  <a:gd name="T14" fmla="+- 0 2294 2294"/>
                                  <a:gd name="T15" fmla="*/ 2294 h 331"/>
                                  <a:gd name="T16" fmla="+- 0 1411 1411"/>
                                  <a:gd name="T17" fmla="*/ T16 w 9084"/>
                                  <a:gd name="T18" fmla="+- 0 2626 2294"/>
                                  <a:gd name="T19" fmla="*/ 2626 h 33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331">
                                    <a:moveTo>
                                      <a:pt x="0" y="332"/>
                                    </a:moveTo>
                                    <a:lnTo>
                                      <a:pt x="9084" y="332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2" name="Group 2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626"/>
                                <a:ext cx="9084" cy="329"/>
                                <a:chOff x="1411" y="2626"/>
                                <a:chExt cx="9084" cy="329"/>
                              </a:xfrm>
                            </wpg:grpSpPr>
                            <wps:wsp>
                              <wps:cNvPr id="223" name="Freeform 2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626"/>
                                  <a:ext cx="9084" cy="329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954 2626"/>
                                    <a:gd name="T3" fmla="*/ 2954 h 329"/>
                                    <a:gd name="T4" fmla="+- 0 10495 1411"/>
                                    <a:gd name="T5" fmla="*/ T4 w 9084"/>
                                    <a:gd name="T6" fmla="+- 0 2954 2626"/>
                                    <a:gd name="T7" fmla="*/ 2954 h 329"/>
                                    <a:gd name="T8" fmla="+- 0 10495 1411"/>
                                    <a:gd name="T9" fmla="*/ T8 w 9084"/>
                                    <a:gd name="T10" fmla="+- 0 2626 2626"/>
                                    <a:gd name="T11" fmla="*/ 2626 h 329"/>
                                    <a:gd name="T12" fmla="+- 0 1411 1411"/>
                                    <a:gd name="T13" fmla="*/ T12 w 9084"/>
                                    <a:gd name="T14" fmla="+- 0 2626 2626"/>
                                    <a:gd name="T15" fmla="*/ 2626 h 329"/>
                                    <a:gd name="T16" fmla="+- 0 1411 1411"/>
                                    <a:gd name="T17" fmla="*/ T16 w 9084"/>
                                    <a:gd name="T18" fmla="+- 0 2954 2626"/>
                                    <a:gd name="T19" fmla="*/ 2954 h 3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329">
                                      <a:moveTo>
                                        <a:pt x="0" y="328"/>
                                      </a:moveTo>
                                      <a:lnTo>
                                        <a:pt x="9084" y="328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4" name="Group 2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954"/>
                                  <a:ext cx="9084" cy="331"/>
                                  <a:chOff x="1411" y="2954"/>
                                  <a:chExt cx="9084" cy="331"/>
                                </a:xfrm>
                              </wpg:grpSpPr>
                              <wps:wsp>
                                <wps:cNvPr id="225" name="Freeform 2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954"/>
                                    <a:ext cx="9084" cy="331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3286 2954"/>
                                      <a:gd name="T3" fmla="*/ 3286 h 331"/>
                                      <a:gd name="T4" fmla="+- 0 10495 1411"/>
                                      <a:gd name="T5" fmla="*/ T4 w 9084"/>
                                      <a:gd name="T6" fmla="+- 0 3286 2954"/>
                                      <a:gd name="T7" fmla="*/ 3286 h 331"/>
                                      <a:gd name="T8" fmla="+- 0 10495 1411"/>
                                      <a:gd name="T9" fmla="*/ T8 w 9084"/>
                                      <a:gd name="T10" fmla="+- 0 2954 2954"/>
                                      <a:gd name="T11" fmla="*/ 2954 h 331"/>
                                      <a:gd name="T12" fmla="+- 0 1411 1411"/>
                                      <a:gd name="T13" fmla="*/ T12 w 9084"/>
                                      <a:gd name="T14" fmla="+- 0 2954 2954"/>
                                      <a:gd name="T15" fmla="*/ 2954 h 331"/>
                                      <a:gd name="T16" fmla="+- 0 1411 1411"/>
                                      <a:gd name="T17" fmla="*/ T16 w 9084"/>
                                      <a:gd name="T18" fmla="+- 0 3286 2954"/>
                                      <a:gd name="T19" fmla="*/ 3286 h 33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331">
                                        <a:moveTo>
                                          <a:pt x="0" y="332"/>
                                        </a:moveTo>
                                        <a:lnTo>
                                          <a:pt x="9084" y="332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6" name="Group 2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3286"/>
                                    <a:ext cx="9084" cy="329"/>
                                    <a:chOff x="1411" y="3286"/>
                                    <a:chExt cx="9084" cy="329"/>
                                  </a:xfrm>
                                </wpg:grpSpPr>
                                <wps:wsp>
                                  <wps:cNvPr id="227" name="Freeform 2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3286"/>
                                      <a:ext cx="9084" cy="329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3614 3286"/>
                                        <a:gd name="T3" fmla="*/ 3614 h 329"/>
                                        <a:gd name="T4" fmla="+- 0 10495 1411"/>
                                        <a:gd name="T5" fmla="*/ T4 w 9084"/>
                                        <a:gd name="T6" fmla="+- 0 3614 3286"/>
                                        <a:gd name="T7" fmla="*/ 3614 h 329"/>
                                        <a:gd name="T8" fmla="+- 0 10495 1411"/>
                                        <a:gd name="T9" fmla="*/ T8 w 9084"/>
                                        <a:gd name="T10" fmla="+- 0 3286 3286"/>
                                        <a:gd name="T11" fmla="*/ 3286 h 329"/>
                                        <a:gd name="T12" fmla="+- 0 1411 1411"/>
                                        <a:gd name="T13" fmla="*/ T12 w 9084"/>
                                        <a:gd name="T14" fmla="+- 0 3286 3286"/>
                                        <a:gd name="T15" fmla="*/ 3286 h 329"/>
                                        <a:gd name="T16" fmla="+- 0 1411 1411"/>
                                        <a:gd name="T17" fmla="*/ T16 w 9084"/>
                                        <a:gd name="T18" fmla="+- 0 3614 3286"/>
                                        <a:gd name="T19" fmla="*/ 3614 h 329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329">
                                          <a:moveTo>
                                            <a:pt x="0" y="328"/>
                                          </a:moveTo>
                                          <a:lnTo>
                                            <a:pt x="9084" y="328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2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28" name="Group 22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3614"/>
                                      <a:ext cx="9084" cy="331"/>
                                      <a:chOff x="1411" y="3614"/>
                                      <a:chExt cx="9084" cy="331"/>
                                    </a:xfrm>
                                  </wpg:grpSpPr>
                                  <wps:wsp>
                                    <wps:cNvPr id="229" name="Freeform 29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3614"/>
                                        <a:ext cx="9084" cy="331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946 3614"/>
                                          <a:gd name="T3" fmla="*/ 3946 h 331"/>
                                          <a:gd name="T4" fmla="+- 0 10495 1411"/>
                                          <a:gd name="T5" fmla="*/ T4 w 9084"/>
                                          <a:gd name="T6" fmla="+- 0 3946 3614"/>
                                          <a:gd name="T7" fmla="*/ 3946 h 331"/>
                                          <a:gd name="T8" fmla="+- 0 10495 1411"/>
                                          <a:gd name="T9" fmla="*/ T8 w 9084"/>
                                          <a:gd name="T10" fmla="+- 0 3614 3614"/>
                                          <a:gd name="T11" fmla="*/ 3614 h 331"/>
                                          <a:gd name="T12" fmla="+- 0 1411 1411"/>
                                          <a:gd name="T13" fmla="*/ T12 w 9084"/>
                                          <a:gd name="T14" fmla="+- 0 3614 3614"/>
                                          <a:gd name="T15" fmla="*/ 3614 h 331"/>
                                          <a:gd name="T16" fmla="+- 0 1411 1411"/>
                                          <a:gd name="T17" fmla="*/ T16 w 9084"/>
                                          <a:gd name="T18" fmla="+- 0 3946 3614"/>
                                          <a:gd name="T19" fmla="*/ 3946 h 331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331">
                                            <a:moveTo>
                                              <a:pt x="0" y="332"/>
                                            </a:moveTo>
                                            <a:lnTo>
                                              <a:pt x="9084" y="332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3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30" name="Group 22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946"/>
                                        <a:ext cx="9084" cy="329"/>
                                        <a:chOff x="1411" y="3946"/>
                                        <a:chExt cx="9084" cy="329"/>
                                      </a:xfrm>
                                    </wpg:grpSpPr>
                                    <wps:wsp>
                                      <wps:cNvPr id="231" name="Freeform 29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946"/>
                                          <a:ext cx="9084" cy="329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4274 3946"/>
                                            <a:gd name="T3" fmla="*/ 4274 h 329"/>
                                            <a:gd name="T4" fmla="+- 0 10495 1411"/>
                                            <a:gd name="T5" fmla="*/ T4 w 9084"/>
                                            <a:gd name="T6" fmla="+- 0 4274 3946"/>
                                            <a:gd name="T7" fmla="*/ 4274 h 329"/>
                                            <a:gd name="T8" fmla="+- 0 10495 1411"/>
                                            <a:gd name="T9" fmla="*/ T8 w 9084"/>
                                            <a:gd name="T10" fmla="+- 0 3946 3946"/>
                                            <a:gd name="T11" fmla="*/ 3946 h 329"/>
                                            <a:gd name="T12" fmla="+- 0 1411 1411"/>
                                            <a:gd name="T13" fmla="*/ T12 w 9084"/>
                                            <a:gd name="T14" fmla="+- 0 3946 3946"/>
                                            <a:gd name="T15" fmla="*/ 3946 h 329"/>
                                            <a:gd name="T16" fmla="+- 0 1411 1411"/>
                                            <a:gd name="T17" fmla="*/ T16 w 9084"/>
                                            <a:gd name="T18" fmla="+- 0 4274 3946"/>
                                            <a:gd name="T19" fmla="*/ 4274 h 32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329">
                                              <a:moveTo>
                                                <a:pt x="0" y="328"/>
                                              </a:moveTo>
                                              <a:lnTo>
                                                <a:pt x="9084" y="328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32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32" name="Group 22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4274"/>
                                          <a:ext cx="9084" cy="331"/>
                                          <a:chOff x="1411" y="4274"/>
                                          <a:chExt cx="9084" cy="331"/>
                                        </a:xfrm>
                                      </wpg:grpSpPr>
                                      <wps:wsp>
                                        <wps:cNvPr id="233" name="Freeform 29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4274"/>
                                            <a:ext cx="9084" cy="33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4606 4274"/>
                                              <a:gd name="T3" fmla="*/ 4606 h 331"/>
                                              <a:gd name="T4" fmla="+- 0 10495 1411"/>
                                              <a:gd name="T5" fmla="*/ T4 w 9084"/>
                                              <a:gd name="T6" fmla="+- 0 4606 4274"/>
                                              <a:gd name="T7" fmla="*/ 4606 h 331"/>
                                              <a:gd name="T8" fmla="+- 0 10495 1411"/>
                                              <a:gd name="T9" fmla="*/ T8 w 9084"/>
                                              <a:gd name="T10" fmla="+- 0 4274 4274"/>
                                              <a:gd name="T11" fmla="*/ 4274 h 331"/>
                                              <a:gd name="T12" fmla="+- 0 1411 1411"/>
                                              <a:gd name="T13" fmla="*/ T12 w 9084"/>
                                              <a:gd name="T14" fmla="+- 0 4274 4274"/>
                                              <a:gd name="T15" fmla="*/ 4274 h 331"/>
                                              <a:gd name="T16" fmla="+- 0 1411 1411"/>
                                              <a:gd name="T17" fmla="*/ T16 w 9084"/>
                                              <a:gd name="T18" fmla="+- 0 4606 4274"/>
                                              <a:gd name="T19" fmla="*/ 4606 h 33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331">
                                                <a:moveTo>
                                                  <a:pt x="0" y="332"/>
                                                </a:moveTo>
                                                <a:lnTo>
                                                  <a:pt x="9084" y="332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332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34" name="Group 22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4606"/>
                                            <a:ext cx="9084" cy="329"/>
                                            <a:chOff x="1411" y="4606"/>
                                            <a:chExt cx="9084" cy="329"/>
                                          </a:xfrm>
                                        </wpg:grpSpPr>
                                        <wps:wsp>
                                          <wps:cNvPr id="235" name="Freeform 29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4606"/>
                                              <a:ext cx="9084" cy="32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934 4606"/>
                                                <a:gd name="T3" fmla="*/ 4934 h 329"/>
                                                <a:gd name="T4" fmla="+- 0 10495 1411"/>
                                                <a:gd name="T5" fmla="*/ T4 w 9084"/>
                                                <a:gd name="T6" fmla="+- 0 4934 4606"/>
                                                <a:gd name="T7" fmla="*/ 4934 h 329"/>
                                                <a:gd name="T8" fmla="+- 0 10495 1411"/>
                                                <a:gd name="T9" fmla="*/ T8 w 9084"/>
                                                <a:gd name="T10" fmla="+- 0 4606 4606"/>
                                                <a:gd name="T11" fmla="*/ 4606 h 329"/>
                                                <a:gd name="T12" fmla="+- 0 1411 1411"/>
                                                <a:gd name="T13" fmla="*/ T12 w 9084"/>
                                                <a:gd name="T14" fmla="+- 0 4606 4606"/>
                                                <a:gd name="T15" fmla="*/ 4606 h 329"/>
                                                <a:gd name="T16" fmla="+- 0 1411 1411"/>
                                                <a:gd name="T17" fmla="*/ T16 w 9084"/>
                                                <a:gd name="T18" fmla="+- 0 4934 4606"/>
                                                <a:gd name="T19" fmla="*/ 4934 h 3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329">
                                                  <a:moveTo>
                                                    <a:pt x="0" y="328"/>
                                                  </a:moveTo>
                                                  <a:lnTo>
                                                    <a:pt x="9084" y="328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328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36" name="Group 22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934"/>
                                              <a:ext cx="9084" cy="331"/>
                                              <a:chOff x="1411" y="4934"/>
                                              <a:chExt cx="9084" cy="331"/>
                                            </a:xfrm>
                                          </wpg:grpSpPr>
                                          <wps:wsp>
                                            <wps:cNvPr id="237" name="Freeform 28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934"/>
                                                <a:ext cx="9084" cy="33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5266 4934"/>
                                                  <a:gd name="T3" fmla="*/ 5266 h 331"/>
                                                  <a:gd name="T4" fmla="+- 0 10495 1411"/>
                                                  <a:gd name="T5" fmla="*/ T4 w 9084"/>
                                                  <a:gd name="T6" fmla="+- 0 5266 4934"/>
                                                  <a:gd name="T7" fmla="*/ 5266 h 331"/>
                                                  <a:gd name="T8" fmla="+- 0 10495 1411"/>
                                                  <a:gd name="T9" fmla="*/ T8 w 9084"/>
                                                  <a:gd name="T10" fmla="+- 0 4934 4934"/>
                                                  <a:gd name="T11" fmla="*/ 4934 h 331"/>
                                                  <a:gd name="T12" fmla="+- 0 1411 1411"/>
                                                  <a:gd name="T13" fmla="*/ T12 w 9084"/>
                                                  <a:gd name="T14" fmla="+- 0 4934 4934"/>
                                                  <a:gd name="T15" fmla="*/ 4934 h 331"/>
                                                  <a:gd name="T16" fmla="+- 0 1411 1411"/>
                                                  <a:gd name="T17" fmla="*/ T16 w 9084"/>
                                                  <a:gd name="T18" fmla="+- 0 5266 4934"/>
                                                  <a:gd name="T19" fmla="*/ 5266 h 331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331">
                                                    <a:moveTo>
                                                      <a:pt x="0" y="332"/>
                                                    </a:moveTo>
                                                    <a:lnTo>
                                                      <a:pt x="9084" y="332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33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38" name="Group 22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5266"/>
                                                <a:ext cx="9084" cy="329"/>
                                                <a:chOff x="1411" y="5266"/>
                                                <a:chExt cx="9084" cy="329"/>
                                              </a:xfrm>
                                            </wpg:grpSpPr>
                                            <wps:wsp>
                                              <wps:cNvPr id="239" name="Freeform 28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5266"/>
                                                  <a:ext cx="9084" cy="329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5594 5266"/>
                                                    <a:gd name="T3" fmla="*/ 5594 h 329"/>
                                                    <a:gd name="T4" fmla="+- 0 10495 1411"/>
                                                    <a:gd name="T5" fmla="*/ T4 w 9084"/>
                                                    <a:gd name="T6" fmla="+- 0 5594 5266"/>
                                                    <a:gd name="T7" fmla="*/ 5594 h 329"/>
                                                    <a:gd name="T8" fmla="+- 0 10495 1411"/>
                                                    <a:gd name="T9" fmla="*/ T8 w 9084"/>
                                                    <a:gd name="T10" fmla="+- 0 5266 5266"/>
                                                    <a:gd name="T11" fmla="*/ 5266 h 329"/>
                                                    <a:gd name="T12" fmla="+- 0 1411 1411"/>
                                                    <a:gd name="T13" fmla="*/ T12 w 9084"/>
                                                    <a:gd name="T14" fmla="+- 0 5266 5266"/>
                                                    <a:gd name="T15" fmla="*/ 5266 h 329"/>
                                                    <a:gd name="T16" fmla="+- 0 1411 1411"/>
                                                    <a:gd name="T17" fmla="*/ T16 w 9084"/>
                                                    <a:gd name="T18" fmla="+- 0 5594 5266"/>
                                                    <a:gd name="T19" fmla="*/ 5594 h 329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329">
                                                      <a:moveTo>
                                                        <a:pt x="0" y="328"/>
                                                      </a:moveTo>
                                                      <a:lnTo>
                                                        <a:pt x="9084" y="328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328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0" name="Group 23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5594"/>
                                                  <a:ext cx="9084" cy="331"/>
                                                  <a:chOff x="1411" y="5594"/>
                                                  <a:chExt cx="9084" cy="331"/>
                                                </a:xfrm>
                                              </wpg:grpSpPr>
                                              <wps:wsp>
                                                <wps:cNvPr id="241" name="Freeform 287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5594"/>
                                                    <a:ext cx="9084" cy="3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5926 5594"/>
                                                      <a:gd name="T3" fmla="*/ 5926 h 331"/>
                                                      <a:gd name="T4" fmla="+- 0 10495 1411"/>
                                                      <a:gd name="T5" fmla="*/ T4 w 9084"/>
                                                      <a:gd name="T6" fmla="+- 0 5926 5594"/>
                                                      <a:gd name="T7" fmla="*/ 5926 h 331"/>
                                                      <a:gd name="T8" fmla="+- 0 10495 1411"/>
                                                      <a:gd name="T9" fmla="*/ T8 w 9084"/>
                                                      <a:gd name="T10" fmla="+- 0 5594 5594"/>
                                                      <a:gd name="T11" fmla="*/ 5594 h 331"/>
                                                      <a:gd name="T12" fmla="+- 0 1411 1411"/>
                                                      <a:gd name="T13" fmla="*/ T12 w 9084"/>
                                                      <a:gd name="T14" fmla="+- 0 5594 5594"/>
                                                      <a:gd name="T15" fmla="*/ 5594 h 331"/>
                                                      <a:gd name="T16" fmla="+- 0 1411 1411"/>
                                                      <a:gd name="T17" fmla="*/ T16 w 9084"/>
                                                      <a:gd name="T18" fmla="+- 0 5926 5594"/>
                                                      <a:gd name="T19" fmla="*/ 5926 h 3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331">
                                                        <a:moveTo>
                                                          <a:pt x="0" y="332"/>
                                                        </a:moveTo>
                                                        <a:lnTo>
                                                          <a:pt x="9084" y="332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32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42" name="Group 23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5926"/>
                                                    <a:ext cx="9084" cy="329"/>
                                                    <a:chOff x="1411" y="5926"/>
                                                    <a:chExt cx="9084" cy="329"/>
                                                  </a:xfrm>
                                                </wpg:grpSpPr>
                                                <wps:wsp>
                                                  <wps:cNvPr id="243" name="Freeform 286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5926"/>
                                                      <a:ext cx="9084" cy="329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6254 5926"/>
                                                        <a:gd name="T3" fmla="*/ 6254 h 329"/>
                                                        <a:gd name="T4" fmla="+- 0 10495 1411"/>
                                                        <a:gd name="T5" fmla="*/ T4 w 9084"/>
                                                        <a:gd name="T6" fmla="+- 0 6254 5926"/>
                                                        <a:gd name="T7" fmla="*/ 6254 h 329"/>
                                                        <a:gd name="T8" fmla="+- 0 10495 1411"/>
                                                        <a:gd name="T9" fmla="*/ T8 w 9084"/>
                                                        <a:gd name="T10" fmla="+- 0 5926 5926"/>
                                                        <a:gd name="T11" fmla="*/ 5926 h 329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5926 5926"/>
                                                        <a:gd name="T15" fmla="*/ 5926 h 329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6254 5926"/>
                                                        <a:gd name="T19" fmla="*/ 6254 h 329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329">
                                                          <a:moveTo>
                                                            <a:pt x="0" y="328"/>
                                                          </a:moveTo>
                                                          <a:lnTo>
                                                            <a:pt x="9084" y="328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328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44" name="Group 23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6254"/>
                                                      <a:ext cx="9084" cy="331"/>
                                                      <a:chOff x="1411" y="6254"/>
                                                      <a:chExt cx="9084" cy="331"/>
                                                    </a:xfrm>
                                                  </wpg:grpSpPr>
                                                  <wps:wsp>
                                                    <wps:cNvPr id="245" name="Freeform 285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6254"/>
                                                        <a:ext cx="9084" cy="331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6586 6254"/>
                                                          <a:gd name="T3" fmla="*/ 6586 h 331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6586 6254"/>
                                                          <a:gd name="T7" fmla="*/ 6586 h 331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6254 6254"/>
                                                          <a:gd name="T11" fmla="*/ 6254 h 331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6254 6254"/>
                                                          <a:gd name="T15" fmla="*/ 6254 h 331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6586 6254"/>
                                                          <a:gd name="T19" fmla="*/ 6586 h 331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331">
                                                            <a:moveTo>
                                                              <a:pt x="0" y="332"/>
                                                            </a:moveTo>
                                                            <a:lnTo>
                                                              <a:pt x="9084" y="332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332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46" name="Group 23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6586"/>
                                                        <a:ext cx="9084" cy="329"/>
                                                        <a:chOff x="1411" y="6586"/>
                                                        <a:chExt cx="9084" cy="329"/>
                                                      </a:xfrm>
                                                    </wpg:grpSpPr>
                                                    <wps:wsp>
                                                      <wps:cNvPr id="247" name="Freeform 284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6586"/>
                                                          <a:ext cx="9084" cy="329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6914 6586"/>
                                                            <a:gd name="T3" fmla="*/ 6914 h 329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6914 6586"/>
                                                            <a:gd name="T7" fmla="*/ 6914 h 329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6586 6586"/>
                                                            <a:gd name="T11" fmla="*/ 6586 h 329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6586 6586"/>
                                                            <a:gd name="T15" fmla="*/ 6586 h 329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6914 6586"/>
                                                            <a:gd name="T19" fmla="*/ 6914 h 32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329">
                                                              <a:moveTo>
                                                                <a:pt x="0" y="328"/>
                                                              </a:moveTo>
                                                              <a:lnTo>
                                                                <a:pt x="9084" y="328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328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48" name="Group 23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6914"/>
                                                          <a:ext cx="9084" cy="331"/>
                                                          <a:chOff x="1411" y="6914"/>
                                                          <a:chExt cx="9084" cy="331"/>
                                                        </a:xfrm>
                                                      </wpg:grpSpPr>
                                                      <wps:wsp>
                                                        <wps:cNvPr id="249" name="Freeform 28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6914"/>
                                                            <a:ext cx="9084" cy="33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7246 6914"/>
                                                              <a:gd name="T3" fmla="*/ 7246 h 331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7246 6914"/>
                                                              <a:gd name="T7" fmla="*/ 7246 h 331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6914 6914"/>
                                                              <a:gd name="T11" fmla="*/ 6914 h 331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6914 6914"/>
                                                              <a:gd name="T15" fmla="*/ 6914 h 331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7246 6914"/>
                                                              <a:gd name="T19" fmla="*/ 7246 h 33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331">
                                                                <a:moveTo>
                                                                  <a:pt x="0" y="332"/>
                                                                </a:moveTo>
                                                                <a:lnTo>
                                                                  <a:pt x="9084" y="332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332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50" name="Group 235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7246"/>
                                                            <a:ext cx="9084" cy="329"/>
                                                            <a:chOff x="1411" y="7246"/>
                                                            <a:chExt cx="9084" cy="329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51" name="Freeform 282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7246"/>
                                                              <a:ext cx="9084" cy="329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7574 7246"/>
                                                                <a:gd name="T3" fmla="*/ 7574 h 329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7574 7246"/>
                                                                <a:gd name="T7" fmla="*/ 7574 h 329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7246 7246"/>
                                                                <a:gd name="T11" fmla="*/ 7246 h 329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7246 7246"/>
                                                                <a:gd name="T15" fmla="*/ 7246 h 329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7574 7246"/>
                                                                <a:gd name="T19" fmla="*/ 7574 h 329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329">
                                                                  <a:moveTo>
                                                                    <a:pt x="0" y="328"/>
                                                                  </a:moveTo>
                                                                  <a:lnTo>
                                                                    <a:pt x="9084" y="328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328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52" name="Group 236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7574"/>
                                                              <a:ext cx="9084" cy="331"/>
                                                              <a:chOff x="1411" y="7574"/>
                                                              <a:chExt cx="9084" cy="33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53" name="Freeform 28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7574"/>
                                                                <a:ext cx="9084" cy="331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7906 7574"/>
                                                                  <a:gd name="T3" fmla="*/ 7906 h 331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7906 7574"/>
                                                                  <a:gd name="T7" fmla="*/ 7906 h 331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7574 7574"/>
                                                                  <a:gd name="T11" fmla="*/ 7574 h 331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7574 7574"/>
                                                                  <a:gd name="T15" fmla="*/ 7574 h 331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7906 7574"/>
                                                                  <a:gd name="T19" fmla="*/ 7906 h 331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331">
                                                                    <a:moveTo>
                                                                      <a:pt x="0" y="332"/>
                                                                    </a:moveTo>
                                                                    <a:lnTo>
                                                                      <a:pt x="9084" y="332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332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54" name="Group 237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7906"/>
                                                                <a:ext cx="9084" cy="329"/>
                                                                <a:chOff x="1411" y="7906"/>
                                                                <a:chExt cx="9084" cy="329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55" name="Freeform 280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7906"/>
                                                                  <a:ext cx="9084" cy="329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8234 7906"/>
                                                                    <a:gd name="T3" fmla="*/ 8234 h 329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8234 7906"/>
                                                                    <a:gd name="T7" fmla="*/ 8234 h 329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7906 7906"/>
                                                                    <a:gd name="T11" fmla="*/ 7906 h 329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7906 7906"/>
                                                                    <a:gd name="T15" fmla="*/ 7906 h 329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8234 7906"/>
                                                                    <a:gd name="T19" fmla="*/ 8234 h 329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329">
                                                                      <a:moveTo>
                                                                        <a:pt x="0" y="328"/>
                                                                      </a:moveTo>
                                                                      <a:lnTo>
                                                                        <a:pt x="9084" y="328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328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56" name="Group 238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8234"/>
                                                                  <a:ext cx="9084" cy="331"/>
                                                                  <a:chOff x="1411" y="8234"/>
                                                                  <a:chExt cx="9084" cy="331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57" name="Freeform 279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8234"/>
                                                                    <a:ext cx="9084" cy="331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8566 8234"/>
                                                                      <a:gd name="T3" fmla="*/ 8566 h 331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8566 8234"/>
                                                                      <a:gd name="T7" fmla="*/ 8566 h 331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8234 8234"/>
                                                                      <a:gd name="T11" fmla="*/ 8234 h 331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8234 8234"/>
                                                                      <a:gd name="T15" fmla="*/ 8234 h 331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8566 8234"/>
                                                                      <a:gd name="T19" fmla="*/ 8566 h 331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331">
                                                                        <a:moveTo>
                                                                          <a:pt x="0" y="332"/>
                                                                        </a:moveTo>
                                                                        <a:lnTo>
                                                                          <a:pt x="9084" y="332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332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258" name="Group 239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8566"/>
                                                                    <a:ext cx="9084" cy="329"/>
                                                                    <a:chOff x="1411" y="8566"/>
                                                                    <a:chExt cx="9084" cy="329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59" name="Freeform 278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8566"/>
                                                                      <a:ext cx="9084" cy="329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8894 8566"/>
                                                                        <a:gd name="T3" fmla="*/ 8894 h 329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8894 8566"/>
                                                                        <a:gd name="T7" fmla="*/ 8894 h 329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8566 8566"/>
                                                                        <a:gd name="T11" fmla="*/ 8566 h 329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8566 8566"/>
                                                                        <a:gd name="T15" fmla="*/ 8566 h 329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8894 8566"/>
                                                                        <a:gd name="T19" fmla="*/ 8894 h 329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329">
                                                                          <a:moveTo>
                                                                            <a:pt x="0" y="328"/>
                                                                          </a:moveTo>
                                                                          <a:lnTo>
                                                                            <a:pt x="9084" y="328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328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260" name="Group 240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8894"/>
                                                                      <a:ext cx="9084" cy="331"/>
                                                                      <a:chOff x="1411" y="8894"/>
                                                                      <a:chExt cx="9084" cy="331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261" name="Freeform 277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8894"/>
                                                                        <a:ext cx="9084" cy="331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9226 8894"/>
                                                                          <a:gd name="T3" fmla="*/ 9226 h 331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9226 8894"/>
                                                                          <a:gd name="T7" fmla="*/ 9226 h 331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8894 8894"/>
                                                                          <a:gd name="T11" fmla="*/ 8894 h 331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8894 8894"/>
                                                                          <a:gd name="T15" fmla="*/ 8894 h 331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9226 8894"/>
                                                                          <a:gd name="T19" fmla="*/ 9226 h 331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331">
                                                                            <a:moveTo>
                                                                              <a:pt x="0" y="332"/>
                                                                            </a:moveTo>
                                                                            <a:lnTo>
                                                                              <a:pt x="9084" y="332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332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262" name="Group 241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9226"/>
                                                                        <a:ext cx="9084" cy="329"/>
                                                                        <a:chOff x="1411" y="9226"/>
                                                                        <a:chExt cx="9084" cy="329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263" name="Freeform 276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9226"/>
                                                                          <a:ext cx="9084" cy="329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9554 9226"/>
                                                                            <a:gd name="T3" fmla="*/ 9554 h 329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9554 9226"/>
                                                                            <a:gd name="T7" fmla="*/ 9554 h 329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9226 9226"/>
                                                                            <a:gd name="T11" fmla="*/ 9226 h 329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9226 9226"/>
                                                                            <a:gd name="T15" fmla="*/ 9226 h 329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9554 9226"/>
                                                                            <a:gd name="T19" fmla="*/ 9554 h 329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329">
                                                                              <a:moveTo>
                                                                                <a:pt x="0" y="328"/>
                                                                              </a:moveTo>
                                                                              <a:lnTo>
                                                                                <a:pt x="9084" y="328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328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264" name="Group 242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9554"/>
                                                                          <a:ext cx="9084" cy="331"/>
                                                                          <a:chOff x="1411" y="9554"/>
                                                                          <a:chExt cx="9084" cy="331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265" name="Freeform 275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9554"/>
                                                                            <a:ext cx="9084" cy="331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9886 9554"/>
                                                                              <a:gd name="T3" fmla="*/ 9886 h 331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9886 9554"/>
                                                                              <a:gd name="T7" fmla="*/ 9886 h 331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9554 9554"/>
                                                                              <a:gd name="T11" fmla="*/ 9554 h 331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9554 9554"/>
                                                                              <a:gd name="T15" fmla="*/ 9554 h 331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9886 9554"/>
                                                                              <a:gd name="T19" fmla="*/ 9886 h 331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331">
                                                                                <a:moveTo>
                                                                                  <a:pt x="0" y="332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332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332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266" name="Group 243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9886"/>
                                                                            <a:ext cx="9084" cy="329"/>
                                                                            <a:chOff x="1411" y="9886"/>
                                                                            <a:chExt cx="9084" cy="329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267" name="Freeform 274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9886"/>
                                                                              <a:ext cx="9084" cy="329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10214 9886"/>
                                                                                <a:gd name="T3" fmla="*/ 10214 h 329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10214 9886"/>
                                                                                <a:gd name="T7" fmla="*/ 10214 h 329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9886 9886"/>
                                                                                <a:gd name="T11" fmla="*/ 9886 h 329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9886 9886"/>
                                                                                <a:gd name="T15" fmla="*/ 9886 h 329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10214 9886"/>
                                                                                <a:gd name="T19" fmla="*/ 10214 h 329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329">
                                                                                  <a:moveTo>
                                                                                    <a:pt x="0" y="328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32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328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268" name="Group 244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10214"/>
                                                                              <a:ext cx="9084" cy="331"/>
                                                                              <a:chOff x="1411" y="10214"/>
                                                                              <a:chExt cx="9084" cy="331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269" name="Freeform 273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10214"/>
                                                                                <a:ext cx="9084" cy="331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10546 10214"/>
                                                                                  <a:gd name="T3" fmla="*/ 10546 h 331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10546 10214"/>
                                                                                  <a:gd name="T7" fmla="*/ 10546 h 331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10214 10214"/>
                                                                                  <a:gd name="T11" fmla="*/ 10214 h 331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10214 10214"/>
                                                                                  <a:gd name="T15" fmla="*/ 10214 h 331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10546 10214"/>
                                                                                  <a:gd name="T19" fmla="*/ 10546 h 331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331">
                                                                                    <a:moveTo>
                                                                                      <a:pt x="0" y="332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332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332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270" name="Group 245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10546"/>
                                                                                <a:ext cx="9084" cy="329"/>
                                                                                <a:chOff x="1411" y="10546"/>
                                                                                <a:chExt cx="9084" cy="329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271" name="Freeform 272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10546"/>
                                                                                  <a:ext cx="9084" cy="329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10874 10546"/>
                                                                                    <a:gd name="T3" fmla="*/ 10874 h 329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10874 10546"/>
                                                                                    <a:gd name="T7" fmla="*/ 10874 h 329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10546 10546"/>
                                                                                    <a:gd name="T11" fmla="*/ 10546 h 329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10546 10546"/>
                                                                                    <a:gd name="T15" fmla="*/ 10546 h 329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10874 10546"/>
                                                                                    <a:gd name="T19" fmla="*/ 10874 h 329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329">
                                                                                      <a:moveTo>
                                                                                        <a:pt x="0" y="328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328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328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272" name="Group 246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10874"/>
                                                                                  <a:ext cx="9084" cy="331"/>
                                                                                  <a:chOff x="1411" y="10874"/>
                                                                                  <a:chExt cx="9084" cy="331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273" name="Freeform 271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10874"/>
                                                                                    <a:ext cx="9084" cy="331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11206 10874"/>
                                                                                      <a:gd name="T3" fmla="*/ 11206 h 331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11206 10874"/>
                                                                                      <a:gd name="T7" fmla="*/ 11206 h 331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10874 10874"/>
                                                                                      <a:gd name="T11" fmla="*/ 10874 h 331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10874 10874"/>
                                                                                      <a:gd name="T15" fmla="*/ 10874 h 331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11206 10874"/>
                                                                                      <a:gd name="T19" fmla="*/ 11206 h 331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331">
                                                                                        <a:moveTo>
                                                                                          <a:pt x="0" y="332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332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332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274" name="Group 247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11206"/>
                                                                                    <a:ext cx="9084" cy="329"/>
                                                                                    <a:chOff x="1411" y="11206"/>
                                                                                    <a:chExt cx="9084" cy="329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275" name="Freeform 270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11206"/>
                                                                                      <a:ext cx="9084" cy="329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11534 11206"/>
                                                                                        <a:gd name="T3" fmla="*/ 11534 h 329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11534 11206"/>
                                                                                        <a:gd name="T7" fmla="*/ 11534 h 329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11206 11206"/>
                                                                                        <a:gd name="T11" fmla="*/ 11206 h 329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11206 11206"/>
                                                                                        <a:gd name="T15" fmla="*/ 11206 h 329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11534 11206"/>
                                                                                        <a:gd name="T19" fmla="*/ 11534 h 329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329">
                                                                                          <a:moveTo>
                                                                                            <a:pt x="0" y="328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328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328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276" name="Group 248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11534"/>
                                                                                      <a:ext cx="9084" cy="331"/>
                                                                                      <a:chOff x="1411" y="11534"/>
                                                                                      <a:chExt cx="9084" cy="331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277" name="Freeform 269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11534"/>
                                                                                        <a:ext cx="9084" cy="331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11866 11534"/>
                                                                                          <a:gd name="T3" fmla="*/ 11866 h 331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11866 11534"/>
                                                                                          <a:gd name="T7" fmla="*/ 11866 h 331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11534 11534"/>
                                                                                          <a:gd name="T11" fmla="*/ 11534 h 331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11534 11534"/>
                                                                                          <a:gd name="T15" fmla="*/ 11534 h 331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11866 11534"/>
                                                                                          <a:gd name="T19" fmla="*/ 11866 h 331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331">
                                                                                            <a:moveTo>
                                                                                              <a:pt x="0" y="332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332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332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278" name="Group 249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11866"/>
                                                                                        <a:ext cx="9084" cy="329"/>
                                                                                        <a:chOff x="1411" y="11866"/>
                                                                                        <a:chExt cx="9084" cy="329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279" name="Freeform 268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11866"/>
                                                                                          <a:ext cx="9084" cy="329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2194 11866"/>
                                                                                            <a:gd name="T3" fmla="*/ 12194 h 329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2194 11866"/>
                                                                                            <a:gd name="T7" fmla="*/ 12194 h 329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11866 11866"/>
                                                                                            <a:gd name="T11" fmla="*/ 11866 h 329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11866 11866"/>
                                                                                            <a:gd name="T15" fmla="*/ 11866 h 329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2194 11866"/>
                                                                                            <a:gd name="T19" fmla="*/ 12194 h 329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329">
                                                                                              <a:moveTo>
                                                                                                <a:pt x="0" y="328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328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328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280" name="Group 250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2194"/>
                                                                                          <a:ext cx="9084" cy="331"/>
                                                                                          <a:chOff x="1411" y="12194"/>
                                                                                          <a:chExt cx="9084" cy="331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281" name="Freeform 267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2194"/>
                                                                                            <a:ext cx="9084" cy="331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2526 12194"/>
                                                                                              <a:gd name="T3" fmla="*/ 12526 h 331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2526 12194"/>
                                                                                              <a:gd name="T7" fmla="*/ 12526 h 331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2194 12194"/>
                                                                                              <a:gd name="T11" fmla="*/ 12194 h 331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2194 12194"/>
                                                                                              <a:gd name="T15" fmla="*/ 12194 h 331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2526 12194"/>
                                                                                              <a:gd name="T19" fmla="*/ 12526 h 331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331">
                                                                                                <a:moveTo>
                                                                                                  <a:pt x="0" y="332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332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332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282" name="Group 251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2526"/>
                                                                                            <a:ext cx="9084" cy="329"/>
                                                                                            <a:chOff x="1411" y="12526"/>
                                                                                            <a:chExt cx="9084" cy="329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283" name="Freeform 266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2526"/>
                                                                                              <a:ext cx="9084" cy="329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2854 12526"/>
                                                                                                <a:gd name="T3" fmla="*/ 12854 h 329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2854 12526"/>
                                                                                                <a:gd name="T7" fmla="*/ 12854 h 329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2526 12526"/>
                                                                                                <a:gd name="T11" fmla="*/ 12526 h 329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2526 12526"/>
                                                                                                <a:gd name="T15" fmla="*/ 12526 h 329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2854 12526"/>
                                                                                                <a:gd name="T19" fmla="*/ 12854 h 329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329">
                                                                                                  <a:moveTo>
                                                                                                    <a:pt x="0" y="328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328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328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284" name="Group 252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2854"/>
                                                                                              <a:ext cx="9084" cy="331"/>
                                                                                              <a:chOff x="1411" y="12854"/>
                                                                                              <a:chExt cx="9084" cy="331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285" name="Freeform 265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2854"/>
                                                                                                <a:ext cx="9084" cy="331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3186 12854"/>
                                                                                                  <a:gd name="T3" fmla="*/ 13186 h 331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3186 12854"/>
                                                                                                  <a:gd name="T7" fmla="*/ 13186 h 331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2854 12854"/>
                                                                                                  <a:gd name="T11" fmla="*/ 12854 h 331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2854 12854"/>
                                                                                                  <a:gd name="T15" fmla="*/ 12854 h 331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3186 12854"/>
                                                                                                  <a:gd name="T19" fmla="*/ 13186 h 331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331">
                                                                                                    <a:moveTo>
                                                                                                      <a:pt x="0" y="332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332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332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286" name="Group 253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3186"/>
                                                                                                <a:ext cx="9084" cy="329"/>
                                                                                                <a:chOff x="1411" y="13186"/>
                                                                                                <a:chExt cx="9084" cy="329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287" name="Freeform 264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3186"/>
                                                                                                  <a:ext cx="9084" cy="329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3514 13186"/>
                                                                                                    <a:gd name="T3" fmla="*/ 13514 h 329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3514 13186"/>
                                                                                                    <a:gd name="T7" fmla="*/ 13514 h 329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3186 13186"/>
                                                                                                    <a:gd name="T11" fmla="*/ 13186 h 329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3186 13186"/>
                                                                                                    <a:gd name="T15" fmla="*/ 13186 h 329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3514 13186"/>
                                                                                                    <a:gd name="T19" fmla="*/ 13514 h 329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329">
                                                                                                      <a:moveTo>
                                                                                                        <a:pt x="0" y="328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328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328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288" name="Group 254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3514"/>
                                                                                                  <a:ext cx="9084" cy="331"/>
                                                                                                  <a:chOff x="1411" y="13514"/>
                                                                                                  <a:chExt cx="9084" cy="331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289" name="Freeform 263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3514"/>
                                                                                                    <a:ext cx="9084" cy="331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3846 13514"/>
                                                                                                      <a:gd name="T3" fmla="*/ 13846 h 331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3846 13514"/>
                                                                                                      <a:gd name="T7" fmla="*/ 13846 h 331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3514 13514"/>
                                                                                                      <a:gd name="T11" fmla="*/ 13514 h 331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3514 13514"/>
                                                                                                      <a:gd name="T15" fmla="*/ 13514 h 331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3846 13514"/>
                                                                                                      <a:gd name="T19" fmla="*/ 13846 h 331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331">
                                                                                                        <a:moveTo>
                                                                                                          <a:pt x="0" y="332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332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332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290" name="Group 255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3846"/>
                                                                                                    <a:ext cx="9084" cy="329"/>
                                                                                                    <a:chOff x="1411" y="13846"/>
                                                                                                    <a:chExt cx="9084" cy="329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291" name="Freeform 262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3846"/>
                                                                                                      <a:ext cx="9084" cy="329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4174 13846"/>
                                                                                                        <a:gd name="T3" fmla="*/ 14174 h 329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4174 13846"/>
                                                                                                        <a:gd name="T7" fmla="*/ 14174 h 329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3846 13846"/>
                                                                                                        <a:gd name="T11" fmla="*/ 13846 h 329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3846 13846"/>
                                                                                                        <a:gd name="T15" fmla="*/ 13846 h 329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4174 13846"/>
                                                                                                        <a:gd name="T19" fmla="*/ 14174 h 329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329">
                                                                                                          <a:moveTo>
                                                                                                            <a:pt x="0" y="328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328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328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292" name="Group 256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4174"/>
                                                                                                      <a:ext cx="9084" cy="331"/>
                                                                                                      <a:chOff x="1411" y="14174"/>
                                                                                                      <a:chExt cx="9084" cy="331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293" name="Freeform 261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4174"/>
                                                                                                        <a:ext cx="9084" cy="331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4506 14174"/>
                                                                                                          <a:gd name="T3" fmla="*/ 14506 h 331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4506 14174"/>
                                                                                                          <a:gd name="T7" fmla="*/ 14506 h 331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4174 14174"/>
                                                                                                          <a:gd name="T11" fmla="*/ 14174 h 331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4174 14174"/>
                                                                                                          <a:gd name="T15" fmla="*/ 14174 h 331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4506 14174"/>
                                                                                                          <a:gd name="T19" fmla="*/ 14506 h 331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331">
                                                                                                            <a:moveTo>
                                                                                                              <a:pt x="0" y="332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332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332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294" name="Group 257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411" y="14506"/>
                                                                                                        <a:ext cx="9084" cy="329"/>
                                                                                                        <a:chOff x="1411" y="14506"/>
                                                                                                        <a:chExt cx="9084" cy="329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295" name="Freeform 260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411" y="14506"/>
                                                                                                          <a:ext cx="9084" cy="329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411 1411"/>
                                                                                                            <a:gd name="T1" fmla="*/ T0 w 9084"/>
                                                                                                            <a:gd name="T2" fmla="+- 0 14834 14506"/>
                                                                                                            <a:gd name="T3" fmla="*/ 14834 h 329"/>
                                                                                                            <a:gd name="T4" fmla="+- 0 10495 1411"/>
                                                                                                            <a:gd name="T5" fmla="*/ T4 w 9084"/>
                                                                                                            <a:gd name="T6" fmla="+- 0 14834 14506"/>
                                                                                                            <a:gd name="T7" fmla="*/ 14834 h 329"/>
                                                                                                            <a:gd name="T8" fmla="+- 0 10495 1411"/>
                                                                                                            <a:gd name="T9" fmla="*/ T8 w 9084"/>
                                                                                                            <a:gd name="T10" fmla="+- 0 14506 14506"/>
                                                                                                            <a:gd name="T11" fmla="*/ 14506 h 329"/>
                                                                                                            <a:gd name="T12" fmla="+- 0 1411 1411"/>
                                                                                                            <a:gd name="T13" fmla="*/ T12 w 9084"/>
                                                                                                            <a:gd name="T14" fmla="+- 0 14506 14506"/>
                                                                                                            <a:gd name="T15" fmla="*/ 14506 h 329"/>
                                                                                                            <a:gd name="T16" fmla="+- 0 1411 1411"/>
                                                                                                            <a:gd name="T17" fmla="*/ T16 w 9084"/>
                                                                                                            <a:gd name="T18" fmla="+- 0 14834 14506"/>
                                                                                                            <a:gd name="T19" fmla="*/ 14834 h 329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84" h="329">
                                                                                                              <a:moveTo>
                                                                                                                <a:pt x="0" y="328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84" y="328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9084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328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1D1D1D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296" name="Group 258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1411" y="14834"/>
                                                                                                          <a:ext cx="9084" cy="331"/>
                                                                                                          <a:chOff x="1411" y="14834"/>
                                                                                                          <a:chExt cx="9084" cy="331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297" name="Freeform 259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1411" y="14834"/>
                                                                                                            <a:ext cx="9084" cy="331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411 1411"/>
                                                                                                              <a:gd name="T1" fmla="*/ T0 w 9084"/>
                                                                                                              <a:gd name="T2" fmla="+- 0 15166 14834"/>
                                                                                                              <a:gd name="T3" fmla="*/ 15166 h 331"/>
                                                                                                              <a:gd name="T4" fmla="+- 0 10495 1411"/>
                                                                                                              <a:gd name="T5" fmla="*/ T4 w 9084"/>
                                                                                                              <a:gd name="T6" fmla="+- 0 15166 14834"/>
                                                                                                              <a:gd name="T7" fmla="*/ 15166 h 331"/>
                                                                                                              <a:gd name="T8" fmla="+- 0 10495 1411"/>
                                                                                                              <a:gd name="T9" fmla="*/ T8 w 9084"/>
                                                                                                              <a:gd name="T10" fmla="+- 0 14834 14834"/>
                                                                                                              <a:gd name="T11" fmla="*/ 14834 h 331"/>
                                                                                                              <a:gd name="T12" fmla="+- 0 1411 1411"/>
                                                                                                              <a:gd name="T13" fmla="*/ T12 w 9084"/>
                                                                                                              <a:gd name="T14" fmla="+- 0 14834 14834"/>
                                                                                                              <a:gd name="T15" fmla="*/ 14834 h 331"/>
                                                                                                              <a:gd name="T16" fmla="+- 0 1411 1411"/>
                                                                                                              <a:gd name="T17" fmla="*/ T16 w 9084"/>
                                                                                                              <a:gd name="T18" fmla="+- 0 15166 14834"/>
                                                                                                              <a:gd name="T19" fmla="*/ 15166 h 331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9084" h="331">
                                                                                                                <a:moveTo>
                                                                                                                  <a:pt x="0" y="332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9084" y="332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9084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332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solidFill>
                                                                                                            <a:srgbClr val="1D1D1D"/>
                                                                                                          </a:solidFill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1240B29-F687-4F45-9708-019B960494DF}">
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14:hiddenLine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5EC42" id="Group 218" o:spid="_x0000_s1026" style="position:absolute;margin-left:70.5pt;margin-top:98.2pt;width:454.3pt;height:660.1pt;z-index:-251660800;mso-position-horizontal-relative:page;mso-position-vertical-relative:page" coordorigin="1410,1964" coordsize="9086,1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">
                <v:group id="Group 219" o:spid="_x0000_s1027" style="position:absolute;left:1411;top:1966;width:9084;height:329" coordorigin="1411,196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298" o:spid="_x0000_s1028" style="position:absolute;left:1411;top:196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" path="m,328r9084,l9084,,,,,328xe" fillcolor="#1d1d1d" stroked="f">
                    <v:path arrowok="t" o:connecttype="custom" o:connectlocs="0,2294;9084,2294;9084,1966;0,1966;0,2294" o:connectangles="0,0,0,0,0"/>
                  </v:shape>
                  <v:group id="Group 220" o:spid="_x0000_s1029" style="position:absolute;left:1411;top:2294;width:9084;height:331" coordorigin="1411,229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shape id="Freeform 297" o:spid="_x0000_s1030" style="position:absolute;left:1411;top:229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" path="m,332r9084,l9084,,,,,332xe" fillcolor="#1d1d1d" stroked="f">
                      <v:path arrowok="t" o:connecttype="custom" o:connectlocs="0,2626;9084,2626;9084,2294;0,2294;0,2626" o:connectangles="0,0,0,0,0"/>
                    </v:shape>
                    <v:group id="Group 221" o:spid="_x0000_s1031" style="position:absolute;left:1411;top:2626;width:9084;height:329" coordorigin="1411,262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shape id="Freeform 296" o:spid="_x0000_s1032" style="position:absolute;left:1411;top:262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" path="m,328r9084,l9084,,,,,328xe" fillcolor="#1d1d1d" stroked="f">
                        <v:path arrowok="t" o:connecttype="custom" o:connectlocs="0,2954;9084,2954;9084,2626;0,2626;0,2954" o:connectangles="0,0,0,0,0"/>
                      </v:shape>
                      <v:group id="Group 222" o:spid="_x0000_s1033" style="position:absolute;left:1411;top:2954;width:9084;height:331" coordorigin="1411,295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<v:shape id="Freeform 295" o:spid="_x0000_s1034" style="position:absolute;left:1411;top:295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" path="m,332r9084,l9084,,,,,332xe" fillcolor="#1d1d1d" stroked="f">
                          <v:path arrowok="t" o:connecttype="custom" o:connectlocs="0,3286;9084,3286;9084,2954;0,2954;0,3286" o:connectangles="0,0,0,0,0"/>
                        </v:shape>
                        <v:group id="Group 223" o:spid="_x0000_s1035" style="position:absolute;left:1411;top:3286;width:9084;height:329" coordorigin="1411,328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shape id="Freeform 294" o:spid="_x0000_s1036" style="position:absolute;left:1411;top:328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" path="m,328r9084,l9084,,,,,328xe" fillcolor="#1d1d1d" stroked="f">
                            <v:path arrowok="t" o:connecttype="custom" o:connectlocs="0,3614;9084,3614;9084,3286;0,3286;0,3614" o:connectangles="0,0,0,0,0"/>
                          </v:shape>
                          <v:group id="Group 224" o:spid="_x0000_s1037" style="position:absolute;left:1411;top:3614;width:9084;height:331" coordorigin="1411,361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<v:shape id="Freeform 293" o:spid="_x0000_s1038" style="position:absolute;left:1411;top:361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" path="m,332r9084,l9084,,,,,332xe" fillcolor="#1d1d1d" stroked="f">
                              <v:path arrowok="t" o:connecttype="custom" o:connectlocs="0,3946;9084,3946;9084,3614;0,3614;0,3946" o:connectangles="0,0,0,0,0"/>
                            </v:shape>
                            <v:group id="Group 225" o:spid="_x0000_s1039" style="position:absolute;left:1411;top:3946;width:9084;height:329" coordorigin="1411,394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<v:shape id="Freeform 292" o:spid="_x0000_s1040" style="position:absolute;left:1411;top:394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" path="m,328r9084,l9084,,,,,328xe" fillcolor="#1d1d1d" stroked="f">
                                <v:path arrowok="t" o:connecttype="custom" o:connectlocs="0,4274;9084,4274;9084,3946;0,3946;0,4274" o:connectangles="0,0,0,0,0"/>
                              </v:shape>
                              <v:group id="Group 226" o:spid="_x0000_s1041" style="position:absolute;left:1411;top:4274;width:9084;height:331" coordorigin="1411,427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<v:shape id="Freeform 291" o:spid="_x0000_s1042" style="position:absolute;left:1411;top:427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" path="m,332r9084,l9084,,,,,332xe" fillcolor="#1d1d1d" stroked="f">
                                  <v:path arrowok="t" o:connecttype="custom" o:connectlocs="0,4606;9084,4606;9084,4274;0,4274;0,4606" o:connectangles="0,0,0,0,0"/>
                                </v:shape>
                                <v:group id="Group 227" o:spid="_x0000_s1043" style="position:absolute;left:1411;top:4606;width:9084;height:329" coordorigin="1411,460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<v:shape id="Freeform 290" o:spid="_x0000_s1044" style="position:absolute;left:1411;top:460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" path="m,328r9084,l9084,,,,,328xe" fillcolor="#1d1d1d" stroked="f">
                                    <v:path arrowok="t" o:connecttype="custom" o:connectlocs="0,4934;9084,4934;9084,4606;0,4606;0,4934" o:connectangles="0,0,0,0,0"/>
                                  </v:shape>
                                  <v:group id="Group 228" o:spid="_x0000_s1045" style="position:absolute;left:1411;top:4934;width:9084;height:331" coordorigin="1411,493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  <v:shape id="Freeform 289" o:spid="_x0000_s1046" style="position:absolute;left:1411;top:493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" path="m,332r9084,l9084,,,,,332xe" fillcolor="#1d1d1d" stroked="f">
                                      <v:path arrowok="t" o:connecttype="custom" o:connectlocs="0,5266;9084,5266;9084,4934;0,4934;0,5266" o:connectangles="0,0,0,0,0"/>
                                    </v:shape>
                                    <v:group id="Group 229" o:spid="_x0000_s1047" style="position:absolute;left:1411;top:5266;width:9084;height:329" coordorigin="1411,526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            <v:shape id="Freeform 288" o:spid="_x0000_s1048" style="position:absolute;left:1411;top:526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" path="m,328r9084,l9084,,,,,328xe" fillcolor="#1d1d1d" stroked="f">
                                        <v:path arrowok="t" o:connecttype="custom" o:connectlocs="0,5594;9084,5594;9084,5266;0,5266;0,5594" o:connectangles="0,0,0,0,0"/>
                                      </v:shape>
                                      <v:group id="Group 230" o:spid="_x0000_s1049" style="position:absolute;left:1411;top:5594;width:9084;height:331" coordorigin="1411,559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            <v:shape id="Freeform 287" o:spid="_x0000_s1050" style="position:absolute;left:1411;top:559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" path="m,332r9084,l9084,,,,,332xe" fillcolor="#1d1d1d" stroked="f">
                                          <v:path arrowok="t" o:connecttype="custom" o:connectlocs="0,5926;9084,5926;9084,5594;0,5594;0,5926" o:connectangles="0,0,0,0,0"/>
                                        </v:shape>
                                        <v:group id="Group 231" o:spid="_x0000_s1051" style="position:absolute;left:1411;top:5926;width:9084;height:329" coordorigin="1411,592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          <v:shape id="Freeform 286" o:spid="_x0000_s1052" style="position:absolute;left:1411;top:592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" path="m,328r9084,l9084,,,,,328xe" fillcolor="#1d1d1d" stroked="f">
                                            <v:path arrowok="t" o:connecttype="custom" o:connectlocs="0,6254;9084,6254;9084,5926;0,5926;0,6254" o:connectangles="0,0,0,0,0"/>
                                          </v:shape>
                                          <v:group id="Group 232" o:spid="_x0000_s1053" style="position:absolute;left:1411;top:6254;width:9084;height:331" coordorigin="1411,625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          <v:shape id="Freeform 285" o:spid="_x0000_s1054" style="position:absolute;left:1411;top:625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" path="m,332r9084,l9084,,,,,332xe" fillcolor="#1d1d1d" stroked="f">
                                              <v:path arrowok="t" o:connecttype="custom" o:connectlocs="0,6586;9084,6586;9084,6254;0,6254;0,6586" o:connectangles="0,0,0,0,0"/>
                                            </v:shape>
                                            <v:group id="Group 233" o:spid="_x0000_s1055" style="position:absolute;left:1411;top:6586;width:9084;height:329" coordorigin="1411,658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                <v:shape id="Freeform 284" o:spid="_x0000_s1056" style="position:absolute;left:1411;top:658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" path="m,328r9084,l9084,,,,,328xe" fillcolor="#1d1d1d" stroked="f">
                                                <v:path arrowok="t" o:connecttype="custom" o:connectlocs="0,6914;9084,6914;9084,6586;0,6586;0,6914" o:connectangles="0,0,0,0,0"/>
                                              </v:shape>
                                              <v:group id="Group 234" o:spid="_x0000_s1057" style="position:absolute;left:1411;top:6914;width:9084;height:331" coordorigin="1411,691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                      <v:shape id="Freeform 283" o:spid="_x0000_s1058" style="position:absolute;left:1411;top:691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" path="m,332r9084,l9084,,,,,332xe" fillcolor="#1d1d1d" stroked="f">
                                                  <v:path arrowok="t" o:connecttype="custom" o:connectlocs="0,7246;9084,7246;9084,6914;0,6914;0,7246" o:connectangles="0,0,0,0,0"/>
                                                </v:shape>
                                                <v:group id="Group 235" o:spid="_x0000_s1059" style="position:absolute;left:1411;top:7246;width:9084;height:329" coordorigin="1411,724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                        <v:shape id="Freeform 282" o:spid="_x0000_s1060" style="position:absolute;left:1411;top:724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" path="m,328r9084,l9084,,,,,328xe" fillcolor="#1d1d1d" stroked="f">
                                                    <v:path arrowok="t" o:connecttype="custom" o:connectlocs="0,7574;9084,7574;9084,7246;0,7246;0,7574" o:connectangles="0,0,0,0,0"/>
                                                  </v:shape>
                                                  <v:group id="Group 236" o:spid="_x0000_s1061" style="position:absolute;left:1411;top:7574;width:9084;height:331" coordorigin="1411,757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                        <v:shape id="Freeform 281" o:spid="_x0000_s1062" style="position:absolute;left:1411;top:757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" path="m,332r9084,l9084,,,,,332xe" fillcolor="#1d1d1d" stroked="f">
                                                      <v:path arrowok="t" o:connecttype="custom" o:connectlocs="0,7906;9084,7906;9084,7574;0,7574;0,7906" o:connectangles="0,0,0,0,0"/>
                                                    </v:shape>
                                                    <v:group id="Group 237" o:spid="_x0000_s1063" style="position:absolute;left:1411;top:7906;width:9084;height:329" coordorigin="1411,790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                            <v:shape id="Freeform 280" o:spid="_x0000_s1064" style="position:absolute;left:1411;top:790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" path="m,328r9084,l9084,,,,,328xe" fillcolor="#1d1d1d" stroked="f">
                                                        <v:path arrowok="t" o:connecttype="custom" o:connectlocs="0,8234;9084,8234;9084,7906;0,7906;0,8234" o:connectangles="0,0,0,0,0"/>
                                                      </v:shape>
                                                      <v:group id="Group 238" o:spid="_x0000_s1065" style="position:absolute;left:1411;top:8234;width:9084;height:331" coordorigin="1411,823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                        <v:shape id="Freeform 279" o:spid="_x0000_s1066" style="position:absolute;left:1411;top:823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" path="m,332r9084,l9084,,,,,332xe" fillcolor="#1d1d1d" stroked="f">
                                                          <v:path arrowok="t" o:connecttype="custom" o:connectlocs="0,8566;9084,8566;9084,8234;0,8234;0,8566" o:connectangles="0,0,0,0,0"/>
                                                        </v:shape>
                                                        <v:group id="Group 239" o:spid="_x0000_s1067" style="position:absolute;left:1411;top:8566;width:9084;height:329" coordorigin="1411,856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                                  <v:shape id="Freeform 278" o:spid="_x0000_s1068" style="position:absolute;left:1411;top:856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" path="m,328r9084,l9084,,,,,328xe" fillcolor="#1d1d1d" stroked="f">
                                                            <v:path arrowok="t" o:connecttype="custom" o:connectlocs="0,8894;9084,8894;9084,8566;0,8566;0,8894" o:connectangles="0,0,0,0,0"/>
                                                          </v:shape>
                                                          <v:group id="Group 240" o:spid="_x0000_s1069" style="position:absolute;left:1411;top:8894;width:9084;height:331" coordorigin="1411,889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                              <v:shape id="Freeform 277" o:spid="_x0000_s1070" style="position:absolute;left:1411;top:889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" path="m,332r9084,l9084,,,,,332xe" fillcolor="#1d1d1d" stroked="f">
                                                              <v:path arrowok="t" o:connecttype="custom" o:connectlocs="0,9226;9084,9226;9084,8894;0,8894;0,9226" o:connectangles="0,0,0,0,0"/>
                                                            </v:shape>
                                                            <v:group id="Group 241" o:spid="_x0000_s1071" style="position:absolute;left:1411;top:9226;width:9084;height:329" coordorigin="1411,922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                            <v:shape id="Freeform 276" o:spid="_x0000_s1072" style="position:absolute;left:1411;top:922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" path="m,328r9084,l9084,,,,,328xe" fillcolor="#1d1d1d" stroked="f">
                                                                <v:path arrowok="t" o:connecttype="custom" o:connectlocs="0,9554;9084,9554;9084,9226;0,9226;0,9554" o:connectangles="0,0,0,0,0"/>
                                                              </v:shape>
                                                              <v:group id="Group 242" o:spid="_x0000_s1073" style="position:absolute;left:1411;top:9554;width:9084;height:331" coordorigin="1411,955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                              <v:shape id="Freeform 275" o:spid="_x0000_s1074" style="position:absolute;left:1411;top:955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" path="m,332r9084,l9084,,,,,332xe" fillcolor="#1d1d1d" stroked="f">
                                                                  <v:path arrowok="t" o:connecttype="custom" o:connectlocs="0,9886;9084,9886;9084,9554;0,9554;0,9886" o:connectangles="0,0,0,0,0"/>
                                                                </v:shape>
                                                                <v:group id="Group 243" o:spid="_x0000_s1075" style="position:absolute;left:1411;top:9886;width:9084;height:329" coordorigin="1411,988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                                  <v:shape id="Freeform 274" o:spid="_x0000_s1076" style="position:absolute;left:1411;top:988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" path="m,328r9084,l9084,,,,,328xe" fillcolor="#1d1d1d" stroked="f">
                                                                    <v:path arrowok="t" o:connecttype="custom" o:connectlocs="0,10214;9084,10214;9084,9886;0,9886;0,10214" o:connectangles="0,0,0,0,0"/>
                                                                  </v:shape>
                                                                  <v:group id="Group 244" o:spid="_x0000_s1077" style="position:absolute;left:1411;top:10214;width:9084;height:331" coordorigin="1411,1021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                            <v:shape id="Freeform 273" o:spid="_x0000_s1078" style="position:absolute;left:1411;top:1021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" path="m,332r9084,l9084,,,,,332xe" fillcolor="#1d1d1d" stroked="f">
                                                                      <v:path arrowok="t" o:connecttype="custom" o:connectlocs="0,10546;9084,10546;9084,10214;0,10214;0,10546" o:connectangles="0,0,0,0,0"/>
                                                                    </v:shape>
                                                                    <v:group id="Group 245" o:spid="_x0000_s1079" style="position:absolute;left:1411;top:10546;width:9084;height:329" coordorigin="1411,1054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                                          <v:shape id="Freeform 272" o:spid="_x0000_s1080" style="position:absolute;left:1411;top:1054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" path="m,328r9084,l9084,,,,,328xe" fillcolor="#1d1d1d" stroked="f">
                                                                        <v:path arrowok="t" o:connecttype="custom" o:connectlocs="0,10874;9084,10874;9084,10546;0,10546;0,10874" o:connectangles="0,0,0,0,0"/>
                                                                      </v:shape>
                                                                      <v:group id="Group 246" o:spid="_x0000_s1081" style="position:absolute;left:1411;top:10874;width:9084;height:331" coordorigin="1411,1087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                                        <v:shape id="Freeform 271" o:spid="_x0000_s1082" style="position:absolute;left:1411;top:1087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" path="m,332r9084,l9084,,,,,332xe" fillcolor="#1d1d1d" stroked="f">
                                                                          <v:path arrowok="t" o:connecttype="custom" o:connectlocs="0,11206;9084,11206;9084,10874;0,10874;0,11206" o:connectangles="0,0,0,0,0"/>
                                                                        </v:shape>
                                                                        <v:group id="Group 247" o:spid="_x0000_s1083" style="position:absolute;left:1411;top:11206;width:9084;height:329" coordorigin="1411,1120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                                              <v:shape id="Freeform 270" o:spid="_x0000_s1084" style="position:absolute;left:1411;top:1120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" path="m,328r9084,l9084,,,,,328xe" fillcolor="#1d1d1d" stroked="f">
                                                                            <v:path arrowok="t" o:connecttype="custom" o:connectlocs="0,11534;9084,11534;9084,11206;0,11206;0,11534" o:connectangles="0,0,0,0,0"/>
                                                                          </v:shape>
                                                                          <v:group id="Group 248" o:spid="_x0000_s1085" style="position:absolute;left:1411;top:11534;width:9084;height:331" coordorigin="1411,1153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                                                <v:shape id="Freeform 269" o:spid="_x0000_s1086" style="position:absolute;left:1411;top:1153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" path="m,332r9084,l9084,,,,,332xe" fillcolor="#1d1d1d" stroked="f">
                                                                              <v:path arrowok="t" o:connecttype="custom" o:connectlocs="0,11866;9084,11866;9084,11534;0,11534;0,11866" o:connectangles="0,0,0,0,0"/>
                                                                            </v:shape>
                                                                            <v:group id="Group 249" o:spid="_x0000_s1087" style="position:absolute;left:1411;top:11866;width:9084;height:329" coordorigin="1411,1186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                                          <v:shape id="Freeform 268" o:spid="_x0000_s1088" style="position:absolute;left:1411;top:1186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" path="m,328r9084,l9084,,,,,328xe" fillcolor="#1d1d1d" stroked="f">
                                                                                <v:path arrowok="t" o:connecttype="custom" o:connectlocs="0,12194;9084,12194;9084,11866;0,11866;0,12194" o:connectangles="0,0,0,0,0"/>
                                                                              </v:shape>
                                                                              <v:group id="Group 250" o:spid="_x0000_s1089" style="position:absolute;left:1411;top:12194;width:9084;height:331" coordorigin="1411,1219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                                          <v:shape id="Freeform 267" o:spid="_x0000_s1090" style="position:absolute;left:1411;top:1219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" path="m,332r9084,l9084,,,,,332xe" fillcolor="#1d1d1d" stroked="f">
                                                                                  <v:path arrowok="t" o:connecttype="custom" o:connectlocs="0,12526;9084,12526;9084,12194;0,12194;0,12526" o:connectangles="0,0,0,0,0"/>
                                                                                </v:shape>
                                                                                <v:group id="Group 251" o:spid="_x0000_s1091" style="position:absolute;left:1411;top:12526;width:9084;height:329" coordorigin="1411,1252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                                          <v:shape id="Freeform 266" o:spid="_x0000_s1092" style="position:absolute;left:1411;top:1252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" path="m,328r9084,l9084,,,,,328xe" fillcolor="#1d1d1d" stroked="f">
                                                                                    <v:path arrowok="t" o:connecttype="custom" o:connectlocs="0,12854;9084,12854;9084,12526;0,12526;0,12854" o:connectangles="0,0,0,0,0"/>
                                                                                  </v:shape>
                                                                                  <v:group id="Group 252" o:spid="_x0000_s1093" style="position:absolute;left:1411;top:12854;width:9084;height:331" coordorigin="1411,1285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                                          <v:shape id="Freeform 265" o:spid="_x0000_s1094" style="position:absolute;left:1411;top:1285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" path="m,332r9084,l9084,,,,,332xe" fillcolor="#1d1d1d" stroked="f">
                                                                                      <v:path arrowok="t" o:connecttype="custom" o:connectlocs="0,13186;9084,13186;9084,12854;0,12854;0,13186" o:connectangles="0,0,0,0,0"/>
                                                                                    </v:shape>
                                                                                    <v:group id="Group 253" o:spid="_x0000_s1095" style="position:absolute;left:1411;top:13186;width:9084;height:329" coordorigin="1411,1318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                                                            <v:shape id="Freeform 264" o:spid="_x0000_s1096" style="position:absolute;left:1411;top:1318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" path="m,328r9084,l9084,,,,,328xe" fillcolor="#1d1d1d" stroked="f">
                                                                                        <v:path arrowok="t" o:connecttype="custom" o:connectlocs="0,13514;9084,13514;9084,13186;0,13186;0,13514" o:connectangles="0,0,0,0,0"/>
                                                                                      </v:shape>
                                                                                      <v:group id="Group 254" o:spid="_x0000_s1097" style="position:absolute;left:1411;top:13514;width:9084;height:331" coordorigin="1411,1351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                                                                <v:shape id="Freeform 263" o:spid="_x0000_s1098" style="position:absolute;left:1411;top:1351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" path="m,332r9084,l9084,,,,,332xe" fillcolor="#1d1d1d" stroked="f">
                                                                                          <v:path arrowok="t" o:connecttype="custom" o:connectlocs="0,13846;9084,13846;9084,13514;0,13514;0,13846" o:connectangles="0,0,0,0,0"/>
                                                                                        </v:shape>
                                                                                        <v:group id="Group 255" o:spid="_x0000_s1099" style="position:absolute;left:1411;top:13846;width:9084;height:329" coordorigin="1411,1384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                                                                <v:shape id="Freeform 262" o:spid="_x0000_s1100" style="position:absolute;left:1411;top:1384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" path="m,328r9084,l9084,,,,,328xe" fillcolor="#1d1d1d" stroked="f">
                                                                                            <v:path arrowok="t" o:connecttype="custom" o:connectlocs="0,14174;9084,14174;9084,13846;0,13846;0,14174" o:connectangles="0,0,0,0,0"/>
                                                                                          </v:shape>
                                                                                          <v:group id="Group 256" o:spid="_x0000_s1101" style="position:absolute;left:1411;top:14174;width:9084;height:331" coordorigin="1411,1417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                                                                <v:shape id="Freeform 261" o:spid="_x0000_s1102" style="position:absolute;left:1411;top:1417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" path="m,332r9084,l9084,,,,,332xe" fillcolor="#1d1d1d" stroked="f">
                                                                                              <v:path arrowok="t" o:connecttype="custom" o:connectlocs="0,14506;9084,14506;9084,14174;0,14174;0,14506" o:connectangles="0,0,0,0,0"/>
                                                                                            </v:shape>
                                                                                            <v:group id="Group 257" o:spid="_x0000_s1103" style="position:absolute;left:1411;top:14506;width:9084;height:329" coordorigin="1411,14506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                                                                    <v:shape id="Freeform 260" o:spid="_x0000_s1104" style="position:absolute;left:1411;top:14506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" path="m,328r9084,l9084,,,,,328xe" fillcolor="#1d1d1d" stroked="f">
                                                                                                <v:path arrowok="t" o:connecttype="custom" o:connectlocs="0,14834;9084,14834;9084,14506;0,14506;0,14834" o:connectangles="0,0,0,0,0"/>
                                                                                              </v:shape>
                                                                                              <v:group id="Group 258" o:spid="_x0000_s1105" style="position:absolute;left:1411;top:14834;width:9084;height:331" coordorigin="1411,14834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                                                                    <v:shape id="Freeform 259" o:spid="_x0000_s1106" style="position:absolute;left:1411;top:14834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" path="m,332r9084,l9084,,,,,332xe" fillcolor="#1d1d1d" stroked="f">
                                                                                                  <v:path arrowok="t" o:connecttype="custom" o:connectlocs="0,15166;9084,15166;9084,14834;0,14834;0,15166" o:connectangles="0,0,0,0,0"/>
                                                                                                </v:shape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90183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47" w:line="281" w:lineRule="auto"/>
        <w:ind w:left="1704" w:right="2966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Enter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Arrival Time</w:t>
      </w:r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:</w:t>
      </w:r>
      <w:r>
        <w:rPr>
          <w:rFonts w:ascii="Consolas" w:eastAsia="Consolas" w:hAnsi="Consolas" w:cs="Consolas"/>
          <w:color w:val="D7BA7C"/>
          <w:sz w:val="24"/>
          <w:szCs w:val="24"/>
        </w:rPr>
        <w:t>\t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); </w:t>
      </w:r>
      <w:proofErr w:type="spellStart"/>
      <w:r>
        <w:rPr>
          <w:rFonts w:ascii="Consolas" w:eastAsia="Consolas" w:hAnsi="Consolas" w:cs="Consolas"/>
          <w:color w:val="DCDCAA"/>
          <w:sz w:val="24"/>
          <w:szCs w:val="24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CE9177"/>
          <w:sz w:val="24"/>
          <w:szCs w:val="24"/>
        </w:rPr>
        <w:t>"%d"</w:t>
      </w:r>
      <w:r>
        <w:rPr>
          <w:rFonts w:ascii="Consolas" w:eastAsia="Consolas" w:hAnsi="Consolas" w:cs="Consolas"/>
          <w:color w:val="D4D4D4"/>
          <w:sz w:val="24"/>
          <w:szCs w:val="24"/>
        </w:rPr>
        <w:t>, &amp;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]); </w:t>
      </w:r>
      <w:proofErr w:type="spell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CE9177"/>
          <w:sz w:val="24"/>
          <w:szCs w:val="24"/>
        </w:rPr>
        <w:t>"Enter Burst Time</w:t>
      </w:r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:</w:t>
      </w:r>
      <w:r>
        <w:rPr>
          <w:rFonts w:ascii="Consolas" w:eastAsia="Consolas" w:hAnsi="Consolas" w:cs="Consolas"/>
          <w:color w:val="D7BA7C"/>
          <w:sz w:val="24"/>
          <w:szCs w:val="24"/>
        </w:rPr>
        <w:t>\t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); </w:t>
      </w:r>
      <w:proofErr w:type="spellStart"/>
      <w:r>
        <w:rPr>
          <w:rFonts w:ascii="Consolas" w:eastAsia="Consolas" w:hAnsi="Consolas" w:cs="Consolas"/>
          <w:color w:val="DCDCAA"/>
          <w:sz w:val="24"/>
          <w:szCs w:val="24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CE9177"/>
          <w:sz w:val="24"/>
          <w:szCs w:val="24"/>
        </w:rPr>
        <w:t>"%d"</w:t>
      </w:r>
      <w:r>
        <w:rPr>
          <w:rFonts w:ascii="Consolas" w:eastAsia="Consolas" w:hAnsi="Consolas" w:cs="Consolas"/>
          <w:color w:val="D4D4D4"/>
          <w:sz w:val="24"/>
          <w:szCs w:val="24"/>
        </w:rPr>
        <w:t>, &amp;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]); 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];</w:t>
      </w:r>
    </w:p>
    <w:p w:rsidR="00C8180B" w:rsidRDefault="00E90183">
      <w:pPr>
        <w:spacing w:before="1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B5CEA8"/>
          <w:sz w:val="24"/>
          <w:szCs w:val="24"/>
        </w:rPr>
        <w:t>9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] = </w:t>
      </w:r>
      <w:r>
        <w:rPr>
          <w:rFonts w:ascii="Consolas" w:eastAsia="Consolas" w:hAnsi="Consolas" w:cs="Consolas"/>
          <w:color w:val="B5CEA8"/>
          <w:sz w:val="24"/>
          <w:szCs w:val="24"/>
        </w:rPr>
        <w:t>9999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50"/>
        <w:ind w:left="91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for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time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count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!=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9CDCFE"/>
          <w:sz w:val="24"/>
          <w:szCs w:val="24"/>
        </w:rPr>
        <w:t>time</w:t>
      </w:r>
      <w:r>
        <w:rPr>
          <w:rFonts w:ascii="Consolas" w:eastAsia="Consolas" w:hAnsi="Consolas" w:cs="Consolas"/>
          <w:color w:val="D4D4D4"/>
          <w:sz w:val="24"/>
          <w:szCs w:val="24"/>
        </w:rPr>
        <w:t>++)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50"/>
        <w:ind w:left="170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 xml:space="preserve">smallest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9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1704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C586C0"/>
          <w:sz w:val="24"/>
          <w:szCs w:val="24"/>
        </w:rPr>
        <w:t>for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&lt;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++)</w:t>
      </w:r>
    </w:p>
    <w:p w:rsidR="00C8180B" w:rsidRDefault="00E90183">
      <w:pPr>
        <w:spacing w:before="50"/>
        <w:ind w:left="1705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47" w:line="282" w:lineRule="auto"/>
        <w:ind w:left="120" w:right="62" w:firstLine="237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>if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&lt;=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time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&amp;&amp;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&lt;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burs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9CDCFE"/>
          <w:sz w:val="24"/>
          <w:szCs w:val="24"/>
        </w:rPr>
        <w:t>smallest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] &amp;&amp;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&gt;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C8180B" w:rsidRDefault="00E90183">
      <w:pPr>
        <w:spacing w:line="260" w:lineRule="exact"/>
        <w:ind w:left="249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50"/>
        <w:ind w:left="3250" w:right="4158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 xml:space="preserve">smallest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249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E90183">
      <w:pPr>
        <w:spacing w:before="50"/>
        <w:ind w:left="1705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E90183">
      <w:pPr>
        <w:spacing w:before="47"/>
        <w:ind w:left="1704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9CDCFE"/>
          <w:sz w:val="24"/>
          <w:szCs w:val="24"/>
        </w:rPr>
        <w:t>smallest</w:t>
      </w:r>
      <w:r>
        <w:rPr>
          <w:rFonts w:ascii="Consolas" w:eastAsia="Consolas" w:hAnsi="Consolas" w:cs="Consolas"/>
          <w:color w:val="D4D4D4"/>
          <w:sz w:val="24"/>
          <w:szCs w:val="24"/>
        </w:rPr>
        <w:t>]--;</w:t>
      </w:r>
    </w:p>
    <w:p w:rsidR="00C8180B" w:rsidRDefault="00E90183">
      <w:pPr>
        <w:spacing w:before="50"/>
        <w:ind w:left="170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>if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9CDCFE"/>
          <w:sz w:val="24"/>
          <w:szCs w:val="24"/>
        </w:rPr>
        <w:t>smallest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] ==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C8180B" w:rsidRDefault="00E90183">
      <w:pPr>
        <w:spacing w:before="47"/>
        <w:ind w:left="1705"/>
        <w:rPr>
          <w:rFonts w:ascii="Consolas" w:eastAsia="Consolas" w:hAnsi="Consolas" w:cs="Consolas"/>
          <w:sz w:val="24"/>
          <w:szCs w:val="24"/>
        </w:rPr>
        <w:sectPr w:rsidR="00C8180B">
          <w:pgSz w:w="11900" w:h="16840"/>
          <w:pgMar w:top="1380" w:right="1380" w:bottom="280" w:left="1320" w:header="720" w:footer="720" w:gutter="0"/>
          <w:cols w:space="720"/>
        </w:sect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48"/>
        <w:ind w:left="249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lastRenderedPageBreak/>
        <w:t>count</w:t>
      </w:r>
      <w:r>
        <w:rPr>
          <w:rFonts w:ascii="Consolas" w:eastAsia="Consolas" w:hAnsi="Consolas" w:cs="Consolas"/>
          <w:color w:val="D4D4D4"/>
          <w:sz w:val="24"/>
          <w:szCs w:val="24"/>
        </w:rPr>
        <w:t>++;</w:t>
      </w:r>
    </w:p>
    <w:p w:rsidR="00C8180B" w:rsidRDefault="00E90183">
      <w:pPr>
        <w:spacing w:before="50"/>
        <w:ind w:left="249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 xml:space="preserve">end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time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B5CEA8"/>
          <w:sz w:val="24"/>
          <w:szCs w:val="24"/>
        </w:rPr>
        <w:t>1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 w:line="282" w:lineRule="auto"/>
        <w:ind w:left="120" w:right="2914" w:firstLine="2376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wait_time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wait_time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end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9CDCFE"/>
          <w:sz w:val="24"/>
          <w:szCs w:val="24"/>
        </w:rPr>
        <w:t>smallest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]- 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9CDCFE"/>
          <w:sz w:val="24"/>
          <w:szCs w:val="24"/>
        </w:rPr>
        <w:t>smallest</w:t>
      </w:r>
      <w:r>
        <w:rPr>
          <w:rFonts w:ascii="Consolas" w:eastAsia="Consolas" w:hAnsi="Consolas" w:cs="Consolas"/>
          <w:color w:val="D4D4D4"/>
          <w:sz w:val="24"/>
          <w:szCs w:val="24"/>
        </w:rPr>
        <w:t>];</w:t>
      </w:r>
    </w:p>
    <w:p w:rsidR="00C8180B" w:rsidRDefault="00E90183">
      <w:pPr>
        <w:spacing w:line="260" w:lineRule="exact"/>
        <w:ind w:left="2496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end </w:t>
      </w:r>
      <w:r>
        <w:rPr>
          <w:rFonts w:ascii="Consolas" w:eastAsia="Consolas" w:hAnsi="Consolas" w:cs="Consolas"/>
          <w:color w:val="D4D4D4"/>
          <w:sz w:val="24"/>
          <w:szCs w:val="24"/>
        </w:rPr>
        <w:t>-</w:t>
      </w:r>
    </w:p>
    <w:p w:rsidR="00C8180B" w:rsidRDefault="00E90183">
      <w:pPr>
        <w:spacing w:before="50"/>
        <w:ind w:left="214" w:right="5954"/>
        <w:jc w:val="center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9CDCFE"/>
          <w:sz w:val="24"/>
          <w:szCs w:val="24"/>
        </w:rPr>
        <w:t>smallest</w:t>
      </w:r>
      <w:r>
        <w:rPr>
          <w:rFonts w:ascii="Consolas" w:eastAsia="Consolas" w:hAnsi="Consolas" w:cs="Consolas"/>
          <w:color w:val="D4D4D4"/>
          <w:sz w:val="24"/>
          <w:szCs w:val="24"/>
        </w:rPr>
        <w:t>];</w:t>
      </w:r>
    </w:p>
    <w:p w:rsidR="00C8180B" w:rsidRDefault="00E90183">
      <w:pPr>
        <w:spacing w:before="47"/>
        <w:ind w:left="1667" w:right="7406"/>
        <w:jc w:val="center"/>
        <w:rPr>
          <w:rFonts w:ascii="Consolas" w:eastAsia="Consolas" w:hAnsi="Consolas" w:cs="Consolas"/>
          <w:sz w:val="24"/>
          <w:szCs w:val="24"/>
        </w:rPr>
        <w:sectPr w:rsidR="00C8180B">
          <w:pgSz w:w="11900" w:h="16840"/>
          <w:pgMar w:top="1440" w:right="1300" w:bottom="280" w:left="1320" w:header="720" w:footer="720" w:gutter="0"/>
          <w:cols w:space="720"/>
        </w:sect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C8180B">
      <w:pPr>
        <w:spacing w:line="160" w:lineRule="exact"/>
        <w:rPr>
          <w:sz w:val="17"/>
          <w:szCs w:val="17"/>
        </w:rPr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E90183">
      <w:pPr>
        <w:ind w:left="1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>e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C8180B">
      <w:pPr>
        <w:spacing w:before="9" w:line="160" w:lineRule="exact"/>
        <w:rPr>
          <w:sz w:val="17"/>
          <w:szCs w:val="17"/>
        </w:rPr>
      </w:pPr>
    </w:p>
    <w:p w:rsidR="00C8180B" w:rsidRDefault="00C8180B">
      <w:pPr>
        <w:spacing w:line="200" w:lineRule="exact"/>
      </w:pPr>
    </w:p>
    <w:p w:rsidR="00C8180B" w:rsidRDefault="00E90183">
      <w:pPr>
        <w:ind w:left="120" w:right="-56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C8180B">
      <w:pPr>
        <w:spacing w:before="9" w:line="160" w:lineRule="exact"/>
        <w:rPr>
          <w:sz w:val="17"/>
          <w:szCs w:val="17"/>
        </w:rPr>
      </w:pPr>
    </w:p>
    <w:p w:rsidR="00C8180B" w:rsidRDefault="00C8180B">
      <w:pPr>
        <w:spacing w:line="200" w:lineRule="exact"/>
      </w:pPr>
    </w:p>
    <w:p w:rsidR="00C8180B" w:rsidRDefault="00E90183">
      <w:pPr>
        <w:ind w:left="1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E90183">
      <w:pPr>
        <w:spacing w:before="50"/>
        <w:rPr>
          <w:rFonts w:ascii="Consolas" w:eastAsia="Consolas" w:hAnsi="Consolas" w:cs="Consolas"/>
          <w:sz w:val="24"/>
          <w:szCs w:val="24"/>
        </w:rPr>
      </w:pPr>
      <w:r>
        <w:br w:type="column"/>
      </w:r>
      <w:r>
        <w:rPr>
          <w:rFonts w:ascii="Consolas" w:eastAsia="Consolas" w:hAnsi="Consolas" w:cs="Consolas"/>
          <w:color w:val="D4D4D4"/>
          <w:sz w:val="24"/>
          <w:szCs w:val="24"/>
        </w:rPr>
        <w:lastRenderedPageBreak/>
        <w:t>}</w:t>
      </w:r>
    </w:p>
    <w:p w:rsidR="00C8180B" w:rsidRDefault="00E90183">
      <w:pPr>
        <w:spacing w:before="47" w:line="281" w:lineRule="auto"/>
        <w:ind w:right="141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average_waiting_time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wait_time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/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/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\n\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Average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Waiting Time</w:t>
      </w:r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: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t</w:t>
      </w:r>
      <w:r>
        <w:rPr>
          <w:rFonts w:ascii="Consolas" w:eastAsia="Consolas" w:hAnsi="Consolas" w:cs="Consolas"/>
          <w:color w:val="CE9177"/>
          <w:sz w:val="24"/>
          <w:szCs w:val="24"/>
        </w:rPr>
        <w:t>%lf</w:t>
      </w:r>
      <w:proofErr w:type="spellEnd"/>
      <w:r>
        <w:rPr>
          <w:rFonts w:ascii="Consolas" w:eastAsia="Consolas" w:hAnsi="Consolas" w:cs="Consolas"/>
          <w:color w:val="D7BA7C"/>
          <w:sz w:val="24"/>
          <w:szCs w:val="24"/>
        </w:rPr>
        <w:t>\n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average_waiting_tim</w:t>
      </w:r>
      <w:proofErr w:type="spellEnd"/>
    </w:p>
    <w:p w:rsidR="00C8180B" w:rsidRDefault="00E90183">
      <w:pPr>
        <w:spacing w:before="23" w:line="660" w:lineRule="exact"/>
        <w:ind w:right="141"/>
        <w:rPr>
          <w:rFonts w:ascii="Consolas" w:eastAsia="Consolas" w:hAnsi="Consolas" w:cs="Consolas"/>
          <w:sz w:val="24"/>
          <w:szCs w:val="24"/>
        </w:rPr>
        <w:sectPr w:rsidR="00C8180B">
          <w:type w:val="continuous"/>
          <w:pgSz w:w="11900" w:h="16840"/>
          <w:pgMar w:top="1380" w:right="1300" w:bottom="280" w:left="1320" w:header="720" w:footer="720" w:gutter="0"/>
          <w:cols w:num="2" w:space="720" w:equalWidth="0">
            <w:col w:w="780" w:space="132"/>
            <w:col w:w="8368"/>
          </w:cols>
        </w:sectPr>
      </w:pPr>
      <w:proofErr w:type="spell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CE9177"/>
          <w:sz w:val="24"/>
          <w:szCs w:val="24"/>
        </w:rPr>
        <w:t>"Average Turnaround Time</w:t>
      </w:r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: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t</w:t>
      </w:r>
      <w:r>
        <w:rPr>
          <w:rFonts w:ascii="Consolas" w:eastAsia="Consolas" w:hAnsi="Consolas" w:cs="Consolas"/>
          <w:color w:val="CE9177"/>
          <w:sz w:val="24"/>
          <w:szCs w:val="24"/>
        </w:rPr>
        <w:t>%lf</w:t>
      </w:r>
      <w:proofErr w:type="spellEnd"/>
      <w:r>
        <w:rPr>
          <w:rFonts w:ascii="Consolas" w:eastAsia="Consolas" w:hAnsi="Consolas" w:cs="Consolas"/>
          <w:color w:val="D7BA7C"/>
          <w:sz w:val="24"/>
          <w:szCs w:val="24"/>
        </w:rPr>
        <w:t>\n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average_turnaround_t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</w:rPr>
        <w:t xml:space="preserve">return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963DF1">
      <w:pPr>
        <w:spacing w:before="10" w:line="160" w:lineRule="exact"/>
        <w:rPr>
          <w:sz w:val="17"/>
          <w:szCs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3726180"/>
                <wp:effectExtent l="0" t="0" r="2540" b="0"/>
                <wp:wrapNone/>
                <wp:docPr id="180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3726180"/>
                          <a:chOff x="1410" y="1439"/>
                          <a:chExt cx="9086" cy="5868"/>
                        </a:xfrm>
                      </wpg:grpSpPr>
                      <wpg:grpSp>
                        <wpg:cNvPr id="181" name="Group 182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331"/>
                            <a:chOff x="1411" y="1440"/>
                            <a:chExt cx="9084" cy="331"/>
                          </a:xfrm>
                        </wpg:grpSpPr>
                        <wps:wsp>
                          <wps:cNvPr id="182" name="Freeform 217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331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71 1440"/>
                                <a:gd name="T3" fmla="*/ 1771 h 331"/>
                                <a:gd name="T4" fmla="+- 0 10495 1411"/>
                                <a:gd name="T5" fmla="*/ T4 w 9084"/>
                                <a:gd name="T6" fmla="+- 0 1771 1440"/>
                                <a:gd name="T7" fmla="*/ 1771 h 331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331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331"/>
                                <a:gd name="T16" fmla="+- 0 1411 1411"/>
                                <a:gd name="T17" fmla="*/ T16 w 9084"/>
                                <a:gd name="T18" fmla="+- 0 1771 1440"/>
                                <a:gd name="T19" fmla="*/ 1771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331">
                                  <a:moveTo>
                                    <a:pt x="0" y="331"/>
                                  </a:moveTo>
                                  <a:lnTo>
                                    <a:pt x="9084" y="331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3" name="Group 183"/>
                          <wpg:cNvGrpSpPr>
                            <a:grpSpLocks/>
                          </wpg:cNvGrpSpPr>
                          <wpg:grpSpPr bwMode="auto">
                            <a:xfrm>
                              <a:off x="1411" y="1771"/>
                              <a:ext cx="9084" cy="329"/>
                              <a:chOff x="1411" y="1771"/>
                              <a:chExt cx="9084" cy="329"/>
                            </a:xfrm>
                          </wpg:grpSpPr>
                          <wps:wsp>
                            <wps:cNvPr id="184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1411" y="1771"/>
                                <a:ext cx="9084" cy="329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100 1771"/>
                                  <a:gd name="T3" fmla="*/ 2100 h 329"/>
                                  <a:gd name="T4" fmla="+- 0 10495 1411"/>
                                  <a:gd name="T5" fmla="*/ T4 w 9084"/>
                                  <a:gd name="T6" fmla="+- 0 2100 1771"/>
                                  <a:gd name="T7" fmla="*/ 2100 h 329"/>
                                  <a:gd name="T8" fmla="+- 0 10495 1411"/>
                                  <a:gd name="T9" fmla="*/ T8 w 9084"/>
                                  <a:gd name="T10" fmla="+- 0 1771 1771"/>
                                  <a:gd name="T11" fmla="*/ 1771 h 329"/>
                                  <a:gd name="T12" fmla="+- 0 1411 1411"/>
                                  <a:gd name="T13" fmla="*/ T12 w 9084"/>
                                  <a:gd name="T14" fmla="+- 0 1771 1771"/>
                                  <a:gd name="T15" fmla="*/ 1771 h 329"/>
                                  <a:gd name="T16" fmla="+- 0 1411 1411"/>
                                  <a:gd name="T17" fmla="*/ T16 w 9084"/>
                                  <a:gd name="T18" fmla="+- 0 2100 1771"/>
                                  <a:gd name="T19" fmla="*/ 2100 h 32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329">
                                    <a:moveTo>
                                      <a:pt x="0" y="329"/>
                                    </a:moveTo>
                                    <a:lnTo>
                                      <a:pt x="9084" y="329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5" name="Group 1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100"/>
                                <a:ext cx="9084" cy="331"/>
                                <a:chOff x="1411" y="2100"/>
                                <a:chExt cx="9084" cy="331"/>
                              </a:xfrm>
                            </wpg:grpSpPr>
                            <wps:wsp>
                              <wps:cNvPr id="186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100"/>
                                  <a:ext cx="9084" cy="331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431 2100"/>
                                    <a:gd name="T3" fmla="*/ 2431 h 331"/>
                                    <a:gd name="T4" fmla="+- 0 10495 1411"/>
                                    <a:gd name="T5" fmla="*/ T4 w 9084"/>
                                    <a:gd name="T6" fmla="+- 0 2431 2100"/>
                                    <a:gd name="T7" fmla="*/ 2431 h 331"/>
                                    <a:gd name="T8" fmla="+- 0 10495 1411"/>
                                    <a:gd name="T9" fmla="*/ T8 w 9084"/>
                                    <a:gd name="T10" fmla="+- 0 2100 2100"/>
                                    <a:gd name="T11" fmla="*/ 2100 h 331"/>
                                    <a:gd name="T12" fmla="+- 0 1411 1411"/>
                                    <a:gd name="T13" fmla="*/ T12 w 9084"/>
                                    <a:gd name="T14" fmla="+- 0 2100 2100"/>
                                    <a:gd name="T15" fmla="*/ 2100 h 331"/>
                                    <a:gd name="T16" fmla="+- 0 1411 1411"/>
                                    <a:gd name="T17" fmla="*/ T16 w 9084"/>
                                    <a:gd name="T18" fmla="+- 0 2431 2100"/>
                                    <a:gd name="T19" fmla="*/ 2431 h 33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331">
                                      <a:moveTo>
                                        <a:pt x="0" y="331"/>
                                      </a:moveTo>
                                      <a:lnTo>
                                        <a:pt x="9084" y="331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7" name="Group 1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431"/>
                                  <a:ext cx="9084" cy="329"/>
                                  <a:chOff x="1411" y="2431"/>
                                  <a:chExt cx="9084" cy="329"/>
                                </a:xfrm>
                              </wpg:grpSpPr>
                              <wps:wsp>
                                <wps:cNvPr id="188" name="Freeform 2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431"/>
                                    <a:ext cx="9084" cy="329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760 2431"/>
                                      <a:gd name="T3" fmla="*/ 2760 h 329"/>
                                      <a:gd name="T4" fmla="+- 0 10495 1411"/>
                                      <a:gd name="T5" fmla="*/ T4 w 9084"/>
                                      <a:gd name="T6" fmla="+- 0 2760 2431"/>
                                      <a:gd name="T7" fmla="*/ 2760 h 329"/>
                                      <a:gd name="T8" fmla="+- 0 10495 1411"/>
                                      <a:gd name="T9" fmla="*/ T8 w 9084"/>
                                      <a:gd name="T10" fmla="+- 0 2431 2431"/>
                                      <a:gd name="T11" fmla="*/ 2431 h 329"/>
                                      <a:gd name="T12" fmla="+- 0 1411 1411"/>
                                      <a:gd name="T13" fmla="*/ T12 w 9084"/>
                                      <a:gd name="T14" fmla="+- 0 2431 2431"/>
                                      <a:gd name="T15" fmla="*/ 2431 h 329"/>
                                      <a:gd name="T16" fmla="+- 0 1411 1411"/>
                                      <a:gd name="T17" fmla="*/ T16 w 9084"/>
                                      <a:gd name="T18" fmla="+- 0 2760 2431"/>
                                      <a:gd name="T19" fmla="*/ 2760 h 32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329">
                                        <a:moveTo>
                                          <a:pt x="0" y="329"/>
                                        </a:moveTo>
                                        <a:lnTo>
                                          <a:pt x="9084" y="329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9" name="Group 1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760"/>
                                    <a:ext cx="9084" cy="331"/>
                                    <a:chOff x="1411" y="2760"/>
                                    <a:chExt cx="9084" cy="331"/>
                                  </a:xfrm>
                                </wpg:grpSpPr>
                                <wps:wsp>
                                  <wps:cNvPr id="190" name="Freeform 2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760"/>
                                      <a:ext cx="9084" cy="331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3091 2760"/>
                                        <a:gd name="T3" fmla="*/ 3091 h 331"/>
                                        <a:gd name="T4" fmla="+- 0 10495 1411"/>
                                        <a:gd name="T5" fmla="*/ T4 w 9084"/>
                                        <a:gd name="T6" fmla="+- 0 3091 2760"/>
                                        <a:gd name="T7" fmla="*/ 3091 h 331"/>
                                        <a:gd name="T8" fmla="+- 0 10495 1411"/>
                                        <a:gd name="T9" fmla="*/ T8 w 9084"/>
                                        <a:gd name="T10" fmla="+- 0 2760 2760"/>
                                        <a:gd name="T11" fmla="*/ 2760 h 331"/>
                                        <a:gd name="T12" fmla="+- 0 1411 1411"/>
                                        <a:gd name="T13" fmla="*/ T12 w 9084"/>
                                        <a:gd name="T14" fmla="+- 0 2760 2760"/>
                                        <a:gd name="T15" fmla="*/ 2760 h 331"/>
                                        <a:gd name="T16" fmla="+- 0 1411 1411"/>
                                        <a:gd name="T17" fmla="*/ T16 w 9084"/>
                                        <a:gd name="T18" fmla="+- 0 3091 2760"/>
                                        <a:gd name="T19" fmla="*/ 3091 h 331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331">
                                          <a:moveTo>
                                            <a:pt x="0" y="331"/>
                                          </a:moveTo>
                                          <a:lnTo>
                                            <a:pt x="9084" y="331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91" name="Group 18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3091"/>
                                      <a:ext cx="9084" cy="329"/>
                                      <a:chOff x="1411" y="3091"/>
                                      <a:chExt cx="9084" cy="329"/>
                                    </a:xfrm>
                                  </wpg:grpSpPr>
                                  <wps:wsp>
                                    <wps:cNvPr id="192" name="Freeform 2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3091"/>
                                        <a:ext cx="9084" cy="329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420 3091"/>
                                          <a:gd name="T3" fmla="*/ 3420 h 329"/>
                                          <a:gd name="T4" fmla="+- 0 10495 1411"/>
                                          <a:gd name="T5" fmla="*/ T4 w 9084"/>
                                          <a:gd name="T6" fmla="+- 0 3420 3091"/>
                                          <a:gd name="T7" fmla="*/ 3420 h 329"/>
                                          <a:gd name="T8" fmla="+- 0 10495 1411"/>
                                          <a:gd name="T9" fmla="*/ T8 w 9084"/>
                                          <a:gd name="T10" fmla="+- 0 3091 3091"/>
                                          <a:gd name="T11" fmla="*/ 3091 h 329"/>
                                          <a:gd name="T12" fmla="+- 0 1411 1411"/>
                                          <a:gd name="T13" fmla="*/ T12 w 9084"/>
                                          <a:gd name="T14" fmla="+- 0 3091 3091"/>
                                          <a:gd name="T15" fmla="*/ 3091 h 329"/>
                                          <a:gd name="T16" fmla="+- 0 1411 1411"/>
                                          <a:gd name="T17" fmla="*/ T16 w 9084"/>
                                          <a:gd name="T18" fmla="+- 0 3420 3091"/>
                                          <a:gd name="T19" fmla="*/ 3420 h 329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329">
                                            <a:moveTo>
                                              <a:pt x="0" y="329"/>
                                            </a:moveTo>
                                            <a:lnTo>
                                              <a:pt x="9084" y="329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3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3" name="Group 18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420"/>
                                        <a:ext cx="9084" cy="331"/>
                                        <a:chOff x="1411" y="3420"/>
                                        <a:chExt cx="9084" cy="331"/>
                                      </a:xfrm>
                                    </wpg:grpSpPr>
                                    <wps:wsp>
                                      <wps:cNvPr id="194" name="Freeform 21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420"/>
                                          <a:ext cx="9084" cy="33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751 3420"/>
                                            <a:gd name="T3" fmla="*/ 3751 h 331"/>
                                            <a:gd name="T4" fmla="+- 0 10495 1411"/>
                                            <a:gd name="T5" fmla="*/ T4 w 9084"/>
                                            <a:gd name="T6" fmla="+- 0 3751 3420"/>
                                            <a:gd name="T7" fmla="*/ 3751 h 331"/>
                                            <a:gd name="T8" fmla="+- 0 10495 1411"/>
                                            <a:gd name="T9" fmla="*/ T8 w 9084"/>
                                            <a:gd name="T10" fmla="+- 0 3420 3420"/>
                                            <a:gd name="T11" fmla="*/ 3420 h 331"/>
                                            <a:gd name="T12" fmla="+- 0 1411 1411"/>
                                            <a:gd name="T13" fmla="*/ T12 w 9084"/>
                                            <a:gd name="T14" fmla="+- 0 3420 3420"/>
                                            <a:gd name="T15" fmla="*/ 3420 h 331"/>
                                            <a:gd name="T16" fmla="+- 0 1411 1411"/>
                                            <a:gd name="T17" fmla="*/ T16 w 9084"/>
                                            <a:gd name="T18" fmla="+- 0 3751 3420"/>
                                            <a:gd name="T19" fmla="*/ 3751 h 33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331">
                                              <a:moveTo>
                                                <a:pt x="0" y="331"/>
                                              </a:moveTo>
                                              <a:lnTo>
                                                <a:pt x="9084" y="331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33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95" name="Group 18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3751"/>
                                          <a:ext cx="9084" cy="329"/>
                                          <a:chOff x="1411" y="3751"/>
                                          <a:chExt cx="9084" cy="329"/>
                                        </a:xfrm>
                                      </wpg:grpSpPr>
                                      <wps:wsp>
                                        <wps:cNvPr id="196" name="Freeform 21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3751"/>
                                            <a:ext cx="9084" cy="329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4080 3751"/>
                                              <a:gd name="T3" fmla="*/ 4080 h 329"/>
                                              <a:gd name="T4" fmla="+- 0 10495 1411"/>
                                              <a:gd name="T5" fmla="*/ T4 w 9084"/>
                                              <a:gd name="T6" fmla="+- 0 4080 3751"/>
                                              <a:gd name="T7" fmla="*/ 4080 h 329"/>
                                              <a:gd name="T8" fmla="+- 0 10495 1411"/>
                                              <a:gd name="T9" fmla="*/ T8 w 9084"/>
                                              <a:gd name="T10" fmla="+- 0 3751 3751"/>
                                              <a:gd name="T11" fmla="*/ 3751 h 329"/>
                                              <a:gd name="T12" fmla="+- 0 1411 1411"/>
                                              <a:gd name="T13" fmla="*/ T12 w 9084"/>
                                              <a:gd name="T14" fmla="+- 0 3751 3751"/>
                                              <a:gd name="T15" fmla="*/ 3751 h 329"/>
                                              <a:gd name="T16" fmla="+- 0 1411 1411"/>
                                              <a:gd name="T17" fmla="*/ T16 w 9084"/>
                                              <a:gd name="T18" fmla="+- 0 4080 3751"/>
                                              <a:gd name="T19" fmla="*/ 4080 h 32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329">
                                                <a:moveTo>
                                                  <a:pt x="0" y="329"/>
                                                </a:moveTo>
                                                <a:lnTo>
                                                  <a:pt x="9084" y="329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329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97" name="Group 19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4080"/>
                                            <a:ext cx="9084" cy="331"/>
                                            <a:chOff x="1411" y="4080"/>
                                            <a:chExt cx="9084" cy="331"/>
                                          </a:xfrm>
                                        </wpg:grpSpPr>
                                        <wps:wsp>
                                          <wps:cNvPr id="198" name="Freeform 20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4080"/>
                                              <a:ext cx="9084" cy="33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411 4080"/>
                                                <a:gd name="T3" fmla="*/ 4411 h 331"/>
                                                <a:gd name="T4" fmla="+- 0 10495 1411"/>
                                                <a:gd name="T5" fmla="*/ T4 w 9084"/>
                                                <a:gd name="T6" fmla="+- 0 4411 4080"/>
                                                <a:gd name="T7" fmla="*/ 4411 h 331"/>
                                                <a:gd name="T8" fmla="+- 0 10495 1411"/>
                                                <a:gd name="T9" fmla="*/ T8 w 9084"/>
                                                <a:gd name="T10" fmla="+- 0 4080 4080"/>
                                                <a:gd name="T11" fmla="*/ 4080 h 331"/>
                                                <a:gd name="T12" fmla="+- 0 1411 1411"/>
                                                <a:gd name="T13" fmla="*/ T12 w 9084"/>
                                                <a:gd name="T14" fmla="+- 0 4080 4080"/>
                                                <a:gd name="T15" fmla="*/ 4080 h 331"/>
                                                <a:gd name="T16" fmla="+- 0 1411 1411"/>
                                                <a:gd name="T17" fmla="*/ T16 w 9084"/>
                                                <a:gd name="T18" fmla="+- 0 4411 4080"/>
                                                <a:gd name="T19" fmla="*/ 4411 h 33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331">
                                                  <a:moveTo>
                                                    <a:pt x="0" y="331"/>
                                                  </a:moveTo>
                                                  <a:lnTo>
                                                    <a:pt x="9084" y="331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33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99" name="Group 19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411"/>
                                              <a:ext cx="9084" cy="329"/>
                                              <a:chOff x="1411" y="4411"/>
                                              <a:chExt cx="9084" cy="329"/>
                                            </a:xfrm>
                                          </wpg:grpSpPr>
                                          <wps:wsp>
                                            <wps:cNvPr id="200" name="Freeform 20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411"/>
                                                <a:ext cx="9084" cy="32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4740 4411"/>
                                                  <a:gd name="T3" fmla="*/ 4740 h 329"/>
                                                  <a:gd name="T4" fmla="+- 0 10495 1411"/>
                                                  <a:gd name="T5" fmla="*/ T4 w 9084"/>
                                                  <a:gd name="T6" fmla="+- 0 4740 4411"/>
                                                  <a:gd name="T7" fmla="*/ 4740 h 329"/>
                                                  <a:gd name="T8" fmla="+- 0 10495 1411"/>
                                                  <a:gd name="T9" fmla="*/ T8 w 9084"/>
                                                  <a:gd name="T10" fmla="+- 0 4411 4411"/>
                                                  <a:gd name="T11" fmla="*/ 4411 h 329"/>
                                                  <a:gd name="T12" fmla="+- 0 1411 1411"/>
                                                  <a:gd name="T13" fmla="*/ T12 w 9084"/>
                                                  <a:gd name="T14" fmla="+- 0 4411 4411"/>
                                                  <a:gd name="T15" fmla="*/ 4411 h 329"/>
                                                  <a:gd name="T16" fmla="+- 0 1411 1411"/>
                                                  <a:gd name="T17" fmla="*/ T16 w 9084"/>
                                                  <a:gd name="T18" fmla="+- 0 4740 4411"/>
                                                  <a:gd name="T19" fmla="*/ 4740 h 329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329">
                                                    <a:moveTo>
                                                      <a:pt x="0" y="329"/>
                                                    </a:moveTo>
                                                    <a:lnTo>
                                                      <a:pt x="9084" y="329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32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1" name="Group 19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4740"/>
                                                <a:ext cx="9084" cy="331"/>
                                                <a:chOff x="1411" y="4740"/>
                                                <a:chExt cx="9084" cy="331"/>
                                              </a:xfrm>
                                            </wpg:grpSpPr>
                                            <wps:wsp>
                                              <wps:cNvPr id="202" name="Freeform 207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4740"/>
                                                  <a:ext cx="9084" cy="33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5071 4740"/>
                                                    <a:gd name="T3" fmla="*/ 5071 h 331"/>
                                                    <a:gd name="T4" fmla="+- 0 10495 1411"/>
                                                    <a:gd name="T5" fmla="*/ T4 w 9084"/>
                                                    <a:gd name="T6" fmla="+- 0 5071 4740"/>
                                                    <a:gd name="T7" fmla="*/ 5071 h 331"/>
                                                    <a:gd name="T8" fmla="+- 0 10495 1411"/>
                                                    <a:gd name="T9" fmla="*/ T8 w 9084"/>
                                                    <a:gd name="T10" fmla="+- 0 4740 4740"/>
                                                    <a:gd name="T11" fmla="*/ 4740 h 331"/>
                                                    <a:gd name="T12" fmla="+- 0 1411 1411"/>
                                                    <a:gd name="T13" fmla="*/ T12 w 9084"/>
                                                    <a:gd name="T14" fmla="+- 0 4740 4740"/>
                                                    <a:gd name="T15" fmla="*/ 4740 h 331"/>
                                                    <a:gd name="T16" fmla="+- 0 1411 1411"/>
                                                    <a:gd name="T17" fmla="*/ T16 w 9084"/>
                                                    <a:gd name="T18" fmla="+- 0 5071 4740"/>
                                                    <a:gd name="T19" fmla="*/ 5071 h 33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331">
                                                      <a:moveTo>
                                                        <a:pt x="0" y="331"/>
                                                      </a:moveTo>
                                                      <a:lnTo>
                                                        <a:pt x="9084" y="331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331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03" name="Group 19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5071"/>
                                                  <a:ext cx="9084" cy="329"/>
                                                  <a:chOff x="1411" y="5071"/>
                                                  <a:chExt cx="9084" cy="329"/>
                                                </a:xfrm>
                                              </wpg:grpSpPr>
                                              <wps:wsp>
                                                <wps:cNvPr id="204" name="Freeform 206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5071"/>
                                                    <a:ext cx="9084" cy="32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5400 5071"/>
                                                      <a:gd name="T3" fmla="*/ 5400 h 329"/>
                                                      <a:gd name="T4" fmla="+- 0 10495 1411"/>
                                                      <a:gd name="T5" fmla="*/ T4 w 9084"/>
                                                      <a:gd name="T6" fmla="+- 0 5400 5071"/>
                                                      <a:gd name="T7" fmla="*/ 5400 h 329"/>
                                                      <a:gd name="T8" fmla="+- 0 10495 1411"/>
                                                      <a:gd name="T9" fmla="*/ T8 w 9084"/>
                                                      <a:gd name="T10" fmla="+- 0 5071 5071"/>
                                                      <a:gd name="T11" fmla="*/ 5071 h 329"/>
                                                      <a:gd name="T12" fmla="+- 0 1411 1411"/>
                                                      <a:gd name="T13" fmla="*/ T12 w 9084"/>
                                                      <a:gd name="T14" fmla="+- 0 5071 5071"/>
                                                      <a:gd name="T15" fmla="*/ 5071 h 329"/>
                                                      <a:gd name="T16" fmla="+- 0 1411 1411"/>
                                                      <a:gd name="T17" fmla="*/ T16 w 9084"/>
                                                      <a:gd name="T18" fmla="+- 0 5400 5071"/>
                                                      <a:gd name="T19" fmla="*/ 5400 h 329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329">
                                                        <a:moveTo>
                                                          <a:pt x="0" y="329"/>
                                                        </a:moveTo>
                                                        <a:lnTo>
                                                          <a:pt x="9084" y="329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29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05" name="Group 194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5400"/>
                                                    <a:ext cx="9084" cy="331"/>
                                                    <a:chOff x="1411" y="5400"/>
                                                    <a:chExt cx="9084" cy="331"/>
                                                  </a:xfrm>
                                                </wpg:grpSpPr>
                                                <wps:wsp>
                                                  <wps:cNvPr id="206" name="Freeform 205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5400"/>
                                                      <a:ext cx="9084" cy="33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5731 5400"/>
                                                        <a:gd name="T3" fmla="*/ 5731 h 331"/>
                                                        <a:gd name="T4" fmla="+- 0 10495 1411"/>
                                                        <a:gd name="T5" fmla="*/ T4 w 9084"/>
                                                        <a:gd name="T6" fmla="+- 0 5731 5400"/>
                                                        <a:gd name="T7" fmla="*/ 5731 h 331"/>
                                                        <a:gd name="T8" fmla="+- 0 10495 1411"/>
                                                        <a:gd name="T9" fmla="*/ T8 w 9084"/>
                                                        <a:gd name="T10" fmla="+- 0 5400 5400"/>
                                                        <a:gd name="T11" fmla="*/ 5400 h 331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5400 5400"/>
                                                        <a:gd name="T15" fmla="*/ 5400 h 331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5731 5400"/>
                                                        <a:gd name="T19" fmla="*/ 5731 h 331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331">
                                                          <a:moveTo>
                                                            <a:pt x="0" y="331"/>
                                                          </a:moveTo>
                                                          <a:lnTo>
                                                            <a:pt x="9084" y="331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331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07" name="Group 195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5731"/>
                                                      <a:ext cx="9084" cy="329"/>
                                                      <a:chOff x="1411" y="5731"/>
                                                      <a:chExt cx="9084" cy="329"/>
                                                    </a:xfrm>
                                                  </wpg:grpSpPr>
                                                  <wps:wsp>
                                                    <wps:cNvPr id="208" name="Freeform 204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5731"/>
                                                        <a:ext cx="9084" cy="329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6060 5731"/>
                                                          <a:gd name="T3" fmla="*/ 6060 h 329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6060 5731"/>
                                                          <a:gd name="T7" fmla="*/ 6060 h 329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5731 5731"/>
                                                          <a:gd name="T11" fmla="*/ 5731 h 329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5731 5731"/>
                                                          <a:gd name="T15" fmla="*/ 5731 h 329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6060 5731"/>
                                                          <a:gd name="T19" fmla="*/ 6060 h 329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329">
                                                            <a:moveTo>
                                                              <a:pt x="0" y="329"/>
                                                            </a:moveTo>
                                                            <a:lnTo>
                                                              <a:pt x="9084" y="329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329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09" name="Group 196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6060"/>
                                                        <a:ext cx="9084" cy="331"/>
                                                        <a:chOff x="1411" y="6060"/>
                                                        <a:chExt cx="9084" cy="331"/>
                                                      </a:xfrm>
                                                    </wpg:grpSpPr>
                                                    <wps:wsp>
                                                      <wps:cNvPr id="210" name="Freeform 203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6060"/>
                                                          <a:ext cx="9084" cy="33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6391 6060"/>
                                                            <a:gd name="T3" fmla="*/ 6391 h 331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6391 6060"/>
                                                            <a:gd name="T7" fmla="*/ 6391 h 331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6060 6060"/>
                                                            <a:gd name="T11" fmla="*/ 6060 h 331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6060 6060"/>
                                                            <a:gd name="T15" fmla="*/ 6060 h 331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6391 6060"/>
                                                            <a:gd name="T19" fmla="*/ 6391 h 33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331">
                                                              <a:moveTo>
                                                                <a:pt x="0" y="331"/>
                                                              </a:moveTo>
                                                              <a:lnTo>
                                                                <a:pt x="9084" y="331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331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11" name="Group 197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6391"/>
                                                          <a:ext cx="9084" cy="329"/>
                                                          <a:chOff x="1411" y="6391"/>
                                                          <a:chExt cx="9084" cy="329"/>
                                                        </a:xfrm>
                                                      </wpg:grpSpPr>
                                                      <wps:wsp>
                                                        <wps:cNvPr id="212" name="Freeform 202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6391"/>
                                                            <a:ext cx="9084" cy="3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6720 6391"/>
                                                              <a:gd name="T3" fmla="*/ 6720 h 329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6720 6391"/>
                                                              <a:gd name="T7" fmla="*/ 6720 h 329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6391 6391"/>
                                                              <a:gd name="T11" fmla="*/ 6391 h 329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6391 6391"/>
                                                              <a:gd name="T15" fmla="*/ 6391 h 329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6720 6391"/>
                                                              <a:gd name="T19" fmla="*/ 6720 h 329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329">
                                                                <a:moveTo>
                                                                  <a:pt x="0" y="329"/>
                                                                </a:moveTo>
                                                                <a:lnTo>
                                                                  <a:pt x="9084" y="329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329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13" name="Group 1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6720"/>
                                                            <a:ext cx="9084" cy="331"/>
                                                            <a:chOff x="1411" y="6720"/>
                                                            <a:chExt cx="9084" cy="33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14" name="Freeform 201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6720"/>
                                                              <a:ext cx="9084" cy="331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7051 6720"/>
                                                                <a:gd name="T3" fmla="*/ 7051 h 331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7051 6720"/>
                                                                <a:gd name="T7" fmla="*/ 7051 h 331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6720 6720"/>
                                                                <a:gd name="T11" fmla="*/ 6720 h 331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6720 6720"/>
                                                                <a:gd name="T15" fmla="*/ 6720 h 331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7051 6720"/>
                                                                <a:gd name="T19" fmla="*/ 7051 h 331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331">
                                                                  <a:moveTo>
                                                                    <a:pt x="0" y="331"/>
                                                                  </a:moveTo>
                                                                  <a:lnTo>
                                                                    <a:pt x="9084" y="331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331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15" name="Group 199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7051"/>
                                                              <a:ext cx="9084" cy="254"/>
                                                              <a:chOff x="1411" y="7051"/>
                                                              <a:chExt cx="9084" cy="25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6" name="Freeform 20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7051"/>
                                                                <a:ext cx="9084" cy="254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7306 7051"/>
                                                                  <a:gd name="T3" fmla="*/ 7306 h 254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7306 7051"/>
                                                                  <a:gd name="T7" fmla="*/ 7306 h 254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7051 7051"/>
                                                                  <a:gd name="T11" fmla="*/ 7051 h 254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7051 7051"/>
                                                                  <a:gd name="T15" fmla="*/ 7051 h 254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7306 7051"/>
                                                                  <a:gd name="T19" fmla="*/ 7306 h 254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254">
                                                                    <a:moveTo>
                                                                      <a:pt x="0" y="255"/>
                                                                    </a:moveTo>
                                                                    <a:lnTo>
                                                                      <a:pt x="9084" y="255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25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28760" id="Group 181" o:spid="_x0000_s1026" style="position:absolute;margin-left:70.5pt;margin-top:71.95pt;width:454.3pt;height:293.4pt;z-index:-251659776;mso-position-horizontal-relative:page;mso-position-vertical-relative:page" coordorigin="1410,1439" coordsize="9086,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">
                <v:group id="Group 182" o:spid="_x0000_s1027" style="position:absolute;left:1411;top:1440;width:9084;height:331" coordorigin="1411,144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217" o:spid="_x0000_s1028" style="position:absolute;left:1411;top:144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" path="m,331r9084,l9084,,,,,331xe" fillcolor="#1d1d1d" stroked="f">
                    <v:path arrowok="t" o:connecttype="custom" o:connectlocs="0,1771;9084,1771;9084,1440;0,1440;0,1771" o:connectangles="0,0,0,0,0"/>
                  </v:shape>
                  <v:group id="Group 183" o:spid="_x0000_s1029" style="position:absolute;left:1411;top:1771;width:9084;height:329" coordorigin="1411,177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v:shape id="Freeform 216" o:spid="_x0000_s1030" style="position:absolute;left:1411;top:177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" path="m,329r9084,l9084,,,,,329xe" fillcolor="#1d1d1d" stroked="f">
                      <v:path arrowok="t" o:connecttype="custom" o:connectlocs="0,2100;9084,2100;9084,1771;0,1771;0,2100" o:connectangles="0,0,0,0,0"/>
                    </v:shape>
                    <v:group id="Group 184" o:spid="_x0000_s1031" style="position:absolute;left:1411;top:2100;width:9084;height:331" coordorigin="1411,210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<v:shape id="Freeform 215" o:spid="_x0000_s1032" style="position:absolute;left:1411;top:210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" path="m,331r9084,l9084,,,,,331xe" fillcolor="#1d1d1d" stroked="f">
                        <v:path arrowok="t" o:connecttype="custom" o:connectlocs="0,2431;9084,2431;9084,2100;0,2100;0,2431" o:connectangles="0,0,0,0,0"/>
                      </v:shape>
                      <v:group id="Group 185" o:spid="_x0000_s1033" style="position:absolute;left:1411;top:2431;width:9084;height:329" coordorigin="1411,243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<v:shape id="Freeform 214" o:spid="_x0000_s1034" style="position:absolute;left:1411;top:243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" path="m,329r9084,l9084,,,,,329xe" fillcolor="#1d1d1d" stroked="f">
                          <v:path arrowok="t" o:connecttype="custom" o:connectlocs="0,2760;9084,2760;9084,2431;0,2431;0,2760" o:connectangles="0,0,0,0,0"/>
                        </v:shape>
                        <v:group id="Group 186" o:spid="_x0000_s1035" style="position:absolute;left:1411;top:2760;width:9084;height:331" coordorigin="1411,276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<v:shape id="Freeform 213" o:spid="_x0000_s1036" style="position:absolute;left:1411;top:276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" path="m,331r9084,l9084,,,,,331xe" fillcolor="#1d1d1d" stroked="f">
                            <v:path arrowok="t" o:connecttype="custom" o:connectlocs="0,3091;9084,3091;9084,2760;0,2760;0,3091" o:connectangles="0,0,0,0,0"/>
                          </v:shape>
                          <v:group id="Group 187" o:spid="_x0000_s1037" style="position:absolute;left:1411;top:3091;width:9084;height:329" coordorigin="1411,309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      <v:shape id="Freeform 212" o:spid="_x0000_s1038" style="position:absolute;left:1411;top:309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" path="m,329r9084,l9084,,,,,329xe" fillcolor="#1d1d1d" stroked="f">
                              <v:path arrowok="t" o:connecttype="custom" o:connectlocs="0,3420;9084,3420;9084,3091;0,3091;0,3420" o:connectangles="0,0,0,0,0"/>
                            </v:shape>
                            <v:group id="Group 188" o:spid="_x0000_s1039" style="position:absolute;left:1411;top:3420;width:9084;height:331" coordorigin="1411,342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<v:shape id="Freeform 211" o:spid="_x0000_s1040" style="position:absolute;left:1411;top:342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" path="m,331r9084,l9084,,,,,331xe" fillcolor="#1d1d1d" stroked="f">
                                <v:path arrowok="t" o:connecttype="custom" o:connectlocs="0,3751;9084,3751;9084,3420;0,3420;0,3751" o:connectangles="0,0,0,0,0"/>
                              </v:shape>
                              <v:group id="Group 189" o:spid="_x0000_s1041" style="position:absolute;left:1411;top:3751;width:9084;height:329" coordorigin="1411,375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  <v:shape id="Freeform 210" o:spid="_x0000_s1042" style="position:absolute;left:1411;top:375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" path="m,329r9084,l9084,,,,,329xe" fillcolor="#1d1d1d" stroked="f">
                                  <v:path arrowok="t" o:connecttype="custom" o:connectlocs="0,4080;9084,4080;9084,3751;0,3751;0,4080" o:connectangles="0,0,0,0,0"/>
                                </v:shape>
                                <v:group id="Group 190" o:spid="_x0000_s1043" style="position:absolute;left:1411;top:4080;width:9084;height:331" coordorigin="1411,408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    <v:shape id="Freeform 209" o:spid="_x0000_s1044" style="position:absolute;left:1411;top:408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" path="m,331r9084,l9084,,,,,331xe" fillcolor="#1d1d1d" stroked="f">
                                    <v:path arrowok="t" o:connecttype="custom" o:connectlocs="0,4411;9084,4411;9084,4080;0,4080;0,4411" o:connectangles="0,0,0,0,0"/>
                                  </v:shape>
                                  <v:group id="Group 191" o:spid="_x0000_s1045" style="position:absolute;left:1411;top:4411;width:9084;height:329" coordorigin="1411,441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    <v:shape id="Freeform 208" o:spid="_x0000_s1046" style="position:absolute;left:1411;top:441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" path="m,329r9084,l9084,,,,,329xe" fillcolor="#1d1d1d" stroked="f">
                                      <v:path arrowok="t" o:connecttype="custom" o:connectlocs="0,4740;9084,4740;9084,4411;0,4411;0,4740" o:connectangles="0,0,0,0,0"/>
                                    </v:shape>
                                    <v:group id="Group 192" o:spid="_x0000_s1047" style="position:absolute;left:1411;top:4740;width:9084;height:331" coordorigin="1411,474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    <v:shape id="Freeform 207" o:spid="_x0000_s1048" style="position:absolute;left:1411;top:474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" path="m,331r9084,l9084,,,,,331xe" fillcolor="#1d1d1d" stroked="f">
                                        <v:path arrowok="t" o:connecttype="custom" o:connectlocs="0,5071;9084,5071;9084,4740;0,4740;0,5071" o:connectangles="0,0,0,0,0"/>
                                      </v:shape>
                                      <v:group id="Group 193" o:spid="_x0000_s1049" style="position:absolute;left:1411;top:5071;width:9084;height:329" coordorigin="1411,507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      <v:shape id="Freeform 206" o:spid="_x0000_s1050" style="position:absolute;left:1411;top:507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" path="m,329r9084,l9084,,,,,329xe" fillcolor="#1d1d1d" stroked="f">
                                          <v:path arrowok="t" o:connecttype="custom" o:connectlocs="0,5400;9084,5400;9084,5071;0,5071;0,5400" o:connectangles="0,0,0,0,0"/>
                                        </v:shape>
                                        <v:group id="Group 194" o:spid="_x0000_s1051" style="position:absolute;left:1411;top:5400;width:9084;height:331" coordorigin="1411,540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          <v:shape id="Freeform 205" o:spid="_x0000_s1052" style="position:absolute;left:1411;top:540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" path="m,331r9084,l9084,,,,,331xe" fillcolor="#1d1d1d" stroked="f">
                                            <v:path arrowok="t" o:connecttype="custom" o:connectlocs="0,5731;9084,5731;9084,5400;0,5400;0,5731" o:connectangles="0,0,0,0,0"/>
                                          </v:shape>
                                          <v:group id="Group 195" o:spid="_x0000_s1053" style="position:absolute;left:1411;top:5731;width:9084;height:329" coordorigin="1411,573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        <v:shape id="Freeform 204" o:spid="_x0000_s1054" style="position:absolute;left:1411;top:573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" path="m,329r9084,l9084,,,,,329xe" fillcolor="#1d1d1d" stroked="f">
                                              <v:path arrowok="t" o:connecttype="custom" o:connectlocs="0,6060;9084,6060;9084,5731;0,5731;0,6060" o:connectangles="0,0,0,0,0"/>
                                            </v:shape>
                                            <v:group id="Group 196" o:spid="_x0000_s1055" style="position:absolute;left:1411;top:6060;width:9084;height:331" coordorigin="1411,606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                  <v:shape id="Freeform 203" o:spid="_x0000_s1056" style="position:absolute;left:1411;top:606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" path="m,331r9084,l9084,,,,,331xe" fillcolor="#1d1d1d" stroked="f">
                                                <v:path arrowok="t" o:connecttype="custom" o:connectlocs="0,6391;9084,6391;9084,6060;0,6060;0,6391" o:connectangles="0,0,0,0,0"/>
                                              </v:shape>
                                              <v:group id="Group 197" o:spid="_x0000_s1057" style="position:absolute;left:1411;top:6391;width:9084;height:329" coordorigin="1411,639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                      <v:shape id="Freeform 202" o:spid="_x0000_s1058" style="position:absolute;left:1411;top:639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" path="m,329r9084,l9084,,,,,329xe" fillcolor="#1d1d1d" stroked="f">
                                                  <v:path arrowok="t" o:connecttype="custom" o:connectlocs="0,6720;9084,6720;9084,6391;0,6391;0,6720" o:connectangles="0,0,0,0,0"/>
                                                </v:shape>
                                                <v:group id="Group 198" o:spid="_x0000_s1059" style="position:absolute;left:1411;top:6720;width:9084;height:331" coordorigin="1411,672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              <v:shape id="Freeform 201" o:spid="_x0000_s1060" style="position:absolute;left:1411;top:672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" path="m,331r9084,l9084,,,,,331xe" fillcolor="#1d1d1d" stroked="f">
                                                    <v:path arrowok="t" o:connecttype="custom" o:connectlocs="0,7051;9084,7051;9084,6720;0,6720;0,7051" o:connectangles="0,0,0,0,0"/>
                                                  </v:shape>
                                                  <v:group id="Group 199" o:spid="_x0000_s1061" style="position:absolute;left:1411;top:7051;width:9084;height:254" coordorigin="1411,7051" coordsize="908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                        <v:shape id="Freeform 200" o:spid="_x0000_s1062" style="position:absolute;left:1411;top:7051;width:9084;height:254;visibility:visible;mso-wrap-style:square;v-text-anchor:top" coordsize="908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" path="m,255r9084,l9084,,,,,255xe" fillcolor="#1d1d1d" stroked="f">
                                                      <v:path arrowok="t" o:connecttype="custom" o:connectlocs="0,7306;9084,7306;9084,7051;0,7051;0,7306" o:connectangles="0,0,0,0,0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E90183">
      <w:pPr>
        <w:spacing w:before="4"/>
        <w:ind w:left="3818" w:right="3830"/>
        <w:jc w:val="center"/>
        <w:rPr>
          <w:rFonts w:ascii="Tahoma" w:eastAsia="Tahoma" w:hAnsi="Tahoma" w:cs="Tahoma"/>
          <w:sz w:val="28"/>
          <w:szCs w:val="28"/>
        </w:rPr>
      </w:pPr>
      <w:proofErr w:type="gramStart"/>
      <w:r>
        <w:rPr>
          <w:rFonts w:ascii="Tahoma" w:eastAsia="Tahoma" w:hAnsi="Tahoma" w:cs="Tahoma"/>
          <w:b/>
          <w:spacing w:val="-1"/>
          <w:w w:val="99"/>
          <w:sz w:val="32"/>
          <w:szCs w:val="32"/>
        </w:rPr>
        <w:t>O</w:t>
      </w:r>
      <w:r>
        <w:rPr>
          <w:rFonts w:ascii="Tahoma" w:eastAsia="Tahoma" w:hAnsi="Tahoma" w:cs="Tahoma"/>
          <w:b/>
          <w:spacing w:val="2"/>
          <w:w w:val="99"/>
          <w:sz w:val="32"/>
          <w:szCs w:val="32"/>
        </w:rPr>
        <w:t>U</w:t>
      </w:r>
      <w:r>
        <w:rPr>
          <w:rFonts w:ascii="Tahoma" w:eastAsia="Tahoma" w:hAnsi="Tahoma" w:cs="Tahoma"/>
          <w:b/>
          <w:spacing w:val="-1"/>
          <w:w w:val="99"/>
          <w:sz w:val="32"/>
          <w:szCs w:val="32"/>
        </w:rPr>
        <w:t>T</w:t>
      </w:r>
      <w:r>
        <w:rPr>
          <w:rFonts w:ascii="Tahoma" w:eastAsia="Tahoma" w:hAnsi="Tahoma" w:cs="Tahoma"/>
          <w:b/>
          <w:spacing w:val="1"/>
          <w:w w:val="99"/>
          <w:sz w:val="32"/>
          <w:szCs w:val="32"/>
        </w:rPr>
        <w:t>P</w:t>
      </w:r>
      <w:r>
        <w:rPr>
          <w:rFonts w:ascii="Tahoma" w:eastAsia="Tahoma" w:hAnsi="Tahoma" w:cs="Tahoma"/>
          <w:b/>
          <w:spacing w:val="2"/>
          <w:w w:val="99"/>
          <w:sz w:val="32"/>
          <w:szCs w:val="32"/>
        </w:rPr>
        <w:t>U</w:t>
      </w:r>
      <w:r>
        <w:rPr>
          <w:rFonts w:ascii="Tahoma" w:eastAsia="Tahoma" w:hAnsi="Tahoma" w:cs="Tahoma"/>
          <w:b/>
          <w:spacing w:val="-1"/>
          <w:w w:val="99"/>
          <w:sz w:val="32"/>
          <w:szCs w:val="32"/>
        </w:rPr>
        <w:t>T</w:t>
      </w:r>
      <w:r>
        <w:rPr>
          <w:rFonts w:ascii="Tahoma" w:eastAsia="Tahoma" w:hAnsi="Tahoma" w:cs="Tahoma"/>
          <w:b/>
          <w:spacing w:val="1"/>
          <w:sz w:val="28"/>
          <w:szCs w:val="28"/>
        </w:rPr>
        <w:t>:</w:t>
      </w:r>
      <w:r>
        <w:rPr>
          <w:rFonts w:ascii="Tahoma" w:eastAsia="Tahoma" w:hAnsi="Tahoma" w:cs="Tahoma"/>
          <w:b/>
          <w:sz w:val="28"/>
          <w:szCs w:val="28"/>
        </w:rPr>
        <w:t>-</w:t>
      </w:r>
      <w:proofErr w:type="gramEnd"/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before="7" w:line="240" w:lineRule="exact"/>
        <w:rPr>
          <w:sz w:val="24"/>
          <w:szCs w:val="24"/>
        </w:rPr>
      </w:pPr>
    </w:p>
    <w:p w:rsidR="00C8180B" w:rsidRDefault="00963DF1">
      <w:pPr>
        <w:ind w:left="151"/>
        <w:sectPr w:rsidR="00C8180B">
          <w:type w:val="continuous"/>
          <w:pgSz w:w="11900" w:h="16840"/>
          <w:pgMar w:top="1380" w:right="1300" w:bottom="280" w:left="132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727700" cy="275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0B" w:rsidRDefault="00E90183">
      <w:pPr>
        <w:spacing w:before="72" w:line="380" w:lineRule="exact"/>
        <w:ind w:left="3306" w:right="3241"/>
        <w:jc w:val="center"/>
        <w:rPr>
          <w:sz w:val="36"/>
          <w:szCs w:val="36"/>
        </w:rPr>
      </w:pPr>
      <w:r>
        <w:rPr>
          <w:b/>
          <w:position w:val="-2"/>
          <w:sz w:val="36"/>
          <w:szCs w:val="36"/>
        </w:rPr>
        <w:lastRenderedPageBreak/>
        <w:t>2.</w:t>
      </w:r>
      <w:r>
        <w:rPr>
          <w:b/>
          <w:spacing w:val="21"/>
          <w:position w:val="-2"/>
          <w:sz w:val="36"/>
          <w:szCs w:val="36"/>
        </w:rPr>
        <w:t xml:space="preserve"> </w:t>
      </w:r>
      <w:r>
        <w:rPr>
          <w:b/>
          <w:position w:val="-2"/>
          <w:sz w:val="36"/>
          <w:szCs w:val="36"/>
        </w:rPr>
        <w:t>Round</w:t>
      </w:r>
      <w:r>
        <w:rPr>
          <w:b/>
          <w:spacing w:val="53"/>
          <w:position w:val="-2"/>
          <w:sz w:val="36"/>
          <w:szCs w:val="36"/>
        </w:rPr>
        <w:t xml:space="preserve"> </w:t>
      </w:r>
      <w:r>
        <w:rPr>
          <w:b/>
          <w:w w:val="92"/>
          <w:position w:val="-2"/>
          <w:sz w:val="36"/>
          <w:szCs w:val="36"/>
        </w:rPr>
        <w:t>R</w:t>
      </w:r>
      <w:r>
        <w:rPr>
          <w:b/>
          <w:w w:val="114"/>
          <w:position w:val="-2"/>
          <w:sz w:val="36"/>
          <w:szCs w:val="36"/>
        </w:rPr>
        <w:t>o</w:t>
      </w:r>
      <w:r>
        <w:rPr>
          <w:b/>
          <w:spacing w:val="2"/>
          <w:w w:val="114"/>
          <w:position w:val="-2"/>
          <w:sz w:val="36"/>
          <w:szCs w:val="36"/>
        </w:rPr>
        <w:t>b</w:t>
      </w:r>
      <w:r>
        <w:rPr>
          <w:b/>
          <w:spacing w:val="-1"/>
          <w:w w:val="104"/>
          <w:position w:val="-2"/>
          <w:sz w:val="36"/>
          <w:szCs w:val="36"/>
        </w:rPr>
        <w:t>i</w:t>
      </w:r>
      <w:r>
        <w:rPr>
          <w:b/>
          <w:w w:val="105"/>
          <w:position w:val="-2"/>
          <w:sz w:val="36"/>
          <w:szCs w:val="36"/>
        </w:rPr>
        <w:t>n</w:t>
      </w: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before="15" w:line="220" w:lineRule="exact"/>
        <w:rPr>
          <w:sz w:val="22"/>
          <w:szCs w:val="22"/>
        </w:rPr>
      </w:pPr>
    </w:p>
    <w:p w:rsidR="00C8180B" w:rsidRDefault="00C8180B">
      <w:pPr>
        <w:spacing w:before="2" w:line="160" w:lineRule="exact"/>
        <w:rPr>
          <w:sz w:val="16"/>
          <w:szCs w:val="16"/>
        </w:rPr>
      </w:pPr>
      <w:bookmarkStart w:id="0" w:name="_GoBack"/>
      <w:bookmarkEnd w:id="0"/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1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#include </w:t>
      </w:r>
      <w:r>
        <w:rPr>
          <w:rFonts w:ascii="Consolas" w:eastAsia="Consolas" w:hAnsi="Consolas" w:cs="Consolas"/>
          <w:color w:val="CE9177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CE9177"/>
          <w:sz w:val="24"/>
          <w:szCs w:val="24"/>
        </w:rPr>
        <w:t>stdio.h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>&gt;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12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559CD6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559CD6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main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C8180B" w:rsidRDefault="00E90183">
      <w:pPr>
        <w:spacing w:before="50"/>
        <w:ind w:left="1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47"/>
        <w:ind w:left="516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559CD6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559CD6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>x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counter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t_quantum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1" w:line="320" w:lineRule="atLeast"/>
        <w:ind w:left="120" w:right="62" w:firstLine="396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559CD6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559CD6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wait_time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B5CEA8"/>
          <w:sz w:val="24"/>
          <w:szCs w:val="24"/>
        </w:rPr>
        <w:t>10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],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B5CEA8"/>
          <w:sz w:val="24"/>
          <w:szCs w:val="24"/>
        </w:rPr>
        <w:t>10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],  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r>
        <w:rPr>
          <w:rFonts w:ascii="Consolas" w:eastAsia="Consolas" w:hAnsi="Consolas" w:cs="Consolas"/>
          <w:color w:val="B5CEA8"/>
          <w:sz w:val="24"/>
          <w:szCs w:val="24"/>
        </w:rPr>
        <w:t>10</w:t>
      </w:r>
      <w:r>
        <w:rPr>
          <w:rFonts w:ascii="Consolas" w:eastAsia="Consolas" w:hAnsi="Consolas" w:cs="Consolas"/>
          <w:color w:val="D4D4D4"/>
          <w:sz w:val="24"/>
          <w:szCs w:val="24"/>
        </w:rPr>
        <w:t>];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559CD6"/>
          <w:sz w:val="24"/>
          <w:szCs w:val="24"/>
        </w:rPr>
        <w:t xml:space="preserve">float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average_wait_tim</w:t>
      </w:r>
      <w:r>
        <w:rPr>
          <w:rFonts w:ascii="Consolas" w:eastAsia="Consolas" w:hAnsi="Consolas" w:cs="Consolas"/>
          <w:color w:val="9CDCFE"/>
          <w:spacing w:val="-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average_turnaround_tim</w:t>
      </w:r>
      <w:r>
        <w:rPr>
          <w:rFonts w:ascii="Consolas" w:eastAsia="Consolas" w:hAnsi="Consolas" w:cs="Consolas"/>
          <w:color w:val="9CDCFE"/>
          <w:spacing w:val="-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516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Enter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Total Number of Processes: </w:t>
      </w:r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E90183">
      <w:pPr>
        <w:spacing w:before="50"/>
        <w:ind w:left="516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"%d"</w:t>
      </w:r>
      <w:r>
        <w:rPr>
          <w:rFonts w:ascii="Consolas" w:eastAsia="Consolas" w:hAnsi="Consolas" w:cs="Consolas"/>
          <w:color w:val="D4D4D4"/>
          <w:sz w:val="24"/>
          <w:szCs w:val="24"/>
        </w:rPr>
        <w:t>, &amp;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E90183">
      <w:pPr>
        <w:spacing w:before="47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 xml:space="preserve">x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for 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&lt;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++)</w:t>
      </w:r>
    </w:p>
    <w:p w:rsidR="00C8180B" w:rsidRDefault="00963DF1">
      <w:pPr>
        <w:spacing w:before="50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1588770</wp:posOffset>
                </wp:positionV>
                <wp:extent cx="5769610" cy="8116570"/>
                <wp:effectExtent l="0" t="0" r="2540" b="635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116570"/>
                          <a:chOff x="1410" y="2502"/>
                          <a:chExt cx="9086" cy="12782"/>
                        </a:xfrm>
                      </wpg:grpSpPr>
                      <wpg:grpSp>
                        <wpg:cNvPr id="104" name="Group 104"/>
                        <wpg:cNvGrpSpPr>
                          <a:grpSpLocks/>
                        </wpg:cNvGrpSpPr>
                        <wpg:grpSpPr bwMode="auto">
                          <a:xfrm>
                            <a:off x="1411" y="2503"/>
                            <a:ext cx="9084" cy="331"/>
                            <a:chOff x="1411" y="2503"/>
                            <a:chExt cx="9084" cy="331"/>
                          </a:xfrm>
                        </wpg:grpSpPr>
                        <wps:wsp>
                          <wps:cNvPr id="105" name="Freeform 179"/>
                          <wps:cNvSpPr>
                            <a:spLocks/>
                          </wps:cNvSpPr>
                          <wps:spPr bwMode="auto">
                            <a:xfrm>
                              <a:off x="1411" y="2503"/>
                              <a:ext cx="9084" cy="331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2834 2503"/>
                                <a:gd name="T3" fmla="*/ 2834 h 331"/>
                                <a:gd name="T4" fmla="+- 0 10495 1411"/>
                                <a:gd name="T5" fmla="*/ T4 w 9084"/>
                                <a:gd name="T6" fmla="+- 0 2834 2503"/>
                                <a:gd name="T7" fmla="*/ 2834 h 331"/>
                                <a:gd name="T8" fmla="+- 0 10495 1411"/>
                                <a:gd name="T9" fmla="*/ T8 w 9084"/>
                                <a:gd name="T10" fmla="+- 0 2503 2503"/>
                                <a:gd name="T11" fmla="*/ 2503 h 331"/>
                                <a:gd name="T12" fmla="+- 0 1411 1411"/>
                                <a:gd name="T13" fmla="*/ T12 w 9084"/>
                                <a:gd name="T14" fmla="+- 0 2503 2503"/>
                                <a:gd name="T15" fmla="*/ 2503 h 331"/>
                                <a:gd name="T16" fmla="+- 0 1411 1411"/>
                                <a:gd name="T17" fmla="*/ T16 w 9084"/>
                                <a:gd name="T18" fmla="+- 0 2834 2503"/>
                                <a:gd name="T19" fmla="*/ 2834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331">
                                  <a:moveTo>
                                    <a:pt x="0" y="331"/>
                                  </a:moveTo>
                                  <a:lnTo>
                                    <a:pt x="9084" y="331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6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1411" y="2834"/>
                              <a:ext cx="9084" cy="329"/>
                              <a:chOff x="1411" y="2834"/>
                              <a:chExt cx="9084" cy="329"/>
                            </a:xfrm>
                          </wpg:grpSpPr>
                          <wps:wsp>
                            <wps:cNvPr id="107" name="Freeform 178"/>
                            <wps:cNvSpPr>
                              <a:spLocks/>
                            </wps:cNvSpPr>
                            <wps:spPr bwMode="auto">
                              <a:xfrm>
                                <a:off x="1411" y="2834"/>
                                <a:ext cx="9084" cy="329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3163 2834"/>
                                  <a:gd name="T3" fmla="*/ 3163 h 329"/>
                                  <a:gd name="T4" fmla="+- 0 10495 1411"/>
                                  <a:gd name="T5" fmla="*/ T4 w 9084"/>
                                  <a:gd name="T6" fmla="+- 0 3163 2834"/>
                                  <a:gd name="T7" fmla="*/ 3163 h 329"/>
                                  <a:gd name="T8" fmla="+- 0 10495 1411"/>
                                  <a:gd name="T9" fmla="*/ T8 w 9084"/>
                                  <a:gd name="T10" fmla="+- 0 2834 2834"/>
                                  <a:gd name="T11" fmla="*/ 2834 h 329"/>
                                  <a:gd name="T12" fmla="+- 0 1411 1411"/>
                                  <a:gd name="T13" fmla="*/ T12 w 9084"/>
                                  <a:gd name="T14" fmla="+- 0 2834 2834"/>
                                  <a:gd name="T15" fmla="*/ 2834 h 329"/>
                                  <a:gd name="T16" fmla="+- 0 1411 1411"/>
                                  <a:gd name="T17" fmla="*/ T16 w 9084"/>
                                  <a:gd name="T18" fmla="+- 0 3163 2834"/>
                                  <a:gd name="T19" fmla="*/ 3163 h 32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329">
                                    <a:moveTo>
                                      <a:pt x="0" y="329"/>
                                    </a:moveTo>
                                    <a:lnTo>
                                      <a:pt x="9084" y="329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8" name="Group 1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3163"/>
                                <a:ext cx="9084" cy="331"/>
                                <a:chOff x="1411" y="3163"/>
                                <a:chExt cx="9084" cy="331"/>
                              </a:xfrm>
                            </wpg:grpSpPr>
                            <wps:wsp>
                              <wps:cNvPr id="109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3163"/>
                                  <a:ext cx="9084" cy="331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3494 3163"/>
                                    <a:gd name="T3" fmla="*/ 3494 h 331"/>
                                    <a:gd name="T4" fmla="+- 0 10495 1411"/>
                                    <a:gd name="T5" fmla="*/ T4 w 9084"/>
                                    <a:gd name="T6" fmla="+- 0 3494 3163"/>
                                    <a:gd name="T7" fmla="*/ 3494 h 331"/>
                                    <a:gd name="T8" fmla="+- 0 10495 1411"/>
                                    <a:gd name="T9" fmla="*/ T8 w 9084"/>
                                    <a:gd name="T10" fmla="+- 0 3163 3163"/>
                                    <a:gd name="T11" fmla="*/ 3163 h 331"/>
                                    <a:gd name="T12" fmla="+- 0 1411 1411"/>
                                    <a:gd name="T13" fmla="*/ T12 w 9084"/>
                                    <a:gd name="T14" fmla="+- 0 3163 3163"/>
                                    <a:gd name="T15" fmla="*/ 3163 h 331"/>
                                    <a:gd name="T16" fmla="+- 0 1411 1411"/>
                                    <a:gd name="T17" fmla="*/ T16 w 9084"/>
                                    <a:gd name="T18" fmla="+- 0 3494 3163"/>
                                    <a:gd name="T19" fmla="*/ 3494 h 33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331">
                                      <a:moveTo>
                                        <a:pt x="0" y="331"/>
                                      </a:moveTo>
                                      <a:lnTo>
                                        <a:pt x="9084" y="331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0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3494"/>
                                  <a:ext cx="9084" cy="329"/>
                                  <a:chOff x="1411" y="3494"/>
                                  <a:chExt cx="9084" cy="329"/>
                                </a:xfrm>
                              </wpg:grpSpPr>
                              <wps:wsp>
                                <wps:cNvPr id="111" name="Freeform 1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3494"/>
                                    <a:ext cx="9084" cy="329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3823 3494"/>
                                      <a:gd name="T3" fmla="*/ 3823 h 329"/>
                                      <a:gd name="T4" fmla="+- 0 10495 1411"/>
                                      <a:gd name="T5" fmla="*/ T4 w 9084"/>
                                      <a:gd name="T6" fmla="+- 0 3823 3494"/>
                                      <a:gd name="T7" fmla="*/ 3823 h 329"/>
                                      <a:gd name="T8" fmla="+- 0 10495 1411"/>
                                      <a:gd name="T9" fmla="*/ T8 w 9084"/>
                                      <a:gd name="T10" fmla="+- 0 3494 3494"/>
                                      <a:gd name="T11" fmla="*/ 3494 h 329"/>
                                      <a:gd name="T12" fmla="+- 0 1411 1411"/>
                                      <a:gd name="T13" fmla="*/ T12 w 9084"/>
                                      <a:gd name="T14" fmla="+- 0 3494 3494"/>
                                      <a:gd name="T15" fmla="*/ 3494 h 329"/>
                                      <a:gd name="T16" fmla="+- 0 1411 1411"/>
                                      <a:gd name="T17" fmla="*/ T16 w 9084"/>
                                      <a:gd name="T18" fmla="+- 0 3823 3494"/>
                                      <a:gd name="T19" fmla="*/ 3823 h 32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329">
                                        <a:moveTo>
                                          <a:pt x="0" y="329"/>
                                        </a:moveTo>
                                        <a:lnTo>
                                          <a:pt x="9084" y="329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2" name="Group 1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3823"/>
                                    <a:ext cx="9084" cy="331"/>
                                    <a:chOff x="1411" y="3823"/>
                                    <a:chExt cx="9084" cy="331"/>
                                  </a:xfrm>
                                </wpg:grpSpPr>
                                <wps:wsp>
                                  <wps:cNvPr id="113" name="Freeform 1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3823"/>
                                      <a:ext cx="9084" cy="331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4154 3823"/>
                                        <a:gd name="T3" fmla="*/ 4154 h 331"/>
                                        <a:gd name="T4" fmla="+- 0 10495 1411"/>
                                        <a:gd name="T5" fmla="*/ T4 w 9084"/>
                                        <a:gd name="T6" fmla="+- 0 4154 3823"/>
                                        <a:gd name="T7" fmla="*/ 4154 h 331"/>
                                        <a:gd name="T8" fmla="+- 0 10495 1411"/>
                                        <a:gd name="T9" fmla="*/ T8 w 9084"/>
                                        <a:gd name="T10" fmla="+- 0 3823 3823"/>
                                        <a:gd name="T11" fmla="*/ 3823 h 331"/>
                                        <a:gd name="T12" fmla="+- 0 1411 1411"/>
                                        <a:gd name="T13" fmla="*/ T12 w 9084"/>
                                        <a:gd name="T14" fmla="+- 0 3823 3823"/>
                                        <a:gd name="T15" fmla="*/ 3823 h 331"/>
                                        <a:gd name="T16" fmla="+- 0 1411 1411"/>
                                        <a:gd name="T17" fmla="*/ T16 w 9084"/>
                                        <a:gd name="T18" fmla="+- 0 4154 3823"/>
                                        <a:gd name="T19" fmla="*/ 4154 h 331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331">
                                          <a:moveTo>
                                            <a:pt x="0" y="331"/>
                                          </a:moveTo>
                                          <a:lnTo>
                                            <a:pt x="9084" y="331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14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4154"/>
                                      <a:ext cx="9084" cy="329"/>
                                      <a:chOff x="1411" y="4154"/>
                                      <a:chExt cx="9084" cy="329"/>
                                    </a:xfrm>
                                  </wpg:grpSpPr>
                                  <wps:wsp>
                                    <wps:cNvPr id="115" name="Freeform 1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4154"/>
                                        <a:ext cx="9084" cy="329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4483 4154"/>
                                          <a:gd name="T3" fmla="*/ 4483 h 329"/>
                                          <a:gd name="T4" fmla="+- 0 10495 1411"/>
                                          <a:gd name="T5" fmla="*/ T4 w 9084"/>
                                          <a:gd name="T6" fmla="+- 0 4483 4154"/>
                                          <a:gd name="T7" fmla="*/ 4483 h 329"/>
                                          <a:gd name="T8" fmla="+- 0 10495 1411"/>
                                          <a:gd name="T9" fmla="*/ T8 w 9084"/>
                                          <a:gd name="T10" fmla="+- 0 4154 4154"/>
                                          <a:gd name="T11" fmla="*/ 4154 h 329"/>
                                          <a:gd name="T12" fmla="+- 0 1411 1411"/>
                                          <a:gd name="T13" fmla="*/ T12 w 9084"/>
                                          <a:gd name="T14" fmla="+- 0 4154 4154"/>
                                          <a:gd name="T15" fmla="*/ 4154 h 329"/>
                                          <a:gd name="T16" fmla="+- 0 1411 1411"/>
                                          <a:gd name="T17" fmla="*/ T16 w 9084"/>
                                          <a:gd name="T18" fmla="+- 0 4483 4154"/>
                                          <a:gd name="T19" fmla="*/ 4483 h 329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329">
                                            <a:moveTo>
                                              <a:pt x="0" y="329"/>
                                            </a:moveTo>
                                            <a:lnTo>
                                              <a:pt x="9084" y="329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3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16" name="Group 1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4483"/>
                                        <a:ext cx="9084" cy="331"/>
                                        <a:chOff x="1411" y="4483"/>
                                        <a:chExt cx="9084" cy="331"/>
                                      </a:xfrm>
                                    </wpg:grpSpPr>
                                    <wps:wsp>
                                      <wps:cNvPr id="117" name="Freeform 17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4483"/>
                                          <a:ext cx="9084" cy="33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4814 4483"/>
                                            <a:gd name="T3" fmla="*/ 4814 h 331"/>
                                            <a:gd name="T4" fmla="+- 0 10495 1411"/>
                                            <a:gd name="T5" fmla="*/ T4 w 9084"/>
                                            <a:gd name="T6" fmla="+- 0 4814 4483"/>
                                            <a:gd name="T7" fmla="*/ 4814 h 331"/>
                                            <a:gd name="T8" fmla="+- 0 10495 1411"/>
                                            <a:gd name="T9" fmla="*/ T8 w 9084"/>
                                            <a:gd name="T10" fmla="+- 0 4483 4483"/>
                                            <a:gd name="T11" fmla="*/ 4483 h 331"/>
                                            <a:gd name="T12" fmla="+- 0 1411 1411"/>
                                            <a:gd name="T13" fmla="*/ T12 w 9084"/>
                                            <a:gd name="T14" fmla="+- 0 4483 4483"/>
                                            <a:gd name="T15" fmla="*/ 4483 h 331"/>
                                            <a:gd name="T16" fmla="+- 0 1411 1411"/>
                                            <a:gd name="T17" fmla="*/ T16 w 9084"/>
                                            <a:gd name="T18" fmla="+- 0 4814 4483"/>
                                            <a:gd name="T19" fmla="*/ 4814 h 33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331">
                                              <a:moveTo>
                                                <a:pt x="0" y="331"/>
                                              </a:moveTo>
                                              <a:lnTo>
                                                <a:pt x="9084" y="331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33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18" name="Group 11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4814"/>
                                          <a:ext cx="9084" cy="329"/>
                                          <a:chOff x="1411" y="4814"/>
                                          <a:chExt cx="9084" cy="329"/>
                                        </a:xfrm>
                                      </wpg:grpSpPr>
                                      <wps:wsp>
                                        <wps:cNvPr id="119" name="Freeform 17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4814"/>
                                            <a:ext cx="9084" cy="329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5143 4814"/>
                                              <a:gd name="T3" fmla="*/ 5143 h 329"/>
                                              <a:gd name="T4" fmla="+- 0 10495 1411"/>
                                              <a:gd name="T5" fmla="*/ T4 w 9084"/>
                                              <a:gd name="T6" fmla="+- 0 5143 4814"/>
                                              <a:gd name="T7" fmla="*/ 5143 h 329"/>
                                              <a:gd name="T8" fmla="+- 0 10495 1411"/>
                                              <a:gd name="T9" fmla="*/ T8 w 9084"/>
                                              <a:gd name="T10" fmla="+- 0 4814 4814"/>
                                              <a:gd name="T11" fmla="*/ 4814 h 329"/>
                                              <a:gd name="T12" fmla="+- 0 1411 1411"/>
                                              <a:gd name="T13" fmla="*/ T12 w 9084"/>
                                              <a:gd name="T14" fmla="+- 0 4814 4814"/>
                                              <a:gd name="T15" fmla="*/ 4814 h 329"/>
                                              <a:gd name="T16" fmla="+- 0 1411 1411"/>
                                              <a:gd name="T17" fmla="*/ T16 w 9084"/>
                                              <a:gd name="T18" fmla="+- 0 5143 4814"/>
                                              <a:gd name="T19" fmla="*/ 5143 h 32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329">
                                                <a:moveTo>
                                                  <a:pt x="0" y="329"/>
                                                </a:moveTo>
                                                <a:lnTo>
                                                  <a:pt x="9084" y="329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329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20" name="Group 11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5143"/>
                                            <a:ext cx="9084" cy="331"/>
                                            <a:chOff x="1411" y="5143"/>
                                            <a:chExt cx="9084" cy="331"/>
                                          </a:xfrm>
                                        </wpg:grpSpPr>
                                        <wps:wsp>
                                          <wps:cNvPr id="121" name="Freeform 17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5143"/>
                                              <a:ext cx="9084" cy="33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5474 5143"/>
                                                <a:gd name="T3" fmla="*/ 5474 h 331"/>
                                                <a:gd name="T4" fmla="+- 0 10495 1411"/>
                                                <a:gd name="T5" fmla="*/ T4 w 9084"/>
                                                <a:gd name="T6" fmla="+- 0 5474 5143"/>
                                                <a:gd name="T7" fmla="*/ 5474 h 331"/>
                                                <a:gd name="T8" fmla="+- 0 10495 1411"/>
                                                <a:gd name="T9" fmla="*/ T8 w 9084"/>
                                                <a:gd name="T10" fmla="+- 0 5143 5143"/>
                                                <a:gd name="T11" fmla="*/ 5143 h 331"/>
                                                <a:gd name="T12" fmla="+- 0 1411 1411"/>
                                                <a:gd name="T13" fmla="*/ T12 w 9084"/>
                                                <a:gd name="T14" fmla="+- 0 5143 5143"/>
                                                <a:gd name="T15" fmla="*/ 5143 h 331"/>
                                                <a:gd name="T16" fmla="+- 0 1411 1411"/>
                                                <a:gd name="T17" fmla="*/ T16 w 9084"/>
                                                <a:gd name="T18" fmla="+- 0 5474 5143"/>
                                                <a:gd name="T19" fmla="*/ 5474 h 33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331">
                                                  <a:moveTo>
                                                    <a:pt x="0" y="331"/>
                                                  </a:moveTo>
                                                  <a:lnTo>
                                                    <a:pt x="9084" y="331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33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22" name="Group 11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5474"/>
                                              <a:ext cx="9084" cy="329"/>
                                              <a:chOff x="1411" y="5474"/>
                                              <a:chExt cx="9084" cy="329"/>
                                            </a:xfrm>
                                          </wpg:grpSpPr>
                                          <wps:wsp>
                                            <wps:cNvPr id="123" name="Freeform 17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5474"/>
                                                <a:ext cx="9084" cy="32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5803 5474"/>
                                                  <a:gd name="T3" fmla="*/ 5803 h 329"/>
                                                  <a:gd name="T4" fmla="+- 0 10495 1411"/>
                                                  <a:gd name="T5" fmla="*/ T4 w 9084"/>
                                                  <a:gd name="T6" fmla="+- 0 5803 5474"/>
                                                  <a:gd name="T7" fmla="*/ 5803 h 329"/>
                                                  <a:gd name="T8" fmla="+- 0 10495 1411"/>
                                                  <a:gd name="T9" fmla="*/ T8 w 9084"/>
                                                  <a:gd name="T10" fmla="+- 0 5474 5474"/>
                                                  <a:gd name="T11" fmla="*/ 5474 h 329"/>
                                                  <a:gd name="T12" fmla="+- 0 1411 1411"/>
                                                  <a:gd name="T13" fmla="*/ T12 w 9084"/>
                                                  <a:gd name="T14" fmla="+- 0 5474 5474"/>
                                                  <a:gd name="T15" fmla="*/ 5474 h 329"/>
                                                  <a:gd name="T16" fmla="+- 0 1411 1411"/>
                                                  <a:gd name="T17" fmla="*/ T16 w 9084"/>
                                                  <a:gd name="T18" fmla="+- 0 5803 5474"/>
                                                  <a:gd name="T19" fmla="*/ 5803 h 329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329">
                                                    <a:moveTo>
                                                      <a:pt x="0" y="329"/>
                                                    </a:moveTo>
                                                    <a:lnTo>
                                                      <a:pt x="9084" y="329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32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4" name="Group 11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5803"/>
                                                <a:ext cx="9084" cy="331"/>
                                                <a:chOff x="1411" y="5803"/>
                                                <a:chExt cx="9084" cy="331"/>
                                              </a:xfrm>
                                            </wpg:grpSpPr>
                                            <wps:wsp>
                                              <wps:cNvPr id="125" name="Freeform 169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5803"/>
                                                  <a:ext cx="9084" cy="33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6134 5803"/>
                                                    <a:gd name="T3" fmla="*/ 6134 h 331"/>
                                                    <a:gd name="T4" fmla="+- 0 10495 1411"/>
                                                    <a:gd name="T5" fmla="*/ T4 w 9084"/>
                                                    <a:gd name="T6" fmla="+- 0 6134 5803"/>
                                                    <a:gd name="T7" fmla="*/ 6134 h 331"/>
                                                    <a:gd name="T8" fmla="+- 0 10495 1411"/>
                                                    <a:gd name="T9" fmla="*/ T8 w 9084"/>
                                                    <a:gd name="T10" fmla="+- 0 5803 5803"/>
                                                    <a:gd name="T11" fmla="*/ 5803 h 331"/>
                                                    <a:gd name="T12" fmla="+- 0 1411 1411"/>
                                                    <a:gd name="T13" fmla="*/ T12 w 9084"/>
                                                    <a:gd name="T14" fmla="+- 0 5803 5803"/>
                                                    <a:gd name="T15" fmla="*/ 5803 h 331"/>
                                                    <a:gd name="T16" fmla="+- 0 1411 1411"/>
                                                    <a:gd name="T17" fmla="*/ T16 w 9084"/>
                                                    <a:gd name="T18" fmla="+- 0 6134 5803"/>
                                                    <a:gd name="T19" fmla="*/ 6134 h 33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331">
                                                      <a:moveTo>
                                                        <a:pt x="0" y="331"/>
                                                      </a:moveTo>
                                                      <a:lnTo>
                                                        <a:pt x="9084" y="331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331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26" name="Group 11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6134"/>
                                                  <a:ext cx="9084" cy="329"/>
                                                  <a:chOff x="1411" y="6134"/>
                                                  <a:chExt cx="9084" cy="329"/>
                                                </a:xfrm>
                                              </wpg:grpSpPr>
                                              <wps:wsp>
                                                <wps:cNvPr id="127" name="Freeform 168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6134"/>
                                                    <a:ext cx="9084" cy="32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6463 6134"/>
                                                      <a:gd name="T3" fmla="*/ 6463 h 329"/>
                                                      <a:gd name="T4" fmla="+- 0 10495 1411"/>
                                                      <a:gd name="T5" fmla="*/ T4 w 9084"/>
                                                      <a:gd name="T6" fmla="+- 0 6463 6134"/>
                                                      <a:gd name="T7" fmla="*/ 6463 h 329"/>
                                                      <a:gd name="T8" fmla="+- 0 10495 1411"/>
                                                      <a:gd name="T9" fmla="*/ T8 w 9084"/>
                                                      <a:gd name="T10" fmla="+- 0 6134 6134"/>
                                                      <a:gd name="T11" fmla="*/ 6134 h 329"/>
                                                      <a:gd name="T12" fmla="+- 0 1411 1411"/>
                                                      <a:gd name="T13" fmla="*/ T12 w 9084"/>
                                                      <a:gd name="T14" fmla="+- 0 6134 6134"/>
                                                      <a:gd name="T15" fmla="*/ 6134 h 329"/>
                                                      <a:gd name="T16" fmla="+- 0 1411 1411"/>
                                                      <a:gd name="T17" fmla="*/ T16 w 9084"/>
                                                      <a:gd name="T18" fmla="+- 0 6463 6134"/>
                                                      <a:gd name="T19" fmla="*/ 6463 h 329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329">
                                                        <a:moveTo>
                                                          <a:pt x="0" y="329"/>
                                                        </a:moveTo>
                                                        <a:lnTo>
                                                          <a:pt x="9084" y="329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29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28" name="Group 11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6463"/>
                                                    <a:ext cx="9084" cy="331"/>
                                                    <a:chOff x="1411" y="6463"/>
                                                    <a:chExt cx="9084" cy="331"/>
                                                  </a:xfrm>
                                                </wpg:grpSpPr>
                                                <wps:wsp>
                                                  <wps:cNvPr id="129" name="Freeform 167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6463"/>
                                                      <a:ext cx="9084" cy="33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6794 6463"/>
                                                        <a:gd name="T3" fmla="*/ 6794 h 331"/>
                                                        <a:gd name="T4" fmla="+- 0 10495 1411"/>
                                                        <a:gd name="T5" fmla="*/ T4 w 9084"/>
                                                        <a:gd name="T6" fmla="+- 0 6794 6463"/>
                                                        <a:gd name="T7" fmla="*/ 6794 h 331"/>
                                                        <a:gd name="T8" fmla="+- 0 10495 1411"/>
                                                        <a:gd name="T9" fmla="*/ T8 w 9084"/>
                                                        <a:gd name="T10" fmla="+- 0 6463 6463"/>
                                                        <a:gd name="T11" fmla="*/ 6463 h 331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6463 6463"/>
                                                        <a:gd name="T15" fmla="*/ 6463 h 331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6794 6463"/>
                                                        <a:gd name="T19" fmla="*/ 6794 h 331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331">
                                                          <a:moveTo>
                                                            <a:pt x="0" y="331"/>
                                                          </a:moveTo>
                                                          <a:lnTo>
                                                            <a:pt x="9084" y="331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331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30" name="Group 11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6794"/>
                                                      <a:ext cx="9084" cy="329"/>
                                                      <a:chOff x="1411" y="6794"/>
                                                      <a:chExt cx="9084" cy="329"/>
                                                    </a:xfrm>
                                                  </wpg:grpSpPr>
                                                  <wps:wsp>
                                                    <wps:cNvPr id="131" name="Freeform 166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6794"/>
                                                        <a:ext cx="9084" cy="329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7123 6794"/>
                                                          <a:gd name="T3" fmla="*/ 7123 h 329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7123 6794"/>
                                                          <a:gd name="T7" fmla="*/ 7123 h 329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6794 6794"/>
                                                          <a:gd name="T11" fmla="*/ 6794 h 329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6794 6794"/>
                                                          <a:gd name="T15" fmla="*/ 6794 h 329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7123 6794"/>
                                                          <a:gd name="T19" fmla="*/ 7123 h 329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329">
                                                            <a:moveTo>
                                                              <a:pt x="0" y="329"/>
                                                            </a:moveTo>
                                                            <a:lnTo>
                                                              <a:pt x="9084" y="329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329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32" name="Group 118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7123"/>
                                                        <a:ext cx="9084" cy="331"/>
                                                        <a:chOff x="1411" y="7123"/>
                                                        <a:chExt cx="9084" cy="331"/>
                                                      </a:xfrm>
                                                    </wpg:grpSpPr>
                                                    <wps:wsp>
                                                      <wps:cNvPr id="133" name="Freeform 165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7123"/>
                                                          <a:ext cx="9084" cy="33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7454 7123"/>
                                                            <a:gd name="T3" fmla="*/ 7454 h 331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7454 7123"/>
                                                            <a:gd name="T7" fmla="*/ 7454 h 331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7123 7123"/>
                                                            <a:gd name="T11" fmla="*/ 7123 h 331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7123 7123"/>
                                                            <a:gd name="T15" fmla="*/ 7123 h 331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7454 7123"/>
                                                            <a:gd name="T19" fmla="*/ 7454 h 33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331">
                                                              <a:moveTo>
                                                                <a:pt x="0" y="331"/>
                                                              </a:moveTo>
                                                              <a:lnTo>
                                                                <a:pt x="9084" y="331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331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34" name="Group 11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7454"/>
                                                          <a:ext cx="9084" cy="329"/>
                                                          <a:chOff x="1411" y="7454"/>
                                                          <a:chExt cx="9084" cy="329"/>
                                                        </a:xfrm>
                                                      </wpg:grpSpPr>
                                                      <wps:wsp>
                                                        <wps:cNvPr id="135" name="Freeform 16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7454"/>
                                                            <a:ext cx="9084" cy="3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7783 7454"/>
                                                              <a:gd name="T3" fmla="*/ 7783 h 329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7783 7454"/>
                                                              <a:gd name="T7" fmla="*/ 7783 h 329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7454 7454"/>
                                                              <a:gd name="T11" fmla="*/ 7454 h 329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7454 7454"/>
                                                              <a:gd name="T15" fmla="*/ 7454 h 329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7783 7454"/>
                                                              <a:gd name="T19" fmla="*/ 7783 h 329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329">
                                                                <a:moveTo>
                                                                  <a:pt x="0" y="329"/>
                                                                </a:moveTo>
                                                                <a:lnTo>
                                                                  <a:pt x="9084" y="329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329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36" name="Group 12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7783"/>
                                                            <a:ext cx="9084" cy="331"/>
                                                            <a:chOff x="1411" y="7783"/>
                                                            <a:chExt cx="9084" cy="33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37" name="Freeform 163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7783"/>
                                                              <a:ext cx="9084" cy="331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8114 7783"/>
                                                                <a:gd name="T3" fmla="*/ 8114 h 331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8114 7783"/>
                                                                <a:gd name="T7" fmla="*/ 8114 h 331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7783 7783"/>
                                                                <a:gd name="T11" fmla="*/ 7783 h 331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7783 7783"/>
                                                                <a:gd name="T15" fmla="*/ 7783 h 331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8114 7783"/>
                                                                <a:gd name="T19" fmla="*/ 8114 h 331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331">
                                                                  <a:moveTo>
                                                                    <a:pt x="0" y="331"/>
                                                                  </a:moveTo>
                                                                  <a:lnTo>
                                                                    <a:pt x="9084" y="331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331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38" name="Group 121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8114"/>
                                                              <a:ext cx="9084" cy="329"/>
                                                              <a:chOff x="1411" y="8114"/>
                                                              <a:chExt cx="9084" cy="329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39" name="Freeform 1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8114"/>
                                                                <a:ext cx="9084" cy="329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8443 8114"/>
                                                                  <a:gd name="T3" fmla="*/ 8443 h 329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8443 8114"/>
                                                                  <a:gd name="T7" fmla="*/ 8443 h 329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8114 8114"/>
                                                                  <a:gd name="T11" fmla="*/ 8114 h 329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8114 8114"/>
                                                                  <a:gd name="T15" fmla="*/ 8114 h 329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8443 8114"/>
                                                                  <a:gd name="T19" fmla="*/ 8443 h 329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329">
                                                                    <a:moveTo>
                                                                      <a:pt x="0" y="329"/>
                                                                    </a:moveTo>
                                                                    <a:lnTo>
                                                                      <a:pt x="9084" y="329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329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40" name="Group 12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8443"/>
                                                                <a:ext cx="9084" cy="331"/>
                                                                <a:chOff x="1411" y="8443"/>
                                                                <a:chExt cx="9084" cy="331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41" name="Freeform 161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8443"/>
                                                                  <a:ext cx="9084" cy="331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8774 8443"/>
                                                                    <a:gd name="T3" fmla="*/ 8774 h 331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8774 8443"/>
                                                                    <a:gd name="T7" fmla="*/ 8774 h 331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8443 8443"/>
                                                                    <a:gd name="T11" fmla="*/ 8443 h 331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8443 8443"/>
                                                                    <a:gd name="T15" fmla="*/ 8443 h 331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8774 8443"/>
                                                                    <a:gd name="T19" fmla="*/ 8774 h 331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331">
                                                                      <a:moveTo>
                                                                        <a:pt x="0" y="331"/>
                                                                      </a:moveTo>
                                                                      <a:lnTo>
                                                                        <a:pt x="9084" y="331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331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42" name="Group 123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8774"/>
                                                                  <a:ext cx="9084" cy="329"/>
                                                                  <a:chOff x="1411" y="8774"/>
                                                                  <a:chExt cx="9084" cy="329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43" name="Freeform 160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8774"/>
                                                                    <a:ext cx="9084" cy="329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9103 8774"/>
                                                                      <a:gd name="T3" fmla="*/ 9103 h 329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9103 8774"/>
                                                                      <a:gd name="T7" fmla="*/ 9103 h 329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8774 8774"/>
                                                                      <a:gd name="T11" fmla="*/ 8774 h 329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8774 8774"/>
                                                                      <a:gd name="T15" fmla="*/ 8774 h 329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9103 8774"/>
                                                                      <a:gd name="T19" fmla="*/ 9103 h 329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329">
                                                                        <a:moveTo>
                                                                          <a:pt x="0" y="329"/>
                                                                        </a:moveTo>
                                                                        <a:lnTo>
                                                                          <a:pt x="9084" y="329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329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144" name="Group 124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9103"/>
                                                                    <a:ext cx="9084" cy="331"/>
                                                                    <a:chOff x="1411" y="9103"/>
                                                                    <a:chExt cx="9084" cy="331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45" name="Freeform 159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9103"/>
                                                                      <a:ext cx="9084" cy="331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9434 9103"/>
                                                                        <a:gd name="T3" fmla="*/ 9434 h 331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9434 9103"/>
                                                                        <a:gd name="T7" fmla="*/ 9434 h 331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9103 9103"/>
                                                                        <a:gd name="T11" fmla="*/ 9103 h 331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9103 9103"/>
                                                                        <a:gd name="T15" fmla="*/ 9103 h 331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9434 9103"/>
                                                                        <a:gd name="T19" fmla="*/ 9434 h 331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331">
                                                                          <a:moveTo>
                                                                            <a:pt x="0" y="331"/>
                                                                          </a:moveTo>
                                                                          <a:lnTo>
                                                                            <a:pt x="9084" y="331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331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46" name="Group 125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9434"/>
                                                                      <a:ext cx="9084" cy="329"/>
                                                                      <a:chOff x="1411" y="9434"/>
                                                                      <a:chExt cx="9084" cy="329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47" name="Freeform 158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9434"/>
                                                                        <a:ext cx="9084" cy="329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9763 9434"/>
                                                                          <a:gd name="T3" fmla="*/ 9763 h 329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9763 9434"/>
                                                                          <a:gd name="T7" fmla="*/ 9763 h 329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9434 9434"/>
                                                                          <a:gd name="T11" fmla="*/ 9434 h 329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9434 9434"/>
                                                                          <a:gd name="T15" fmla="*/ 9434 h 329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9763 9434"/>
                                                                          <a:gd name="T19" fmla="*/ 9763 h 329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329">
                                                                            <a:moveTo>
                                                                              <a:pt x="0" y="329"/>
                                                                            </a:moveTo>
                                                                            <a:lnTo>
                                                                              <a:pt x="9084" y="329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329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48" name="Group 126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9763"/>
                                                                        <a:ext cx="9084" cy="331"/>
                                                                        <a:chOff x="1411" y="9763"/>
                                                                        <a:chExt cx="9084" cy="331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49" name="Freeform 157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9763"/>
                                                                          <a:ext cx="9084" cy="331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10094 9763"/>
                                                                            <a:gd name="T3" fmla="*/ 10094 h 331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10094 9763"/>
                                                                            <a:gd name="T7" fmla="*/ 10094 h 331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9763 9763"/>
                                                                            <a:gd name="T11" fmla="*/ 9763 h 331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9763 9763"/>
                                                                            <a:gd name="T15" fmla="*/ 9763 h 331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10094 9763"/>
                                                                            <a:gd name="T19" fmla="*/ 10094 h 331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331">
                                                                              <a:moveTo>
                                                                                <a:pt x="0" y="331"/>
                                                                              </a:moveTo>
                                                                              <a:lnTo>
                                                                                <a:pt x="9084" y="331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331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150" name="Group 127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10094"/>
                                                                          <a:ext cx="9084" cy="329"/>
                                                                          <a:chOff x="1411" y="10094"/>
                                                                          <a:chExt cx="9084" cy="329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51" name="Freeform 156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10094"/>
                                                                            <a:ext cx="9084" cy="329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10423 10094"/>
                                                                              <a:gd name="T3" fmla="*/ 10423 h 329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10423 10094"/>
                                                                              <a:gd name="T7" fmla="*/ 10423 h 329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10094 10094"/>
                                                                              <a:gd name="T11" fmla="*/ 10094 h 329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10094 10094"/>
                                                                              <a:gd name="T15" fmla="*/ 10094 h 329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10423 10094"/>
                                                                              <a:gd name="T19" fmla="*/ 10423 h 329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329">
                                                                                <a:moveTo>
                                                                                  <a:pt x="0" y="329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329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329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152" name="Group 128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10423"/>
                                                                            <a:ext cx="9084" cy="571"/>
                                                                            <a:chOff x="1411" y="10423"/>
                                                                            <a:chExt cx="9084" cy="571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153" name="Freeform 155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10423"/>
                                                                              <a:ext cx="9084" cy="571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10994 10423"/>
                                                                                <a:gd name="T3" fmla="*/ 10994 h 571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10994 10423"/>
                                                                                <a:gd name="T7" fmla="*/ 10994 h 571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10423 10423"/>
                                                                                <a:gd name="T11" fmla="*/ 10423 h 571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10423 10423"/>
                                                                                <a:gd name="T15" fmla="*/ 10423 h 571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10994 10423"/>
                                                                                <a:gd name="T19" fmla="*/ 10994 h 571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571">
                                                                                  <a:moveTo>
                                                                                    <a:pt x="0" y="571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57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571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154" name="Group 12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10994"/>
                                                                              <a:ext cx="9084" cy="329"/>
                                                                              <a:chOff x="1411" y="10994"/>
                                                                              <a:chExt cx="9084" cy="329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155" name="Freeform 154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10994"/>
                                                                                <a:ext cx="9084" cy="329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11323 10994"/>
                                                                                  <a:gd name="T3" fmla="*/ 11323 h 329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11323 10994"/>
                                                                                  <a:gd name="T7" fmla="*/ 11323 h 329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10994 10994"/>
                                                                                  <a:gd name="T11" fmla="*/ 10994 h 329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10994 10994"/>
                                                                                  <a:gd name="T15" fmla="*/ 10994 h 329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11323 10994"/>
                                                                                  <a:gd name="T19" fmla="*/ 11323 h 329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329">
                                                                                    <a:moveTo>
                                                                                      <a:pt x="0" y="329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329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329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156" name="Group 130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11323"/>
                                                                                <a:ext cx="9084" cy="331"/>
                                                                                <a:chOff x="1411" y="11323"/>
                                                                                <a:chExt cx="9084" cy="331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57" name="Freeform 153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11323"/>
                                                                                  <a:ext cx="9084" cy="331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11654 11323"/>
                                                                                    <a:gd name="T3" fmla="*/ 11654 h 331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11654 11323"/>
                                                                                    <a:gd name="T7" fmla="*/ 11654 h 331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11323 11323"/>
                                                                                    <a:gd name="T11" fmla="*/ 11323 h 331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11323 11323"/>
                                                                                    <a:gd name="T15" fmla="*/ 11323 h 331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11654 11323"/>
                                                                                    <a:gd name="T19" fmla="*/ 11654 h 331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331">
                                                                                      <a:moveTo>
                                                                                        <a:pt x="0" y="331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331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331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158" name="Group 131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11654"/>
                                                                                  <a:ext cx="9084" cy="329"/>
                                                                                  <a:chOff x="1411" y="11654"/>
                                                                                  <a:chExt cx="9084" cy="329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159" name="Freeform 152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11654"/>
                                                                                    <a:ext cx="9084" cy="329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11983 11654"/>
                                                                                      <a:gd name="T3" fmla="*/ 11983 h 329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11983 11654"/>
                                                                                      <a:gd name="T7" fmla="*/ 11983 h 329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11654 11654"/>
                                                                                      <a:gd name="T11" fmla="*/ 11654 h 329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11654 11654"/>
                                                                                      <a:gd name="T15" fmla="*/ 11654 h 329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11983 11654"/>
                                                                                      <a:gd name="T19" fmla="*/ 11983 h 329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329">
                                                                                        <a:moveTo>
                                                                                          <a:pt x="0" y="329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329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329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160" name="Group 132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11983"/>
                                                                                    <a:ext cx="9084" cy="331"/>
                                                                                    <a:chOff x="1411" y="11983"/>
                                                                                    <a:chExt cx="9084" cy="331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161" name="Freeform 151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11983"/>
                                                                                      <a:ext cx="9084" cy="331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12314 11983"/>
                                                                                        <a:gd name="T3" fmla="*/ 12314 h 331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12314 11983"/>
                                                                                        <a:gd name="T7" fmla="*/ 12314 h 331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11983 11983"/>
                                                                                        <a:gd name="T11" fmla="*/ 11983 h 331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11983 11983"/>
                                                                                        <a:gd name="T15" fmla="*/ 11983 h 331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12314 11983"/>
                                                                                        <a:gd name="T19" fmla="*/ 12314 h 331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331">
                                                                                          <a:moveTo>
                                                                                            <a:pt x="0" y="331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331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331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162" name="Group 133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12314"/>
                                                                                      <a:ext cx="9084" cy="329"/>
                                                                                      <a:chOff x="1411" y="12314"/>
                                                                                      <a:chExt cx="9084" cy="329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163" name="Freeform 150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12314"/>
                                                                                        <a:ext cx="9084" cy="329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12643 12314"/>
                                                                                          <a:gd name="T3" fmla="*/ 12643 h 329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12643 12314"/>
                                                                                          <a:gd name="T7" fmla="*/ 12643 h 329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12314 12314"/>
                                                                                          <a:gd name="T11" fmla="*/ 12314 h 329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12314 12314"/>
                                                                                          <a:gd name="T15" fmla="*/ 12314 h 329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12643 12314"/>
                                                                                          <a:gd name="T19" fmla="*/ 12643 h 329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329">
                                                                                            <a:moveTo>
                                                                                              <a:pt x="0" y="329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329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329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164" name="Group 134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12643"/>
                                                                                        <a:ext cx="9084" cy="331"/>
                                                                                        <a:chOff x="1411" y="12643"/>
                                                                                        <a:chExt cx="9084" cy="331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165" name="Freeform 149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12643"/>
                                                                                          <a:ext cx="9084" cy="331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2974 12643"/>
                                                                                            <a:gd name="T3" fmla="*/ 12974 h 331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2974 12643"/>
                                                                                            <a:gd name="T7" fmla="*/ 12974 h 331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12643 12643"/>
                                                                                            <a:gd name="T11" fmla="*/ 12643 h 331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12643 12643"/>
                                                                                            <a:gd name="T15" fmla="*/ 12643 h 331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2974 12643"/>
                                                                                            <a:gd name="T19" fmla="*/ 12974 h 331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331">
                                                                                              <a:moveTo>
                                                                                                <a:pt x="0" y="331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331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331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166" name="Group 135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2974"/>
                                                                                          <a:ext cx="9084" cy="329"/>
                                                                                          <a:chOff x="1411" y="12974"/>
                                                                                          <a:chExt cx="9084" cy="329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167" name="Freeform 148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2974"/>
                                                                                            <a:ext cx="9084" cy="329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3303 12974"/>
                                                                                              <a:gd name="T3" fmla="*/ 13303 h 329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3303 12974"/>
                                                                                              <a:gd name="T7" fmla="*/ 13303 h 329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2974 12974"/>
                                                                                              <a:gd name="T11" fmla="*/ 12974 h 329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2974 12974"/>
                                                                                              <a:gd name="T15" fmla="*/ 12974 h 329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3303 12974"/>
                                                                                              <a:gd name="T19" fmla="*/ 13303 h 329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329">
                                                                                                <a:moveTo>
                                                                                                  <a:pt x="0" y="329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329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329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168" name="Group 136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3303"/>
                                                                                            <a:ext cx="9084" cy="331"/>
                                                                                            <a:chOff x="1411" y="13303"/>
                                                                                            <a:chExt cx="9084" cy="331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169" name="Freeform 147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3303"/>
                                                                                              <a:ext cx="9084" cy="331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3634 13303"/>
                                                                                                <a:gd name="T3" fmla="*/ 13634 h 331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3634 13303"/>
                                                                                                <a:gd name="T7" fmla="*/ 13634 h 331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3303 13303"/>
                                                                                                <a:gd name="T11" fmla="*/ 13303 h 331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3303 13303"/>
                                                                                                <a:gd name="T15" fmla="*/ 13303 h 331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3634 13303"/>
                                                                                                <a:gd name="T19" fmla="*/ 13634 h 331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331">
                                                                                                  <a:moveTo>
                                                                                                    <a:pt x="0" y="331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331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331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170" name="Group 137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3634"/>
                                                                                              <a:ext cx="9084" cy="329"/>
                                                                                              <a:chOff x="1411" y="13634"/>
                                                                                              <a:chExt cx="9084" cy="329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171" name="Freeform 146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3634"/>
                                                                                                <a:ext cx="9084" cy="329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3963 13634"/>
                                                                                                  <a:gd name="T3" fmla="*/ 13963 h 329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3963 13634"/>
                                                                                                  <a:gd name="T7" fmla="*/ 13963 h 329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3634 13634"/>
                                                                                                  <a:gd name="T11" fmla="*/ 13634 h 329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3634 13634"/>
                                                                                                  <a:gd name="T15" fmla="*/ 13634 h 329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3963 13634"/>
                                                                                                  <a:gd name="T19" fmla="*/ 13963 h 329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329">
                                                                                                    <a:moveTo>
                                                                                                      <a:pt x="0" y="329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329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329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172" name="Group 138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3963"/>
                                                                                                <a:ext cx="9084" cy="331"/>
                                                                                                <a:chOff x="1411" y="13963"/>
                                                                                                <a:chExt cx="9084" cy="331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173" name="Freeform 145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3963"/>
                                                                                                  <a:ext cx="9084" cy="331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4294 13963"/>
                                                                                                    <a:gd name="T3" fmla="*/ 14294 h 331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4294 13963"/>
                                                                                                    <a:gd name="T7" fmla="*/ 14294 h 331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3963 13963"/>
                                                                                                    <a:gd name="T11" fmla="*/ 13963 h 331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3963 13963"/>
                                                                                                    <a:gd name="T15" fmla="*/ 13963 h 331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4294 13963"/>
                                                                                                    <a:gd name="T19" fmla="*/ 14294 h 331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331">
                                                                                                      <a:moveTo>
                                                                                                        <a:pt x="0" y="331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331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331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174" name="Group 139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4294"/>
                                                                                                  <a:ext cx="9084" cy="329"/>
                                                                                                  <a:chOff x="1411" y="14294"/>
                                                                                                  <a:chExt cx="9084" cy="329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175" name="Freeform 144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4294"/>
                                                                                                    <a:ext cx="9084" cy="329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4623 14294"/>
                                                                                                      <a:gd name="T3" fmla="*/ 14623 h 329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4623 14294"/>
                                                                                                      <a:gd name="T7" fmla="*/ 14623 h 329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4294 14294"/>
                                                                                                      <a:gd name="T11" fmla="*/ 14294 h 329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4294 14294"/>
                                                                                                      <a:gd name="T15" fmla="*/ 14294 h 329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4623 14294"/>
                                                                                                      <a:gd name="T19" fmla="*/ 14623 h 329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329">
                                                                                                        <a:moveTo>
                                                                                                          <a:pt x="0" y="329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329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329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176" name="Group 140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4623"/>
                                                                                                    <a:ext cx="9084" cy="331"/>
                                                                                                    <a:chOff x="1411" y="14623"/>
                                                                                                    <a:chExt cx="9084" cy="331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177" name="Freeform 143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4623"/>
                                                                                                      <a:ext cx="9084" cy="331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4954 14623"/>
                                                                                                        <a:gd name="T3" fmla="*/ 14954 h 331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4954 14623"/>
                                                                                                        <a:gd name="T7" fmla="*/ 14954 h 331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4623 14623"/>
                                                                                                        <a:gd name="T11" fmla="*/ 14623 h 331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4623 14623"/>
                                                                                                        <a:gd name="T15" fmla="*/ 14623 h 331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4954 14623"/>
                                                                                                        <a:gd name="T19" fmla="*/ 14954 h 331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331">
                                                                                                          <a:moveTo>
                                                                                                            <a:pt x="0" y="331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331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331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178" name="Group 141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4954"/>
                                                                                                      <a:ext cx="9084" cy="329"/>
                                                                                                      <a:chOff x="1411" y="14954"/>
                                                                                                      <a:chExt cx="9084" cy="329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179" name="Freeform 142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4954"/>
                                                                                                        <a:ext cx="9084" cy="329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5283 14954"/>
                                                                                                          <a:gd name="T3" fmla="*/ 15283 h 329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5283 14954"/>
                                                                                                          <a:gd name="T7" fmla="*/ 15283 h 329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4954 14954"/>
                                                                                                          <a:gd name="T11" fmla="*/ 14954 h 329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4954 14954"/>
                                                                                                          <a:gd name="T15" fmla="*/ 14954 h 329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5283 14954"/>
                                                                                                          <a:gd name="T19" fmla="*/ 15283 h 329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329">
                                                                                                            <a:moveTo>
                                                                                                              <a:pt x="0" y="329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329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329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F38B1" id="Group 103" o:spid="_x0000_s1026" style="position:absolute;margin-left:70.5pt;margin-top:125.1pt;width:454.3pt;height:639.1pt;z-index:-251658752;mso-position-horizontal-relative:page;mso-position-vertical-relative:page" coordorigin="1410,2502" coordsize="9086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">
                <v:group id="Group 104" o:spid="_x0000_s1027" style="position:absolute;left:1411;top:2503;width:9084;height:331" coordorigin="1411,250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79" o:spid="_x0000_s1028" style="position:absolute;left:1411;top:250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" path="m,331r9084,l9084,,,,,331xe" fillcolor="#1d1d1d" stroked="f">
                    <v:path arrowok="t" o:connecttype="custom" o:connectlocs="0,2834;9084,2834;9084,2503;0,2503;0,2834" o:connectangles="0,0,0,0,0"/>
                  </v:shape>
                  <v:group id="Group 105" o:spid="_x0000_s1029" style="position:absolute;left:1411;top:2834;width:9084;height:329" coordorigin="1411,283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Freeform 178" o:spid="_x0000_s1030" style="position:absolute;left:1411;top:283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" path="m,329r9084,l9084,,,,,329xe" fillcolor="#1d1d1d" stroked="f">
                      <v:path arrowok="t" o:connecttype="custom" o:connectlocs="0,3163;9084,3163;9084,2834;0,2834;0,3163" o:connectangles="0,0,0,0,0"/>
                    </v:shape>
                    <v:group id="Group 106" o:spid="_x0000_s1031" style="position:absolute;left:1411;top:3163;width:9084;height:331" coordorigin="1411,316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Freeform 177" o:spid="_x0000_s1032" style="position:absolute;left:1411;top:316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" path="m,331r9084,l9084,,,,,331xe" fillcolor="#1d1d1d" stroked="f">
                        <v:path arrowok="t" o:connecttype="custom" o:connectlocs="0,3494;9084,3494;9084,3163;0,3163;0,3494" o:connectangles="0,0,0,0,0"/>
                      </v:shape>
                      <v:group id="Group 107" o:spid="_x0000_s1033" style="position:absolute;left:1411;top:3494;width:9084;height:329" coordorigin="1411,349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shape id="Freeform 176" o:spid="_x0000_s1034" style="position:absolute;left:1411;top:349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" path="m,329r9084,l9084,,,,,329xe" fillcolor="#1d1d1d" stroked="f">
                          <v:path arrowok="t" o:connecttype="custom" o:connectlocs="0,3823;9084,3823;9084,3494;0,3494;0,3823" o:connectangles="0,0,0,0,0"/>
                        </v:shape>
                        <v:group id="Group 108" o:spid="_x0000_s1035" style="position:absolute;left:1411;top:3823;width:9084;height:331" coordorigin="1411,382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<v:shape id="Freeform 175" o:spid="_x0000_s1036" style="position:absolute;left:1411;top:382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" path="m,331r9084,l9084,,,,,331xe" fillcolor="#1d1d1d" stroked="f">
                            <v:path arrowok="t" o:connecttype="custom" o:connectlocs="0,4154;9084,4154;9084,3823;0,3823;0,4154" o:connectangles="0,0,0,0,0"/>
                          </v:shape>
                          <v:group id="Group 109" o:spid="_x0000_s1037" style="position:absolute;left:1411;top:4154;width:9084;height:329" coordorigin="1411,415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<v:shape id="Freeform 174" o:spid="_x0000_s1038" style="position:absolute;left:1411;top:415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" path="m,329r9084,l9084,,,,,329xe" fillcolor="#1d1d1d" stroked="f">
                              <v:path arrowok="t" o:connecttype="custom" o:connectlocs="0,4483;9084,4483;9084,4154;0,4154;0,4483" o:connectangles="0,0,0,0,0"/>
                            </v:shape>
                            <v:group id="Group 110" o:spid="_x0000_s1039" style="position:absolute;left:1411;top:4483;width:9084;height:331" coordorigin="1411,448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<v:shape id="Freeform 173" o:spid="_x0000_s1040" style="position:absolute;left:1411;top:448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" path="m,331r9084,l9084,,,,,331xe" fillcolor="#1d1d1d" stroked="f">
                                <v:path arrowok="t" o:connecttype="custom" o:connectlocs="0,4814;9084,4814;9084,4483;0,4483;0,4814" o:connectangles="0,0,0,0,0"/>
                              </v:shape>
                              <v:group id="Group 111" o:spid="_x0000_s1041" style="position:absolute;left:1411;top:4814;width:9084;height:329" coordorigin="1411,481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<v:shape id="Freeform 172" o:spid="_x0000_s1042" style="position:absolute;left:1411;top:481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" path="m,329r9084,l9084,,,,,329xe" fillcolor="#1d1d1d" stroked="f">
                                  <v:path arrowok="t" o:connecttype="custom" o:connectlocs="0,5143;9084,5143;9084,4814;0,4814;0,5143" o:connectangles="0,0,0,0,0"/>
                                </v:shape>
                                <v:group id="Group 112" o:spid="_x0000_s1043" style="position:absolute;left:1411;top:5143;width:9084;height:331" coordorigin="1411,514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<v:shape id="Freeform 171" o:spid="_x0000_s1044" style="position:absolute;left:1411;top:514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" path="m,331r9084,l9084,,,,,331xe" fillcolor="#1d1d1d" stroked="f">
                                    <v:path arrowok="t" o:connecttype="custom" o:connectlocs="0,5474;9084,5474;9084,5143;0,5143;0,5474" o:connectangles="0,0,0,0,0"/>
                                  </v:shape>
                                  <v:group id="Group 113" o:spid="_x0000_s1045" style="position:absolute;left:1411;top:5474;width:9084;height:329" coordorigin="1411,547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<v:shape id="Freeform 170" o:spid="_x0000_s1046" style="position:absolute;left:1411;top:547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" path="m,329r9084,l9084,,,,,329xe" fillcolor="#1d1d1d" stroked="f">
                                      <v:path arrowok="t" o:connecttype="custom" o:connectlocs="0,5803;9084,5803;9084,5474;0,5474;0,5803" o:connectangles="0,0,0,0,0"/>
                                    </v:shape>
                                    <v:group id="Group 114" o:spid="_x0000_s1047" style="position:absolute;left:1411;top:5803;width:9084;height:331" coordorigin="1411,580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            <v:shape id="Freeform 169" o:spid="_x0000_s1048" style="position:absolute;left:1411;top:580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" path="m,331r9084,l9084,,,,,331xe" fillcolor="#1d1d1d" stroked="f">
                                        <v:path arrowok="t" o:connecttype="custom" o:connectlocs="0,6134;9084,6134;9084,5803;0,5803;0,6134" o:connectangles="0,0,0,0,0"/>
                                      </v:shape>
                                      <v:group id="Group 115" o:spid="_x0000_s1049" style="position:absolute;left:1411;top:6134;width:9084;height:329" coordorigin="1411,613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      <v:shape id="Freeform 168" o:spid="_x0000_s1050" style="position:absolute;left:1411;top:613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" path="m,329r9084,l9084,,,,,329xe" fillcolor="#1d1d1d" stroked="f">
                                          <v:path arrowok="t" o:connecttype="custom" o:connectlocs="0,6463;9084,6463;9084,6134;0,6134;0,6463" o:connectangles="0,0,0,0,0"/>
                                        </v:shape>
                                        <v:group id="Group 116" o:spid="_x0000_s1051" style="position:absolute;left:1411;top:6463;width:9084;height:331" coordorigin="1411,646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            <v:shape id="Freeform 167" o:spid="_x0000_s1052" style="position:absolute;left:1411;top:646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" path="m,331r9084,l9084,,,,,331xe" fillcolor="#1d1d1d" stroked="f">
                                            <v:path arrowok="t" o:connecttype="custom" o:connectlocs="0,6794;9084,6794;9084,6463;0,6463;0,6794" o:connectangles="0,0,0,0,0"/>
                                          </v:shape>
                                          <v:group id="Group 117" o:spid="_x0000_s1053" style="position:absolute;left:1411;top:6794;width:9084;height:329" coordorigin="1411,679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                <v:shape id="Freeform 166" o:spid="_x0000_s1054" style="position:absolute;left:1411;top:679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" path="m,329r9084,l9084,,,,,329xe" fillcolor="#1d1d1d" stroked="f">
                                              <v:path arrowok="t" o:connecttype="custom" o:connectlocs="0,7123;9084,7123;9084,6794;0,6794;0,7123" o:connectangles="0,0,0,0,0"/>
                                            </v:shape>
                                            <v:group id="Group 118" o:spid="_x0000_s1055" style="position:absolute;left:1411;top:7123;width:9084;height:331" coordorigin="1411,712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                  <v:shape id="Freeform 165" o:spid="_x0000_s1056" style="position:absolute;left:1411;top:712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" path="m,331r9084,l9084,,,,,331xe" fillcolor="#1d1d1d" stroked="f">
                                                <v:path arrowok="t" o:connecttype="custom" o:connectlocs="0,7454;9084,7454;9084,7123;0,7123;0,7454" o:connectangles="0,0,0,0,0"/>
                                              </v:shape>
                                              <v:group id="Group 119" o:spid="_x0000_s1057" style="position:absolute;left:1411;top:7454;width:9084;height:329" coordorigin="1411,745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                  <v:shape id="Freeform 164" o:spid="_x0000_s1058" style="position:absolute;left:1411;top:745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" path="m,329r9084,l9084,,,,,329xe" fillcolor="#1d1d1d" stroked="f">
                                                  <v:path arrowok="t" o:connecttype="custom" o:connectlocs="0,7783;9084,7783;9084,7454;0,7454;0,7783" o:connectangles="0,0,0,0,0"/>
                                                </v:shape>
                                                <v:group id="Group 120" o:spid="_x0000_s1059" style="position:absolute;left:1411;top:7783;width:9084;height:331" coordorigin="1411,778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                  <v:shape id="Freeform 163" o:spid="_x0000_s1060" style="position:absolute;left:1411;top:778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" path="m,331r9084,l9084,,,,,331xe" fillcolor="#1d1d1d" stroked="f">
                                                    <v:path arrowok="t" o:connecttype="custom" o:connectlocs="0,8114;9084,8114;9084,7783;0,7783;0,8114" o:connectangles="0,0,0,0,0"/>
                                                  </v:shape>
                                                  <v:group id="Group 121" o:spid="_x0000_s1061" style="position:absolute;left:1411;top:8114;width:9084;height:329" coordorigin="1411,811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                        <v:shape id="Freeform 162" o:spid="_x0000_s1062" style="position:absolute;left:1411;top:811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" path="m,329r9084,l9084,,,,,329xe" fillcolor="#1d1d1d" stroked="f">
                                                      <v:path arrowok="t" o:connecttype="custom" o:connectlocs="0,8443;9084,8443;9084,8114;0,8114;0,8443" o:connectangles="0,0,0,0,0"/>
                                                    </v:shape>
                                                    <v:group id="Group 122" o:spid="_x0000_s1063" style="position:absolute;left:1411;top:8443;width:9084;height:331" coordorigin="1411,844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                          <v:shape id="Freeform 161" o:spid="_x0000_s1064" style="position:absolute;left:1411;top:844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" path="m,331r9084,l9084,,,,,331xe" fillcolor="#1d1d1d" stroked="f">
                                                        <v:path arrowok="t" o:connecttype="custom" o:connectlocs="0,8774;9084,8774;9084,8443;0,8443;0,8774" o:connectangles="0,0,0,0,0"/>
                                                      </v:shape>
                                                      <v:group id="Group 123" o:spid="_x0000_s1065" style="position:absolute;left:1411;top:8774;width:9084;height:329" coordorigin="1411,877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                          <v:shape id="Freeform 160" o:spid="_x0000_s1066" style="position:absolute;left:1411;top:877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" path="m,329r9084,l9084,,,,,329xe" fillcolor="#1d1d1d" stroked="f">
                                                          <v:path arrowok="t" o:connecttype="custom" o:connectlocs="0,9103;9084,9103;9084,8774;0,8774;0,9103" o:connectangles="0,0,0,0,0"/>
                                                        </v:shape>
                                                        <v:group id="Group 124" o:spid="_x0000_s1067" style="position:absolute;left:1411;top:9103;width:9084;height:331" coordorigin="1411,910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                              <v:shape id="Freeform 159" o:spid="_x0000_s1068" style="position:absolute;left:1411;top:910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" path="m,331r9084,l9084,,,,,331xe" fillcolor="#1d1d1d" stroked="f">
                                                            <v:path arrowok="t" o:connecttype="custom" o:connectlocs="0,9434;9084,9434;9084,9103;0,9103;0,9434" o:connectangles="0,0,0,0,0"/>
                                                          </v:shape>
                                                          <v:group id="Group 125" o:spid="_x0000_s1069" style="position:absolute;left:1411;top:9434;width:9084;height:329" coordorigin="1411,943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                                  <v:shape id="Freeform 158" o:spid="_x0000_s1070" style="position:absolute;left:1411;top:943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" path="m,329r9084,l9084,,,,,329xe" fillcolor="#1d1d1d" stroked="f">
                                                              <v:path arrowok="t" o:connecttype="custom" o:connectlocs="0,9763;9084,9763;9084,9434;0,9434;0,9763" o:connectangles="0,0,0,0,0"/>
                                                            </v:shape>
                                                            <v:group id="Group 126" o:spid="_x0000_s1071" style="position:absolute;left:1411;top:9763;width:9084;height:331" coordorigin="1411,976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                                  <v:shape id="Freeform 157" o:spid="_x0000_s1072" style="position:absolute;left:1411;top:976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" path="m,331r9084,l9084,,,,,331xe" fillcolor="#1d1d1d" stroked="f">
                                                                <v:path arrowok="t" o:connecttype="custom" o:connectlocs="0,10094;9084,10094;9084,9763;0,9763;0,10094" o:connectangles="0,0,0,0,0"/>
                                                              </v:shape>
                                                              <v:group id="Group 127" o:spid="_x0000_s1073" style="position:absolute;left:1411;top:10094;width:9084;height:329" coordorigin="1411,1009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                                        <v:shape id="Freeform 156" o:spid="_x0000_s1074" style="position:absolute;left:1411;top:1009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" path="m,329r9084,l9084,,,,,329xe" fillcolor="#1d1d1d" stroked="f">
                                                                  <v:path arrowok="t" o:connecttype="custom" o:connectlocs="0,10423;9084,10423;9084,10094;0,10094;0,10423" o:connectangles="0,0,0,0,0"/>
                                                                </v:shape>
                                                                <v:group id="Group 128" o:spid="_x0000_s1075" style="position:absolute;left:1411;top:10423;width:9084;height:571" coordorigin="1411,10423" coordsize="908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                                    <v:shape id="Freeform 155" o:spid="_x0000_s1076" style="position:absolute;left:1411;top:10423;width:9084;height:571;visibility:visible;mso-wrap-style:square;v-text-anchor:top" coordsize="908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" path="m,571r9084,l9084,,,,,571xe" fillcolor="#1d1d1d" stroked="f">
                                                                    <v:path arrowok="t" o:connecttype="custom" o:connectlocs="0,10994;9084,10994;9084,10423;0,10423;0,10994" o:connectangles="0,0,0,0,0"/>
                                                                  </v:shape>
                                                                  <v:group id="Group 129" o:spid="_x0000_s1077" style="position:absolute;left:1411;top:10994;width:9084;height:329" coordorigin="1411,1099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                                          <v:shape id="Freeform 154" o:spid="_x0000_s1078" style="position:absolute;left:1411;top:1099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" path="m,329r9084,l9084,,,,,329xe" fillcolor="#1d1d1d" stroked="f">
                                                                      <v:path arrowok="t" o:connecttype="custom" o:connectlocs="0,11323;9084,11323;9084,10994;0,10994;0,11323" o:connectangles="0,0,0,0,0"/>
                                                                    </v:shape>
                                                                    <v:group id="Group 130" o:spid="_x0000_s1079" style="position:absolute;left:1411;top:11323;width:9084;height:331" coordorigin="1411,1132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                                            <v:shape id="Freeform 153" o:spid="_x0000_s1080" style="position:absolute;left:1411;top:1132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" path="m,331r9084,l9084,,,,,331xe" fillcolor="#1d1d1d" stroked="f">
                                                                        <v:path arrowok="t" o:connecttype="custom" o:connectlocs="0,11654;9084,11654;9084,11323;0,11323;0,11654" o:connectangles="0,0,0,0,0"/>
                                                                      </v:shape>
                                                                      <v:group id="Group 131" o:spid="_x0000_s1081" style="position:absolute;left:1411;top:11654;width:9084;height:329" coordorigin="1411,1165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                                          <v:shape id="Freeform 152" o:spid="_x0000_s1082" style="position:absolute;left:1411;top:1165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" path="m,329r9084,l9084,,,,,329xe" fillcolor="#1d1d1d" stroked="f">
                                                                          <v:path arrowok="t" o:connecttype="custom" o:connectlocs="0,11983;9084,11983;9084,11654;0,11654;0,11983" o:connectangles="0,0,0,0,0"/>
                                                                        </v:shape>
                                                                        <v:group id="Group 132" o:spid="_x0000_s1083" style="position:absolute;left:1411;top:11983;width:9084;height:331" coordorigin="1411,1198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                                              <v:shape id="Freeform 151" o:spid="_x0000_s1084" style="position:absolute;left:1411;top:1198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" path="m,331r9084,l9084,,,,,331xe" fillcolor="#1d1d1d" stroked="f">
                                                                            <v:path arrowok="t" o:connecttype="custom" o:connectlocs="0,12314;9084,12314;9084,11983;0,11983;0,12314" o:connectangles="0,0,0,0,0"/>
                                                                          </v:shape>
                                                                          <v:group id="Group 133" o:spid="_x0000_s1085" style="position:absolute;left:1411;top:12314;width:9084;height:329" coordorigin="1411,1231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                                                  <v:shape id="Freeform 150" o:spid="_x0000_s1086" style="position:absolute;left:1411;top:1231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" path="m,329r9084,l9084,,,,,329xe" fillcolor="#1d1d1d" stroked="f">
                                                                              <v:path arrowok="t" o:connecttype="custom" o:connectlocs="0,12643;9084,12643;9084,12314;0,12314;0,12643" o:connectangles="0,0,0,0,0"/>
                                                                            </v:shape>
                                                                            <v:group id="Group 134" o:spid="_x0000_s1087" style="position:absolute;left:1411;top:12643;width:9084;height:331" coordorigin="1411,1264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                                                <v:shape id="Freeform 149" o:spid="_x0000_s1088" style="position:absolute;left:1411;top:1264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" path="m,331r9084,l9084,,,,,331xe" fillcolor="#1d1d1d" stroked="f">
                                                                                <v:path arrowok="t" o:connecttype="custom" o:connectlocs="0,12974;9084,12974;9084,12643;0,12643;0,12974" o:connectangles="0,0,0,0,0"/>
                                                                              </v:shape>
                                                                              <v:group id="Group 135" o:spid="_x0000_s1089" style="position:absolute;left:1411;top:12974;width:9084;height:329" coordorigin="1411,1297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                                                      <v:shape id="Freeform 148" o:spid="_x0000_s1090" style="position:absolute;left:1411;top:1297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" path="m,329r9084,l9084,,,,,329xe" fillcolor="#1d1d1d" stroked="f">
                                                                                  <v:path arrowok="t" o:connecttype="custom" o:connectlocs="0,13303;9084,13303;9084,12974;0,12974;0,13303" o:connectangles="0,0,0,0,0"/>
                                                                                </v:shape>
                                                                                <v:group id="Group 136" o:spid="_x0000_s1091" style="position:absolute;left:1411;top:13303;width:9084;height:331" coordorigin="1411,1330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                                                        <v:shape id="Freeform 147" o:spid="_x0000_s1092" style="position:absolute;left:1411;top:1330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" path="m,331r9084,l9084,,,,,331xe" fillcolor="#1d1d1d" stroked="f">
                                                                                    <v:path arrowok="t" o:connecttype="custom" o:connectlocs="0,13634;9084,13634;9084,13303;0,13303;0,13634" o:connectangles="0,0,0,0,0"/>
                                                                                  </v:shape>
                                                                                  <v:group id="Group 137" o:spid="_x0000_s1093" style="position:absolute;left:1411;top:13634;width:9084;height:329" coordorigin="1411,1363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                                                      <v:shape id="Freeform 146" o:spid="_x0000_s1094" style="position:absolute;left:1411;top:1363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" path="m,329r9084,l9084,,,,,329xe" fillcolor="#1d1d1d" stroked="f">
                                                                                      <v:path arrowok="t" o:connecttype="custom" o:connectlocs="0,13963;9084,13963;9084,13634;0,13634;0,13963" o:connectangles="0,0,0,0,0"/>
                                                                                    </v:shape>
                                                                                    <v:group id="Group 138" o:spid="_x0000_s1095" style="position:absolute;left:1411;top:13963;width:9084;height:331" coordorigin="1411,1396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                                                          <v:shape id="Freeform 145" o:spid="_x0000_s1096" style="position:absolute;left:1411;top:1396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" path="m,331r9084,l9084,,,,,331xe" fillcolor="#1d1d1d" stroked="f">
                                                                                        <v:path arrowok="t" o:connecttype="custom" o:connectlocs="0,14294;9084,14294;9084,13963;0,13963;0,14294" o:connectangles="0,0,0,0,0"/>
                                                                                      </v:shape>
                                                                                      <v:group id="Group 139" o:spid="_x0000_s1097" style="position:absolute;left:1411;top:14294;width:9084;height:329" coordorigin="1411,1429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                                                                <v:shape id="Freeform 144" o:spid="_x0000_s1098" style="position:absolute;left:1411;top:1429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" path="m,329r9084,l9084,,,,,329xe" fillcolor="#1d1d1d" stroked="f">
                                                                                          <v:path arrowok="t" o:connecttype="custom" o:connectlocs="0,14623;9084,14623;9084,14294;0,14294;0,14623" o:connectangles="0,0,0,0,0"/>
                                                                                        </v:shape>
                                                                                        <v:group id="Group 140" o:spid="_x0000_s1099" style="position:absolute;left:1411;top:14623;width:9084;height:331" coordorigin="1411,14623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                                                                <v:shape id="Freeform 143" o:spid="_x0000_s1100" style="position:absolute;left:1411;top:14623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" path="m,331r9084,l9084,,,,,331xe" fillcolor="#1d1d1d" stroked="f">
                                                                                            <v:path arrowok="t" o:connecttype="custom" o:connectlocs="0,14954;9084,14954;9084,14623;0,14623;0,14954" o:connectangles="0,0,0,0,0"/>
                                                                                          </v:shape>
                                                                                          <v:group id="Group 141" o:spid="_x0000_s1101" style="position:absolute;left:1411;top:14954;width:9084;height:329" coordorigin="1411,14954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                                                                  <v:shape id="Freeform 142" o:spid="_x0000_s1102" style="position:absolute;left:1411;top:14954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" path="m,329r9084,l9084,,,,,329xe" fillcolor="#1d1d1d" stroked="f">
                                                                                              <v:path arrowok="t" o:connecttype="custom" o:connectlocs="0,15283;9084,15283;9084,14954;0,14954;0,15283" o:connectangles="0,0,0,0,0"/>
                                                                                            </v:shape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90183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Provide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the </w:t>
      </w:r>
      <w:r>
        <w:rPr>
          <w:rFonts w:ascii="Consolas" w:eastAsia="Consolas" w:hAnsi="Consolas" w:cs="Consolas"/>
          <w:color w:val="CE9177"/>
          <w:sz w:val="24"/>
          <w:szCs w:val="24"/>
        </w:rPr>
        <w:t>details for Process[%d</w:t>
      </w:r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]</w:t>
      </w:r>
      <w:r>
        <w:rPr>
          <w:rFonts w:ascii="Consolas" w:eastAsia="Consolas" w:hAnsi="Consolas" w:cs="Consolas"/>
          <w:color w:val="D7BA7C"/>
          <w:sz w:val="24"/>
          <w:szCs w:val="24"/>
        </w:rPr>
        <w:t>\n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B5CEA8"/>
          <w:sz w:val="24"/>
          <w:szCs w:val="24"/>
        </w:rPr>
        <w:t>1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912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"Arrival Time:</w:t>
      </w:r>
      <w:r>
        <w:rPr>
          <w:rFonts w:ascii="Consolas" w:eastAsia="Consolas" w:hAnsi="Consolas" w:cs="Consolas"/>
          <w:color w:val="D7BA7C"/>
          <w:sz w:val="24"/>
          <w:szCs w:val="24"/>
        </w:rPr>
        <w:t>\t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E90183">
      <w:pPr>
        <w:spacing w:before="50"/>
        <w:ind w:left="912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"%d"</w:t>
      </w:r>
      <w:r>
        <w:rPr>
          <w:rFonts w:ascii="Consolas" w:eastAsia="Consolas" w:hAnsi="Consolas" w:cs="Consolas"/>
          <w:color w:val="D4D4D4"/>
          <w:sz w:val="24"/>
          <w:szCs w:val="24"/>
        </w:rPr>
        <w:t>, &amp;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]);</w:t>
      </w: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before="2" w:line="200" w:lineRule="exact"/>
      </w:pPr>
    </w:p>
    <w:p w:rsidR="00C8180B" w:rsidRDefault="00E90183">
      <w:pPr>
        <w:spacing w:before="17" w:line="281" w:lineRule="auto"/>
        <w:ind w:left="912" w:right="455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"Burst Time:</w:t>
      </w:r>
      <w:r>
        <w:rPr>
          <w:rFonts w:ascii="Consolas" w:eastAsia="Consolas" w:hAnsi="Consolas" w:cs="Consolas"/>
          <w:color w:val="D7BA7C"/>
          <w:sz w:val="24"/>
          <w:szCs w:val="24"/>
        </w:rPr>
        <w:t>\t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); </w:t>
      </w:r>
      <w:proofErr w:type="spellStart"/>
      <w:r>
        <w:rPr>
          <w:rFonts w:ascii="Consolas" w:eastAsia="Consolas" w:hAnsi="Consolas" w:cs="Consolas"/>
          <w:color w:val="DCDCAA"/>
          <w:sz w:val="24"/>
          <w:szCs w:val="24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CE9177"/>
          <w:sz w:val="24"/>
          <w:szCs w:val="24"/>
        </w:rPr>
        <w:t>"%d"</w:t>
      </w:r>
      <w:r>
        <w:rPr>
          <w:rFonts w:ascii="Consolas" w:eastAsia="Consolas" w:hAnsi="Consolas" w:cs="Consolas"/>
          <w:color w:val="D4D4D4"/>
          <w:sz w:val="24"/>
          <w:szCs w:val="24"/>
        </w:rPr>
        <w:t>, &amp;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]); 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];</w:t>
      </w:r>
    </w:p>
    <w:p w:rsidR="00C8180B" w:rsidRDefault="00E90183">
      <w:pPr>
        <w:spacing w:line="280" w:lineRule="exact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516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Enter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Time Quantum</w:t>
      </w:r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:</w:t>
      </w:r>
      <w:r>
        <w:rPr>
          <w:rFonts w:ascii="Consolas" w:eastAsia="Consolas" w:hAnsi="Consolas" w:cs="Consolas"/>
          <w:color w:val="D7BA7C"/>
          <w:sz w:val="24"/>
          <w:szCs w:val="24"/>
        </w:rPr>
        <w:t>\t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E90183">
      <w:pPr>
        <w:spacing w:before="50"/>
        <w:ind w:left="516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"%d"</w:t>
      </w:r>
      <w:r>
        <w:rPr>
          <w:rFonts w:ascii="Consolas" w:eastAsia="Consolas" w:hAnsi="Consolas" w:cs="Consolas"/>
          <w:color w:val="D4D4D4"/>
          <w:sz w:val="24"/>
          <w:szCs w:val="24"/>
        </w:rPr>
        <w:t>, &amp;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t_quantum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 w:line="280" w:lineRule="auto"/>
        <w:ind w:left="120" w:right="62" w:firstLine="396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Process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ID</w:t>
      </w:r>
      <w:r>
        <w:rPr>
          <w:rFonts w:ascii="Consolas" w:eastAsia="Consolas" w:hAnsi="Consolas" w:cs="Consolas"/>
          <w:color w:val="D7BA7C"/>
          <w:sz w:val="24"/>
          <w:szCs w:val="24"/>
        </w:rPr>
        <w:t>\t\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t</w:t>
      </w:r>
      <w:r>
        <w:rPr>
          <w:rFonts w:ascii="Consolas" w:eastAsia="Consolas" w:hAnsi="Consolas" w:cs="Consolas"/>
          <w:color w:val="CE9177"/>
          <w:sz w:val="24"/>
          <w:szCs w:val="24"/>
        </w:rPr>
        <w:t>Burst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Time</w:t>
      </w:r>
      <w:r>
        <w:rPr>
          <w:rFonts w:ascii="Consolas" w:eastAsia="Consolas" w:hAnsi="Consolas" w:cs="Consolas"/>
          <w:color w:val="D7BA7C"/>
          <w:sz w:val="24"/>
          <w:szCs w:val="24"/>
        </w:rPr>
        <w:t xml:space="preserve">\t </w:t>
      </w:r>
      <w:r>
        <w:rPr>
          <w:rFonts w:ascii="Consolas" w:eastAsia="Consolas" w:hAnsi="Consolas" w:cs="Consolas"/>
          <w:color w:val="CE9177"/>
          <w:sz w:val="24"/>
          <w:szCs w:val="24"/>
        </w:rPr>
        <w:t>Turnaround Tim</w:t>
      </w:r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e</w:t>
      </w:r>
      <w:r>
        <w:rPr>
          <w:rFonts w:ascii="Consolas" w:eastAsia="Consolas" w:hAnsi="Consolas" w:cs="Consolas"/>
          <w:color w:val="D7BA7C"/>
          <w:sz w:val="24"/>
          <w:szCs w:val="24"/>
        </w:rPr>
        <w:t xml:space="preserve">\t </w:t>
      </w:r>
      <w:r>
        <w:rPr>
          <w:rFonts w:ascii="Consolas" w:eastAsia="Consolas" w:hAnsi="Consolas" w:cs="Consolas"/>
          <w:color w:val="CE9177"/>
          <w:sz w:val="24"/>
          <w:szCs w:val="24"/>
        </w:rPr>
        <w:t xml:space="preserve">Waiting </w:t>
      </w:r>
      <w:proofErr w:type="spellStart"/>
      <w:r>
        <w:rPr>
          <w:rFonts w:ascii="Consolas" w:eastAsia="Consolas" w:hAnsi="Consolas" w:cs="Consolas"/>
          <w:color w:val="CE9177"/>
          <w:sz w:val="24"/>
          <w:szCs w:val="24"/>
        </w:rPr>
        <w:t>Ti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me</w:t>
      </w:r>
      <w:r>
        <w:rPr>
          <w:rFonts w:ascii="Consolas" w:eastAsia="Consolas" w:hAnsi="Consolas" w:cs="Consolas"/>
          <w:color w:val="D7BA7C"/>
          <w:sz w:val="24"/>
          <w:szCs w:val="24"/>
        </w:rPr>
        <w:t>\n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E90183">
      <w:pPr>
        <w:spacing w:before="2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for 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 xml:space="preserve">x </w:t>
      </w:r>
      <w:r>
        <w:rPr>
          <w:rFonts w:ascii="Consolas" w:eastAsia="Consolas" w:hAnsi="Consolas" w:cs="Consolas"/>
          <w:color w:val="D4D4D4"/>
          <w:sz w:val="24"/>
          <w:szCs w:val="24"/>
        </w:rPr>
        <w:t>!</w:t>
      </w:r>
      <w:proofErr w:type="gram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;)</w:t>
      </w:r>
    </w:p>
    <w:p w:rsidR="00C8180B" w:rsidRDefault="00E90183">
      <w:pPr>
        <w:spacing w:before="47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50"/>
        <w:ind w:left="912"/>
        <w:rPr>
          <w:rFonts w:ascii="Consolas" w:eastAsia="Consolas" w:hAnsi="Consolas" w:cs="Consolas"/>
          <w:sz w:val="24"/>
          <w:szCs w:val="24"/>
        </w:rPr>
        <w:sectPr w:rsidR="00C8180B">
          <w:pgSz w:w="11900" w:h="16840"/>
          <w:pgMar w:top="1360" w:right="1380" w:bottom="280" w:left="1320" w:header="720" w:footer="720" w:gutter="0"/>
          <w:cols w:space="720"/>
        </w:sect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if 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&lt;=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t_quantum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&amp;&amp; 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&gt;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C8180B" w:rsidRDefault="00963DF1">
      <w:pPr>
        <w:spacing w:before="48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8802370"/>
                <wp:effectExtent l="0" t="0" r="254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802370"/>
                          <a:chOff x="1410" y="1439"/>
                          <a:chExt cx="9086" cy="13862"/>
                        </a:xfrm>
                      </wpg:grpSpPr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331"/>
                            <a:chOff x="1411" y="1440"/>
                            <a:chExt cx="9084" cy="331"/>
                          </a:xfrm>
                        </wpg:grpSpPr>
                        <wps:wsp>
                          <wps:cNvPr id="20" name="Freeform 102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331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71 1440"/>
                                <a:gd name="T3" fmla="*/ 1771 h 331"/>
                                <a:gd name="T4" fmla="+- 0 10495 1411"/>
                                <a:gd name="T5" fmla="*/ T4 w 9084"/>
                                <a:gd name="T6" fmla="+- 0 1771 1440"/>
                                <a:gd name="T7" fmla="*/ 1771 h 331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331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331"/>
                                <a:gd name="T16" fmla="+- 0 1411 1411"/>
                                <a:gd name="T17" fmla="*/ T16 w 9084"/>
                                <a:gd name="T18" fmla="+- 0 1771 1440"/>
                                <a:gd name="T19" fmla="*/ 1771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331">
                                  <a:moveTo>
                                    <a:pt x="0" y="331"/>
                                  </a:moveTo>
                                  <a:lnTo>
                                    <a:pt x="9084" y="331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11" y="1771"/>
                              <a:ext cx="9084" cy="329"/>
                              <a:chOff x="1411" y="1771"/>
                              <a:chExt cx="9084" cy="329"/>
                            </a:xfrm>
                          </wpg:grpSpPr>
                          <wps:wsp>
                            <wps:cNvPr id="22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1411" y="1771"/>
                                <a:ext cx="9084" cy="329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100 1771"/>
                                  <a:gd name="T3" fmla="*/ 2100 h 329"/>
                                  <a:gd name="T4" fmla="+- 0 10495 1411"/>
                                  <a:gd name="T5" fmla="*/ T4 w 9084"/>
                                  <a:gd name="T6" fmla="+- 0 2100 1771"/>
                                  <a:gd name="T7" fmla="*/ 2100 h 329"/>
                                  <a:gd name="T8" fmla="+- 0 10495 1411"/>
                                  <a:gd name="T9" fmla="*/ T8 w 9084"/>
                                  <a:gd name="T10" fmla="+- 0 1771 1771"/>
                                  <a:gd name="T11" fmla="*/ 1771 h 329"/>
                                  <a:gd name="T12" fmla="+- 0 1411 1411"/>
                                  <a:gd name="T13" fmla="*/ T12 w 9084"/>
                                  <a:gd name="T14" fmla="+- 0 1771 1771"/>
                                  <a:gd name="T15" fmla="*/ 1771 h 329"/>
                                  <a:gd name="T16" fmla="+- 0 1411 1411"/>
                                  <a:gd name="T17" fmla="*/ T16 w 9084"/>
                                  <a:gd name="T18" fmla="+- 0 2100 1771"/>
                                  <a:gd name="T19" fmla="*/ 2100 h 32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329">
                                    <a:moveTo>
                                      <a:pt x="0" y="329"/>
                                    </a:moveTo>
                                    <a:lnTo>
                                      <a:pt x="9084" y="329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3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100"/>
                                <a:ext cx="9084" cy="331"/>
                                <a:chOff x="1411" y="2100"/>
                                <a:chExt cx="9084" cy="331"/>
                              </a:xfrm>
                            </wpg:grpSpPr>
                            <wps:wsp>
                              <wps:cNvPr id="24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100"/>
                                  <a:ext cx="9084" cy="331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431 2100"/>
                                    <a:gd name="T3" fmla="*/ 2431 h 331"/>
                                    <a:gd name="T4" fmla="+- 0 10495 1411"/>
                                    <a:gd name="T5" fmla="*/ T4 w 9084"/>
                                    <a:gd name="T6" fmla="+- 0 2431 2100"/>
                                    <a:gd name="T7" fmla="*/ 2431 h 331"/>
                                    <a:gd name="T8" fmla="+- 0 10495 1411"/>
                                    <a:gd name="T9" fmla="*/ T8 w 9084"/>
                                    <a:gd name="T10" fmla="+- 0 2100 2100"/>
                                    <a:gd name="T11" fmla="*/ 2100 h 331"/>
                                    <a:gd name="T12" fmla="+- 0 1411 1411"/>
                                    <a:gd name="T13" fmla="*/ T12 w 9084"/>
                                    <a:gd name="T14" fmla="+- 0 2100 2100"/>
                                    <a:gd name="T15" fmla="*/ 2100 h 331"/>
                                    <a:gd name="T16" fmla="+- 0 1411 1411"/>
                                    <a:gd name="T17" fmla="*/ T16 w 9084"/>
                                    <a:gd name="T18" fmla="+- 0 2431 2100"/>
                                    <a:gd name="T19" fmla="*/ 2431 h 33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331">
                                      <a:moveTo>
                                        <a:pt x="0" y="331"/>
                                      </a:moveTo>
                                      <a:lnTo>
                                        <a:pt x="9084" y="331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431"/>
                                  <a:ext cx="9084" cy="329"/>
                                  <a:chOff x="1411" y="2431"/>
                                  <a:chExt cx="9084" cy="329"/>
                                </a:xfrm>
                              </wpg:grpSpPr>
                              <wps:wsp>
                                <wps:cNvPr id="26" name="Freeform 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431"/>
                                    <a:ext cx="9084" cy="329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760 2431"/>
                                      <a:gd name="T3" fmla="*/ 2760 h 329"/>
                                      <a:gd name="T4" fmla="+- 0 10495 1411"/>
                                      <a:gd name="T5" fmla="*/ T4 w 9084"/>
                                      <a:gd name="T6" fmla="+- 0 2760 2431"/>
                                      <a:gd name="T7" fmla="*/ 2760 h 329"/>
                                      <a:gd name="T8" fmla="+- 0 10495 1411"/>
                                      <a:gd name="T9" fmla="*/ T8 w 9084"/>
                                      <a:gd name="T10" fmla="+- 0 2431 2431"/>
                                      <a:gd name="T11" fmla="*/ 2431 h 329"/>
                                      <a:gd name="T12" fmla="+- 0 1411 1411"/>
                                      <a:gd name="T13" fmla="*/ T12 w 9084"/>
                                      <a:gd name="T14" fmla="+- 0 2431 2431"/>
                                      <a:gd name="T15" fmla="*/ 2431 h 329"/>
                                      <a:gd name="T16" fmla="+- 0 1411 1411"/>
                                      <a:gd name="T17" fmla="*/ T16 w 9084"/>
                                      <a:gd name="T18" fmla="+- 0 2760 2431"/>
                                      <a:gd name="T19" fmla="*/ 2760 h 32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329">
                                        <a:moveTo>
                                          <a:pt x="0" y="329"/>
                                        </a:moveTo>
                                        <a:lnTo>
                                          <a:pt x="9084" y="329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7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760"/>
                                    <a:ext cx="9084" cy="331"/>
                                    <a:chOff x="1411" y="2760"/>
                                    <a:chExt cx="9084" cy="331"/>
                                  </a:xfrm>
                                </wpg:grpSpPr>
                                <wps:wsp>
                                  <wps:cNvPr id="28" name="Freeform 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760"/>
                                      <a:ext cx="9084" cy="331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3091 2760"/>
                                        <a:gd name="T3" fmla="*/ 3091 h 331"/>
                                        <a:gd name="T4" fmla="+- 0 10495 1411"/>
                                        <a:gd name="T5" fmla="*/ T4 w 9084"/>
                                        <a:gd name="T6" fmla="+- 0 3091 2760"/>
                                        <a:gd name="T7" fmla="*/ 3091 h 331"/>
                                        <a:gd name="T8" fmla="+- 0 10495 1411"/>
                                        <a:gd name="T9" fmla="*/ T8 w 9084"/>
                                        <a:gd name="T10" fmla="+- 0 2760 2760"/>
                                        <a:gd name="T11" fmla="*/ 2760 h 331"/>
                                        <a:gd name="T12" fmla="+- 0 1411 1411"/>
                                        <a:gd name="T13" fmla="*/ T12 w 9084"/>
                                        <a:gd name="T14" fmla="+- 0 2760 2760"/>
                                        <a:gd name="T15" fmla="*/ 2760 h 331"/>
                                        <a:gd name="T16" fmla="+- 0 1411 1411"/>
                                        <a:gd name="T17" fmla="*/ T16 w 9084"/>
                                        <a:gd name="T18" fmla="+- 0 3091 2760"/>
                                        <a:gd name="T19" fmla="*/ 3091 h 331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331">
                                          <a:moveTo>
                                            <a:pt x="0" y="331"/>
                                          </a:moveTo>
                                          <a:lnTo>
                                            <a:pt x="9084" y="331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9" name="Group 2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3091"/>
                                      <a:ext cx="9084" cy="329"/>
                                      <a:chOff x="1411" y="3091"/>
                                      <a:chExt cx="9084" cy="329"/>
                                    </a:xfrm>
                                  </wpg:grpSpPr>
                                  <wps:wsp>
                                    <wps:cNvPr id="30" name="Freeform 9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3091"/>
                                        <a:ext cx="9084" cy="329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420 3091"/>
                                          <a:gd name="T3" fmla="*/ 3420 h 329"/>
                                          <a:gd name="T4" fmla="+- 0 10495 1411"/>
                                          <a:gd name="T5" fmla="*/ T4 w 9084"/>
                                          <a:gd name="T6" fmla="+- 0 3420 3091"/>
                                          <a:gd name="T7" fmla="*/ 3420 h 329"/>
                                          <a:gd name="T8" fmla="+- 0 10495 1411"/>
                                          <a:gd name="T9" fmla="*/ T8 w 9084"/>
                                          <a:gd name="T10" fmla="+- 0 3091 3091"/>
                                          <a:gd name="T11" fmla="*/ 3091 h 329"/>
                                          <a:gd name="T12" fmla="+- 0 1411 1411"/>
                                          <a:gd name="T13" fmla="*/ T12 w 9084"/>
                                          <a:gd name="T14" fmla="+- 0 3091 3091"/>
                                          <a:gd name="T15" fmla="*/ 3091 h 329"/>
                                          <a:gd name="T16" fmla="+- 0 1411 1411"/>
                                          <a:gd name="T17" fmla="*/ T16 w 9084"/>
                                          <a:gd name="T18" fmla="+- 0 3420 3091"/>
                                          <a:gd name="T19" fmla="*/ 3420 h 329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329">
                                            <a:moveTo>
                                              <a:pt x="0" y="329"/>
                                            </a:moveTo>
                                            <a:lnTo>
                                              <a:pt x="9084" y="329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3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1" name="Group 2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420"/>
                                        <a:ext cx="9084" cy="331"/>
                                        <a:chOff x="1411" y="3420"/>
                                        <a:chExt cx="9084" cy="331"/>
                                      </a:xfrm>
                                    </wpg:grpSpPr>
                                    <wps:wsp>
                                      <wps:cNvPr id="32" name="Freeform 9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420"/>
                                          <a:ext cx="9084" cy="33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751 3420"/>
                                            <a:gd name="T3" fmla="*/ 3751 h 331"/>
                                            <a:gd name="T4" fmla="+- 0 10495 1411"/>
                                            <a:gd name="T5" fmla="*/ T4 w 9084"/>
                                            <a:gd name="T6" fmla="+- 0 3751 3420"/>
                                            <a:gd name="T7" fmla="*/ 3751 h 331"/>
                                            <a:gd name="T8" fmla="+- 0 10495 1411"/>
                                            <a:gd name="T9" fmla="*/ T8 w 9084"/>
                                            <a:gd name="T10" fmla="+- 0 3420 3420"/>
                                            <a:gd name="T11" fmla="*/ 3420 h 331"/>
                                            <a:gd name="T12" fmla="+- 0 1411 1411"/>
                                            <a:gd name="T13" fmla="*/ T12 w 9084"/>
                                            <a:gd name="T14" fmla="+- 0 3420 3420"/>
                                            <a:gd name="T15" fmla="*/ 3420 h 331"/>
                                            <a:gd name="T16" fmla="+- 0 1411 1411"/>
                                            <a:gd name="T17" fmla="*/ T16 w 9084"/>
                                            <a:gd name="T18" fmla="+- 0 3751 3420"/>
                                            <a:gd name="T19" fmla="*/ 3751 h 33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331">
                                              <a:moveTo>
                                                <a:pt x="0" y="331"/>
                                              </a:moveTo>
                                              <a:lnTo>
                                                <a:pt x="9084" y="331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33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3" name="Group 2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3751"/>
                                          <a:ext cx="9084" cy="329"/>
                                          <a:chOff x="1411" y="3751"/>
                                          <a:chExt cx="9084" cy="329"/>
                                        </a:xfrm>
                                      </wpg:grpSpPr>
                                      <wps:wsp>
                                        <wps:cNvPr id="34" name="Freeform 9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3751"/>
                                            <a:ext cx="9084" cy="329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4080 3751"/>
                                              <a:gd name="T3" fmla="*/ 4080 h 329"/>
                                              <a:gd name="T4" fmla="+- 0 10495 1411"/>
                                              <a:gd name="T5" fmla="*/ T4 w 9084"/>
                                              <a:gd name="T6" fmla="+- 0 4080 3751"/>
                                              <a:gd name="T7" fmla="*/ 4080 h 329"/>
                                              <a:gd name="T8" fmla="+- 0 10495 1411"/>
                                              <a:gd name="T9" fmla="*/ T8 w 9084"/>
                                              <a:gd name="T10" fmla="+- 0 3751 3751"/>
                                              <a:gd name="T11" fmla="*/ 3751 h 329"/>
                                              <a:gd name="T12" fmla="+- 0 1411 1411"/>
                                              <a:gd name="T13" fmla="*/ T12 w 9084"/>
                                              <a:gd name="T14" fmla="+- 0 3751 3751"/>
                                              <a:gd name="T15" fmla="*/ 3751 h 329"/>
                                              <a:gd name="T16" fmla="+- 0 1411 1411"/>
                                              <a:gd name="T17" fmla="*/ T16 w 9084"/>
                                              <a:gd name="T18" fmla="+- 0 4080 3751"/>
                                              <a:gd name="T19" fmla="*/ 4080 h 32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329">
                                                <a:moveTo>
                                                  <a:pt x="0" y="329"/>
                                                </a:moveTo>
                                                <a:lnTo>
                                                  <a:pt x="9084" y="329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329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5" name="Group 2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4080"/>
                                            <a:ext cx="9084" cy="331"/>
                                            <a:chOff x="1411" y="4080"/>
                                            <a:chExt cx="9084" cy="331"/>
                                          </a:xfrm>
                                        </wpg:grpSpPr>
                                        <wps:wsp>
                                          <wps:cNvPr id="36" name="Freeform 9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4080"/>
                                              <a:ext cx="9084" cy="33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411 4080"/>
                                                <a:gd name="T3" fmla="*/ 4411 h 331"/>
                                                <a:gd name="T4" fmla="+- 0 10495 1411"/>
                                                <a:gd name="T5" fmla="*/ T4 w 9084"/>
                                                <a:gd name="T6" fmla="+- 0 4411 4080"/>
                                                <a:gd name="T7" fmla="*/ 4411 h 331"/>
                                                <a:gd name="T8" fmla="+- 0 10495 1411"/>
                                                <a:gd name="T9" fmla="*/ T8 w 9084"/>
                                                <a:gd name="T10" fmla="+- 0 4080 4080"/>
                                                <a:gd name="T11" fmla="*/ 4080 h 331"/>
                                                <a:gd name="T12" fmla="+- 0 1411 1411"/>
                                                <a:gd name="T13" fmla="*/ T12 w 9084"/>
                                                <a:gd name="T14" fmla="+- 0 4080 4080"/>
                                                <a:gd name="T15" fmla="*/ 4080 h 331"/>
                                                <a:gd name="T16" fmla="+- 0 1411 1411"/>
                                                <a:gd name="T17" fmla="*/ T16 w 9084"/>
                                                <a:gd name="T18" fmla="+- 0 4411 4080"/>
                                                <a:gd name="T19" fmla="*/ 4411 h 33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331">
                                                  <a:moveTo>
                                                    <a:pt x="0" y="331"/>
                                                  </a:moveTo>
                                                  <a:lnTo>
                                                    <a:pt x="9084" y="331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33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7" name="Group 2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411"/>
                                              <a:ext cx="9084" cy="329"/>
                                              <a:chOff x="1411" y="4411"/>
                                              <a:chExt cx="9084" cy="329"/>
                                            </a:xfrm>
                                          </wpg:grpSpPr>
                                          <wps:wsp>
                                            <wps:cNvPr id="38" name="Freeform 9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411"/>
                                                <a:ext cx="9084" cy="32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4740 4411"/>
                                                  <a:gd name="T3" fmla="*/ 4740 h 329"/>
                                                  <a:gd name="T4" fmla="+- 0 10495 1411"/>
                                                  <a:gd name="T5" fmla="*/ T4 w 9084"/>
                                                  <a:gd name="T6" fmla="+- 0 4740 4411"/>
                                                  <a:gd name="T7" fmla="*/ 4740 h 329"/>
                                                  <a:gd name="T8" fmla="+- 0 10495 1411"/>
                                                  <a:gd name="T9" fmla="*/ T8 w 9084"/>
                                                  <a:gd name="T10" fmla="+- 0 4411 4411"/>
                                                  <a:gd name="T11" fmla="*/ 4411 h 329"/>
                                                  <a:gd name="T12" fmla="+- 0 1411 1411"/>
                                                  <a:gd name="T13" fmla="*/ T12 w 9084"/>
                                                  <a:gd name="T14" fmla="+- 0 4411 4411"/>
                                                  <a:gd name="T15" fmla="*/ 4411 h 329"/>
                                                  <a:gd name="T16" fmla="+- 0 1411 1411"/>
                                                  <a:gd name="T17" fmla="*/ T16 w 9084"/>
                                                  <a:gd name="T18" fmla="+- 0 4740 4411"/>
                                                  <a:gd name="T19" fmla="*/ 4740 h 329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329">
                                                    <a:moveTo>
                                                      <a:pt x="0" y="329"/>
                                                    </a:moveTo>
                                                    <a:lnTo>
                                                      <a:pt x="9084" y="329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329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9" name="Group 2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4740"/>
                                                <a:ext cx="9084" cy="331"/>
                                                <a:chOff x="1411" y="4740"/>
                                                <a:chExt cx="9084" cy="331"/>
                                              </a:xfrm>
                                            </wpg:grpSpPr>
                                            <wps:wsp>
                                              <wps:cNvPr id="40" name="Freeform 9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4740"/>
                                                  <a:ext cx="9084" cy="33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5071 4740"/>
                                                    <a:gd name="T3" fmla="*/ 5071 h 331"/>
                                                    <a:gd name="T4" fmla="+- 0 10495 1411"/>
                                                    <a:gd name="T5" fmla="*/ T4 w 9084"/>
                                                    <a:gd name="T6" fmla="+- 0 5071 4740"/>
                                                    <a:gd name="T7" fmla="*/ 5071 h 331"/>
                                                    <a:gd name="T8" fmla="+- 0 10495 1411"/>
                                                    <a:gd name="T9" fmla="*/ T8 w 9084"/>
                                                    <a:gd name="T10" fmla="+- 0 4740 4740"/>
                                                    <a:gd name="T11" fmla="*/ 4740 h 331"/>
                                                    <a:gd name="T12" fmla="+- 0 1411 1411"/>
                                                    <a:gd name="T13" fmla="*/ T12 w 9084"/>
                                                    <a:gd name="T14" fmla="+- 0 4740 4740"/>
                                                    <a:gd name="T15" fmla="*/ 4740 h 331"/>
                                                    <a:gd name="T16" fmla="+- 0 1411 1411"/>
                                                    <a:gd name="T17" fmla="*/ T16 w 9084"/>
                                                    <a:gd name="T18" fmla="+- 0 5071 4740"/>
                                                    <a:gd name="T19" fmla="*/ 5071 h 33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331">
                                                      <a:moveTo>
                                                        <a:pt x="0" y="331"/>
                                                      </a:moveTo>
                                                      <a:lnTo>
                                                        <a:pt x="9084" y="331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331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1" name="Group 3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5071"/>
                                                  <a:ext cx="9084" cy="329"/>
                                                  <a:chOff x="1411" y="5071"/>
                                                  <a:chExt cx="9084" cy="329"/>
                                                </a:xfrm>
                                              </wpg:grpSpPr>
                                              <wps:wsp>
                                                <wps:cNvPr id="42" name="Freeform 9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5071"/>
                                                    <a:ext cx="9084" cy="32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5400 5071"/>
                                                      <a:gd name="T3" fmla="*/ 5400 h 329"/>
                                                      <a:gd name="T4" fmla="+- 0 10495 1411"/>
                                                      <a:gd name="T5" fmla="*/ T4 w 9084"/>
                                                      <a:gd name="T6" fmla="+- 0 5400 5071"/>
                                                      <a:gd name="T7" fmla="*/ 5400 h 329"/>
                                                      <a:gd name="T8" fmla="+- 0 10495 1411"/>
                                                      <a:gd name="T9" fmla="*/ T8 w 9084"/>
                                                      <a:gd name="T10" fmla="+- 0 5071 5071"/>
                                                      <a:gd name="T11" fmla="*/ 5071 h 329"/>
                                                      <a:gd name="T12" fmla="+- 0 1411 1411"/>
                                                      <a:gd name="T13" fmla="*/ T12 w 9084"/>
                                                      <a:gd name="T14" fmla="+- 0 5071 5071"/>
                                                      <a:gd name="T15" fmla="*/ 5071 h 329"/>
                                                      <a:gd name="T16" fmla="+- 0 1411 1411"/>
                                                      <a:gd name="T17" fmla="*/ T16 w 9084"/>
                                                      <a:gd name="T18" fmla="+- 0 5400 5071"/>
                                                      <a:gd name="T19" fmla="*/ 5400 h 329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329">
                                                        <a:moveTo>
                                                          <a:pt x="0" y="329"/>
                                                        </a:moveTo>
                                                        <a:lnTo>
                                                          <a:pt x="9084" y="329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29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3" name="Group 3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5400"/>
                                                    <a:ext cx="9084" cy="331"/>
                                                    <a:chOff x="1411" y="5400"/>
                                                    <a:chExt cx="9084" cy="331"/>
                                                  </a:xfrm>
                                                </wpg:grpSpPr>
                                                <wps:wsp>
                                                  <wps:cNvPr id="44" name="Freeform 9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5400"/>
                                                      <a:ext cx="9084" cy="33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5731 5400"/>
                                                        <a:gd name="T3" fmla="*/ 5731 h 331"/>
                                                        <a:gd name="T4" fmla="+- 0 10495 1411"/>
                                                        <a:gd name="T5" fmla="*/ T4 w 9084"/>
                                                        <a:gd name="T6" fmla="+- 0 5731 5400"/>
                                                        <a:gd name="T7" fmla="*/ 5731 h 331"/>
                                                        <a:gd name="T8" fmla="+- 0 10495 1411"/>
                                                        <a:gd name="T9" fmla="*/ T8 w 9084"/>
                                                        <a:gd name="T10" fmla="+- 0 5400 5400"/>
                                                        <a:gd name="T11" fmla="*/ 5400 h 331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5400 5400"/>
                                                        <a:gd name="T15" fmla="*/ 5400 h 331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5731 5400"/>
                                                        <a:gd name="T19" fmla="*/ 5731 h 331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331">
                                                          <a:moveTo>
                                                            <a:pt x="0" y="331"/>
                                                          </a:moveTo>
                                                          <a:lnTo>
                                                            <a:pt x="9084" y="331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331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5" name="Group 3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5731"/>
                                                      <a:ext cx="9084" cy="329"/>
                                                      <a:chOff x="1411" y="5731"/>
                                                      <a:chExt cx="9084" cy="329"/>
                                                    </a:xfrm>
                                                  </wpg:grpSpPr>
                                                  <wps:wsp>
                                                    <wps:cNvPr id="46" name="Freeform 8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5731"/>
                                                        <a:ext cx="9084" cy="329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6060 5731"/>
                                                          <a:gd name="T3" fmla="*/ 6060 h 329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6060 5731"/>
                                                          <a:gd name="T7" fmla="*/ 6060 h 329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5731 5731"/>
                                                          <a:gd name="T11" fmla="*/ 5731 h 329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5731 5731"/>
                                                          <a:gd name="T15" fmla="*/ 5731 h 329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6060 5731"/>
                                                          <a:gd name="T19" fmla="*/ 6060 h 329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329">
                                                            <a:moveTo>
                                                              <a:pt x="0" y="329"/>
                                                            </a:moveTo>
                                                            <a:lnTo>
                                                              <a:pt x="9084" y="329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329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7" name="Group 3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6060"/>
                                                        <a:ext cx="9084" cy="331"/>
                                                        <a:chOff x="1411" y="6060"/>
                                                        <a:chExt cx="9084" cy="331"/>
                                                      </a:xfrm>
                                                    </wpg:grpSpPr>
                                                    <wps:wsp>
                                                      <wps:cNvPr id="48" name="Freeform 88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6060"/>
                                                          <a:ext cx="9084" cy="33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6391 6060"/>
                                                            <a:gd name="T3" fmla="*/ 6391 h 331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6391 6060"/>
                                                            <a:gd name="T7" fmla="*/ 6391 h 331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6060 6060"/>
                                                            <a:gd name="T11" fmla="*/ 6060 h 331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6060 6060"/>
                                                            <a:gd name="T15" fmla="*/ 6060 h 331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6391 6060"/>
                                                            <a:gd name="T19" fmla="*/ 6391 h 33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331">
                                                              <a:moveTo>
                                                                <a:pt x="0" y="331"/>
                                                              </a:moveTo>
                                                              <a:lnTo>
                                                                <a:pt x="9084" y="331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331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9" name="Group 3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6391"/>
                                                          <a:ext cx="9084" cy="329"/>
                                                          <a:chOff x="1411" y="6391"/>
                                                          <a:chExt cx="9084" cy="329"/>
                                                        </a:xfrm>
                                                      </wpg:grpSpPr>
                                                      <wps:wsp>
                                                        <wps:cNvPr id="50" name="Freeform 8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6391"/>
                                                            <a:ext cx="9084" cy="3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6720 6391"/>
                                                              <a:gd name="T3" fmla="*/ 6720 h 329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6720 6391"/>
                                                              <a:gd name="T7" fmla="*/ 6720 h 329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6391 6391"/>
                                                              <a:gd name="T11" fmla="*/ 6391 h 329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6391 6391"/>
                                                              <a:gd name="T15" fmla="*/ 6391 h 329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6720 6391"/>
                                                              <a:gd name="T19" fmla="*/ 6720 h 329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329">
                                                                <a:moveTo>
                                                                  <a:pt x="0" y="329"/>
                                                                </a:moveTo>
                                                                <a:lnTo>
                                                                  <a:pt x="9084" y="329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329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1" name="Group 35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6720"/>
                                                            <a:ext cx="9084" cy="331"/>
                                                            <a:chOff x="1411" y="6720"/>
                                                            <a:chExt cx="9084" cy="33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2" name="Freeform 86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6720"/>
                                                              <a:ext cx="9084" cy="331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7051 6720"/>
                                                                <a:gd name="T3" fmla="*/ 7051 h 331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7051 6720"/>
                                                                <a:gd name="T7" fmla="*/ 7051 h 331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6720 6720"/>
                                                                <a:gd name="T11" fmla="*/ 6720 h 331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6720 6720"/>
                                                                <a:gd name="T15" fmla="*/ 6720 h 331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7051 6720"/>
                                                                <a:gd name="T19" fmla="*/ 7051 h 331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331">
                                                                  <a:moveTo>
                                                                    <a:pt x="0" y="331"/>
                                                                  </a:moveTo>
                                                                  <a:lnTo>
                                                                    <a:pt x="9084" y="331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331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53" name="Group 36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7051"/>
                                                              <a:ext cx="9084" cy="329"/>
                                                              <a:chOff x="1411" y="7051"/>
                                                              <a:chExt cx="9084" cy="329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54" name="Freeform 8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7051"/>
                                                                <a:ext cx="9084" cy="329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7380 7051"/>
                                                                  <a:gd name="T3" fmla="*/ 7380 h 329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7380 7051"/>
                                                                  <a:gd name="T7" fmla="*/ 7380 h 329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7051 7051"/>
                                                                  <a:gd name="T11" fmla="*/ 7051 h 329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7051 7051"/>
                                                                  <a:gd name="T15" fmla="*/ 7051 h 329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7380 7051"/>
                                                                  <a:gd name="T19" fmla="*/ 7380 h 329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329">
                                                                    <a:moveTo>
                                                                      <a:pt x="0" y="329"/>
                                                                    </a:moveTo>
                                                                    <a:lnTo>
                                                                      <a:pt x="9084" y="329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329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55" name="Group 37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7380"/>
                                                                <a:ext cx="9084" cy="331"/>
                                                                <a:chOff x="1411" y="7380"/>
                                                                <a:chExt cx="9084" cy="331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56" name="Freeform 84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7380"/>
                                                                  <a:ext cx="9084" cy="331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7711 7380"/>
                                                                    <a:gd name="T3" fmla="*/ 7711 h 331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7711 7380"/>
                                                                    <a:gd name="T7" fmla="*/ 7711 h 331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7380 7380"/>
                                                                    <a:gd name="T11" fmla="*/ 7380 h 331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7380 7380"/>
                                                                    <a:gd name="T15" fmla="*/ 7380 h 331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7711 7380"/>
                                                                    <a:gd name="T19" fmla="*/ 7711 h 331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331">
                                                                      <a:moveTo>
                                                                        <a:pt x="0" y="331"/>
                                                                      </a:moveTo>
                                                                      <a:lnTo>
                                                                        <a:pt x="9084" y="331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331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57" name="Group 38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7711"/>
                                                                  <a:ext cx="9084" cy="329"/>
                                                                  <a:chOff x="1411" y="7711"/>
                                                                  <a:chExt cx="9084" cy="329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8" name="Freeform 83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7711"/>
                                                                    <a:ext cx="9084" cy="329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8040 7711"/>
                                                                      <a:gd name="T3" fmla="*/ 8040 h 329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8040 7711"/>
                                                                      <a:gd name="T7" fmla="*/ 8040 h 329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7711 7711"/>
                                                                      <a:gd name="T11" fmla="*/ 7711 h 329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7711 7711"/>
                                                                      <a:gd name="T15" fmla="*/ 7711 h 329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8040 7711"/>
                                                                      <a:gd name="T19" fmla="*/ 8040 h 329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329">
                                                                        <a:moveTo>
                                                                          <a:pt x="0" y="329"/>
                                                                        </a:moveTo>
                                                                        <a:lnTo>
                                                                          <a:pt x="9084" y="329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329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59" name="Group 39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8040"/>
                                                                    <a:ext cx="9084" cy="331"/>
                                                                    <a:chOff x="1411" y="8040"/>
                                                                    <a:chExt cx="9084" cy="331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60" name="Freeform 82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8040"/>
                                                                      <a:ext cx="9084" cy="331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8371 8040"/>
                                                                        <a:gd name="T3" fmla="*/ 8371 h 331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8371 8040"/>
                                                                        <a:gd name="T7" fmla="*/ 8371 h 331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8040 8040"/>
                                                                        <a:gd name="T11" fmla="*/ 8040 h 331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8040 8040"/>
                                                                        <a:gd name="T15" fmla="*/ 8040 h 331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8371 8040"/>
                                                                        <a:gd name="T19" fmla="*/ 8371 h 331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331">
                                                                          <a:moveTo>
                                                                            <a:pt x="0" y="331"/>
                                                                          </a:moveTo>
                                                                          <a:lnTo>
                                                                            <a:pt x="9084" y="331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331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61" name="Group 40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8371"/>
                                                                      <a:ext cx="9084" cy="329"/>
                                                                      <a:chOff x="1411" y="8371"/>
                                                                      <a:chExt cx="9084" cy="329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62" name="Freeform 81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8371"/>
                                                                        <a:ext cx="9084" cy="329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8700 8371"/>
                                                                          <a:gd name="T3" fmla="*/ 8700 h 329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8700 8371"/>
                                                                          <a:gd name="T7" fmla="*/ 8700 h 329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8371 8371"/>
                                                                          <a:gd name="T11" fmla="*/ 8371 h 329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8371 8371"/>
                                                                          <a:gd name="T15" fmla="*/ 8371 h 329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8700 8371"/>
                                                                          <a:gd name="T19" fmla="*/ 8700 h 329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329">
                                                                            <a:moveTo>
                                                                              <a:pt x="0" y="329"/>
                                                                            </a:moveTo>
                                                                            <a:lnTo>
                                                                              <a:pt x="9084" y="329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329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63" name="Group 41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8700"/>
                                                                        <a:ext cx="9084" cy="331"/>
                                                                        <a:chOff x="1411" y="8700"/>
                                                                        <a:chExt cx="9084" cy="331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64" name="Freeform 80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8700"/>
                                                                          <a:ext cx="9084" cy="331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9031 8700"/>
                                                                            <a:gd name="T3" fmla="*/ 9031 h 331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9031 8700"/>
                                                                            <a:gd name="T7" fmla="*/ 9031 h 331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8700 8700"/>
                                                                            <a:gd name="T11" fmla="*/ 8700 h 331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8700 8700"/>
                                                                            <a:gd name="T15" fmla="*/ 8700 h 331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9031 8700"/>
                                                                            <a:gd name="T19" fmla="*/ 9031 h 331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331">
                                                                              <a:moveTo>
                                                                                <a:pt x="0" y="331"/>
                                                                              </a:moveTo>
                                                                              <a:lnTo>
                                                                                <a:pt x="9084" y="331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331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65" name="Group 42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9031"/>
                                                                          <a:ext cx="9084" cy="329"/>
                                                                          <a:chOff x="1411" y="9031"/>
                                                                          <a:chExt cx="9084" cy="329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66" name="Freeform 79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9031"/>
                                                                            <a:ext cx="9084" cy="329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9360 9031"/>
                                                                              <a:gd name="T3" fmla="*/ 9360 h 329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9360 9031"/>
                                                                              <a:gd name="T7" fmla="*/ 9360 h 329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9031 9031"/>
                                                                              <a:gd name="T11" fmla="*/ 9031 h 329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9031 9031"/>
                                                                              <a:gd name="T15" fmla="*/ 9031 h 329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9360 9031"/>
                                                                              <a:gd name="T19" fmla="*/ 9360 h 329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329">
                                                                                <a:moveTo>
                                                                                  <a:pt x="0" y="329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329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329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67" name="Group 43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9360"/>
                                                                            <a:ext cx="9084" cy="331"/>
                                                                            <a:chOff x="1411" y="9360"/>
                                                                            <a:chExt cx="9084" cy="331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68" name="Freeform 78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9360"/>
                                                                              <a:ext cx="9084" cy="331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9691 9360"/>
                                                                                <a:gd name="T3" fmla="*/ 9691 h 331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9691 9360"/>
                                                                                <a:gd name="T7" fmla="*/ 9691 h 331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9360 9360"/>
                                                                                <a:gd name="T11" fmla="*/ 9360 h 331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9360 9360"/>
                                                                                <a:gd name="T15" fmla="*/ 9360 h 331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9691 9360"/>
                                                                                <a:gd name="T19" fmla="*/ 9691 h 331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331">
                                                                                  <a:moveTo>
                                                                                    <a:pt x="0" y="331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33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331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69" name="Group 44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9691"/>
                                                                              <a:ext cx="9084" cy="329"/>
                                                                              <a:chOff x="1411" y="9691"/>
                                                                              <a:chExt cx="9084" cy="329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70" name="Freeform 77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9691"/>
                                                                                <a:ext cx="9084" cy="329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10020 9691"/>
                                                                                  <a:gd name="T3" fmla="*/ 10020 h 329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10020 9691"/>
                                                                                  <a:gd name="T7" fmla="*/ 10020 h 329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9691 9691"/>
                                                                                  <a:gd name="T11" fmla="*/ 9691 h 329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9691 9691"/>
                                                                                  <a:gd name="T15" fmla="*/ 9691 h 329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10020 9691"/>
                                                                                  <a:gd name="T19" fmla="*/ 10020 h 329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329">
                                                                                    <a:moveTo>
                                                                                      <a:pt x="0" y="329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329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329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71" name="Group 45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10020"/>
                                                                                <a:ext cx="9084" cy="331"/>
                                                                                <a:chOff x="1411" y="10020"/>
                                                                                <a:chExt cx="9084" cy="331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72" name="Freeform 76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10020"/>
                                                                                  <a:ext cx="9084" cy="331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10351 10020"/>
                                                                                    <a:gd name="T3" fmla="*/ 10351 h 331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10351 10020"/>
                                                                                    <a:gd name="T7" fmla="*/ 10351 h 331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10020 10020"/>
                                                                                    <a:gd name="T11" fmla="*/ 10020 h 331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10020 10020"/>
                                                                                    <a:gd name="T15" fmla="*/ 10020 h 331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10351 10020"/>
                                                                                    <a:gd name="T19" fmla="*/ 10351 h 331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331">
                                                                                      <a:moveTo>
                                                                                        <a:pt x="0" y="331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331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331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73" name="Group 46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10351"/>
                                                                                  <a:ext cx="9084" cy="329"/>
                                                                                  <a:chOff x="1411" y="10351"/>
                                                                                  <a:chExt cx="9084" cy="329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74" name="Freeform 75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10351"/>
                                                                                    <a:ext cx="9084" cy="329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10680 10351"/>
                                                                                      <a:gd name="T3" fmla="*/ 10680 h 329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10680 10351"/>
                                                                                      <a:gd name="T7" fmla="*/ 10680 h 329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10351 10351"/>
                                                                                      <a:gd name="T11" fmla="*/ 10351 h 329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10351 10351"/>
                                                                                      <a:gd name="T15" fmla="*/ 10351 h 329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10680 10351"/>
                                                                                      <a:gd name="T19" fmla="*/ 10680 h 329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329">
                                                                                        <a:moveTo>
                                                                                          <a:pt x="0" y="329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329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329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75" name="Group 47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10680"/>
                                                                                    <a:ext cx="9084" cy="331"/>
                                                                                    <a:chOff x="1411" y="10680"/>
                                                                                    <a:chExt cx="9084" cy="331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76" name="Freeform 74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10680"/>
                                                                                      <a:ext cx="9084" cy="331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11011 10680"/>
                                                                                        <a:gd name="T3" fmla="*/ 11011 h 331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11011 10680"/>
                                                                                        <a:gd name="T7" fmla="*/ 11011 h 331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10680 10680"/>
                                                                                        <a:gd name="T11" fmla="*/ 10680 h 331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10680 10680"/>
                                                                                        <a:gd name="T15" fmla="*/ 10680 h 331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11011 10680"/>
                                                                                        <a:gd name="T19" fmla="*/ 11011 h 331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331">
                                                                                          <a:moveTo>
                                                                                            <a:pt x="0" y="331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331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331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77" name="Group 48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11011"/>
                                                                                      <a:ext cx="9084" cy="329"/>
                                                                                      <a:chOff x="1411" y="11011"/>
                                                                                      <a:chExt cx="9084" cy="329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78" name="Freeform 73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11011"/>
                                                                                        <a:ext cx="9084" cy="329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11340 11011"/>
                                                                                          <a:gd name="T3" fmla="*/ 11340 h 329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11340 11011"/>
                                                                                          <a:gd name="T7" fmla="*/ 11340 h 329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11011 11011"/>
                                                                                          <a:gd name="T11" fmla="*/ 11011 h 329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11011 11011"/>
                                                                                          <a:gd name="T15" fmla="*/ 11011 h 329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11340 11011"/>
                                                                                          <a:gd name="T19" fmla="*/ 11340 h 329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329">
                                                                                            <a:moveTo>
                                                                                              <a:pt x="0" y="329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329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329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79" name="Group 49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11340"/>
                                                                                        <a:ext cx="9084" cy="331"/>
                                                                                        <a:chOff x="1411" y="11340"/>
                                                                                        <a:chExt cx="9084" cy="331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80" name="Freeform 72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11340"/>
                                                                                          <a:ext cx="9084" cy="331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1671 11340"/>
                                                                                            <a:gd name="T3" fmla="*/ 11671 h 331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1671 11340"/>
                                                                                            <a:gd name="T7" fmla="*/ 11671 h 331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11340 11340"/>
                                                                                            <a:gd name="T11" fmla="*/ 11340 h 331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11340 11340"/>
                                                                                            <a:gd name="T15" fmla="*/ 11340 h 331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1671 11340"/>
                                                                                            <a:gd name="T19" fmla="*/ 11671 h 331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331">
                                                                                              <a:moveTo>
                                                                                                <a:pt x="0" y="331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331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331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81" name="Group 50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1671"/>
                                                                                          <a:ext cx="9084" cy="329"/>
                                                                                          <a:chOff x="1411" y="11671"/>
                                                                                          <a:chExt cx="9084" cy="329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82" name="Freeform 71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1671"/>
                                                                                            <a:ext cx="9084" cy="329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2000 11671"/>
                                                                                              <a:gd name="T3" fmla="*/ 12000 h 329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2000 11671"/>
                                                                                              <a:gd name="T7" fmla="*/ 12000 h 329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1671 11671"/>
                                                                                              <a:gd name="T11" fmla="*/ 11671 h 329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1671 11671"/>
                                                                                              <a:gd name="T15" fmla="*/ 11671 h 329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2000 11671"/>
                                                                                              <a:gd name="T19" fmla="*/ 12000 h 329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329">
                                                                                                <a:moveTo>
                                                                                                  <a:pt x="0" y="329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329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329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83" name="Group 51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2000"/>
                                                                                            <a:ext cx="9084" cy="331"/>
                                                                                            <a:chOff x="1411" y="12000"/>
                                                                                            <a:chExt cx="9084" cy="331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84" name="Freeform 70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2000"/>
                                                                                              <a:ext cx="9084" cy="331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2331 12000"/>
                                                                                                <a:gd name="T3" fmla="*/ 12331 h 331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2331 12000"/>
                                                                                                <a:gd name="T7" fmla="*/ 12331 h 331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2000 12000"/>
                                                                                                <a:gd name="T11" fmla="*/ 12000 h 331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2000 12000"/>
                                                                                                <a:gd name="T15" fmla="*/ 12000 h 331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2331 12000"/>
                                                                                                <a:gd name="T19" fmla="*/ 12331 h 331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331">
                                                                                                  <a:moveTo>
                                                                                                    <a:pt x="0" y="331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331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331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85" name="Group 52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2331"/>
                                                                                              <a:ext cx="9084" cy="329"/>
                                                                                              <a:chOff x="1411" y="12331"/>
                                                                                              <a:chExt cx="9084" cy="329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86" name="Freeform 69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2331"/>
                                                                                                <a:ext cx="9084" cy="329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2660 12331"/>
                                                                                                  <a:gd name="T3" fmla="*/ 12660 h 329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2660 12331"/>
                                                                                                  <a:gd name="T7" fmla="*/ 12660 h 329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2331 12331"/>
                                                                                                  <a:gd name="T11" fmla="*/ 12331 h 329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2331 12331"/>
                                                                                                  <a:gd name="T15" fmla="*/ 12331 h 329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2660 12331"/>
                                                                                                  <a:gd name="T19" fmla="*/ 12660 h 329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329">
                                                                                                    <a:moveTo>
                                                                                                      <a:pt x="0" y="329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329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329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87" name="Group 53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2660"/>
                                                                                                <a:ext cx="9084" cy="331"/>
                                                                                                <a:chOff x="1411" y="12660"/>
                                                                                                <a:chExt cx="9084" cy="331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88" name="Freeform 68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2660"/>
                                                                                                  <a:ext cx="9084" cy="331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2991 12660"/>
                                                                                                    <a:gd name="T3" fmla="*/ 12991 h 331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2991 12660"/>
                                                                                                    <a:gd name="T7" fmla="*/ 12991 h 331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2660 12660"/>
                                                                                                    <a:gd name="T11" fmla="*/ 12660 h 331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2660 12660"/>
                                                                                                    <a:gd name="T15" fmla="*/ 12660 h 331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2991 12660"/>
                                                                                                    <a:gd name="T19" fmla="*/ 12991 h 331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331">
                                                                                                      <a:moveTo>
                                                                                                        <a:pt x="0" y="331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331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331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89" name="Group 54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2991"/>
                                                                                                  <a:ext cx="9084" cy="329"/>
                                                                                                  <a:chOff x="1411" y="12991"/>
                                                                                                  <a:chExt cx="9084" cy="329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90" name="Freeform 67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2991"/>
                                                                                                    <a:ext cx="9084" cy="329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3320 12991"/>
                                                                                                      <a:gd name="T3" fmla="*/ 13320 h 329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3320 12991"/>
                                                                                                      <a:gd name="T7" fmla="*/ 13320 h 329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2991 12991"/>
                                                                                                      <a:gd name="T11" fmla="*/ 12991 h 329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2991 12991"/>
                                                                                                      <a:gd name="T15" fmla="*/ 12991 h 329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3320 12991"/>
                                                                                                      <a:gd name="T19" fmla="*/ 13320 h 329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329">
                                                                                                        <a:moveTo>
                                                                                                          <a:pt x="0" y="329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329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329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91" name="Group 55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3320"/>
                                                                                                    <a:ext cx="9084" cy="331"/>
                                                                                                    <a:chOff x="1411" y="13320"/>
                                                                                                    <a:chExt cx="9084" cy="331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92" name="Freeform 66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3320"/>
                                                                                                      <a:ext cx="9084" cy="331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3651 13320"/>
                                                                                                        <a:gd name="T3" fmla="*/ 13651 h 331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3651 13320"/>
                                                                                                        <a:gd name="T7" fmla="*/ 13651 h 331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3320 13320"/>
                                                                                                        <a:gd name="T11" fmla="*/ 13320 h 331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3320 13320"/>
                                                                                                        <a:gd name="T15" fmla="*/ 13320 h 331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3651 13320"/>
                                                                                                        <a:gd name="T19" fmla="*/ 13651 h 331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331">
                                                                                                          <a:moveTo>
                                                                                                            <a:pt x="0" y="331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331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331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93" name="Group 56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3651"/>
                                                                                                      <a:ext cx="9084" cy="329"/>
                                                                                                      <a:chOff x="1411" y="13651"/>
                                                                                                      <a:chExt cx="9084" cy="329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94" name="Freeform 65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3651"/>
                                                                                                        <a:ext cx="9084" cy="329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3980 13651"/>
                                                                                                          <a:gd name="T3" fmla="*/ 13980 h 329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3980 13651"/>
                                                                                                          <a:gd name="T7" fmla="*/ 13980 h 329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3651 13651"/>
                                                                                                          <a:gd name="T11" fmla="*/ 13651 h 329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3651 13651"/>
                                                                                                          <a:gd name="T15" fmla="*/ 13651 h 329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3980 13651"/>
                                                                                                          <a:gd name="T19" fmla="*/ 13980 h 329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329">
                                                                                                            <a:moveTo>
                                                                                                              <a:pt x="0" y="329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329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329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95" name="Group 57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411" y="13980"/>
                                                                                                        <a:ext cx="9084" cy="331"/>
                                                                                                        <a:chOff x="1411" y="13980"/>
                                                                                                        <a:chExt cx="9084" cy="331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96" name="Freeform 64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411" y="13980"/>
                                                                                                          <a:ext cx="9084" cy="331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411 1411"/>
                                                                                                            <a:gd name="T1" fmla="*/ T0 w 9084"/>
                                                                                                            <a:gd name="T2" fmla="+- 0 14311 13980"/>
                                                                                                            <a:gd name="T3" fmla="*/ 14311 h 331"/>
                                                                                                            <a:gd name="T4" fmla="+- 0 10495 1411"/>
                                                                                                            <a:gd name="T5" fmla="*/ T4 w 9084"/>
                                                                                                            <a:gd name="T6" fmla="+- 0 14311 13980"/>
                                                                                                            <a:gd name="T7" fmla="*/ 14311 h 331"/>
                                                                                                            <a:gd name="T8" fmla="+- 0 10495 1411"/>
                                                                                                            <a:gd name="T9" fmla="*/ T8 w 9084"/>
                                                                                                            <a:gd name="T10" fmla="+- 0 13980 13980"/>
                                                                                                            <a:gd name="T11" fmla="*/ 13980 h 331"/>
                                                                                                            <a:gd name="T12" fmla="+- 0 1411 1411"/>
                                                                                                            <a:gd name="T13" fmla="*/ T12 w 9084"/>
                                                                                                            <a:gd name="T14" fmla="+- 0 13980 13980"/>
                                                                                                            <a:gd name="T15" fmla="*/ 13980 h 331"/>
                                                                                                            <a:gd name="T16" fmla="+- 0 1411 1411"/>
                                                                                                            <a:gd name="T17" fmla="*/ T16 w 9084"/>
                                                                                                            <a:gd name="T18" fmla="+- 0 14311 13980"/>
                                                                                                            <a:gd name="T19" fmla="*/ 14311 h 331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84" h="331">
                                                                                                              <a:moveTo>
                                                                                                                <a:pt x="0" y="331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84" y="331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9084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331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1D1D1D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97" name="Group 58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1411" y="14311"/>
                                                                                                          <a:ext cx="9084" cy="329"/>
                                                                                                          <a:chOff x="1411" y="14311"/>
                                                                                                          <a:chExt cx="9084" cy="329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98" name="Freeform 63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1411" y="14311"/>
                                                                                                            <a:ext cx="9084" cy="329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411 1411"/>
                                                                                                              <a:gd name="T1" fmla="*/ T0 w 9084"/>
                                                                                                              <a:gd name="T2" fmla="+- 0 14640 14311"/>
                                                                                                              <a:gd name="T3" fmla="*/ 14640 h 329"/>
                                                                                                              <a:gd name="T4" fmla="+- 0 10495 1411"/>
                                                                                                              <a:gd name="T5" fmla="*/ T4 w 9084"/>
                                                                                                              <a:gd name="T6" fmla="+- 0 14640 14311"/>
                                                                                                              <a:gd name="T7" fmla="*/ 14640 h 329"/>
                                                                                                              <a:gd name="T8" fmla="+- 0 10495 1411"/>
                                                                                                              <a:gd name="T9" fmla="*/ T8 w 9084"/>
                                                                                                              <a:gd name="T10" fmla="+- 0 14311 14311"/>
                                                                                                              <a:gd name="T11" fmla="*/ 14311 h 329"/>
                                                                                                              <a:gd name="T12" fmla="+- 0 1411 1411"/>
                                                                                                              <a:gd name="T13" fmla="*/ T12 w 9084"/>
                                                                                                              <a:gd name="T14" fmla="+- 0 14311 14311"/>
                                                                                                              <a:gd name="T15" fmla="*/ 14311 h 329"/>
                                                                                                              <a:gd name="T16" fmla="+- 0 1411 1411"/>
                                                                                                              <a:gd name="T17" fmla="*/ T16 w 9084"/>
                                                                                                              <a:gd name="T18" fmla="+- 0 14640 14311"/>
                                                                                                              <a:gd name="T19" fmla="*/ 14640 h 329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9084" h="329">
                                                                                                                <a:moveTo>
                                                                                                                  <a:pt x="0" y="329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9084" y="329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9084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329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solidFill>
                                                                                                            <a:srgbClr val="1D1D1D"/>
                                                                                                          </a:solidFill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1240B29-F687-4F45-9708-019B960494DF}">
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14:hiddenLine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99" name="Group 59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1411" y="14640"/>
                                                                                                            <a:ext cx="9084" cy="331"/>
                                                                                                            <a:chOff x="1411" y="14640"/>
                                                                                                            <a:chExt cx="9084" cy="331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100" name="Freeform 62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1411" y="14640"/>
                                                                                                              <a:ext cx="9084" cy="331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1411 1411"/>
                                                                                                                <a:gd name="T1" fmla="*/ T0 w 9084"/>
                                                                                                                <a:gd name="T2" fmla="+- 0 14971 14640"/>
                                                                                                                <a:gd name="T3" fmla="*/ 14971 h 331"/>
                                                                                                                <a:gd name="T4" fmla="+- 0 10495 1411"/>
                                                                                                                <a:gd name="T5" fmla="*/ T4 w 9084"/>
                                                                                                                <a:gd name="T6" fmla="+- 0 14971 14640"/>
                                                                                                                <a:gd name="T7" fmla="*/ 14971 h 331"/>
                                                                                                                <a:gd name="T8" fmla="+- 0 10495 1411"/>
                                                                                                                <a:gd name="T9" fmla="*/ T8 w 9084"/>
                                                                                                                <a:gd name="T10" fmla="+- 0 14640 14640"/>
                                                                                                                <a:gd name="T11" fmla="*/ 14640 h 331"/>
                                                                                                                <a:gd name="T12" fmla="+- 0 1411 1411"/>
                                                                                                                <a:gd name="T13" fmla="*/ T12 w 9084"/>
                                                                                                                <a:gd name="T14" fmla="+- 0 14640 14640"/>
                                                                                                                <a:gd name="T15" fmla="*/ 14640 h 331"/>
                                                                                                                <a:gd name="T16" fmla="+- 0 1411 1411"/>
                                                                                                                <a:gd name="T17" fmla="*/ T16 w 9084"/>
                                                                                                                <a:gd name="T18" fmla="+- 0 14971 14640"/>
                                                                                                                <a:gd name="T19" fmla="*/ 14971 h 331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T3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5" y="T7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9" y="T1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3" y="T15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7" y="T19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9084" h="331">
                                                                                                                  <a:moveTo>
                                                                                                                    <a:pt x="0" y="331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9084" y="331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9084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331"/>
                                                                                                                  </a:lnTo>
                                                                                                                  <a:close/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solidFill>
                                                                                                              <a:srgbClr val="1D1D1D"/>
                                                                                                            </a:solidFill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1240B29-F687-4F45-9708-019B960494DF}">
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14:hiddenLine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101" name="Group 60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1411" y="14971"/>
                                                                                                              <a:ext cx="9084" cy="329"/>
                                                                                                              <a:chOff x="1411" y="14971"/>
                                                                                                              <a:chExt cx="9084" cy="329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102" name="Freeform 61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1411" y="14971"/>
                                                                                                                <a:ext cx="9084" cy="329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1411 1411"/>
                                                                                                                  <a:gd name="T1" fmla="*/ T0 w 9084"/>
                                                                                                                  <a:gd name="T2" fmla="+- 0 15300 14971"/>
                                                                                                                  <a:gd name="T3" fmla="*/ 15300 h 329"/>
                                                                                                                  <a:gd name="T4" fmla="+- 0 10495 1411"/>
                                                                                                                  <a:gd name="T5" fmla="*/ T4 w 9084"/>
                                                                                                                  <a:gd name="T6" fmla="+- 0 15300 14971"/>
                                                                                                                  <a:gd name="T7" fmla="*/ 15300 h 329"/>
                                                                                                                  <a:gd name="T8" fmla="+- 0 10495 1411"/>
                                                                                                                  <a:gd name="T9" fmla="*/ T8 w 9084"/>
                                                                                                                  <a:gd name="T10" fmla="+- 0 14971 14971"/>
                                                                                                                  <a:gd name="T11" fmla="*/ 14971 h 329"/>
                                                                                                                  <a:gd name="T12" fmla="+- 0 1411 1411"/>
                                                                                                                  <a:gd name="T13" fmla="*/ T12 w 9084"/>
                                                                                                                  <a:gd name="T14" fmla="+- 0 14971 14971"/>
                                                                                                                  <a:gd name="T15" fmla="*/ 14971 h 329"/>
                                                                                                                  <a:gd name="T16" fmla="+- 0 1411 1411"/>
                                                                                                                  <a:gd name="T17" fmla="*/ T16 w 9084"/>
                                                                                                                  <a:gd name="T18" fmla="+- 0 15300 14971"/>
                                                                                                                  <a:gd name="T19" fmla="*/ 15300 h 329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9084" h="329">
                                                                                                                    <a:moveTo>
                                                                                                                      <a:pt x="0" y="329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9084" y="329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9084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329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solidFill>
                                                                                                                <a:srgbClr val="1D1D1D"/>
                                                                                                              </a:solidFill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1240B29-F687-4F45-9708-019B960494DF}">
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14:hiddenLine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79D06" id="Group 18" o:spid="_x0000_s1026" style="position:absolute;margin-left:70.5pt;margin-top:71.95pt;width:454.3pt;height:693.1pt;z-index:-251657728;mso-position-horizontal-relative:page;mso-position-vertical-relative:page" coordorigin="1410,1439" coordsize="9086,13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">
                <v:group id="Group 19" o:spid="_x0000_s1027" style="position:absolute;left:1411;top:1440;width:9084;height:331" coordorigin="1411,144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02" o:spid="_x0000_s1028" style="position:absolute;left:1411;top:144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" path="m,331r9084,l9084,,,,,331xe" fillcolor="#1d1d1d" stroked="f">
                    <v:path arrowok="t" o:connecttype="custom" o:connectlocs="0,1771;9084,1771;9084,1440;0,1440;0,1771" o:connectangles="0,0,0,0,0"/>
                  </v:shape>
                  <v:group id="Group 20" o:spid="_x0000_s1029" style="position:absolute;left:1411;top:1771;width:9084;height:329" coordorigin="1411,177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Freeform 101" o:spid="_x0000_s1030" style="position:absolute;left:1411;top:177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" path="m,329r9084,l9084,,,,,329xe" fillcolor="#1d1d1d" stroked="f">
                      <v:path arrowok="t" o:connecttype="custom" o:connectlocs="0,2100;9084,2100;9084,1771;0,1771;0,2100" o:connectangles="0,0,0,0,0"/>
                    </v:shape>
                    <v:group id="Group 21" o:spid="_x0000_s1031" style="position:absolute;left:1411;top:2100;width:9084;height:331" coordorigin="1411,210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Freeform 100" o:spid="_x0000_s1032" style="position:absolute;left:1411;top:210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" path="m,331r9084,l9084,,,,,331xe" fillcolor="#1d1d1d" stroked="f">
                        <v:path arrowok="t" o:connecttype="custom" o:connectlocs="0,2431;9084,2431;9084,2100;0,2100;0,2431" o:connectangles="0,0,0,0,0"/>
                      </v:shape>
                      <v:group id="Group 22" o:spid="_x0000_s1033" style="position:absolute;left:1411;top:2431;width:9084;height:329" coordorigin="1411,243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Freeform 99" o:spid="_x0000_s1034" style="position:absolute;left:1411;top:243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" path="m,329r9084,l9084,,,,,329xe" fillcolor="#1d1d1d" stroked="f">
                          <v:path arrowok="t" o:connecttype="custom" o:connectlocs="0,2760;9084,2760;9084,2431;0,2431;0,2760" o:connectangles="0,0,0,0,0"/>
                        </v:shape>
                        <v:group id="Group 23" o:spid="_x0000_s1035" style="position:absolute;left:1411;top:2760;width:9084;height:331" coordorigin="1411,276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shape id="Freeform 98" o:spid="_x0000_s1036" style="position:absolute;left:1411;top:276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" path="m,331r9084,l9084,,,,,331xe" fillcolor="#1d1d1d" stroked="f">
                            <v:path arrowok="t" o:connecttype="custom" o:connectlocs="0,3091;9084,3091;9084,2760;0,2760;0,3091" o:connectangles="0,0,0,0,0"/>
                          </v:shape>
                          <v:group id="Group 24" o:spid="_x0000_s1037" style="position:absolute;left:1411;top:3091;width:9084;height:329" coordorigin="1411,309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shape id="Freeform 97" o:spid="_x0000_s1038" style="position:absolute;left:1411;top:309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" path="m,329r9084,l9084,,,,,329xe" fillcolor="#1d1d1d" stroked="f">
                              <v:path arrowok="t" o:connecttype="custom" o:connectlocs="0,3420;9084,3420;9084,3091;0,3091;0,3420" o:connectangles="0,0,0,0,0"/>
                            </v:shape>
                            <v:group id="Group 25" o:spid="_x0000_s1039" style="position:absolute;left:1411;top:3420;width:9084;height:331" coordorigin="1411,342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shape id="Freeform 96" o:spid="_x0000_s1040" style="position:absolute;left:1411;top:342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" path="m,331r9084,l9084,,,,,331xe" fillcolor="#1d1d1d" stroked="f">
                                <v:path arrowok="t" o:connecttype="custom" o:connectlocs="0,3751;9084,3751;9084,3420;0,3420;0,3751" o:connectangles="0,0,0,0,0"/>
                              </v:shape>
                              <v:group id="Group 26" o:spid="_x0000_s1041" style="position:absolute;left:1411;top:3751;width:9084;height:329" coordorigin="1411,375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<v:shape id="Freeform 95" o:spid="_x0000_s1042" style="position:absolute;left:1411;top:375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" path="m,329r9084,l9084,,,,,329xe" fillcolor="#1d1d1d" stroked="f">
                                  <v:path arrowok="t" o:connecttype="custom" o:connectlocs="0,4080;9084,4080;9084,3751;0,3751;0,4080" o:connectangles="0,0,0,0,0"/>
                                </v:shape>
                                <v:group id="Group 27" o:spid="_x0000_s1043" style="position:absolute;left:1411;top:4080;width:9084;height:331" coordorigin="1411,408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<v:shape id="Freeform 94" o:spid="_x0000_s1044" style="position:absolute;left:1411;top:408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" path="m,331r9084,l9084,,,,,331xe" fillcolor="#1d1d1d" stroked="f">
                                    <v:path arrowok="t" o:connecttype="custom" o:connectlocs="0,4411;9084,4411;9084,4080;0,4080;0,4411" o:connectangles="0,0,0,0,0"/>
                                  </v:shape>
                                  <v:group id="Group 28" o:spid="_x0000_s1045" style="position:absolute;left:1411;top:4411;width:9084;height:329" coordorigin="1411,441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<v:shape id="Freeform 93" o:spid="_x0000_s1046" style="position:absolute;left:1411;top:441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" path="m,329r9084,l9084,,,,,329xe" fillcolor="#1d1d1d" stroked="f">
                                      <v:path arrowok="t" o:connecttype="custom" o:connectlocs="0,4740;9084,4740;9084,4411;0,4411;0,4740" o:connectangles="0,0,0,0,0"/>
                                    </v:shape>
                                    <v:group id="Group 29" o:spid="_x0000_s1047" style="position:absolute;left:1411;top:4740;width:9084;height:331" coordorigin="1411,474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  <v:shape id="Freeform 92" o:spid="_x0000_s1048" style="position:absolute;left:1411;top:474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" path="m,331r9084,l9084,,,,,331xe" fillcolor="#1d1d1d" stroked="f">
                                        <v:path arrowok="t" o:connecttype="custom" o:connectlocs="0,5071;9084,5071;9084,4740;0,4740;0,5071" o:connectangles="0,0,0,0,0"/>
                                      </v:shape>
                                      <v:group id="Group 30" o:spid="_x0000_s1049" style="position:absolute;left:1411;top:5071;width:9084;height:329" coordorigin="1411,507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<v:shape id="Freeform 91" o:spid="_x0000_s1050" style="position:absolute;left:1411;top:507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" path="m,329r9084,l9084,,,,,329xe" fillcolor="#1d1d1d" stroked="f">
                                          <v:path arrowok="t" o:connecttype="custom" o:connectlocs="0,5400;9084,5400;9084,5071;0,5071;0,5400" o:connectangles="0,0,0,0,0"/>
                                        </v:shape>
                                        <v:group id="Group 31" o:spid="_x0000_s1051" style="position:absolute;left:1411;top:5400;width:9084;height:331" coordorigin="1411,540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      <v:shape id="Freeform 90" o:spid="_x0000_s1052" style="position:absolute;left:1411;top:540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" path="m,331r9084,l9084,,,,,331xe" fillcolor="#1d1d1d" stroked="f">
                                            <v:path arrowok="t" o:connecttype="custom" o:connectlocs="0,5731;9084,5731;9084,5400;0,5400;0,5731" o:connectangles="0,0,0,0,0"/>
                                          </v:shape>
                                          <v:group id="Group 32" o:spid="_x0000_s1053" style="position:absolute;left:1411;top:5731;width:9084;height:329" coordorigin="1411,573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        <v:shape id="Freeform 89" o:spid="_x0000_s1054" style="position:absolute;left:1411;top:573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" path="m,329r9084,l9084,,,,,329xe" fillcolor="#1d1d1d" stroked="f">
                                              <v:path arrowok="t" o:connecttype="custom" o:connectlocs="0,6060;9084,6060;9084,5731;0,5731;0,6060" o:connectangles="0,0,0,0,0"/>
                                            </v:shape>
                                            <v:group id="Group 33" o:spid="_x0000_s1055" style="position:absolute;left:1411;top:6060;width:9084;height:331" coordorigin="1411,606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        <v:shape id="Freeform 88" o:spid="_x0000_s1056" style="position:absolute;left:1411;top:606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" path="m,331r9084,l9084,,,,,331xe" fillcolor="#1d1d1d" stroked="f">
                                                <v:path arrowok="t" o:connecttype="custom" o:connectlocs="0,6391;9084,6391;9084,6060;0,6060;0,6391" o:connectangles="0,0,0,0,0"/>
                                              </v:shape>
                                              <v:group id="Group 34" o:spid="_x0000_s1057" style="position:absolute;left:1411;top:6391;width:9084;height:329" coordorigin="1411,639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            <v:shape id="Freeform 87" o:spid="_x0000_s1058" style="position:absolute;left:1411;top:639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" path="m,329r9084,l9084,,,,,329xe" fillcolor="#1d1d1d" stroked="f">
                                                  <v:path arrowok="t" o:connecttype="custom" o:connectlocs="0,6720;9084,6720;9084,6391;0,6391;0,6720" o:connectangles="0,0,0,0,0"/>
                                                </v:shape>
                                                <v:group id="Group 35" o:spid="_x0000_s1059" style="position:absolute;left:1411;top:6720;width:9084;height:331" coordorigin="1411,672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          <v:shape id="Freeform 86" o:spid="_x0000_s1060" style="position:absolute;left:1411;top:672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" path="m,331r9084,l9084,,,,,331xe" fillcolor="#1d1d1d" stroked="f">
                                                    <v:path arrowok="t" o:connecttype="custom" o:connectlocs="0,7051;9084,7051;9084,6720;0,6720;0,7051" o:connectangles="0,0,0,0,0"/>
                                                  </v:shape>
                                                  <v:group id="Group 36" o:spid="_x0000_s1061" style="position:absolute;left:1411;top:7051;width:9084;height:329" coordorigin="1411,705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      <v:shape id="Freeform 85" o:spid="_x0000_s1062" style="position:absolute;left:1411;top:705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" path="m,329r9084,l9084,,,,,329xe" fillcolor="#1d1d1d" stroked="f">
                                                      <v:path arrowok="t" o:connecttype="custom" o:connectlocs="0,7380;9084,7380;9084,7051;0,7051;0,7380" o:connectangles="0,0,0,0,0"/>
                                                    </v:shape>
                                                    <v:group id="Group 37" o:spid="_x0000_s1063" style="position:absolute;left:1411;top:7380;width:9084;height:331" coordorigin="1411,738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                    <v:shape id="Freeform 84" o:spid="_x0000_s1064" style="position:absolute;left:1411;top:738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" path="m,331r9084,l9084,,,,,331xe" fillcolor="#1d1d1d" stroked="f">
                                                        <v:path arrowok="t" o:connecttype="custom" o:connectlocs="0,7711;9084,7711;9084,7380;0,7380;0,7711" o:connectangles="0,0,0,0,0"/>
                                                      </v:shape>
                                                      <v:group id="Group 38" o:spid="_x0000_s1065" style="position:absolute;left:1411;top:7711;width:9084;height:329" coordorigin="1411,771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              <v:shape id="Freeform 83" o:spid="_x0000_s1066" style="position:absolute;left:1411;top:771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" path="m,329r9084,l9084,,,,,329xe" fillcolor="#1d1d1d" stroked="f">
                                                          <v:path arrowok="t" o:connecttype="custom" o:connectlocs="0,8040;9084,8040;9084,7711;0,7711;0,8040" o:connectangles="0,0,0,0,0"/>
                                                        </v:shape>
                                                        <v:group id="Group 39" o:spid="_x0000_s1067" style="position:absolute;left:1411;top:8040;width:9084;height:331" coordorigin="1411,804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            <v:shape id="Freeform 82" o:spid="_x0000_s1068" style="position:absolute;left:1411;top:804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" path="m,331r9084,l9084,,,,,331xe" fillcolor="#1d1d1d" stroked="f">
                                                            <v:path arrowok="t" o:connecttype="custom" o:connectlocs="0,8371;9084,8371;9084,8040;0,8040;0,8371" o:connectangles="0,0,0,0,0"/>
                                                          </v:shape>
                                                          <v:group id="Group 40" o:spid="_x0000_s1069" style="position:absolute;left:1411;top:8371;width:9084;height:329" coordorigin="1411,837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                          <v:shape id="Freeform 81" o:spid="_x0000_s1070" style="position:absolute;left:1411;top:837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" path="m,329r9084,l9084,,,,,329xe" fillcolor="#1d1d1d" stroked="f">
                                                              <v:path arrowok="t" o:connecttype="custom" o:connectlocs="0,8700;9084,8700;9084,8371;0,8371;0,8700" o:connectangles="0,0,0,0,0"/>
                                                            </v:shape>
                                                            <v:group id="Group 41" o:spid="_x0000_s1071" style="position:absolute;left:1411;top:8700;width:9084;height:331" coordorigin="1411,870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          <v:shape id="Freeform 80" o:spid="_x0000_s1072" style="position:absolute;left:1411;top:870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" path="m,331r9084,l9084,,,,,331xe" fillcolor="#1d1d1d" stroked="f">
                                                                <v:path arrowok="t" o:connecttype="custom" o:connectlocs="0,9031;9084,9031;9084,8700;0,8700;0,9031" o:connectangles="0,0,0,0,0"/>
                                                              </v:shape>
                                                              <v:group id="Group 42" o:spid="_x0000_s1073" style="position:absolute;left:1411;top:9031;width:9084;height:329" coordorigin="1411,903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                                <v:shape id="Freeform 79" o:spid="_x0000_s1074" style="position:absolute;left:1411;top:903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" path="m,329r9084,l9084,,,,,329xe" fillcolor="#1d1d1d" stroked="f">
                                                                  <v:path arrowok="t" o:connecttype="custom" o:connectlocs="0,9360;9084,9360;9084,9031;0,9031;0,9360" o:connectangles="0,0,0,0,0"/>
                                                                </v:shape>
                                                                <v:group id="Group 43" o:spid="_x0000_s1075" style="position:absolute;left:1411;top:9360;width:9084;height:331" coordorigin="1411,936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                            <v:shape id="Freeform 78" o:spid="_x0000_s1076" style="position:absolute;left:1411;top:936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" path="m,331r9084,l9084,,,,,331xe" fillcolor="#1d1d1d" stroked="f">
                                                                    <v:path arrowok="t" o:connecttype="custom" o:connectlocs="0,9691;9084,9691;9084,9360;0,9360;0,9691" o:connectangles="0,0,0,0,0"/>
                                                                  </v:shape>
                                                                  <v:group id="Group 44" o:spid="_x0000_s1077" style="position:absolute;left:1411;top:9691;width:9084;height:329" coordorigin="1411,969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                                <v:shape id="Freeform 77" o:spid="_x0000_s1078" style="position:absolute;left:1411;top:969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" path="m,329r9084,l9084,,,,,329xe" fillcolor="#1d1d1d" stroked="f">
                                                                      <v:path arrowok="t" o:connecttype="custom" o:connectlocs="0,10020;9084,10020;9084,9691;0,9691;0,10020" o:connectangles="0,0,0,0,0"/>
                                                                    </v:shape>
                                                                    <v:group id="Group 45" o:spid="_x0000_s1079" style="position:absolute;left:1411;top:10020;width:9084;height:331" coordorigin="1411,1002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                                    <v:shape id="Freeform 76" o:spid="_x0000_s1080" style="position:absolute;left:1411;top:1002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" path="m,331r9084,l9084,,,,,331xe" fillcolor="#1d1d1d" stroked="f">
                                                                        <v:path arrowok="t" o:connecttype="custom" o:connectlocs="0,10351;9084,10351;9084,10020;0,10020;0,10351" o:connectangles="0,0,0,0,0"/>
                                                                      </v:shape>
                                                                      <v:group id="Group 46" o:spid="_x0000_s1081" style="position:absolute;left:1411;top:10351;width:9084;height:329" coordorigin="1411,1035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                                          <v:shape id="Freeform 75" o:spid="_x0000_s1082" style="position:absolute;left:1411;top:1035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" path="m,329r9084,l9084,,,,,329xe" fillcolor="#1d1d1d" stroked="f">
                                                                          <v:path arrowok="t" o:connecttype="custom" o:connectlocs="0,10680;9084,10680;9084,10351;0,10351;0,10680" o:connectangles="0,0,0,0,0"/>
                                                                        </v:shape>
                                                                        <v:group id="Group 47" o:spid="_x0000_s1083" style="position:absolute;left:1411;top:10680;width:9084;height:331" coordorigin="1411,1068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                                          <v:shape id="Freeform 74" o:spid="_x0000_s1084" style="position:absolute;left:1411;top:1068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" path="m,331r9084,l9084,,,,,331xe" fillcolor="#1d1d1d" stroked="f">
                                                                            <v:path arrowok="t" o:connecttype="custom" o:connectlocs="0,11011;9084,11011;9084,10680;0,10680;0,11011" o:connectangles="0,0,0,0,0"/>
                                                                          </v:shape>
                                                                          <v:group id="Group 48" o:spid="_x0000_s1085" style="position:absolute;left:1411;top:11011;width:9084;height:329" coordorigin="1411,1101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                                        <v:shape id="Freeform 73" o:spid="_x0000_s1086" style="position:absolute;left:1411;top:1101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" path="m,329r9084,l9084,,,,,329xe" fillcolor="#1d1d1d" stroked="f">
                                                                              <v:path arrowok="t" o:connecttype="custom" o:connectlocs="0,11340;9084,11340;9084,11011;0,11011;0,11340" o:connectangles="0,0,0,0,0"/>
                                                                            </v:shape>
                                                                            <v:group id="Group 49" o:spid="_x0000_s1087" style="position:absolute;left:1411;top:11340;width:9084;height:331" coordorigin="1411,1134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                                                <v:shape id="Freeform 72" o:spid="_x0000_s1088" style="position:absolute;left:1411;top:1134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" path="m,331r9084,l9084,,,,,331xe" fillcolor="#1d1d1d" stroked="f">
                                                                                <v:path arrowok="t" o:connecttype="custom" o:connectlocs="0,11671;9084,11671;9084,11340;0,11340;0,11671" o:connectangles="0,0,0,0,0"/>
                                                                              </v:shape>
                                                                              <v:group id="Group 50" o:spid="_x0000_s1089" style="position:absolute;left:1411;top:11671;width:9084;height:329" coordorigin="1411,1167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                                                <v:shape id="Freeform 71" o:spid="_x0000_s1090" style="position:absolute;left:1411;top:1167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" path="m,329r9084,l9084,,,,,329xe" fillcolor="#1d1d1d" stroked="f">
                                                                                  <v:path arrowok="t" o:connecttype="custom" o:connectlocs="0,12000;9084,12000;9084,11671;0,11671;0,12000" o:connectangles="0,0,0,0,0"/>
                                                                                </v:shape>
                                                                                <v:group id="Group 51" o:spid="_x0000_s1091" style="position:absolute;left:1411;top:12000;width:9084;height:331" coordorigin="1411,1200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                                              <v:shape id="Freeform 70" o:spid="_x0000_s1092" style="position:absolute;left:1411;top:1200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" path="m,331r9084,l9084,,,,,331xe" fillcolor="#1d1d1d" stroked="f">
                                                                                    <v:path arrowok="t" o:connecttype="custom" o:connectlocs="0,12331;9084,12331;9084,12000;0,12000;0,12331" o:connectangles="0,0,0,0,0"/>
                                                                                  </v:shape>
                                                                                  <v:group id="Group 52" o:spid="_x0000_s1093" style="position:absolute;left:1411;top:12331;width:9084;height:329" coordorigin="1411,1233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                                        <v:shape id="Freeform 69" o:spid="_x0000_s1094" style="position:absolute;left:1411;top:1233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" path="m,329r9084,l9084,,,,,329xe" fillcolor="#1d1d1d" stroked="f">
                                                                                      <v:path arrowok="t" o:connecttype="custom" o:connectlocs="0,12660;9084,12660;9084,12331;0,12331;0,12660" o:connectangles="0,0,0,0,0"/>
                                                                                    </v:shape>
                                                                                    <v:group id="Group 53" o:spid="_x0000_s1095" style="position:absolute;left:1411;top:12660;width:9084;height:331" coordorigin="1411,1266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                                                    <v:shape id="Freeform 68" o:spid="_x0000_s1096" style="position:absolute;left:1411;top:1266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" path="m,331r9084,l9084,,,,,331xe" fillcolor="#1d1d1d" stroked="f">
                                                                                        <v:path arrowok="t" o:connecttype="custom" o:connectlocs="0,12991;9084,12991;9084,12660;0,12660;0,12991" o:connectangles="0,0,0,0,0"/>
                                                                                      </v:shape>
                                                                                      <v:group id="Group 54" o:spid="_x0000_s1097" style="position:absolute;left:1411;top:12991;width:9084;height:329" coordorigin="1411,1299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                                          <v:shape id="Freeform 67" o:spid="_x0000_s1098" style="position:absolute;left:1411;top:1299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" path="m,329r9084,l9084,,,,,329xe" fillcolor="#1d1d1d" stroked="f">
                                                                                          <v:path arrowok="t" o:connecttype="custom" o:connectlocs="0,13320;9084,13320;9084,12991;0,12991;0,13320" o:connectangles="0,0,0,0,0"/>
                                                                                        </v:shape>
                                                                                        <v:group id="Group 55" o:spid="_x0000_s1099" style="position:absolute;left:1411;top:13320;width:9084;height:331" coordorigin="1411,1332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                                          <v:shape id="Freeform 66" o:spid="_x0000_s1100" style="position:absolute;left:1411;top:1332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" path="m,331r9084,l9084,,,,,331xe" fillcolor="#1d1d1d" stroked="f">
                                                                                            <v:path arrowok="t" o:connecttype="custom" o:connectlocs="0,13651;9084,13651;9084,13320;0,13320;0,13651" o:connectangles="0,0,0,0,0"/>
                                                                                          </v:shape>
                                                                                          <v:group id="Group 56" o:spid="_x0000_s1101" style="position:absolute;left:1411;top:13651;width:9084;height:329" coordorigin="1411,1365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                                                              <v:shape id="Freeform 65" o:spid="_x0000_s1102" style="position:absolute;left:1411;top:1365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" path="m,329r9084,l9084,,,,,329xe" fillcolor="#1d1d1d" stroked="f">
                                                                                              <v:path arrowok="t" o:connecttype="custom" o:connectlocs="0,13980;9084,13980;9084,13651;0,13651;0,13980" o:connectangles="0,0,0,0,0"/>
                                                                                            </v:shape>
                                                                                            <v:group id="Group 57" o:spid="_x0000_s1103" style="position:absolute;left:1411;top:13980;width:9084;height:331" coordorigin="1411,1398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                                                              <v:shape id="Freeform 64" o:spid="_x0000_s1104" style="position:absolute;left:1411;top:1398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" path="m,331r9084,l9084,,,,,331xe" fillcolor="#1d1d1d" stroked="f">
                                                                                                <v:path arrowok="t" o:connecttype="custom" o:connectlocs="0,14311;9084,14311;9084,13980;0,13980;0,14311" o:connectangles="0,0,0,0,0"/>
                                                                                              </v:shape>
                                                                                              <v:group id="Group 58" o:spid="_x0000_s1105" style="position:absolute;left:1411;top:14311;width:9084;height:329" coordorigin="1411,1431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                                                        <v:shape id="Freeform 63" o:spid="_x0000_s1106" style="position:absolute;left:1411;top:1431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" path="m,329r9084,l9084,,,,,329xe" fillcolor="#1d1d1d" stroked="f">
                                                                                                  <v:path arrowok="t" o:connecttype="custom" o:connectlocs="0,14640;9084,14640;9084,14311;0,14311;0,14640" o:connectangles="0,0,0,0,0"/>
                                                                                                </v:shape>
                                                                                                <v:group id="Group 59" o:spid="_x0000_s1107" style="position:absolute;left:1411;top:14640;width:9084;height:331" coordorigin="1411,1464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                                                                  <v:shape id="Freeform 62" o:spid="_x0000_s1108" style="position:absolute;left:1411;top:1464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" path="m,331r9084,l9084,,,,,331xe" fillcolor="#1d1d1d" stroked="f">
                                                                                                    <v:path arrowok="t" o:connecttype="custom" o:connectlocs="0,14971;9084,14971;9084,14640;0,14640;0,14971" o:connectangles="0,0,0,0,0"/>
                                                                                                  </v:shape>
                                                                                                  <v:group id="Group 60" o:spid="_x0000_s1109" style="position:absolute;left:1411;top:14971;width:9084;height:329" coordorigin="1411,1497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                                                                    <v:shape id="Freeform 61" o:spid="_x0000_s1110" style="position:absolute;left:1411;top:1497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" path="m,329r9084,l9084,,,,,329xe" fillcolor="#1d1d1d" stroked="f">
                                                                                                      <v:path arrowok="t" o:connecttype="custom" o:connectlocs="0,15300;9084,15300;9084,14971;0,14971;0,15300" o:connectangles="0,0,0,0,0"/>
                                                                                                    </v:shape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E90183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50"/>
        <w:ind w:left="130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];</w:t>
      </w:r>
    </w:p>
    <w:p w:rsidR="00C8180B" w:rsidRDefault="00E90183">
      <w:pPr>
        <w:spacing w:before="47"/>
        <w:ind w:left="130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50"/>
        <w:ind w:left="130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 xml:space="preserve">counter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1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E90183">
      <w:pPr>
        <w:spacing w:before="50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else if 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&gt;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50"/>
        <w:ind w:left="130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= 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-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t_quantum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130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t_quantum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50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if 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9CDCFE"/>
          <w:sz w:val="24"/>
          <w:szCs w:val="24"/>
        </w:rPr>
        <w:t>temp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== </w:t>
      </w:r>
      <w:r>
        <w:rPr>
          <w:rFonts w:ascii="Consolas" w:eastAsia="Consolas" w:hAnsi="Consolas" w:cs="Consolas"/>
          <w:color w:val="B5CEA8"/>
          <w:sz w:val="24"/>
          <w:szCs w:val="24"/>
        </w:rPr>
        <w:t xml:space="preserve">0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&amp;&amp;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counter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== </w:t>
      </w:r>
      <w:r>
        <w:rPr>
          <w:rFonts w:ascii="Consolas" w:eastAsia="Consolas" w:hAnsi="Consolas" w:cs="Consolas"/>
          <w:color w:val="B5CEA8"/>
          <w:sz w:val="24"/>
          <w:szCs w:val="24"/>
        </w:rPr>
        <w:t>1</w:t>
      </w:r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50"/>
        <w:ind w:left="130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>x</w:t>
      </w:r>
      <w:r>
        <w:rPr>
          <w:rFonts w:ascii="Consolas" w:eastAsia="Consolas" w:hAnsi="Consolas" w:cs="Consolas"/>
          <w:color w:val="D4D4D4"/>
          <w:sz w:val="24"/>
          <w:szCs w:val="24"/>
        </w:rPr>
        <w:t>--;</w:t>
      </w:r>
    </w:p>
    <w:p w:rsidR="00C8180B" w:rsidRDefault="00E90183">
      <w:pPr>
        <w:spacing w:before="47"/>
        <w:ind w:left="130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Process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>[%</w:t>
      </w:r>
      <w:proofErr w:type="gramStart"/>
      <w:r>
        <w:rPr>
          <w:rFonts w:ascii="Consolas" w:eastAsia="Consolas" w:hAnsi="Consolas" w:cs="Consolas"/>
          <w:color w:val="CE9177"/>
          <w:sz w:val="24"/>
          <w:szCs w:val="24"/>
        </w:rPr>
        <w:t>d]</w:t>
      </w:r>
      <w:r>
        <w:rPr>
          <w:rFonts w:ascii="Consolas" w:eastAsia="Consolas" w:hAnsi="Consolas" w:cs="Consolas"/>
          <w:color w:val="D7BA7C"/>
          <w:sz w:val="24"/>
          <w:szCs w:val="24"/>
        </w:rPr>
        <w:t>\t\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t</w:t>
      </w:r>
      <w:r>
        <w:rPr>
          <w:rFonts w:ascii="Consolas" w:eastAsia="Consolas" w:hAnsi="Consolas" w:cs="Consolas"/>
          <w:color w:val="CE9177"/>
          <w:sz w:val="24"/>
          <w:szCs w:val="24"/>
        </w:rPr>
        <w:t>%d</w:t>
      </w:r>
      <w:proofErr w:type="spellEnd"/>
      <w:r>
        <w:rPr>
          <w:rFonts w:ascii="Consolas" w:eastAsia="Consolas" w:hAnsi="Consolas" w:cs="Consolas"/>
          <w:color w:val="D7BA7C"/>
          <w:sz w:val="24"/>
          <w:szCs w:val="24"/>
        </w:rPr>
        <w:t>\t\t</w:t>
      </w:r>
      <w:proofErr w:type="gramEnd"/>
      <w:r>
        <w:rPr>
          <w:rFonts w:ascii="Consolas" w:eastAsia="Consolas" w:hAnsi="Consolas" w:cs="Consolas"/>
          <w:color w:val="D7BA7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E9177"/>
          <w:sz w:val="24"/>
          <w:szCs w:val="24"/>
        </w:rPr>
        <w:t>%d</w:t>
      </w:r>
      <w:r>
        <w:rPr>
          <w:rFonts w:ascii="Consolas" w:eastAsia="Consolas" w:hAnsi="Consolas" w:cs="Consolas"/>
          <w:color w:val="D7BA7C"/>
          <w:sz w:val="24"/>
          <w:szCs w:val="24"/>
        </w:rPr>
        <w:t xml:space="preserve">\t\t\t </w:t>
      </w:r>
      <w:r>
        <w:rPr>
          <w:rFonts w:ascii="Consolas" w:eastAsia="Consolas" w:hAnsi="Consolas" w:cs="Consolas"/>
          <w:color w:val="CE9177"/>
          <w:sz w:val="24"/>
          <w:szCs w:val="24"/>
        </w:rPr>
        <w:t>%d"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B5CEA8"/>
          <w:sz w:val="24"/>
          <w:szCs w:val="24"/>
        </w:rPr>
        <w:t>1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</w:rPr>
        <w:t>burst_</w:t>
      </w:r>
    </w:p>
    <w:p w:rsidR="00C8180B" w:rsidRDefault="00E90183">
      <w:pPr>
        <w:spacing w:before="1" w:line="320" w:lineRule="atLeast"/>
        <w:ind w:left="252" w:right="1250" w:hanging="13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>time</w:t>
      </w:r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],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],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 xml:space="preserve">] -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]);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130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wait_time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wait_time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 -</w:t>
      </w:r>
    </w:p>
    <w:p w:rsidR="00C8180B" w:rsidRDefault="00E90183">
      <w:pPr>
        <w:spacing w:before="50"/>
        <w:ind w:left="252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burst_time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 w:line="280" w:lineRule="auto"/>
        <w:ind w:left="252" w:right="2174" w:firstLine="1056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total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];</w:t>
      </w:r>
    </w:p>
    <w:p w:rsidR="00C8180B" w:rsidRDefault="00E90183">
      <w:pPr>
        <w:spacing w:before="2"/>
        <w:ind w:left="130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</w:rPr>
        <w:t xml:space="preserve">counter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E90183">
      <w:pPr>
        <w:spacing w:before="50"/>
        <w:ind w:left="104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if 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== </w:t>
      </w:r>
      <w:r>
        <w:rPr>
          <w:rFonts w:ascii="Consolas" w:eastAsia="Consolas" w:hAnsi="Consolas" w:cs="Consolas"/>
          <w:color w:val="9CDCFE"/>
          <w:sz w:val="24"/>
          <w:szCs w:val="24"/>
        </w:rPr>
        <w:t xml:space="preserve">limit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- </w:t>
      </w:r>
      <w:r>
        <w:rPr>
          <w:rFonts w:ascii="Consolas" w:eastAsia="Consolas" w:hAnsi="Consolas" w:cs="Consolas"/>
          <w:color w:val="B5CEA8"/>
          <w:sz w:val="24"/>
          <w:szCs w:val="24"/>
        </w:rPr>
        <w:t>1</w:t>
      </w:r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50"/>
        <w:ind w:left="130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E90183">
      <w:pPr>
        <w:spacing w:before="50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else if </w:t>
      </w:r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arrival_</w:t>
      </w:r>
      <w:proofErr w:type="gramStart"/>
      <w:r>
        <w:rPr>
          <w:rFonts w:ascii="Consolas" w:eastAsia="Consolas" w:hAnsi="Consolas" w:cs="Consolas"/>
          <w:color w:val="9CDCFE"/>
          <w:sz w:val="24"/>
          <w:szCs w:val="24"/>
        </w:rPr>
        <w:t>time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B5CEA8"/>
          <w:sz w:val="24"/>
          <w:szCs w:val="24"/>
        </w:rPr>
        <w:t>1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] &lt;= </w:t>
      </w:r>
      <w:r>
        <w:rPr>
          <w:rFonts w:ascii="Consolas" w:eastAsia="Consolas" w:hAnsi="Consolas" w:cs="Consolas"/>
          <w:color w:val="9CDCFE"/>
          <w:sz w:val="24"/>
          <w:szCs w:val="24"/>
        </w:rPr>
        <w:t>total</w:t>
      </w:r>
      <w:r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50"/>
        <w:ind w:left="130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++;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E90183">
      <w:pPr>
        <w:spacing w:before="50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>else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:rsidR="00C8180B" w:rsidRDefault="00E90183">
      <w:pPr>
        <w:spacing w:before="50"/>
        <w:ind w:left="130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9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E90183">
      <w:pPr>
        <w:spacing w:before="50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516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average_wait_time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wait_time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>*</w:t>
      </w:r>
      <w:r>
        <w:rPr>
          <w:rFonts w:ascii="Consolas" w:eastAsia="Consolas" w:hAnsi="Consolas" w:cs="Consolas"/>
          <w:color w:val="B5CEA8"/>
          <w:sz w:val="24"/>
          <w:szCs w:val="24"/>
        </w:rPr>
        <w:t xml:space="preserve">1.0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/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516"/>
        <w:rPr>
          <w:rFonts w:ascii="Consolas" w:eastAsia="Consolas" w:hAnsi="Consolas" w:cs="Consolas"/>
          <w:sz w:val="24"/>
          <w:szCs w:val="24"/>
        </w:rPr>
        <w:sectPr w:rsidR="00C8180B">
          <w:pgSz w:w="11900" w:h="16840"/>
          <w:pgMar w:top="1440" w:right="1380" w:bottom="280" w:left="1320" w:header="720" w:footer="720" w:gutter="0"/>
          <w:cols w:space="720"/>
        </w:sectPr>
      </w:pP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turnaround_time</w:t>
      </w:r>
      <w:proofErr w:type="spellEnd"/>
      <w:r>
        <w:rPr>
          <w:rFonts w:ascii="Consolas" w:eastAsia="Consolas" w:hAnsi="Consolas" w:cs="Consolas"/>
          <w:color w:val="9CDCF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4D4D4"/>
          <w:sz w:val="24"/>
          <w:szCs w:val="24"/>
        </w:rPr>
        <w:t>*</w:t>
      </w:r>
      <w:r>
        <w:rPr>
          <w:rFonts w:ascii="Consolas" w:eastAsia="Consolas" w:hAnsi="Consolas" w:cs="Consolas"/>
          <w:color w:val="B5CEA8"/>
          <w:sz w:val="24"/>
          <w:szCs w:val="24"/>
        </w:rPr>
        <w:t xml:space="preserve">1.0 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/ </w:t>
      </w:r>
      <w:r>
        <w:rPr>
          <w:rFonts w:ascii="Consolas" w:eastAsia="Consolas" w:hAnsi="Consolas" w:cs="Consolas"/>
          <w:color w:val="9CDCFE"/>
          <w:sz w:val="24"/>
          <w:szCs w:val="24"/>
        </w:rPr>
        <w:t>limit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963DF1">
      <w:pPr>
        <w:spacing w:before="48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1421765"/>
                <wp:effectExtent l="0" t="0" r="254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421765"/>
                          <a:chOff x="1410" y="1439"/>
                          <a:chExt cx="9086" cy="2239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331"/>
                            <a:chOff x="1411" y="1440"/>
                            <a:chExt cx="9084" cy="331"/>
                          </a:xfrm>
                        </wpg:grpSpPr>
                        <wps:wsp>
                          <wps:cNvPr id="5" name="Freeform 17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331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71 1440"/>
                                <a:gd name="T3" fmla="*/ 1771 h 331"/>
                                <a:gd name="T4" fmla="+- 0 10495 1411"/>
                                <a:gd name="T5" fmla="*/ T4 w 9084"/>
                                <a:gd name="T6" fmla="+- 0 1771 1440"/>
                                <a:gd name="T7" fmla="*/ 1771 h 331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331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331"/>
                                <a:gd name="T16" fmla="+- 0 1411 1411"/>
                                <a:gd name="T17" fmla="*/ T16 w 9084"/>
                                <a:gd name="T18" fmla="+- 0 1771 1440"/>
                                <a:gd name="T19" fmla="*/ 1771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331">
                                  <a:moveTo>
                                    <a:pt x="0" y="331"/>
                                  </a:moveTo>
                                  <a:lnTo>
                                    <a:pt x="9084" y="331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411" y="1771"/>
                              <a:ext cx="9084" cy="329"/>
                              <a:chOff x="1411" y="1771"/>
                              <a:chExt cx="9084" cy="329"/>
                            </a:xfrm>
                          </wpg:grpSpPr>
                          <wps:wsp>
                            <wps:cNvPr id="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1411" y="1771"/>
                                <a:ext cx="9084" cy="329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100 1771"/>
                                  <a:gd name="T3" fmla="*/ 2100 h 329"/>
                                  <a:gd name="T4" fmla="+- 0 10495 1411"/>
                                  <a:gd name="T5" fmla="*/ T4 w 9084"/>
                                  <a:gd name="T6" fmla="+- 0 2100 1771"/>
                                  <a:gd name="T7" fmla="*/ 2100 h 329"/>
                                  <a:gd name="T8" fmla="+- 0 10495 1411"/>
                                  <a:gd name="T9" fmla="*/ T8 w 9084"/>
                                  <a:gd name="T10" fmla="+- 0 1771 1771"/>
                                  <a:gd name="T11" fmla="*/ 1771 h 329"/>
                                  <a:gd name="T12" fmla="+- 0 1411 1411"/>
                                  <a:gd name="T13" fmla="*/ T12 w 9084"/>
                                  <a:gd name="T14" fmla="+- 0 1771 1771"/>
                                  <a:gd name="T15" fmla="*/ 1771 h 329"/>
                                  <a:gd name="T16" fmla="+- 0 1411 1411"/>
                                  <a:gd name="T17" fmla="*/ T16 w 9084"/>
                                  <a:gd name="T18" fmla="+- 0 2100 1771"/>
                                  <a:gd name="T19" fmla="*/ 2100 h 32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329">
                                    <a:moveTo>
                                      <a:pt x="0" y="329"/>
                                    </a:moveTo>
                                    <a:lnTo>
                                      <a:pt x="9084" y="329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100"/>
                                <a:ext cx="9084" cy="331"/>
                                <a:chOff x="1411" y="2100"/>
                                <a:chExt cx="9084" cy="331"/>
                              </a:xfrm>
                            </wpg:grpSpPr>
                            <wps:wsp>
                              <wps:cNvPr id="9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100"/>
                                  <a:ext cx="9084" cy="331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431 2100"/>
                                    <a:gd name="T3" fmla="*/ 2431 h 331"/>
                                    <a:gd name="T4" fmla="+- 0 10495 1411"/>
                                    <a:gd name="T5" fmla="*/ T4 w 9084"/>
                                    <a:gd name="T6" fmla="+- 0 2431 2100"/>
                                    <a:gd name="T7" fmla="*/ 2431 h 331"/>
                                    <a:gd name="T8" fmla="+- 0 10495 1411"/>
                                    <a:gd name="T9" fmla="*/ T8 w 9084"/>
                                    <a:gd name="T10" fmla="+- 0 2100 2100"/>
                                    <a:gd name="T11" fmla="*/ 2100 h 331"/>
                                    <a:gd name="T12" fmla="+- 0 1411 1411"/>
                                    <a:gd name="T13" fmla="*/ T12 w 9084"/>
                                    <a:gd name="T14" fmla="+- 0 2100 2100"/>
                                    <a:gd name="T15" fmla="*/ 2100 h 331"/>
                                    <a:gd name="T16" fmla="+- 0 1411 1411"/>
                                    <a:gd name="T17" fmla="*/ T16 w 9084"/>
                                    <a:gd name="T18" fmla="+- 0 2431 2100"/>
                                    <a:gd name="T19" fmla="*/ 2431 h 33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331">
                                      <a:moveTo>
                                        <a:pt x="0" y="331"/>
                                      </a:moveTo>
                                      <a:lnTo>
                                        <a:pt x="9084" y="331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431"/>
                                  <a:ext cx="9084" cy="329"/>
                                  <a:chOff x="1411" y="2431"/>
                                  <a:chExt cx="9084" cy="329"/>
                                </a:xfrm>
                              </wpg:grpSpPr>
                              <wps:wsp>
                                <wps:cNvPr id="1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431"/>
                                    <a:ext cx="9084" cy="329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760 2431"/>
                                      <a:gd name="T3" fmla="*/ 2760 h 329"/>
                                      <a:gd name="T4" fmla="+- 0 10495 1411"/>
                                      <a:gd name="T5" fmla="*/ T4 w 9084"/>
                                      <a:gd name="T6" fmla="+- 0 2760 2431"/>
                                      <a:gd name="T7" fmla="*/ 2760 h 329"/>
                                      <a:gd name="T8" fmla="+- 0 10495 1411"/>
                                      <a:gd name="T9" fmla="*/ T8 w 9084"/>
                                      <a:gd name="T10" fmla="+- 0 2431 2431"/>
                                      <a:gd name="T11" fmla="*/ 2431 h 329"/>
                                      <a:gd name="T12" fmla="+- 0 1411 1411"/>
                                      <a:gd name="T13" fmla="*/ T12 w 9084"/>
                                      <a:gd name="T14" fmla="+- 0 2431 2431"/>
                                      <a:gd name="T15" fmla="*/ 2431 h 329"/>
                                      <a:gd name="T16" fmla="+- 0 1411 1411"/>
                                      <a:gd name="T17" fmla="*/ T16 w 9084"/>
                                      <a:gd name="T18" fmla="+- 0 2760 2431"/>
                                      <a:gd name="T19" fmla="*/ 2760 h 32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329">
                                        <a:moveTo>
                                          <a:pt x="0" y="329"/>
                                        </a:moveTo>
                                        <a:lnTo>
                                          <a:pt x="9084" y="329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760"/>
                                    <a:ext cx="9084" cy="331"/>
                                    <a:chOff x="1411" y="2760"/>
                                    <a:chExt cx="9084" cy="331"/>
                                  </a:xfrm>
                                </wpg:grpSpPr>
                                <wps:wsp>
                                  <wps:cNvPr id="13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760"/>
                                      <a:ext cx="9084" cy="331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3091 2760"/>
                                        <a:gd name="T3" fmla="*/ 3091 h 331"/>
                                        <a:gd name="T4" fmla="+- 0 10495 1411"/>
                                        <a:gd name="T5" fmla="*/ T4 w 9084"/>
                                        <a:gd name="T6" fmla="+- 0 3091 2760"/>
                                        <a:gd name="T7" fmla="*/ 3091 h 331"/>
                                        <a:gd name="T8" fmla="+- 0 10495 1411"/>
                                        <a:gd name="T9" fmla="*/ T8 w 9084"/>
                                        <a:gd name="T10" fmla="+- 0 2760 2760"/>
                                        <a:gd name="T11" fmla="*/ 2760 h 331"/>
                                        <a:gd name="T12" fmla="+- 0 1411 1411"/>
                                        <a:gd name="T13" fmla="*/ T12 w 9084"/>
                                        <a:gd name="T14" fmla="+- 0 2760 2760"/>
                                        <a:gd name="T15" fmla="*/ 2760 h 331"/>
                                        <a:gd name="T16" fmla="+- 0 1411 1411"/>
                                        <a:gd name="T17" fmla="*/ T16 w 9084"/>
                                        <a:gd name="T18" fmla="+- 0 3091 2760"/>
                                        <a:gd name="T19" fmla="*/ 3091 h 331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331">
                                          <a:moveTo>
                                            <a:pt x="0" y="331"/>
                                          </a:moveTo>
                                          <a:lnTo>
                                            <a:pt x="9084" y="331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4" name="Group 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3091"/>
                                      <a:ext cx="9084" cy="329"/>
                                      <a:chOff x="1411" y="3091"/>
                                      <a:chExt cx="9084" cy="329"/>
                                    </a:xfrm>
                                  </wpg:grpSpPr>
                                  <wps:wsp>
                                    <wps:cNvPr id="15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3091"/>
                                        <a:ext cx="9084" cy="329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420 3091"/>
                                          <a:gd name="T3" fmla="*/ 3420 h 329"/>
                                          <a:gd name="T4" fmla="+- 0 10495 1411"/>
                                          <a:gd name="T5" fmla="*/ T4 w 9084"/>
                                          <a:gd name="T6" fmla="+- 0 3420 3091"/>
                                          <a:gd name="T7" fmla="*/ 3420 h 329"/>
                                          <a:gd name="T8" fmla="+- 0 10495 1411"/>
                                          <a:gd name="T9" fmla="*/ T8 w 9084"/>
                                          <a:gd name="T10" fmla="+- 0 3091 3091"/>
                                          <a:gd name="T11" fmla="*/ 3091 h 329"/>
                                          <a:gd name="T12" fmla="+- 0 1411 1411"/>
                                          <a:gd name="T13" fmla="*/ T12 w 9084"/>
                                          <a:gd name="T14" fmla="+- 0 3091 3091"/>
                                          <a:gd name="T15" fmla="*/ 3091 h 329"/>
                                          <a:gd name="T16" fmla="+- 0 1411 1411"/>
                                          <a:gd name="T17" fmla="*/ T16 w 9084"/>
                                          <a:gd name="T18" fmla="+- 0 3420 3091"/>
                                          <a:gd name="T19" fmla="*/ 3420 h 329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329">
                                            <a:moveTo>
                                              <a:pt x="0" y="329"/>
                                            </a:moveTo>
                                            <a:lnTo>
                                              <a:pt x="9084" y="329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3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6" name="Group 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420"/>
                                        <a:ext cx="9084" cy="257"/>
                                        <a:chOff x="1411" y="3420"/>
                                        <a:chExt cx="9084" cy="257"/>
                                      </a:xfrm>
                                    </wpg:grpSpPr>
                                    <wps:wsp>
                                      <wps:cNvPr id="17" name="Freeform 1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420"/>
                                          <a:ext cx="9084" cy="257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677 3420"/>
                                            <a:gd name="T3" fmla="*/ 3677 h 257"/>
                                            <a:gd name="T4" fmla="+- 0 10495 1411"/>
                                            <a:gd name="T5" fmla="*/ T4 w 9084"/>
                                            <a:gd name="T6" fmla="+- 0 3677 3420"/>
                                            <a:gd name="T7" fmla="*/ 3677 h 257"/>
                                            <a:gd name="T8" fmla="+- 0 10495 1411"/>
                                            <a:gd name="T9" fmla="*/ T8 w 9084"/>
                                            <a:gd name="T10" fmla="+- 0 3420 3420"/>
                                            <a:gd name="T11" fmla="*/ 3420 h 257"/>
                                            <a:gd name="T12" fmla="+- 0 1411 1411"/>
                                            <a:gd name="T13" fmla="*/ T12 w 9084"/>
                                            <a:gd name="T14" fmla="+- 0 3420 3420"/>
                                            <a:gd name="T15" fmla="*/ 3420 h 257"/>
                                            <a:gd name="T16" fmla="+- 0 1411 1411"/>
                                            <a:gd name="T17" fmla="*/ T16 w 9084"/>
                                            <a:gd name="T18" fmla="+- 0 3677 3420"/>
                                            <a:gd name="T19" fmla="*/ 3677 h 25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257">
                                              <a:moveTo>
                                                <a:pt x="0" y="257"/>
                                              </a:moveTo>
                                              <a:lnTo>
                                                <a:pt x="9084" y="257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5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D047C" id="Group 3" o:spid="_x0000_s1026" style="position:absolute;margin-left:70.5pt;margin-top:71.95pt;width:454.3pt;height:111.95pt;z-index:-251656704;mso-position-horizontal-relative:page;mso-position-vertical-relative:page" coordorigin="1410,1439" coordsize="9086,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">
                <v:group id="Group 4" o:spid="_x0000_s1027" style="position:absolute;left:1411;top:1440;width:9084;height:331" coordorigin="1411,144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7" o:spid="_x0000_s1028" style="position:absolute;left:1411;top:144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" path="m,331r9084,l9084,,,,,331xe" fillcolor="#1d1d1d" stroked="f">
                    <v:path arrowok="t" o:connecttype="custom" o:connectlocs="0,1771;9084,1771;9084,1440;0,1440;0,1771" o:connectangles="0,0,0,0,0"/>
                  </v:shape>
                  <v:group id="Group 5" o:spid="_x0000_s1029" style="position:absolute;left:1411;top:1771;width:9084;height:329" coordorigin="1411,177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 16" o:spid="_x0000_s1030" style="position:absolute;left:1411;top:177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" path="m,329r9084,l9084,,,,,329xe" fillcolor="#1d1d1d" stroked="f">
                      <v:path arrowok="t" o:connecttype="custom" o:connectlocs="0,2100;9084,2100;9084,1771;0,1771;0,2100" o:connectangles="0,0,0,0,0"/>
                    </v:shape>
                    <v:group id="Group 6" o:spid="_x0000_s1031" style="position:absolute;left:1411;top:2100;width:9084;height:331" coordorigin="1411,210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Freeform 15" o:spid="_x0000_s1032" style="position:absolute;left:1411;top:210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" path="m,331r9084,l9084,,,,,331xe" fillcolor="#1d1d1d" stroked="f">
                        <v:path arrowok="t" o:connecttype="custom" o:connectlocs="0,2431;9084,2431;9084,2100;0,2100;0,2431" o:connectangles="0,0,0,0,0"/>
                      </v:shape>
                      <v:group id="Group 7" o:spid="_x0000_s1033" style="position:absolute;left:1411;top:2431;width:9084;height:329" coordorigin="1411,243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 id="Freeform 14" o:spid="_x0000_s1034" style="position:absolute;left:1411;top:243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" path="m,329r9084,l9084,,,,,329xe" fillcolor="#1d1d1d" stroked="f">
                          <v:path arrowok="t" o:connecttype="custom" o:connectlocs="0,2760;9084,2760;9084,2431;0,2431;0,2760" o:connectangles="0,0,0,0,0"/>
                        </v:shape>
                        <v:group id="Group 8" o:spid="_x0000_s1035" style="position:absolute;left:1411;top:2760;width:9084;height:331" coordorigin="1411,2760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 id="Freeform 13" o:spid="_x0000_s1036" style="position:absolute;left:1411;top:2760;width:9084;height:331;visibility:visible;mso-wrap-style:square;v-text-anchor:top" coordsize="9084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" path="m,331r9084,l9084,,,,,331xe" fillcolor="#1d1d1d" stroked="f">
                            <v:path arrowok="t" o:connecttype="custom" o:connectlocs="0,3091;9084,3091;9084,2760;0,2760;0,3091" o:connectangles="0,0,0,0,0"/>
                          </v:shape>
                          <v:group id="Group 9" o:spid="_x0000_s1037" style="position:absolute;left:1411;top:3091;width:9084;height:329" coordorigin="1411,3091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shape id="Freeform 12" o:spid="_x0000_s1038" style="position:absolute;left:1411;top:3091;width:9084;height:329;visibility:visible;mso-wrap-style:square;v-text-anchor:top" coordsize="90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" path="m,329r9084,l9084,,,,,329xe" fillcolor="#1d1d1d" stroked="f">
                              <v:path arrowok="t" o:connecttype="custom" o:connectlocs="0,3420;9084,3420;9084,3091;0,3091;0,3420" o:connectangles="0,0,0,0,0"/>
                            </v:shape>
                            <v:group id="Group 10" o:spid="_x0000_s1039" style="position:absolute;left:1411;top:3420;width:9084;height:257" coordorigin="1411,3420" coordsize="9084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shape id="Freeform 11" o:spid="_x0000_s1040" style="position:absolute;left:1411;top:3420;width:9084;height:257;visibility:visible;mso-wrap-style:square;v-text-anchor:top" coordsize="9084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" path="m,257r9084,l9084,,,,,257xe" fillcolor="#1d1d1d" stroked="f">
                                <v:path arrowok="t" o:connecttype="custom" o:connectlocs="0,3677;9084,3677;9084,3420;0,3420;0,3677" o:connectangles="0,0,0,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proofErr w:type="spellStart"/>
      <w:proofErr w:type="gramStart"/>
      <w:r w:rsidR="00E90183"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 w:rsidR="00E90183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 w:rsidR="00E90183">
        <w:rPr>
          <w:rFonts w:ascii="Consolas" w:eastAsia="Consolas" w:hAnsi="Consolas" w:cs="Consolas"/>
          <w:color w:val="CE9177"/>
          <w:sz w:val="24"/>
          <w:szCs w:val="24"/>
        </w:rPr>
        <w:t>"</w:t>
      </w:r>
      <w:r w:rsidR="00E90183">
        <w:rPr>
          <w:rFonts w:ascii="Consolas" w:eastAsia="Consolas" w:hAnsi="Consolas" w:cs="Consolas"/>
          <w:color w:val="D7BA7C"/>
          <w:sz w:val="24"/>
          <w:szCs w:val="24"/>
        </w:rPr>
        <w:t>\n\</w:t>
      </w:r>
      <w:proofErr w:type="spellStart"/>
      <w:r w:rsidR="00E90183">
        <w:rPr>
          <w:rFonts w:ascii="Consolas" w:eastAsia="Consolas" w:hAnsi="Consolas" w:cs="Consolas"/>
          <w:color w:val="D7BA7C"/>
          <w:sz w:val="24"/>
          <w:szCs w:val="24"/>
        </w:rPr>
        <w:t>n</w:t>
      </w:r>
      <w:r w:rsidR="00E90183">
        <w:rPr>
          <w:rFonts w:ascii="Consolas" w:eastAsia="Consolas" w:hAnsi="Consolas" w:cs="Consolas"/>
          <w:color w:val="CE9177"/>
          <w:sz w:val="24"/>
          <w:szCs w:val="24"/>
        </w:rPr>
        <w:t>Average</w:t>
      </w:r>
      <w:proofErr w:type="spellEnd"/>
      <w:r w:rsidR="00E90183">
        <w:rPr>
          <w:rFonts w:ascii="Consolas" w:eastAsia="Consolas" w:hAnsi="Consolas" w:cs="Consolas"/>
          <w:color w:val="CE9177"/>
          <w:sz w:val="24"/>
          <w:szCs w:val="24"/>
        </w:rPr>
        <w:t xml:space="preserve"> Waiting Time</w:t>
      </w:r>
      <w:r w:rsidR="00E90183">
        <w:rPr>
          <w:rFonts w:ascii="Consolas" w:eastAsia="Consolas" w:hAnsi="Consolas" w:cs="Consolas"/>
          <w:color w:val="CE9177"/>
          <w:spacing w:val="-1"/>
          <w:sz w:val="24"/>
          <w:szCs w:val="24"/>
        </w:rPr>
        <w:t>:</w:t>
      </w:r>
      <w:r w:rsidR="00E90183"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 w:rsidR="00E90183">
        <w:rPr>
          <w:rFonts w:ascii="Consolas" w:eastAsia="Consolas" w:hAnsi="Consolas" w:cs="Consolas"/>
          <w:color w:val="D7BA7C"/>
          <w:sz w:val="24"/>
          <w:szCs w:val="24"/>
        </w:rPr>
        <w:t>t</w:t>
      </w:r>
      <w:r w:rsidR="00E90183">
        <w:rPr>
          <w:rFonts w:ascii="Consolas" w:eastAsia="Consolas" w:hAnsi="Consolas" w:cs="Consolas"/>
          <w:color w:val="CE9177"/>
          <w:sz w:val="24"/>
          <w:szCs w:val="24"/>
        </w:rPr>
        <w:t>%f</w:t>
      </w:r>
      <w:proofErr w:type="spellEnd"/>
      <w:r w:rsidR="00E90183">
        <w:rPr>
          <w:rFonts w:ascii="Consolas" w:eastAsia="Consolas" w:hAnsi="Consolas" w:cs="Consolas"/>
          <w:color w:val="CE9177"/>
          <w:sz w:val="24"/>
          <w:szCs w:val="24"/>
        </w:rPr>
        <w:t>"</w:t>
      </w:r>
      <w:r w:rsidR="00E90183"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 w:rsidR="00E90183">
        <w:rPr>
          <w:rFonts w:ascii="Consolas" w:eastAsia="Consolas" w:hAnsi="Consolas" w:cs="Consolas"/>
          <w:color w:val="9CDCFE"/>
          <w:sz w:val="24"/>
          <w:szCs w:val="24"/>
        </w:rPr>
        <w:t>average_wait_tim</w:t>
      </w:r>
      <w:r w:rsidR="00E90183">
        <w:rPr>
          <w:rFonts w:ascii="Consolas" w:eastAsia="Consolas" w:hAnsi="Consolas" w:cs="Consolas"/>
          <w:color w:val="9CDCFE"/>
          <w:spacing w:val="-1"/>
          <w:sz w:val="24"/>
          <w:szCs w:val="24"/>
        </w:rPr>
        <w:t>e</w:t>
      </w:r>
      <w:proofErr w:type="spellEnd"/>
      <w:r w:rsidR="00E90183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E90183">
      <w:pPr>
        <w:spacing w:before="50"/>
        <w:ind w:left="516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n</w:t>
      </w:r>
      <w:r>
        <w:rPr>
          <w:rFonts w:ascii="Consolas" w:eastAsia="Consolas" w:hAnsi="Consolas" w:cs="Consolas"/>
          <w:color w:val="CE9177"/>
          <w:sz w:val="24"/>
          <w:szCs w:val="24"/>
        </w:rPr>
        <w:t>Avg</w:t>
      </w:r>
      <w:proofErr w:type="spellEnd"/>
      <w:r>
        <w:rPr>
          <w:rFonts w:ascii="Consolas" w:eastAsia="Consolas" w:hAnsi="Consolas" w:cs="Consolas"/>
          <w:color w:val="CE9177"/>
          <w:sz w:val="24"/>
          <w:szCs w:val="24"/>
        </w:rPr>
        <w:t xml:space="preserve"> Turnaround Time</w:t>
      </w:r>
      <w:r>
        <w:rPr>
          <w:rFonts w:ascii="Consolas" w:eastAsia="Consolas" w:hAnsi="Consolas" w:cs="Consolas"/>
          <w:color w:val="CE9177"/>
          <w:spacing w:val="-1"/>
          <w:sz w:val="24"/>
          <w:szCs w:val="24"/>
        </w:rPr>
        <w:t>:</w:t>
      </w:r>
      <w:r>
        <w:rPr>
          <w:rFonts w:ascii="Consolas" w:eastAsia="Consolas" w:hAnsi="Consolas" w:cs="Consolas"/>
          <w:color w:val="D7BA7C"/>
          <w:sz w:val="24"/>
          <w:szCs w:val="24"/>
        </w:rPr>
        <w:t>\</w:t>
      </w:r>
      <w:proofErr w:type="spellStart"/>
      <w:r>
        <w:rPr>
          <w:rFonts w:ascii="Consolas" w:eastAsia="Consolas" w:hAnsi="Consolas" w:cs="Consolas"/>
          <w:color w:val="D7BA7C"/>
          <w:sz w:val="24"/>
          <w:szCs w:val="24"/>
        </w:rPr>
        <w:t>t</w:t>
      </w:r>
      <w:r>
        <w:rPr>
          <w:rFonts w:ascii="Consolas" w:eastAsia="Consolas" w:hAnsi="Consolas" w:cs="Consolas"/>
          <w:color w:val="CE9177"/>
          <w:sz w:val="24"/>
          <w:szCs w:val="24"/>
        </w:rPr>
        <w:t>%f</w:t>
      </w:r>
      <w:proofErr w:type="spellEnd"/>
      <w:r>
        <w:rPr>
          <w:rFonts w:ascii="Consolas" w:eastAsia="Consolas" w:hAnsi="Consolas" w:cs="Consolas"/>
          <w:color w:val="D7BA7C"/>
          <w:sz w:val="24"/>
          <w:szCs w:val="24"/>
        </w:rPr>
        <w:t>\n</w:t>
      </w:r>
      <w:r>
        <w:rPr>
          <w:rFonts w:ascii="Consolas" w:eastAsia="Consolas" w:hAnsi="Consolas" w:cs="Consolas"/>
          <w:color w:val="CE9177"/>
          <w:sz w:val="24"/>
          <w:szCs w:val="24"/>
        </w:rPr>
        <w:t>"</w:t>
      </w:r>
      <w:r>
        <w:rPr>
          <w:rFonts w:ascii="Consolas" w:eastAsia="Consolas" w:hAnsi="Consolas" w:cs="Consolas"/>
          <w:color w:val="D4D4D4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4"/>
          <w:szCs w:val="24"/>
        </w:rPr>
        <w:t>average_turnaround_tim</w:t>
      </w:r>
      <w:r>
        <w:rPr>
          <w:rFonts w:ascii="Consolas" w:eastAsia="Consolas" w:hAnsi="Consolas" w:cs="Consolas"/>
          <w:color w:val="9CDCFE"/>
          <w:spacing w:val="-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:rsidR="00C8180B" w:rsidRDefault="00C8180B">
      <w:pPr>
        <w:spacing w:before="2" w:line="160" w:lineRule="exact"/>
        <w:rPr>
          <w:sz w:val="16"/>
          <w:szCs w:val="16"/>
        </w:rPr>
      </w:pPr>
    </w:p>
    <w:p w:rsidR="00C8180B" w:rsidRDefault="00C8180B">
      <w:pPr>
        <w:spacing w:line="200" w:lineRule="exact"/>
      </w:pPr>
    </w:p>
    <w:p w:rsidR="00C8180B" w:rsidRDefault="00E90183">
      <w:pPr>
        <w:spacing w:before="17"/>
        <w:ind w:left="51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 xml:space="preserve">return </w:t>
      </w:r>
      <w:r>
        <w:rPr>
          <w:rFonts w:ascii="Consolas" w:eastAsia="Consolas" w:hAnsi="Consolas" w:cs="Consolas"/>
          <w:color w:val="B5CEA8"/>
          <w:sz w:val="24"/>
          <w:szCs w:val="24"/>
        </w:rPr>
        <w:t>0</w:t>
      </w:r>
      <w:r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:rsidR="00C8180B" w:rsidRDefault="00E90183">
      <w:pPr>
        <w:spacing w:before="47"/>
        <w:ind w:left="1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before="18" w:line="200" w:lineRule="exact"/>
      </w:pPr>
    </w:p>
    <w:p w:rsidR="00C8180B" w:rsidRDefault="00E90183">
      <w:pPr>
        <w:spacing w:before="23"/>
        <w:ind w:left="120"/>
        <w:rPr>
          <w:sz w:val="36"/>
          <w:szCs w:val="36"/>
        </w:rPr>
      </w:pPr>
      <w:proofErr w:type="gramStart"/>
      <w:r>
        <w:rPr>
          <w:b/>
          <w:spacing w:val="1"/>
          <w:w w:val="101"/>
          <w:sz w:val="36"/>
          <w:szCs w:val="36"/>
        </w:rPr>
        <w:t>O</w:t>
      </w:r>
      <w:r>
        <w:rPr>
          <w:b/>
          <w:w w:val="97"/>
          <w:sz w:val="36"/>
          <w:szCs w:val="36"/>
        </w:rPr>
        <w:t>U</w:t>
      </w:r>
      <w:r>
        <w:rPr>
          <w:b/>
          <w:spacing w:val="-3"/>
          <w:w w:val="92"/>
          <w:sz w:val="36"/>
          <w:szCs w:val="36"/>
        </w:rPr>
        <w:t>T</w:t>
      </w:r>
      <w:r>
        <w:rPr>
          <w:b/>
          <w:spacing w:val="1"/>
          <w:w w:val="105"/>
          <w:sz w:val="36"/>
          <w:szCs w:val="36"/>
        </w:rPr>
        <w:t>P</w:t>
      </w:r>
      <w:r>
        <w:rPr>
          <w:b/>
          <w:w w:val="97"/>
          <w:sz w:val="36"/>
          <w:szCs w:val="36"/>
        </w:rPr>
        <w:t>U</w:t>
      </w:r>
      <w:r>
        <w:rPr>
          <w:b/>
          <w:spacing w:val="-3"/>
          <w:w w:val="92"/>
          <w:sz w:val="36"/>
          <w:szCs w:val="36"/>
        </w:rPr>
        <w:t>T</w:t>
      </w:r>
      <w:r>
        <w:rPr>
          <w:b/>
          <w:spacing w:val="3"/>
          <w:w w:val="73"/>
          <w:sz w:val="36"/>
          <w:szCs w:val="36"/>
        </w:rPr>
        <w:t>:</w:t>
      </w:r>
      <w:r>
        <w:rPr>
          <w:b/>
          <w:w w:val="102"/>
          <w:sz w:val="36"/>
          <w:szCs w:val="36"/>
        </w:rPr>
        <w:t>-</w:t>
      </w:r>
      <w:proofErr w:type="gramEnd"/>
    </w:p>
    <w:p w:rsidR="00C8180B" w:rsidRDefault="00C8180B">
      <w:pPr>
        <w:spacing w:line="200" w:lineRule="exact"/>
      </w:pPr>
    </w:p>
    <w:p w:rsidR="00C8180B" w:rsidRDefault="00C8180B">
      <w:pPr>
        <w:spacing w:line="200" w:lineRule="exact"/>
      </w:pPr>
    </w:p>
    <w:p w:rsidR="00C8180B" w:rsidRDefault="00C8180B">
      <w:pPr>
        <w:spacing w:before="9" w:line="200" w:lineRule="exact"/>
      </w:pPr>
    </w:p>
    <w:p w:rsidR="00C8180B" w:rsidRDefault="00963DF1">
      <w:pPr>
        <w:ind w:left="120"/>
      </w:pPr>
      <w:r>
        <w:rPr>
          <w:noProof/>
        </w:rPr>
        <w:drawing>
          <wp:inline distT="0" distB="0" distL="0" distR="0">
            <wp:extent cx="573405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80B">
      <w:pgSz w:w="11900" w:h="16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92ECF"/>
    <w:multiLevelType w:val="multilevel"/>
    <w:tmpl w:val="019620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0B"/>
    <w:rsid w:val="00963DF1"/>
    <w:rsid w:val="00C8180B"/>
    <w:rsid w:val="00E9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060D37-181D-4F44-827D-D4D3104F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Saraswati</dc:creator>
  <cp:lastModifiedBy>Saraswati</cp:lastModifiedBy>
  <cp:revision>3</cp:revision>
  <dcterms:created xsi:type="dcterms:W3CDTF">2022-10-18T16:40:00Z</dcterms:created>
  <dcterms:modified xsi:type="dcterms:W3CDTF">2022-10-18T16:41:00Z</dcterms:modified>
</cp:coreProperties>
</file>