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0E8" w:rsidRDefault="0058456F">
      <w:pPr>
        <w:spacing w:before="8" w:line="120" w:lineRule="exact"/>
        <w:rPr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913765</wp:posOffset>
                </wp:positionV>
                <wp:extent cx="5769610" cy="8507095"/>
                <wp:effectExtent l="0" t="0" r="2540" b="0"/>
                <wp:wrapNone/>
                <wp:docPr id="563" name="Group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507095"/>
                          <a:chOff x="1410" y="1439"/>
                          <a:chExt cx="9086" cy="13397"/>
                        </a:xfrm>
                      </wpg:grpSpPr>
                      <wpg:grpSp>
                        <wpg:cNvPr id="564" name="Group 565"/>
                        <wpg:cNvGrpSpPr>
                          <a:grpSpLocks/>
                        </wpg:cNvGrpSpPr>
                        <wpg:grpSpPr bwMode="auto">
                          <a:xfrm>
                            <a:off x="1411" y="1440"/>
                            <a:ext cx="9084" cy="286"/>
                            <a:chOff x="1411" y="1440"/>
                            <a:chExt cx="9084" cy="286"/>
                          </a:xfrm>
                        </wpg:grpSpPr>
                        <wps:wsp>
                          <wps:cNvPr id="565" name="Freeform 658"/>
                          <wps:cNvSpPr>
                            <a:spLocks/>
                          </wps:cNvSpPr>
                          <wps:spPr bwMode="auto">
                            <a:xfrm>
                              <a:off x="1411" y="1440"/>
                              <a:ext cx="9084" cy="286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084"/>
                                <a:gd name="T2" fmla="+- 0 1726 1440"/>
                                <a:gd name="T3" fmla="*/ 1726 h 286"/>
                                <a:gd name="T4" fmla="+- 0 10495 1411"/>
                                <a:gd name="T5" fmla="*/ T4 w 9084"/>
                                <a:gd name="T6" fmla="+- 0 1726 1440"/>
                                <a:gd name="T7" fmla="*/ 1726 h 286"/>
                                <a:gd name="T8" fmla="+- 0 10495 1411"/>
                                <a:gd name="T9" fmla="*/ T8 w 9084"/>
                                <a:gd name="T10" fmla="+- 0 1440 1440"/>
                                <a:gd name="T11" fmla="*/ 1440 h 286"/>
                                <a:gd name="T12" fmla="+- 0 1411 1411"/>
                                <a:gd name="T13" fmla="*/ T12 w 9084"/>
                                <a:gd name="T14" fmla="+- 0 1440 1440"/>
                                <a:gd name="T15" fmla="*/ 1440 h 286"/>
                                <a:gd name="T16" fmla="+- 0 1411 1411"/>
                                <a:gd name="T17" fmla="*/ T16 w 9084"/>
                                <a:gd name="T18" fmla="+- 0 1726 1440"/>
                                <a:gd name="T19" fmla="*/ 1726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4" h="286">
                                  <a:moveTo>
                                    <a:pt x="0" y="286"/>
                                  </a:moveTo>
                                  <a:lnTo>
                                    <a:pt x="9084" y="286"/>
                                  </a:lnTo>
                                  <a:lnTo>
                                    <a:pt x="9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66" name="Group 566"/>
                          <wpg:cNvGrpSpPr>
                            <a:grpSpLocks/>
                          </wpg:cNvGrpSpPr>
                          <wpg:grpSpPr bwMode="auto">
                            <a:xfrm>
                              <a:off x="1411" y="1726"/>
                              <a:ext cx="9084" cy="286"/>
                              <a:chOff x="1411" y="1726"/>
                              <a:chExt cx="9084" cy="286"/>
                            </a:xfrm>
                          </wpg:grpSpPr>
                          <wps:wsp>
                            <wps:cNvPr id="567" name="Freeform 657"/>
                            <wps:cNvSpPr>
                              <a:spLocks/>
                            </wps:cNvSpPr>
                            <wps:spPr bwMode="auto">
                              <a:xfrm>
                                <a:off x="1411" y="1726"/>
                                <a:ext cx="9084" cy="286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T0 w 9084"/>
                                  <a:gd name="T2" fmla="+- 0 2011 1726"/>
                                  <a:gd name="T3" fmla="*/ 2011 h 286"/>
                                  <a:gd name="T4" fmla="+- 0 10495 1411"/>
                                  <a:gd name="T5" fmla="*/ T4 w 9084"/>
                                  <a:gd name="T6" fmla="+- 0 2011 1726"/>
                                  <a:gd name="T7" fmla="*/ 2011 h 286"/>
                                  <a:gd name="T8" fmla="+- 0 10495 1411"/>
                                  <a:gd name="T9" fmla="*/ T8 w 9084"/>
                                  <a:gd name="T10" fmla="+- 0 1726 1726"/>
                                  <a:gd name="T11" fmla="*/ 1726 h 286"/>
                                  <a:gd name="T12" fmla="+- 0 1411 1411"/>
                                  <a:gd name="T13" fmla="*/ T12 w 9084"/>
                                  <a:gd name="T14" fmla="+- 0 1726 1726"/>
                                  <a:gd name="T15" fmla="*/ 1726 h 286"/>
                                  <a:gd name="T16" fmla="+- 0 1411 1411"/>
                                  <a:gd name="T17" fmla="*/ T16 w 9084"/>
                                  <a:gd name="T18" fmla="+- 0 2011 1726"/>
                                  <a:gd name="T19" fmla="*/ 2011 h 2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4" h="286">
                                    <a:moveTo>
                                      <a:pt x="0" y="285"/>
                                    </a:moveTo>
                                    <a:lnTo>
                                      <a:pt x="9084" y="285"/>
                                    </a:lnTo>
                                    <a:lnTo>
                                      <a:pt x="908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68" name="Group 5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1" y="2011"/>
                                <a:ext cx="9084" cy="283"/>
                                <a:chOff x="1411" y="2011"/>
                                <a:chExt cx="9084" cy="283"/>
                              </a:xfrm>
                            </wpg:grpSpPr>
                            <wps:wsp>
                              <wps:cNvPr id="569" name="Freeform 6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1" y="2011"/>
                                  <a:ext cx="9084" cy="283"/>
                                </a:xfrm>
                                <a:custGeom>
                                  <a:avLst/>
                                  <a:gdLst>
                                    <a:gd name="T0" fmla="+- 0 1411 1411"/>
                                    <a:gd name="T1" fmla="*/ T0 w 9084"/>
                                    <a:gd name="T2" fmla="+- 0 2294 2011"/>
                                    <a:gd name="T3" fmla="*/ 2294 h 283"/>
                                    <a:gd name="T4" fmla="+- 0 10495 1411"/>
                                    <a:gd name="T5" fmla="*/ T4 w 9084"/>
                                    <a:gd name="T6" fmla="+- 0 2294 2011"/>
                                    <a:gd name="T7" fmla="*/ 2294 h 283"/>
                                    <a:gd name="T8" fmla="+- 0 10495 1411"/>
                                    <a:gd name="T9" fmla="*/ T8 w 9084"/>
                                    <a:gd name="T10" fmla="+- 0 2011 2011"/>
                                    <a:gd name="T11" fmla="*/ 2011 h 283"/>
                                    <a:gd name="T12" fmla="+- 0 1411 1411"/>
                                    <a:gd name="T13" fmla="*/ T12 w 9084"/>
                                    <a:gd name="T14" fmla="+- 0 2011 2011"/>
                                    <a:gd name="T15" fmla="*/ 2011 h 283"/>
                                    <a:gd name="T16" fmla="+- 0 1411 1411"/>
                                    <a:gd name="T17" fmla="*/ T16 w 9084"/>
                                    <a:gd name="T18" fmla="+- 0 2294 2011"/>
                                    <a:gd name="T19" fmla="*/ 2294 h 28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4" h="283">
                                      <a:moveTo>
                                        <a:pt x="0" y="283"/>
                                      </a:moveTo>
                                      <a:lnTo>
                                        <a:pt x="9084" y="283"/>
                                      </a:lnTo>
                                      <a:lnTo>
                                        <a:pt x="90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1D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70" name="Group 5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1" y="2294"/>
                                  <a:ext cx="9084" cy="286"/>
                                  <a:chOff x="1411" y="2294"/>
                                  <a:chExt cx="9084" cy="286"/>
                                </a:xfrm>
                              </wpg:grpSpPr>
                              <wps:wsp>
                                <wps:cNvPr id="571" name="Freeform 6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1" y="2294"/>
                                    <a:ext cx="9084" cy="286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T0 w 9084"/>
                                      <a:gd name="T2" fmla="+- 0 2580 2294"/>
                                      <a:gd name="T3" fmla="*/ 2580 h 286"/>
                                      <a:gd name="T4" fmla="+- 0 10495 1411"/>
                                      <a:gd name="T5" fmla="*/ T4 w 9084"/>
                                      <a:gd name="T6" fmla="+- 0 2580 2294"/>
                                      <a:gd name="T7" fmla="*/ 2580 h 286"/>
                                      <a:gd name="T8" fmla="+- 0 10495 1411"/>
                                      <a:gd name="T9" fmla="*/ T8 w 9084"/>
                                      <a:gd name="T10" fmla="+- 0 2294 2294"/>
                                      <a:gd name="T11" fmla="*/ 2294 h 286"/>
                                      <a:gd name="T12" fmla="+- 0 1411 1411"/>
                                      <a:gd name="T13" fmla="*/ T12 w 9084"/>
                                      <a:gd name="T14" fmla="+- 0 2294 2294"/>
                                      <a:gd name="T15" fmla="*/ 2294 h 286"/>
                                      <a:gd name="T16" fmla="+- 0 1411 1411"/>
                                      <a:gd name="T17" fmla="*/ T16 w 9084"/>
                                      <a:gd name="T18" fmla="+- 0 2580 2294"/>
                                      <a:gd name="T19" fmla="*/ 2580 h 28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4" h="286">
                                        <a:moveTo>
                                          <a:pt x="0" y="286"/>
                                        </a:moveTo>
                                        <a:lnTo>
                                          <a:pt x="9084" y="286"/>
                                        </a:lnTo>
                                        <a:lnTo>
                                          <a:pt x="908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1D1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72" name="Group 56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1" y="2580"/>
                                    <a:ext cx="9084" cy="286"/>
                                    <a:chOff x="1411" y="2580"/>
                                    <a:chExt cx="9084" cy="286"/>
                                  </a:xfrm>
                                </wpg:grpSpPr>
                                <wps:wsp>
                                  <wps:cNvPr id="573" name="Freeform 6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1" y="2580"/>
                                      <a:ext cx="9084" cy="286"/>
                                    </a:xfrm>
                                    <a:custGeom>
                                      <a:avLst/>
                                      <a:gdLst>
                                        <a:gd name="T0" fmla="+- 0 1411 1411"/>
                                        <a:gd name="T1" fmla="*/ T0 w 9084"/>
                                        <a:gd name="T2" fmla="+- 0 2866 2580"/>
                                        <a:gd name="T3" fmla="*/ 2866 h 286"/>
                                        <a:gd name="T4" fmla="+- 0 10495 1411"/>
                                        <a:gd name="T5" fmla="*/ T4 w 9084"/>
                                        <a:gd name="T6" fmla="+- 0 2866 2580"/>
                                        <a:gd name="T7" fmla="*/ 2866 h 286"/>
                                        <a:gd name="T8" fmla="+- 0 10495 1411"/>
                                        <a:gd name="T9" fmla="*/ T8 w 9084"/>
                                        <a:gd name="T10" fmla="+- 0 2580 2580"/>
                                        <a:gd name="T11" fmla="*/ 2580 h 286"/>
                                        <a:gd name="T12" fmla="+- 0 1411 1411"/>
                                        <a:gd name="T13" fmla="*/ T12 w 9084"/>
                                        <a:gd name="T14" fmla="+- 0 2580 2580"/>
                                        <a:gd name="T15" fmla="*/ 2580 h 286"/>
                                        <a:gd name="T16" fmla="+- 0 1411 1411"/>
                                        <a:gd name="T17" fmla="*/ T16 w 9084"/>
                                        <a:gd name="T18" fmla="+- 0 2866 2580"/>
                                        <a:gd name="T19" fmla="*/ 2866 h 28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4" h="286">
                                          <a:moveTo>
                                            <a:pt x="0" y="286"/>
                                          </a:moveTo>
                                          <a:lnTo>
                                            <a:pt x="9084" y="286"/>
                                          </a:lnTo>
                                          <a:lnTo>
                                            <a:pt x="908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D1D1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74" name="Group 57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1" y="2866"/>
                                      <a:ext cx="9084" cy="286"/>
                                      <a:chOff x="1411" y="2866"/>
                                      <a:chExt cx="9084" cy="286"/>
                                    </a:xfrm>
                                  </wpg:grpSpPr>
                                  <wps:wsp>
                                    <wps:cNvPr id="575" name="Freeform 6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1" y="2866"/>
                                        <a:ext cx="9084" cy="286"/>
                                      </a:xfrm>
                                      <a:custGeom>
                                        <a:avLst/>
                                        <a:gdLst>
                                          <a:gd name="T0" fmla="+- 0 1411 1411"/>
                                          <a:gd name="T1" fmla="*/ T0 w 9084"/>
                                          <a:gd name="T2" fmla="+- 0 3151 2866"/>
                                          <a:gd name="T3" fmla="*/ 3151 h 286"/>
                                          <a:gd name="T4" fmla="+- 0 10495 1411"/>
                                          <a:gd name="T5" fmla="*/ T4 w 9084"/>
                                          <a:gd name="T6" fmla="+- 0 3151 2866"/>
                                          <a:gd name="T7" fmla="*/ 3151 h 286"/>
                                          <a:gd name="T8" fmla="+- 0 10495 1411"/>
                                          <a:gd name="T9" fmla="*/ T8 w 9084"/>
                                          <a:gd name="T10" fmla="+- 0 2866 2866"/>
                                          <a:gd name="T11" fmla="*/ 2866 h 286"/>
                                          <a:gd name="T12" fmla="+- 0 1411 1411"/>
                                          <a:gd name="T13" fmla="*/ T12 w 9084"/>
                                          <a:gd name="T14" fmla="+- 0 2866 2866"/>
                                          <a:gd name="T15" fmla="*/ 2866 h 286"/>
                                          <a:gd name="T16" fmla="+- 0 1411 1411"/>
                                          <a:gd name="T17" fmla="*/ T16 w 9084"/>
                                          <a:gd name="T18" fmla="+- 0 3151 2866"/>
                                          <a:gd name="T19" fmla="*/ 3151 h 286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4" h="286">
                                            <a:moveTo>
                                              <a:pt x="0" y="285"/>
                                            </a:moveTo>
                                            <a:lnTo>
                                              <a:pt x="9084" y="285"/>
                                            </a:lnTo>
                                            <a:lnTo>
                                              <a:pt x="908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8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D1D1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76" name="Group 57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1" y="3151"/>
                                        <a:ext cx="9084" cy="283"/>
                                        <a:chOff x="1411" y="3151"/>
                                        <a:chExt cx="9084" cy="283"/>
                                      </a:xfrm>
                                    </wpg:grpSpPr>
                                    <wps:wsp>
                                      <wps:cNvPr id="577" name="Freeform 65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1" y="3151"/>
                                          <a:ext cx="9084" cy="28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1 1411"/>
                                            <a:gd name="T1" fmla="*/ T0 w 9084"/>
                                            <a:gd name="T2" fmla="+- 0 3434 3151"/>
                                            <a:gd name="T3" fmla="*/ 3434 h 283"/>
                                            <a:gd name="T4" fmla="+- 0 10495 1411"/>
                                            <a:gd name="T5" fmla="*/ T4 w 9084"/>
                                            <a:gd name="T6" fmla="+- 0 3434 3151"/>
                                            <a:gd name="T7" fmla="*/ 3434 h 283"/>
                                            <a:gd name="T8" fmla="+- 0 10495 1411"/>
                                            <a:gd name="T9" fmla="*/ T8 w 9084"/>
                                            <a:gd name="T10" fmla="+- 0 3151 3151"/>
                                            <a:gd name="T11" fmla="*/ 3151 h 283"/>
                                            <a:gd name="T12" fmla="+- 0 1411 1411"/>
                                            <a:gd name="T13" fmla="*/ T12 w 9084"/>
                                            <a:gd name="T14" fmla="+- 0 3151 3151"/>
                                            <a:gd name="T15" fmla="*/ 3151 h 283"/>
                                            <a:gd name="T16" fmla="+- 0 1411 1411"/>
                                            <a:gd name="T17" fmla="*/ T16 w 9084"/>
                                            <a:gd name="T18" fmla="+- 0 3434 3151"/>
                                            <a:gd name="T19" fmla="*/ 3434 h 28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4" h="283">
                                              <a:moveTo>
                                                <a:pt x="0" y="283"/>
                                              </a:moveTo>
                                              <a:lnTo>
                                                <a:pt x="9084" y="283"/>
                                              </a:lnTo>
                                              <a:lnTo>
                                                <a:pt x="908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28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D1D1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578" name="Group 57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11" y="3434"/>
                                          <a:ext cx="9084" cy="286"/>
                                          <a:chOff x="1411" y="3434"/>
                                          <a:chExt cx="9084" cy="286"/>
                                        </a:xfrm>
                                      </wpg:grpSpPr>
                                      <wps:wsp>
                                        <wps:cNvPr id="579" name="Freeform 65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1" y="3434"/>
                                            <a:ext cx="9084" cy="2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11 1411"/>
                                              <a:gd name="T1" fmla="*/ T0 w 9084"/>
                                              <a:gd name="T2" fmla="+- 0 3720 3434"/>
                                              <a:gd name="T3" fmla="*/ 3720 h 286"/>
                                              <a:gd name="T4" fmla="+- 0 10495 1411"/>
                                              <a:gd name="T5" fmla="*/ T4 w 9084"/>
                                              <a:gd name="T6" fmla="+- 0 3720 3434"/>
                                              <a:gd name="T7" fmla="*/ 3720 h 286"/>
                                              <a:gd name="T8" fmla="+- 0 10495 1411"/>
                                              <a:gd name="T9" fmla="*/ T8 w 9084"/>
                                              <a:gd name="T10" fmla="+- 0 3434 3434"/>
                                              <a:gd name="T11" fmla="*/ 3434 h 286"/>
                                              <a:gd name="T12" fmla="+- 0 1411 1411"/>
                                              <a:gd name="T13" fmla="*/ T12 w 9084"/>
                                              <a:gd name="T14" fmla="+- 0 3434 3434"/>
                                              <a:gd name="T15" fmla="*/ 3434 h 286"/>
                                              <a:gd name="T16" fmla="+- 0 1411 1411"/>
                                              <a:gd name="T17" fmla="*/ T16 w 9084"/>
                                              <a:gd name="T18" fmla="+- 0 3720 3434"/>
                                              <a:gd name="T19" fmla="*/ 3720 h 28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84" h="286">
                                                <a:moveTo>
                                                  <a:pt x="0" y="286"/>
                                                </a:moveTo>
                                                <a:lnTo>
                                                  <a:pt x="9084" y="286"/>
                                                </a:lnTo>
                                                <a:lnTo>
                                                  <a:pt x="908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28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1D1D1D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80" name="Group 57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11" y="3720"/>
                                            <a:ext cx="9084" cy="286"/>
                                            <a:chOff x="1411" y="3720"/>
                                            <a:chExt cx="9084" cy="286"/>
                                          </a:xfrm>
                                        </wpg:grpSpPr>
                                        <wps:wsp>
                                          <wps:cNvPr id="581" name="Freeform 65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11" y="3720"/>
                                              <a:ext cx="9084" cy="28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11 1411"/>
                                                <a:gd name="T1" fmla="*/ T0 w 9084"/>
                                                <a:gd name="T2" fmla="+- 0 4006 3720"/>
                                                <a:gd name="T3" fmla="*/ 4006 h 286"/>
                                                <a:gd name="T4" fmla="+- 0 10495 1411"/>
                                                <a:gd name="T5" fmla="*/ T4 w 9084"/>
                                                <a:gd name="T6" fmla="+- 0 4006 3720"/>
                                                <a:gd name="T7" fmla="*/ 4006 h 286"/>
                                                <a:gd name="T8" fmla="+- 0 10495 1411"/>
                                                <a:gd name="T9" fmla="*/ T8 w 9084"/>
                                                <a:gd name="T10" fmla="+- 0 3720 3720"/>
                                                <a:gd name="T11" fmla="*/ 3720 h 286"/>
                                                <a:gd name="T12" fmla="+- 0 1411 1411"/>
                                                <a:gd name="T13" fmla="*/ T12 w 9084"/>
                                                <a:gd name="T14" fmla="+- 0 3720 3720"/>
                                                <a:gd name="T15" fmla="*/ 3720 h 286"/>
                                                <a:gd name="T16" fmla="+- 0 1411 1411"/>
                                                <a:gd name="T17" fmla="*/ T16 w 9084"/>
                                                <a:gd name="T18" fmla="+- 0 4006 3720"/>
                                                <a:gd name="T19" fmla="*/ 4006 h 28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84" h="286">
                                                  <a:moveTo>
                                                    <a:pt x="0" y="286"/>
                                                  </a:moveTo>
                                                  <a:lnTo>
                                                    <a:pt x="9084" y="286"/>
                                                  </a:lnTo>
                                                  <a:lnTo>
                                                    <a:pt x="9084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28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D1D1D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82" name="Group 57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11" y="4006"/>
                                              <a:ext cx="9084" cy="286"/>
                                              <a:chOff x="1411" y="4006"/>
                                              <a:chExt cx="9084" cy="286"/>
                                            </a:xfrm>
                                          </wpg:grpSpPr>
                                          <wps:wsp>
                                            <wps:cNvPr id="583" name="Freeform 649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11" y="4006"/>
                                                <a:ext cx="9084" cy="28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11 1411"/>
                                                  <a:gd name="T1" fmla="*/ T0 w 9084"/>
                                                  <a:gd name="T2" fmla="+- 0 4291 4006"/>
                                                  <a:gd name="T3" fmla="*/ 4291 h 286"/>
                                                  <a:gd name="T4" fmla="+- 0 10495 1411"/>
                                                  <a:gd name="T5" fmla="*/ T4 w 9084"/>
                                                  <a:gd name="T6" fmla="+- 0 4291 4006"/>
                                                  <a:gd name="T7" fmla="*/ 4291 h 286"/>
                                                  <a:gd name="T8" fmla="+- 0 10495 1411"/>
                                                  <a:gd name="T9" fmla="*/ T8 w 9084"/>
                                                  <a:gd name="T10" fmla="+- 0 4006 4006"/>
                                                  <a:gd name="T11" fmla="*/ 4006 h 286"/>
                                                  <a:gd name="T12" fmla="+- 0 1411 1411"/>
                                                  <a:gd name="T13" fmla="*/ T12 w 9084"/>
                                                  <a:gd name="T14" fmla="+- 0 4006 4006"/>
                                                  <a:gd name="T15" fmla="*/ 4006 h 286"/>
                                                  <a:gd name="T16" fmla="+- 0 1411 1411"/>
                                                  <a:gd name="T17" fmla="*/ T16 w 9084"/>
                                                  <a:gd name="T18" fmla="+- 0 4291 4006"/>
                                                  <a:gd name="T19" fmla="*/ 4291 h 28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84" h="286">
                                                    <a:moveTo>
                                                      <a:pt x="0" y="285"/>
                                                    </a:moveTo>
                                                    <a:lnTo>
                                                      <a:pt x="9084" y="285"/>
                                                    </a:lnTo>
                                                    <a:lnTo>
                                                      <a:pt x="9084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28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1D1D1D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84" name="Group 57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11" y="4291"/>
                                                <a:ext cx="9084" cy="283"/>
                                                <a:chOff x="1411" y="4291"/>
                                                <a:chExt cx="9084" cy="283"/>
                                              </a:xfrm>
                                            </wpg:grpSpPr>
                                            <wps:wsp>
                                              <wps:cNvPr id="585" name="Freeform 648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11" y="4291"/>
                                                  <a:ext cx="9084" cy="28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11 1411"/>
                                                    <a:gd name="T1" fmla="*/ T0 w 9084"/>
                                                    <a:gd name="T2" fmla="+- 0 4574 4291"/>
                                                    <a:gd name="T3" fmla="*/ 4574 h 283"/>
                                                    <a:gd name="T4" fmla="+- 0 10495 1411"/>
                                                    <a:gd name="T5" fmla="*/ T4 w 9084"/>
                                                    <a:gd name="T6" fmla="+- 0 4574 4291"/>
                                                    <a:gd name="T7" fmla="*/ 4574 h 283"/>
                                                    <a:gd name="T8" fmla="+- 0 10495 1411"/>
                                                    <a:gd name="T9" fmla="*/ T8 w 9084"/>
                                                    <a:gd name="T10" fmla="+- 0 4291 4291"/>
                                                    <a:gd name="T11" fmla="*/ 4291 h 283"/>
                                                    <a:gd name="T12" fmla="+- 0 1411 1411"/>
                                                    <a:gd name="T13" fmla="*/ T12 w 9084"/>
                                                    <a:gd name="T14" fmla="+- 0 4291 4291"/>
                                                    <a:gd name="T15" fmla="*/ 4291 h 283"/>
                                                    <a:gd name="T16" fmla="+- 0 1411 1411"/>
                                                    <a:gd name="T17" fmla="*/ T16 w 9084"/>
                                                    <a:gd name="T18" fmla="+- 0 4574 4291"/>
                                                    <a:gd name="T19" fmla="*/ 4574 h 28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84" h="283">
                                                      <a:moveTo>
                                                        <a:pt x="0" y="283"/>
                                                      </a:moveTo>
                                                      <a:lnTo>
                                                        <a:pt x="9084" y="283"/>
                                                      </a:lnTo>
                                                      <a:lnTo>
                                                        <a:pt x="9084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283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1D1D1D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86" name="Group 576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411" y="4574"/>
                                                  <a:ext cx="9084" cy="286"/>
                                                  <a:chOff x="1411" y="4574"/>
                                                  <a:chExt cx="9084" cy="286"/>
                                                </a:xfrm>
                                              </wpg:grpSpPr>
                                              <wps:wsp>
                                                <wps:cNvPr id="587" name="Freeform 647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411" y="4574"/>
                                                    <a:ext cx="9084" cy="28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11 1411"/>
                                                      <a:gd name="T1" fmla="*/ T0 w 9084"/>
                                                      <a:gd name="T2" fmla="+- 0 4860 4574"/>
                                                      <a:gd name="T3" fmla="*/ 4860 h 286"/>
                                                      <a:gd name="T4" fmla="+- 0 10495 1411"/>
                                                      <a:gd name="T5" fmla="*/ T4 w 9084"/>
                                                      <a:gd name="T6" fmla="+- 0 4860 4574"/>
                                                      <a:gd name="T7" fmla="*/ 4860 h 286"/>
                                                      <a:gd name="T8" fmla="+- 0 10495 1411"/>
                                                      <a:gd name="T9" fmla="*/ T8 w 9084"/>
                                                      <a:gd name="T10" fmla="+- 0 4574 4574"/>
                                                      <a:gd name="T11" fmla="*/ 4574 h 286"/>
                                                      <a:gd name="T12" fmla="+- 0 1411 1411"/>
                                                      <a:gd name="T13" fmla="*/ T12 w 9084"/>
                                                      <a:gd name="T14" fmla="+- 0 4574 4574"/>
                                                      <a:gd name="T15" fmla="*/ 4574 h 286"/>
                                                      <a:gd name="T16" fmla="+- 0 1411 1411"/>
                                                      <a:gd name="T17" fmla="*/ T16 w 9084"/>
                                                      <a:gd name="T18" fmla="+- 0 4860 4574"/>
                                                      <a:gd name="T19" fmla="*/ 4860 h 286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084" h="286">
                                                        <a:moveTo>
                                                          <a:pt x="0" y="286"/>
                                                        </a:moveTo>
                                                        <a:lnTo>
                                                          <a:pt x="9084" y="286"/>
                                                        </a:lnTo>
                                                        <a:lnTo>
                                                          <a:pt x="9084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28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1D1D1D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588" name="Group 577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411" y="4860"/>
                                                    <a:ext cx="9084" cy="286"/>
                                                    <a:chOff x="1411" y="4860"/>
                                                    <a:chExt cx="9084" cy="286"/>
                                                  </a:xfrm>
                                                </wpg:grpSpPr>
                                                <wps:wsp>
                                                  <wps:cNvPr id="589" name="Freeform 646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411" y="4860"/>
                                                      <a:ext cx="9084" cy="28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411 1411"/>
                                                        <a:gd name="T1" fmla="*/ T0 w 9084"/>
                                                        <a:gd name="T2" fmla="+- 0 5146 4860"/>
                                                        <a:gd name="T3" fmla="*/ 5146 h 286"/>
                                                        <a:gd name="T4" fmla="+- 0 10495 1411"/>
                                                        <a:gd name="T5" fmla="*/ T4 w 9084"/>
                                                        <a:gd name="T6" fmla="+- 0 5146 4860"/>
                                                        <a:gd name="T7" fmla="*/ 5146 h 286"/>
                                                        <a:gd name="T8" fmla="+- 0 10495 1411"/>
                                                        <a:gd name="T9" fmla="*/ T8 w 9084"/>
                                                        <a:gd name="T10" fmla="+- 0 4860 4860"/>
                                                        <a:gd name="T11" fmla="*/ 4860 h 286"/>
                                                        <a:gd name="T12" fmla="+- 0 1411 1411"/>
                                                        <a:gd name="T13" fmla="*/ T12 w 9084"/>
                                                        <a:gd name="T14" fmla="+- 0 4860 4860"/>
                                                        <a:gd name="T15" fmla="*/ 4860 h 286"/>
                                                        <a:gd name="T16" fmla="+- 0 1411 1411"/>
                                                        <a:gd name="T17" fmla="*/ T16 w 9084"/>
                                                        <a:gd name="T18" fmla="+- 0 5146 4860"/>
                                                        <a:gd name="T19" fmla="*/ 5146 h 286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9084" h="286">
                                                          <a:moveTo>
                                                            <a:pt x="0" y="286"/>
                                                          </a:moveTo>
                                                          <a:lnTo>
                                                            <a:pt x="9084" y="286"/>
                                                          </a:lnTo>
                                                          <a:lnTo>
                                                            <a:pt x="9084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286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1D1D1D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590" name="Group 578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411" y="5146"/>
                                                      <a:ext cx="9084" cy="286"/>
                                                      <a:chOff x="1411" y="5146"/>
                                                      <a:chExt cx="9084" cy="286"/>
                                                    </a:xfrm>
                                                  </wpg:grpSpPr>
                                                  <wps:wsp>
                                                    <wps:cNvPr id="591" name="Freeform 645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1411" y="5146"/>
                                                        <a:ext cx="9084" cy="28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411 1411"/>
                                                          <a:gd name="T1" fmla="*/ T0 w 9084"/>
                                                          <a:gd name="T2" fmla="+- 0 5431 5146"/>
                                                          <a:gd name="T3" fmla="*/ 5431 h 286"/>
                                                          <a:gd name="T4" fmla="+- 0 10495 1411"/>
                                                          <a:gd name="T5" fmla="*/ T4 w 9084"/>
                                                          <a:gd name="T6" fmla="+- 0 5431 5146"/>
                                                          <a:gd name="T7" fmla="*/ 5431 h 286"/>
                                                          <a:gd name="T8" fmla="+- 0 10495 1411"/>
                                                          <a:gd name="T9" fmla="*/ T8 w 9084"/>
                                                          <a:gd name="T10" fmla="+- 0 5146 5146"/>
                                                          <a:gd name="T11" fmla="*/ 5146 h 286"/>
                                                          <a:gd name="T12" fmla="+- 0 1411 1411"/>
                                                          <a:gd name="T13" fmla="*/ T12 w 9084"/>
                                                          <a:gd name="T14" fmla="+- 0 5146 5146"/>
                                                          <a:gd name="T15" fmla="*/ 5146 h 286"/>
                                                          <a:gd name="T16" fmla="+- 0 1411 1411"/>
                                                          <a:gd name="T17" fmla="*/ T16 w 9084"/>
                                                          <a:gd name="T18" fmla="+- 0 5431 5146"/>
                                                          <a:gd name="T19" fmla="*/ 5431 h 286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9084" h="286">
                                                            <a:moveTo>
                                                              <a:pt x="0" y="285"/>
                                                            </a:moveTo>
                                                            <a:lnTo>
                                                              <a:pt x="9084" y="285"/>
                                                            </a:lnTo>
                                                            <a:lnTo>
                                                              <a:pt x="9084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285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1D1D1D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92" name="Group 57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411" y="5431"/>
                                                        <a:ext cx="9084" cy="283"/>
                                                        <a:chOff x="1411" y="5431"/>
                                                        <a:chExt cx="9084" cy="283"/>
                                                      </a:xfrm>
                                                    </wpg:grpSpPr>
                                                    <wps:wsp>
                                                      <wps:cNvPr id="593" name="Freeform 644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411" y="5431"/>
                                                          <a:ext cx="9084" cy="28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411 1411"/>
                                                            <a:gd name="T1" fmla="*/ T0 w 9084"/>
                                                            <a:gd name="T2" fmla="+- 0 5714 5431"/>
                                                            <a:gd name="T3" fmla="*/ 5714 h 283"/>
                                                            <a:gd name="T4" fmla="+- 0 10495 1411"/>
                                                            <a:gd name="T5" fmla="*/ T4 w 9084"/>
                                                            <a:gd name="T6" fmla="+- 0 5714 5431"/>
                                                            <a:gd name="T7" fmla="*/ 5714 h 283"/>
                                                            <a:gd name="T8" fmla="+- 0 10495 1411"/>
                                                            <a:gd name="T9" fmla="*/ T8 w 9084"/>
                                                            <a:gd name="T10" fmla="+- 0 5431 5431"/>
                                                            <a:gd name="T11" fmla="*/ 5431 h 283"/>
                                                            <a:gd name="T12" fmla="+- 0 1411 1411"/>
                                                            <a:gd name="T13" fmla="*/ T12 w 9084"/>
                                                            <a:gd name="T14" fmla="+- 0 5431 5431"/>
                                                            <a:gd name="T15" fmla="*/ 5431 h 283"/>
                                                            <a:gd name="T16" fmla="+- 0 1411 1411"/>
                                                            <a:gd name="T17" fmla="*/ T16 w 9084"/>
                                                            <a:gd name="T18" fmla="+- 0 5714 5431"/>
                                                            <a:gd name="T19" fmla="*/ 5714 h 28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9084" h="283">
                                                              <a:moveTo>
                                                                <a:pt x="0" y="283"/>
                                                              </a:moveTo>
                                                              <a:lnTo>
                                                                <a:pt x="9084" y="283"/>
                                                              </a:lnTo>
                                                              <a:lnTo>
                                                                <a:pt x="9084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283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1D1D1D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594" name="Group 580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411" y="5714"/>
                                                          <a:ext cx="9084" cy="286"/>
                                                          <a:chOff x="1411" y="5714"/>
                                                          <a:chExt cx="9084" cy="286"/>
                                                        </a:xfrm>
                                                      </wpg:grpSpPr>
                                                      <wps:wsp>
                                                        <wps:cNvPr id="595" name="Freeform 643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411" y="5714"/>
                                                            <a:ext cx="9084" cy="286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411 1411"/>
                                                              <a:gd name="T1" fmla="*/ T0 w 9084"/>
                                                              <a:gd name="T2" fmla="+- 0 6000 5714"/>
                                                              <a:gd name="T3" fmla="*/ 6000 h 286"/>
                                                              <a:gd name="T4" fmla="+- 0 10495 1411"/>
                                                              <a:gd name="T5" fmla="*/ T4 w 9084"/>
                                                              <a:gd name="T6" fmla="+- 0 6000 5714"/>
                                                              <a:gd name="T7" fmla="*/ 6000 h 286"/>
                                                              <a:gd name="T8" fmla="+- 0 10495 1411"/>
                                                              <a:gd name="T9" fmla="*/ T8 w 9084"/>
                                                              <a:gd name="T10" fmla="+- 0 5714 5714"/>
                                                              <a:gd name="T11" fmla="*/ 5714 h 286"/>
                                                              <a:gd name="T12" fmla="+- 0 1411 1411"/>
                                                              <a:gd name="T13" fmla="*/ T12 w 9084"/>
                                                              <a:gd name="T14" fmla="+- 0 5714 5714"/>
                                                              <a:gd name="T15" fmla="*/ 5714 h 286"/>
                                                              <a:gd name="T16" fmla="+- 0 1411 1411"/>
                                                              <a:gd name="T17" fmla="*/ T16 w 9084"/>
                                                              <a:gd name="T18" fmla="+- 0 6000 5714"/>
                                                              <a:gd name="T19" fmla="*/ 6000 h 286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9084" h="286">
                                                                <a:moveTo>
                                                                  <a:pt x="0" y="286"/>
                                                                </a:moveTo>
                                                                <a:lnTo>
                                                                  <a:pt x="9084" y="286"/>
                                                                </a:lnTo>
                                                                <a:lnTo>
                                                                  <a:pt x="9084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286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1D1D1D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96" name="Group 581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411" y="6000"/>
                                                            <a:ext cx="9084" cy="286"/>
                                                            <a:chOff x="1411" y="6000"/>
                                                            <a:chExt cx="9084" cy="286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97" name="Freeform 642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411" y="6000"/>
                                                              <a:ext cx="9084" cy="286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411 1411"/>
                                                                <a:gd name="T1" fmla="*/ T0 w 9084"/>
                                                                <a:gd name="T2" fmla="+- 0 6286 6000"/>
                                                                <a:gd name="T3" fmla="*/ 6286 h 286"/>
                                                                <a:gd name="T4" fmla="+- 0 10495 1411"/>
                                                                <a:gd name="T5" fmla="*/ T4 w 9084"/>
                                                                <a:gd name="T6" fmla="+- 0 6286 6000"/>
                                                                <a:gd name="T7" fmla="*/ 6286 h 286"/>
                                                                <a:gd name="T8" fmla="+- 0 10495 1411"/>
                                                                <a:gd name="T9" fmla="*/ T8 w 9084"/>
                                                                <a:gd name="T10" fmla="+- 0 6000 6000"/>
                                                                <a:gd name="T11" fmla="*/ 6000 h 286"/>
                                                                <a:gd name="T12" fmla="+- 0 1411 1411"/>
                                                                <a:gd name="T13" fmla="*/ T12 w 9084"/>
                                                                <a:gd name="T14" fmla="+- 0 6000 6000"/>
                                                                <a:gd name="T15" fmla="*/ 6000 h 286"/>
                                                                <a:gd name="T16" fmla="+- 0 1411 1411"/>
                                                                <a:gd name="T17" fmla="*/ T16 w 9084"/>
                                                                <a:gd name="T18" fmla="+- 0 6286 6000"/>
                                                                <a:gd name="T19" fmla="*/ 6286 h 28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9084" h="286">
                                                                  <a:moveTo>
                                                                    <a:pt x="0" y="286"/>
                                                                  </a:moveTo>
                                                                  <a:lnTo>
                                                                    <a:pt x="9084" y="286"/>
                                                                  </a:lnTo>
                                                                  <a:lnTo>
                                                                    <a:pt x="9084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286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1D1D1D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598" name="Group 582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411" y="6286"/>
                                                              <a:ext cx="9084" cy="286"/>
                                                              <a:chOff x="1411" y="6286"/>
                                                              <a:chExt cx="9084" cy="28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599" name="Freeform 64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411" y="6286"/>
                                                                <a:ext cx="9084" cy="286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411 1411"/>
                                                                  <a:gd name="T1" fmla="*/ T0 w 9084"/>
                                                                  <a:gd name="T2" fmla="+- 0 6571 6286"/>
                                                                  <a:gd name="T3" fmla="*/ 6571 h 286"/>
                                                                  <a:gd name="T4" fmla="+- 0 10495 1411"/>
                                                                  <a:gd name="T5" fmla="*/ T4 w 9084"/>
                                                                  <a:gd name="T6" fmla="+- 0 6571 6286"/>
                                                                  <a:gd name="T7" fmla="*/ 6571 h 286"/>
                                                                  <a:gd name="T8" fmla="+- 0 10495 1411"/>
                                                                  <a:gd name="T9" fmla="*/ T8 w 9084"/>
                                                                  <a:gd name="T10" fmla="+- 0 6286 6286"/>
                                                                  <a:gd name="T11" fmla="*/ 6286 h 286"/>
                                                                  <a:gd name="T12" fmla="+- 0 1411 1411"/>
                                                                  <a:gd name="T13" fmla="*/ T12 w 9084"/>
                                                                  <a:gd name="T14" fmla="+- 0 6286 6286"/>
                                                                  <a:gd name="T15" fmla="*/ 6286 h 286"/>
                                                                  <a:gd name="T16" fmla="+- 0 1411 1411"/>
                                                                  <a:gd name="T17" fmla="*/ T16 w 9084"/>
                                                                  <a:gd name="T18" fmla="+- 0 6571 6286"/>
                                                                  <a:gd name="T19" fmla="*/ 6571 h 286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84" h="286">
                                                                    <a:moveTo>
                                                                      <a:pt x="0" y="285"/>
                                                                    </a:moveTo>
                                                                    <a:lnTo>
                                                                      <a:pt x="9084" y="285"/>
                                                                    </a:lnTo>
                                                                    <a:lnTo>
                                                                      <a:pt x="9084" y="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0" y="28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1D1D1D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600" name="Group 583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411" y="6571"/>
                                                                <a:ext cx="9084" cy="283"/>
                                                                <a:chOff x="1411" y="6571"/>
                                                                <a:chExt cx="9084" cy="283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601" name="Freeform 640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411" y="6571"/>
                                                                  <a:ext cx="9084" cy="283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411 1411"/>
                                                                    <a:gd name="T1" fmla="*/ T0 w 9084"/>
                                                                    <a:gd name="T2" fmla="+- 0 6854 6571"/>
                                                                    <a:gd name="T3" fmla="*/ 6854 h 283"/>
                                                                    <a:gd name="T4" fmla="+- 0 10495 1411"/>
                                                                    <a:gd name="T5" fmla="*/ T4 w 9084"/>
                                                                    <a:gd name="T6" fmla="+- 0 6854 6571"/>
                                                                    <a:gd name="T7" fmla="*/ 6854 h 283"/>
                                                                    <a:gd name="T8" fmla="+- 0 10495 1411"/>
                                                                    <a:gd name="T9" fmla="*/ T8 w 9084"/>
                                                                    <a:gd name="T10" fmla="+- 0 6571 6571"/>
                                                                    <a:gd name="T11" fmla="*/ 6571 h 283"/>
                                                                    <a:gd name="T12" fmla="+- 0 1411 1411"/>
                                                                    <a:gd name="T13" fmla="*/ T12 w 9084"/>
                                                                    <a:gd name="T14" fmla="+- 0 6571 6571"/>
                                                                    <a:gd name="T15" fmla="*/ 6571 h 283"/>
                                                                    <a:gd name="T16" fmla="+- 0 1411 1411"/>
                                                                    <a:gd name="T17" fmla="*/ T16 w 9084"/>
                                                                    <a:gd name="T18" fmla="+- 0 6854 6571"/>
                                                                    <a:gd name="T19" fmla="*/ 6854 h 283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9084" h="283">
                                                                      <a:moveTo>
                                                                        <a:pt x="0" y="283"/>
                                                                      </a:moveTo>
                                                                      <a:lnTo>
                                                                        <a:pt x="9084" y="283"/>
                                                                      </a:lnTo>
                                                                      <a:lnTo>
                                                                        <a:pt x="9084" y="0"/>
                                                                      </a:ln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  <a:lnTo>
                                                                        <a:pt x="0" y="283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solidFill>
                                                                  <a:srgbClr val="1D1D1D"/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602" name="Group 584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411" y="6854"/>
                                                                  <a:ext cx="9084" cy="286"/>
                                                                  <a:chOff x="1411" y="6854"/>
                                                                  <a:chExt cx="9084" cy="286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603" name="Freeform 639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411" y="6854"/>
                                                                    <a:ext cx="9084" cy="286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411 1411"/>
                                                                      <a:gd name="T1" fmla="*/ T0 w 9084"/>
                                                                      <a:gd name="T2" fmla="+- 0 7140 6854"/>
                                                                      <a:gd name="T3" fmla="*/ 7140 h 286"/>
                                                                      <a:gd name="T4" fmla="+- 0 10495 1411"/>
                                                                      <a:gd name="T5" fmla="*/ T4 w 9084"/>
                                                                      <a:gd name="T6" fmla="+- 0 7140 6854"/>
                                                                      <a:gd name="T7" fmla="*/ 7140 h 286"/>
                                                                      <a:gd name="T8" fmla="+- 0 10495 1411"/>
                                                                      <a:gd name="T9" fmla="*/ T8 w 9084"/>
                                                                      <a:gd name="T10" fmla="+- 0 6854 6854"/>
                                                                      <a:gd name="T11" fmla="*/ 6854 h 286"/>
                                                                      <a:gd name="T12" fmla="+- 0 1411 1411"/>
                                                                      <a:gd name="T13" fmla="*/ T12 w 9084"/>
                                                                      <a:gd name="T14" fmla="+- 0 6854 6854"/>
                                                                      <a:gd name="T15" fmla="*/ 6854 h 286"/>
                                                                      <a:gd name="T16" fmla="+- 0 1411 1411"/>
                                                                      <a:gd name="T17" fmla="*/ T16 w 9084"/>
                                                                      <a:gd name="T18" fmla="+- 0 7140 6854"/>
                                                                      <a:gd name="T19" fmla="*/ 7140 h 286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  <a:cxn ang="0">
                                                                        <a:pos x="T9" y="T11"/>
                                                                      </a:cxn>
                                                                      <a:cxn ang="0">
                                                                        <a:pos x="T13" y="T15"/>
                                                                      </a:cxn>
                                                                      <a:cxn ang="0">
                                                                        <a:pos x="T17" y="T19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9084" h="286">
                                                                        <a:moveTo>
                                                                          <a:pt x="0" y="286"/>
                                                                        </a:moveTo>
                                                                        <a:lnTo>
                                                                          <a:pt x="9084" y="286"/>
                                                                        </a:lnTo>
                                                                        <a:lnTo>
                                                                          <a:pt x="9084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286"/>
                                                                        </a:lnTo>
                                                                        <a:close/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solidFill>
                                                                    <a:srgbClr val="1D1D1D"/>
                                                                  </a:solidFill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604" name="Group 585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411" y="7140"/>
                                                                    <a:ext cx="9084" cy="286"/>
                                                                    <a:chOff x="1411" y="7140"/>
                                                                    <a:chExt cx="9084" cy="286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605" name="Freeform 638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1411" y="7140"/>
                                                                      <a:ext cx="9084" cy="286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1411 1411"/>
                                                                        <a:gd name="T1" fmla="*/ T0 w 9084"/>
                                                                        <a:gd name="T2" fmla="+- 0 7426 7140"/>
                                                                        <a:gd name="T3" fmla="*/ 7426 h 286"/>
                                                                        <a:gd name="T4" fmla="+- 0 10495 1411"/>
                                                                        <a:gd name="T5" fmla="*/ T4 w 9084"/>
                                                                        <a:gd name="T6" fmla="+- 0 7426 7140"/>
                                                                        <a:gd name="T7" fmla="*/ 7426 h 286"/>
                                                                        <a:gd name="T8" fmla="+- 0 10495 1411"/>
                                                                        <a:gd name="T9" fmla="*/ T8 w 9084"/>
                                                                        <a:gd name="T10" fmla="+- 0 7140 7140"/>
                                                                        <a:gd name="T11" fmla="*/ 7140 h 286"/>
                                                                        <a:gd name="T12" fmla="+- 0 1411 1411"/>
                                                                        <a:gd name="T13" fmla="*/ T12 w 9084"/>
                                                                        <a:gd name="T14" fmla="+- 0 7140 7140"/>
                                                                        <a:gd name="T15" fmla="*/ 7140 h 286"/>
                                                                        <a:gd name="T16" fmla="+- 0 1411 1411"/>
                                                                        <a:gd name="T17" fmla="*/ T16 w 9084"/>
                                                                        <a:gd name="T18" fmla="+- 0 7426 7140"/>
                                                                        <a:gd name="T19" fmla="*/ 7426 h 286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  <a:cxn ang="0">
                                                                          <a:pos x="T17" y="T19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9084" h="286">
                                                                          <a:moveTo>
                                                                            <a:pt x="0" y="286"/>
                                                                          </a:moveTo>
                                                                          <a:lnTo>
                                                                            <a:pt x="9084" y="286"/>
                                                                          </a:lnTo>
                                                                          <a:lnTo>
                                                                            <a:pt x="9084" y="0"/>
                                                                          </a:ln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  <a:lnTo>
                                                                            <a:pt x="0" y="286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solidFill>
                                                                      <a:srgbClr val="1D1D1D"/>
                                                                    </a:solidFill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xtLs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606" name="Group 586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1411" y="7426"/>
                                                                      <a:ext cx="9084" cy="286"/>
                                                                      <a:chOff x="1411" y="7426"/>
                                                                      <a:chExt cx="9084" cy="286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607" name="Freeform 637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1411" y="7426"/>
                                                                        <a:ext cx="9084" cy="286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411 1411"/>
                                                                          <a:gd name="T1" fmla="*/ T0 w 9084"/>
                                                                          <a:gd name="T2" fmla="+- 0 7711 7426"/>
                                                                          <a:gd name="T3" fmla="*/ 7711 h 286"/>
                                                                          <a:gd name="T4" fmla="+- 0 10495 1411"/>
                                                                          <a:gd name="T5" fmla="*/ T4 w 9084"/>
                                                                          <a:gd name="T6" fmla="+- 0 7711 7426"/>
                                                                          <a:gd name="T7" fmla="*/ 7711 h 286"/>
                                                                          <a:gd name="T8" fmla="+- 0 10495 1411"/>
                                                                          <a:gd name="T9" fmla="*/ T8 w 9084"/>
                                                                          <a:gd name="T10" fmla="+- 0 7426 7426"/>
                                                                          <a:gd name="T11" fmla="*/ 7426 h 286"/>
                                                                          <a:gd name="T12" fmla="+- 0 1411 1411"/>
                                                                          <a:gd name="T13" fmla="*/ T12 w 9084"/>
                                                                          <a:gd name="T14" fmla="+- 0 7426 7426"/>
                                                                          <a:gd name="T15" fmla="*/ 7426 h 286"/>
                                                                          <a:gd name="T16" fmla="+- 0 1411 1411"/>
                                                                          <a:gd name="T17" fmla="*/ T16 w 9084"/>
                                                                          <a:gd name="T18" fmla="+- 0 7711 7426"/>
                                                                          <a:gd name="T19" fmla="*/ 7711 h 286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9084" h="286">
                                                                            <a:moveTo>
                                                                              <a:pt x="0" y="285"/>
                                                                            </a:moveTo>
                                                                            <a:lnTo>
                                                                              <a:pt x="9084" y="285"/>
                                                                            </a:lnTo>
                                                                            <a:lnTo>
                                                                              <a:pt x="9084" y="0"/>
                                                                            </a:ln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  <a:lnTo>
                                                                              <a:pt x="0" y="285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1D1D1D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608" name="Group 587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411" y="7711"/>
                                                                        <a:ext cx="9084" cy="283"/>
                                                                        <a:chOff x="1411" y="7711"/>
                                                                        <a:chExt cx="9084" cy="283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609" name="Freeform 636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1411" y="7711"/>
                                                                          <a:ext cx="9084" cy="283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1411 1411"/>
                                                                            <a:gd name="T1" fmla="*/ T0 w 9084"/>
                                                                            <a:gd name="T2" fmla="+- 0 7994 7711"/>
                                                                            <a:gd name="T3" fmla="*/ 7994 h 283"/>
                                                                            <a:gd name="T4" fmla="+- 0 10495 1411"/>
                                                                            <a:gd name="T5" fmla="*/ T4 w 9084"/>
                                                                            <a:gd name="T6" fmla="+- 0 7994 7711"/>
                                                                            <a:gd name="T7" fmla="*/ 7994 h 283"/>
                                                                            <a:gd name="T8" fmla="+- 0 10495 1411"/>
                                                                            <a:gd name="T9" fmla="*/ T8 w 9084"/>
                                                                            <a:gd name="T10" fmla="+- 0 7711 7711"/>
                                                                            <a:gd name="T11" fmla="*/ 7711 h 283"/>
                                                                            <a:gd name="T12" fmla="+- 0 1411 1411"/>
                                                                            <a:gd name="T13" fmla="*/ T12 w 9084"/>
                                                                            <a:gd name="T14" fmla="+- 0 7711 7711"/>
                                                                            <a:gd name="T15" fmla="*/ 7711 h 283"/>
                                                                            <a:gd name="T16" fmla="+- 0 1411 1411"/>
                                                                            <a:gd name="T17" fmla="*/ T16 w 9084"/>
                                                                            <a:gd name="T18" fmla="+- 0 7994 7711"/>
                                                                            <a:gd name="T19" fmla="*/ 7994 h 283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  <a:cxn ang="0">
                                                                              <a:pos x="T17" y="T19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9084" h="283">
                                                                              <a:moveTo>
                                                                                <a:pt x="0" y="283"/>
                                                                              </a:moveTo>
                                                                              <a:lnTo>
                                                                                <a:pt x="9084" y="283"/>
                                                                              </a:lnTo>
                                                                              <a:lnTo>
                                                                                <a:pt x="9084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283"/>
                                                                              </a:lnTo>
                                                                              <a:close/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solidFill>
                                                                          <a:srgbClr val="1D1D1D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610" name="Group 588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1411" y="7994"/>
                                                                          <a:ext cx="9084" cy="286"/>
                                                                          <a:chOff x="1411" y="7994"/>
                                                                          <a:chExt cx="9084" cy="286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611" name="Freeform 635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1411" y="7994"/>
                                                                            <a:ext cx="9084" cy="286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1411 1411"/>
                                                                              <a:gd name="T1" fmla="*/ T0 w 9084"/>
                                                                              <a:gd name="T2" fmla="+- 0 8280 7994"/>
                                                                              <a:gd name="T3" fmla="*/ 8280 h 286"/>
                                                                              <a:gd name="T4" fmla="+- 0 10495 1411"/>
                                                                              <a:gd name="T5" fmla="*/ T4 w 9084"/>
                                                                              <a:gd name="T6" fmla="+- 0 8280 7994"/>
                                                                              <a:gd name="T7" fmla="*/ 8280 h 286"/>
                                                                              <a:gd name="T8" fmla="+- 0 10495 1411"/>
                                                                              <a:gd name="T9" fmla="*/ T8 w 9084"/>
                                                                              <a:gd name="T10" fmla="+- 0 7994 7994"/>
                                                                              <a:gd name="T11" fmla="*/ 7994 h 286"/>
                                                                              <a:gd name="T12" fmla="+- 0 1411 1411"/>
                                                                              <a:gd name="T13" fmla="*/ T12 w 9084"/>
                                                                              <a:gd name="T14" fmla="+- 0 7994 7994"/>
                                                                              <a:gd name="T15" fmla="*/ 7994 h 286"/>
                                                                              <a:gd name="T16" fmla="+- 0 1411 1411"/>
                                                                              <a:gd name="T17" fmla="*/ T16 w 9084"/>
                                                                              <a:gd name="T18" fmla="+- 0 8280 7994"/>
                                                                              <a:gd name="T19" fmla="*/ 8280 h 286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9084" h="286">
                                                                                <a:moveTo>
                                                                                  <a:pt x="0" y="286"/>
                                                                                </a:moveTo>
                                                                                <a:lnTo>
                                                                                  <a:pt x="9084" y="286"/>
                                                                                </a:lnTo>
                                                                                <a:lnTo>
                                                                                  <a:pt x="9084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286"/>
                                                                                </a:lnTo>
                                                                                <a:close/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solidFill>
                                                                            <a:srgbClr val="1D1D1D"/>
                                                                          </a:solidFill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612" name="Group 589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1411" y="8280"/>
                                                                            <a:ext cx="9084" cy="286"/>
                                                                            <a:chOff x="1411" y="8280"/>
                                                                            <a:chExt cx="9084" cy="286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613" name="Freeform 634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1411" y="8280"/>
                                                                              <a:ext cx="9084" cy="286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1411 1411"/>
                                                                                <a:gd name="T1" fmla="*/ T0 w 9084"/>
                                                                                <a:gd name="T2" fmla="+- 0 8566 8280"/>
                                                                                <a:gd name="T3" fmla="*/ 8566 h 286"/>
                                                                                <a:gd name="T4" fmla="+- 0 10495 1411"/>
                                                                                <a:gd name="T5" fmla="*/ T4 w 9084"/>
                                                                                <a:gd name="T6" fmla="+- 0 8566 8280"/>
                                                                                <a:gd name="T7" fmla="*/ 8566 h 286"/>
                                                                                <a:gd name="T8" fmla="+- 0 10495 1411"/>
                                                                                <a:gd name="T9" fmla="*/ T8 w 9084"/>
                                                                                <a:gd name="T10" fmla="+- 0 8280 8280"/>
                                                                                <a:gd name="T11" fmla="*/ 8280 h 286"/>
                                                                                <a:gd name="T12" fmla="+- 0 1411 1411"/>
                                                                                <a:gd name="T13" fmla="*/ T12 w 9084"/>
                                                                                <a:gd name="T14" fmla="+- 0 8280 8280"/>
                                                                                <a:gd name="T15" fmla="*/ 8280 h 286"/>
                                                                                <a:gd name="T16" fmla="+- 0 1411 1411"/>
                                                                                <a:gd name="T17" fmla="*/ T16 w 9084"/>
                                                                                <a:gd name="T18" fmla="+- 0 8566 8280"/>
                                                                                <a:gd name="T19" fmla="*/ 8566 h 286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9084" h="286">
                                                                                  <a:moveTo>
                                                                                    <a:pt x="0" y="286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9084" y="28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084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86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1D1D1D"/>
                                                                            </a:solidFill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>
                                                                              <a:ext uri="{91240B29-F687-4F45-9708-019B960494DF}">
                                                                                <a14:hiddenLine xmlns:a14="http://schemas.microsoft.com/office/drawing/2010/main"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14:hiddenLine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614" name="Group 590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1411" y="8566"/>
                                                                              <a:ext cx="9084" cy="286"/>
                                                                              <a:chOff x="1411" y="8566"/>
                                                                              <a:chExt cx="9084" cy="286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615" name="Freeform 633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1411" y="8566"/>
                                                                                <a:ext cx="9084" cy="286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1411 1411"/>
                                                                                  <a:gd name="T1" fmla="*/ T0 w 9084"/>
                                                                                  <a:gd name="T2" fmla="+- 0 8851 8566"/>
                                                                                  <a:gd name="T3" fmla="*/ 8851 h 286"/>
                                                                                  <a:gd name="T4" fmla="+- 0 10495 1411"/>
                                                                                  <a:gd name="T5" fmla="*/ T4 w 9084"/>
                                                                                  <a:gd name="T6" fmla="+- 0 8851 8566"/>
                                                                                  <a:gd name="T7" fmla="*/ 8851 h 286"/>
                                                                                  <a:gd name="T8" fmla="+- 0 10495 1411"/>
                                                                                  <a:gd name="T9" fmla="*/ T8 w 9084"/>
                                                                                  <a:gd name="T10" fmla="+- 0 8566 8566"/>
                                                                                  <a:gd name="T11" fmla="*/ 8566 h 286"/>
                                                                                  <a:gd name="T12" fmla="+- 0 1411 1411"/>
                                                                                  <a:gd name="T13" fmla="*/ T12 w 9084"/>
                                                                                  <a:gd name="T14" fmla="+- 0 8566 8566"/>
                                                                                  <a:gd name="T15" fmla="*/ 8566 h 286"/>
                                                                                  <a:gd name="T16" fmla="+- 0 1411 1411"/>
                                                                                  <a:gd name="T17" fmla="*/ T16 w 9084"/>
                                                                                  <a:gd name="T18" fmla="+- 0 8851 8566"/>
                                                                                  <a:gd name="T19" fmla="*/ 8851 h 286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9" y="T1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3" y="T15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7" y="T19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9084" h="286">
                                                                                    <a:moveTo>
                                                                                      <a:pt x="0" y="285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9084" y="285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9084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285"/>
                                                                                    </a:lnTo>
                                                                                    <a:close/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solidFill>
                                                                                <a:srgbClr val="1D1D1D"/>
                                                                              </a:solidFill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616" name="Group 591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1411" y="8851"/>
                                                                                <a:ext cx="9084" cy="283"/>
                                                                                <a:chOff x="1411" y="8851"/>
                                                                                <a:chExt cx="9084" cy="283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617" name="Freeform 632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1411" y="8851"/>
                                                                                  <a:ext cx="9084" cy="283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1411 1411"/>
                                                                                    <a:gd name="T1" fmla="*/ T0 w 9084"/>
                                                                                    <a:gd name="T2" fmla="+- 0 9134 8851"/>
                                                                                    <a:gd name="T3" fmla="*/ 9134 h 283"/>
                                                                                    <a:gd name="T4" fmla="+- 0 10495 1411"/>
                                                                                    <a:gd name="T5" fmla="*/ T4 w 9084"/>
                                                                                    <a:gd name="T6" fmla="+- 0 9134 8851"/>
                                                                                    <a:gd name="T7" fmla="*/ 9134 h 283"/>
                                                                                    <a:gd name="T8" fmla="+- 0 10495 1411"/>
                                                                                    <a:gd name="T9" fmla="*/ T8 w 9084"/>
                                                                                    <a:gd name="T10" fmla="+- 0 8851 8851"/>
                                                                                    <a:gd name="T11" fmla="*/ 8851 h 283"/>
                                                                                    <a:gd name="T12" fmla="+- 0 1411 1411"/>
                                                                                    <a:gd name="T13" fmla="*/ T12 w 9084"/>
                                                                                    <a:gd name="T14" fmla="+- 0 8851 8851"/>
                                                                                    <a:gd name="T15" fmla="*/ 8851 h 283"/>
                                                                                    <a:gd name="T16" fmla="+- 0 1411 1411"/>
                                                                                    <a:gd name="T17" fmla="*/ T16 w 9084"/>
                                                                                    <a:gd name="T18" fmla="+- 0 9134 8851"/>
                                                                                    <a:gd name="T19" fmla="*/ 9134 h 283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9084" h="283">
                                                                                      <a:moveTo>
                                                                                        <a:pt x="0" y="283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9084" y="283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9084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283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1D1D1D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618" name="Group 592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1411" y="9134"/>
                                                                                  <a:ext cx="9084" cy="286"/>
                                                                                  <a:chOff x="1411" y="9134"/>
                                                                                  <a:chExt cx="9084" cy="286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619" name="Freeform 631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1411" y="9134"/>
                                                                                    <a:ext cx="9084" cy="286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1411 1411"/>
                                                                                      <a:gd name="T1" fmla="*/ T0 w 9084"/>
                                                                                      <a:gd name="T2" fmla="+- 0 9420 9134"/>
                                                                                      <a:gd name="T3" fmla="*/ 9420 h 286"/>
                                                                                      <a:gd name="T4" fmla="+- 0 10495 1411"/>
                                                                                      <a:gd name="T5" fmla="*/ T4 w 9084"/>
                                                                                      <a:gd name="T6" fmla="+- 0 9420 9134"/>
                                                                                      <a:gd name="T7" fmla="*/ 9420 h 286"/>
                                                                                      <a:gd name="T8" fmla="+- 0 10495 1411"/>
                                                                                      <a:gd name="T9" fmla="*/ T8 w 9084"/>
                                                                                      <a:gd name="T10" fmla="+- 0 9134 9134"/>
                                                                                      <a:gd name="T11" fmla="*/ 9134 h 286"/>
                                                                                      <a:gd name="T12" fmla="+- 0 1411 1411"/>
                                                                                      <a:gd name="T13" fmla="*/ T12 w 9084"/>
                                                                                      <a:gd name="T14" fmla="+- 0 9134 9134"/>
                                                                                      <a:gd name="T15" fmla="*/ 9134 h 286"/>
                                                                                      <a:gd name="T16" fmla="+- 0 1411 1411"/>
                                                                                      <a:gd name="T17" fmla="*/ T16 w 9084"/>
                                                                                      <a:gd name="T18" fmla="+- 0 9420 9134"/>
                                                                                      <a:gd name="T19" fmla="*/ 9420 h 286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9084" h="286">
                                                                                        <a:moveTo>
                                                                                          <a:pt x="0" y="286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9084" y="286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9084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286"/>
                                                                                        </a:lnTo>
                                                                                        <a:close/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solidFill>
                                                                                    <a:srgbClr val="1D1D1D"/>
                                                                                  </a:solidFill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1240B29-F687-4F45-9708-019B960494DF}">
                                                                                      <a14:hiddenLine xmlns:a14="http://schemas.microsoft.com/office/drawing/2010/main"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14:hiddenLine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620" name="Group 593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1411" y="9420"/>
                                                                                    <a:ext cx="9084" cy="286"/>
                                                                                    <a:chOff x="1411" y="9420"/>
                                                                                    <a:chExt cx="9084" cy="286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621" name="Freeform 630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1411" y="9420"/>
                                                                                      <a:ext cx="9084" cy="286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1411 1411"/>
                                                                                        <a:gd name="T1" fmla="*/ T0 w 9084"/>
                                                                                        <a:gd name="T2" fmla="+- 0 9706 9420"/>
                                                                                        <a:gd name="T3" fmla="*/ 9706 h 286"/>
                                                                                        <a:gd name="T4" fmla="+- 0 10495 1411"/>
                                                                                        <a:gd name="T5" fmla="*/ T4 w 9084"/>
                                                                                        <a:gd name="T6" fmla="+- 0 9706 9420"/>
                                                                                        <a:gd name="T7" fmla="*/ 9706 h 286"/>
                                                                                        <a:gd name="T8" fmla="+- 0 10495 1411"/>
                                                                                        <a:gd name="T9" fmla="*/ T8 w 9084"/>
                                                                                        <a:gd name="T10" fmla="+- 0 9420 9420"/>
                                                                                        <a:gd name="T11" fmla="*/ 9420 h 286"/>
                                                                                        <a:gd name="T12" fmla="+- 0 1411 1411"/>
                                                                                        <a:gd name="T13" fmla="*/ T12 w 9084"/>
                                                                                        <a:gd name="T14" fmla="+- 0 9420 9420"/>
                                                                                        <a:gd name="T15" fmla="*/ 9420 h 286"/>
                                                                                        <a:gd name="T16" fmla="+- 0 1411 1411"/>
                                                                                        <a:gd name="T17" fmla="*/ T16 w 9084"/>
                                                                                        <a:gd name="T18" fmla="+- 0 9706 9420"/>
                                                                                        <a:gd name="T19" fmla="*/ 9706 h 286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7" y="T19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9084" h="286">
                                                                                          <a:moveTo>
                                                                                            <a:pt x="0" y="286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9084" y="286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9084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286"/>
                                                                                          </a:lnTo>
                                                                                          <a:close/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solidFill>
                                                                                      <a:srgbClr val="1D1D1D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622" name="Group 594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1411" y="9706"/>
                                                                                      <a:ext cx="9084" cy="286"/>
                                                                                      <a:chOff x="1411" y="9706"/>
                                                                                      <a:chExt cx="9084" cy="286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623" name="Freeform 629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1411" y="9706"/>
                                                                                        <a:ext cx="9084" cy="286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1411 1411"/>
                                                                                          <a:gd name="T1" fmla="*/ T0 w 9084"/>
                                                                                          <a:gd name="T2" fmla="+- 0 9991 9706"/>
                                                                                          <a:gd name="T3" fmla="*/ 9991 h 286"/>
                                                                                          <a:gd name="T4" fmla="+- 0 10495 1411"/>
                                                                                          <a:gd name="T5" fmla="*/ T4 w 9084"/>
                                                                                          <a:gd name="T6" fmla="+- 0 9991 9706"/>
                                                                                          <a:gd name="T7" fmla="*/ 9991 h 286"/>
                                                                                          <a:gd name="T8" fmla="+- 0 10495 1411"/>
                                                                                          <a:gd name="T9" fmla="*/ T8 w 9084"/>
                                                                                          <a:gd name="T10" fmla="+- 0 9706 9706"/>
                                                                                          <a:gd name="T11" fmla="*/ 9706 h 286"/>
                                                                                          <a:gd name="T12" fmla="+- 0 1411 1411"/>
                                                                                          <a:gd name="T13" fmla="*/ T12 w 9084"/>
                                                                                          <a:gd name="T14" fmla="+- 0 9706 9706"/>
                                                                                          <a:gd name="T15" fmla="*/ 9706 h 286"/>
                                                                                          <a:gd name="T16" fmla="+- 0 1411 1411"/>
                                                                                          <a:gd name="T17" fmla="*/ T16 w 9084"/>
                                                                                          <a:gd name="T18" fmla="+- 0 9991 9706"/>
                                                                                          <a:gd name="T19" fmla="*/ 9991 h 286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9084" h="286">
                                                                                            <a:moveTo>
                                                                                              <a:pt x="0" y="285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9084" y="285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9084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285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solidFill>
                                                                                        <a:srgbClr val="1D1D1D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1240B29-F687-4F45-9708-019B960494DF}">
                                                                                          <a14:hiddenLine xmlns:a14="http://schemas.microsoft.com/office/drawing/2010/main" w="9525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14:hiddenLine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624" name="Group 595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1411" y="9991"/>
                                                                                        <a:ext cx="9084" cy="283"/>
                                                                                        <a:chOff x="1411" y="9991"/>
                                                                                        <a:chExt cx="9084" cy="283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625" name="Freeform 628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1411" y="9991"/>
                                                                                          <a:ext cx="9084" cy="283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1411 1411"/>
                                                                                            <a:gd name="T1" fmla="*/ T0 w 9084"/>
                                                                                            <a:gd name="T2" fmla="+- 0 10274 9991"/>
                                                                                            <a:gd name="T3" fmla="*/ 10274 h 283"/>
                                                                                            <a:gd name="T4" fmla="+- 0 10495 1411"/>
                                                                                            <a:gd name="T5" fmla="*/ T4 w 9084"/>
                                                                                            <a:gd name="T6" fmla="+- 0 10274 9991"/>
                                                                                            <a:gd name="T7" fmla="*/ 10274 h 283"/>
                                                                                            <a:gd name="T8" fmla="+- 0 10495 1411"/>
                                                                                            <a:gd name="T9" fmla="*/ T8 w 9084"/>
                                                                                            <a:gd name="T10" fmla="+- 0 9991 9991"/>
                                                                                            <a:gd name="T11" fmla="*/ 9991 h 283"/>
                                                                                            <a:gd name="T12" fmla="+- 0 1411 1411"/>
                                                                                            <a:gd name="T13" fmla="*/ T12 w 9084"/>
                                                                                            <a:gd name="T14" fmla="+- 0 9991 9991"/>
                                                                                            <a:gd name="T15" fmla="*/ 9991 h 283"/>
                                                                                            <a:gd name="T16" fmla="+- 0 1411 1411"/>
                                                                                            <a:gd name="T17" fmla="*/ T16 w 9084"/>
                                                                                            <a:gd name="T18" fmla="+- 0 10274 9991"/>
                                                                                            <a:gd name="T19" fmla="*/ 10274 h 283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T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5" y="T7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9" y="T1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3" y="T15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7" y="T19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9084" h="283">
                                                                                              <a:moveTo>
                                                                                                <a:pt x="0" y="283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9084" y="283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9084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283"/>
                                                                                              </a:lnTo>
                                                                                              <a:close/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solidFill>
                                                                                          <a:srgbClr val="1D1D1D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1240B29-F687-4F45-9708-019B960494DF}">
                                                                                            <a14:hiddenLine xmlns:a14="http://schemas.microsoft.com/office/drawing/2010/main"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14:hiddenLine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626" name="Group 596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1411" y="10274"/>
                                                                                          <a:ext cx="9084" cy="286"/>
                                                                                          <a:chOff x="1411" y="10274"/>
                                                                                          <a:chExt cx="9084" cy="286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627" name="Freeform 627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1411" y="10274"/>
                                                                                            <a:ext cx="9084" cy="286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1411 1411"/>
                                                                                              <a:gd name="T1" fmla="*/ T0 w 9084"/>
                                                                                              <a:gd name="T2" fmla="+- 0 10560 10274"/>
                                                                                              <a:gd name="T3" fmla="*/ 10560 h 286"/>
                                                                                              <a:gd name="T4" fmla="+- 0 10495 1411"/>
                                                                                              <a:gd name="T5" fmla="*/ T4 w 9084"/>
                                                                                              <a:gd name="T6" fmla="+- 0 10560 10274"/>
                                                                                              <a:gd name="T7" fmla="*/ 10560 h 286"/>
                                                                                              <a:gd name="T8" fmla="+- 0 10495 1411"/>
                                                                                              <a:gd name="T9" fmla="*/ T8 w 9084"/>
                                                                                              <a:gd name="T10" fmla="+- 0 10274 10274"/>
                                                                                              <a:gd name="T11" fmla="*/ 10274 h 286"/>
                                                                                              <a:gd name="T12" fmla="+- 0 1411 1411"/>
                                                                                              <a:gd name="T13" fmla="*/ T12 w 9084"/>
                                                                                              <a:gd name="T14" fmla="+- 0 10274 10274"/>
                                                                                              <a:gd name="T15" fmla="*/ 10274 h 286"/>
                                                                                              <a:gd name="T16" fmla="+- 0 1411 1411"/>
                                                                                              <a:gd name="T17" fmla="*/ T16 w 9084"/>
                                                                                              <a:gd name="T18" fmla="+- 0 10560 10274"/>
                                                                                              <a:gd name="T19" fmla="*/ 10560 h 286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T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5" y="T7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9" y="T1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3" y="T15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7" y="T19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9084" h="286">
                                                                                                <a:moveTo>
                                                                                                  <a:pt x="0" y="286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9084" y="286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9084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286"/>
                                                                                                </a:lnTo>
                                                                                                <a:close/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solidFill>
                                                                                            <a:srgbClr val="1D1D1D"/>
                                                                                          </a:solidFill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1240B29-F687-4F45-9708-019B960494DF}">
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14:hiddenLine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628" name="Group 597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1411" y="10560"/>
                                                                                            <a:ext cx="9084" cy="286"/>
                                                                                            <a:chOff x="1411" y="10560"/>
                                                                                            <a:chExt cx="9084" cy="286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629" name="Freeform 626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1411" y="10560"/>
                                                                                              <a:ext cx="9084" cy="286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1411 1411"/>
                                                                                                <a:gd name="T1" fmla="*/ T0 w 9084"/>
                                                                                                <a:gd name="T2" fmla="+- 0 10846 10560"/>
                                                                                                <a:gd name="T3" fmla="*/ 10846 h 286"/>
                                                                                                <a:gd name="T4" fmla="+- 0 10495 1411"/>
                                                                                                <a:gd name="T5" fmla="*/ T4 w 9084"/>
                                                                                                <a:gd name="T6" fmla="+- 0 10846 10560"/>
                                                                                                <a:gd name="T7" fmla="*/ 10846 h 286"/>
                                                                                                <a:gd name="T8" fmla="+- 0 10495 1411"/>
                                                                                                <a:gd name="T9" fmla="*/ T8 w 9084"/>
                                                                                                <a:gd name="T10" fmla="+- 0 10560 10560"/>
                                                                                                <a:gd name="T11" fmla="*/ 10560 h 286"/>
                                                                                                <a:gd name="T12" fmla="+- 0 1411 1411"/>
                                                                                                <a:gd name="T13" fmla="*/ T12 w 9084"/>
                                                                                                <a:gd name="T14" fmla="+- 0 10560 10560"/>
                                                                                                <a:gd name="T15" fmla="*/ 10560 h 286"/>
                                                                                                <a:gd name="T16" fmla="+- 0 1411 1411"/>
                                                                                                <a:gd name="T17" fmla="*/ T16 w 9084"/>
                                                                                                <a:gd name="T18" fmla="+- 0 10846 10560"/>
                                                                                                <a:gd name="T19" fmla="*/ 10846 h 286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T3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5" y="T7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9" y="T1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3" y="T15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7" y="T19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9084" h="286">
                                                                                                  <a:moveTo>
                                                                                                    <a:pt x="0" y="286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9084" y="286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9084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286"/>
                                                                                                  </a:lnTo>
                                                                                                  <a:close/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solidFill>
                                                                                              <a:srgbClr val="1D1D1D"/>
                                                                                            </a:solidFill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1240B29-F687-4F45-9708-019B960494DF}">
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14:hiddenLine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630" name="Group 598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1411" y="10846"/>
                                                                                              <a:ext cx="9084" cy="286"/>
                                                                                              <a:chOff x="1411" y="10846"/>
                                                                                              <a:chExt cx="9084" cy="286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631" name="Freeform 625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1411" y="10846"/>
                                                                                                <a:ext cx="9084" cy="286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1411 1411"/>
                                                                                                  <a:gd name="T1" fmla="*/ T0 w 9084"/>
                                                                                                  <a:gd name="T2" fmla="+- 0 11131 10846"/>
                                                                                                  <a:gd name="T3" fmla="*/ 11131 h 286"/>
                                                                                                  <a:gd name="T4" fmla="+- 0 10495 1411"/>
                                                                                                  <a:gd name="T5" fmla="*/ T4 w 9084"/>
                                                                                                  <a:gd name="T6" fmla="+- 0 11131 10846"/>
                                                                                                  <a:gd name="T7" fmla="*/ 11131 h 286"/>
                                                                                                  <a:gd name="T8" fmla="+- 0 10495 1411"/>
                                                                                                  <a:gd name="T9" fmla="*/ T8 w 9084"/>
                                                                                                  <a:gd name="T10" fmla="+- 0 10846 10846"/>
                                                                                                  <a:gd name="T11" fmla="*/ 10846 h 286"/>
                                                                                                  <a:gd name="T12" fmla="+- 0 1411 1411"/>
                                                                                                  <a:gd name="T13" fmla="*/ T12 w 9084"/>
                                                                                                  <a:gd name="T14" fmla="+- 0 10846 10846"/>
                                                                                                  <a:gd name="T15" fmla="*/ 10846 h 286"/>
                                                                                                  <a:gd name="T16" fmla="+- 0 1411 1411"/>
                                                                                                  <a:gd name="T17" fmla="*/ T16 w 9084"/>
                                                                                                  <a:gd name="T18" fmla="+- 0 11131 10846"/>
                                                                                                  <a:gd name="T19" fmla="*/ 11131 h 286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9084" h="286">
                                                                                                    <a:moveTo>
                                                                                                      <a:pt x="0" y="285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9084" y="285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9084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285"/>
                                                                                                    </a:lnTo>
                                                                                                    <a:close/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solidFill>
                                                                                                <a:srgbClr val="1D1D1D"/>
                                                                                              </a:solidFill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1240B29-F687-4F45-9708-019B960494DF}">
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14:hiddenLine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632" name="Group 599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1411" y="11131"/>
                                                                                                <a:ext cx="9084" cy="283"/>
                                                                                                <a:chOff x="1411" y="11131"/>
                                                                                                <a:chExt cx="9084" cy="283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633" name="Freeform 624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1411" y="11131"/>
                                                                                                  <a:ext cx="9084" cy="283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1411 1411"/>
                                                                                                    <a:gd name="T1" fmla="*/ T0 w 9084"/>
                                                                                                    <a:gd name="T2" fmla="+- 0 11414 11131"/>
                                                                                                    <a:gd name="T3" fmla="*/ 11414 h 283"/>
                                                                                                    <a:gd name="T4" fmla="+- 0 10495 1411"/>
                                                                                                    <a:gd name="T5" fmla="*/ T4 w 9084"/>
                                                                                                    <a:gd name="T6" fmla="+- 0 11414 11131"/>
                                                                                                    <a:gd name="T7" fmla="*/ 11414 h 283"/>
                                                                                                    <a:gd name="T8" fmla="+- 0 10495 1411"/>
                                                                                                    <a:gd name="T9" fmla="*/ T8 w 9084"/>
                                                                                                    <a:gd name="T10" fmla="+- 0 11131 11131"/>
                                                                                                    <a:gd name="T11" fmla="*/ 11131 h 283"/>
                                                                                                    <a:gd name="T12" fmla="+- 0 1411 1411"/>
                                                                                                    <a:gd name="T13" fmla="*/ T12 w 9084"/>
                                                                                                    <a:gd name="T14" fmla="+- 0 11131 11131"/>
                                                                                                    <a:gd name="T15" fmla="*/ 11131 h 283"/>
                                                                                                    <a:gd name="T16" fmla="+- 0 1411 1411"/>
                                                                                                    <a:gd name="T17" fmla="*/ T16 w 9084"/>
                                                                                                    <a:gd name="T18" fmla="+- 0 11414 11131"/>
                                                                                                    <a:gd name="T19" fmla="*/ 11414 h 283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T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5" y="T7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9" y="T1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3" y="T15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7" y="T19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9084" h="283">
                                                                                                      <a:moveTo>
                                                                                                        <a:pt x="0" y="283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9084" y="283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9084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283"/>
                                                                                                      </a:lnTo>
                                                                                                      <a:close/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solidFill>
                                                                                                  <a:srgbClr val="1D1D1D"/>
                                                                                                </a:solidFill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1240B29-F687-4F45-9708-019B960494DF}">
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14:hiddenLine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634" name="Group 600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1411" y="11414"/>
                                                                                                  <a:ext cx="9084" cy="286"/>
                                                                                                  <a:chOff x="1411" y="11414"/>
                                                                                                  <a:chExt cx="9084" cy="286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635" name="Freeform 623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1411" y="11414"/>
                                                                                                    <a:ext cx="9084" cy="286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1411 1411"/>
                                                                                                      <a:gd name="T1" fmla="*/ T0 w 9084"/>
                                                                                                      <a:gd name="T2" fmla="+- 0 11700 11414"/>
                                                                                                      <a:gd name="T3" fmla="*/ 11700 h 286"/>
                                                                                                      <a:gd name="T4" fmla="+- 0 10495 1411"/>
                                                                                                      <a:gd name="T5" fmla="*/ T4 w 9084"/>
                                                                                                      <a:gd name="T6" fmla="+- 0 11700 11414"/>
                                                                                                      <a:gd name="T7" fmla="*/ 11700 h 286"/>
                                                                                                      <a:gd name="T8" fmla="+- 0 10495 1411"/>
                                                                                                      <a:gd name="T9" fmla="*/ T8 w 9084"/>
                                                                                                      <a:gd name="T10" fmla="+- 0 11414 11414"/>
                                                                                                      <a:gd name="T11" fmla="*/ 11414 h 286"/>
                                                                                                      <a:gd name="T12" fmla="+- 0 1411 1411"/>
                                                                                                      <a:gd name="T13" fmla="*/ T12 w 9084"/>
                                                                                                      <a:gd name="T14" fmla="+- 0 11414 11414"/>
                                                                                                      <a:gd name="T15" fmla="*/ 11414 h 286"/>
                                                                                                      <a:gd name="T16" fmla="+- 0 1411 1411"/>
                                                                                                      <a:gd name="T17" fmla="*/ T16 w 9084"/>
                                                                                                      <a:gd name="T18" fmla="+- 0 11700 11414"/>
                                                                                                      <a:gd name="T19" fmla="*/ 11700 h 286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9084" h="286">
                                                                                                        <a:moveTo>
                                                                                                          <a:pt x="0" y="286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9084" y="286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9084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286"/>
                                                                                                        </a:lnTo>
                                                                                                        <a:close/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solidFill>
                                                                                                    <a:srgbClr val="1D1D1D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1240B29-F687-4F45-9708-019B960494DF}">
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14:hiddenLine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636" name="Group 601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1411" y="11700"/>
                                                                                                    <a:ext cx="9084" cy="286"/>
                                                                                                    <a:chOff x="1411" y="11700"/>
                                                                                                    <a:chExt cx="9084" cy="286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637" name="Freeform 622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1411" y="11700"/>
                                                                                                      <a:ext cx="9084" cy="286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1411 1411"/>
                                                                                                        <a:gd name="T1" fmla="*/ T0 w 9084"/>
                                                                                                        <a:gd name="T2" fmla="+- 0 11986 11700"/>
                                                                                                        <a:gd name="T3" fmla="*/ 11986 h 286"/>
                                                                                                        <a:gd name="T4" fmla="+- 0 10495 1411"/>
                                                                                                        <a:gd name="T5" fmla="*/ T4 w 9084"/>
                                                                                                        <a:gd name="T6" fmla="+- 0 11986 11700"/>
                                                                                                        <a:gd name="T7" fmla="*/ 11986 h 286"/>
                                                                                                        <a:gd name="T8" fmla="+- 0 10495 1411"/>
                                                                                                        <a:gd name="T9" fmla="*/ T8 w 9084"/>
                                                                                                        <a:gd name="T10" fmla="+- 0 11700 11700"/>
                                                                                                        <a:gd name="T11" fmla="*/ 11700 h 286"/>
                                                                                                        <a:gd name="T12" fmla="+- 0 1411 1411"/>
                                                                                                        <a:gd name="T13" fmla="*/ T12 w 9084"/>
                                                                                                        <a:gd name="T14" fmla="+- 0 11700 11700"/>
                                                                                                        <a:gd name="T15" fmla="*/ 11700 h 286"/>
                                                                                                        <a:gd name="T16" fmla="+- 0 1411 1411"/>
                                                                                                        <a:gd name="T17" fmla="*/ T16 w 9084"/>
                                                                                                        <a:gd name="T18" fmla="+- 0 11986 11700"/>
                                                                                                        <a:gd name="T19" fmla="*/ 11986 h 286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9084" h="286">
                                                                                                          <a:moveTo>
                                                                                                            <a:pt x="0" y="286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9084" y="286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9084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286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1D1D1D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638" name="Group 602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1411" y="11986"/>
                                                                                                      <a:ext cx="9084" cy="286"/>
                                                                                                      <a:chOff x="1411" y="11986"/>
                                                                                                      <a:chExt cx="9084" cy="286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639" name="Freeform 621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1411" y="11986"/>
                                                                                                        <a:ext cx="9084" cy="286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1411 1411"/>
                                                                                                          <a:gd name="T1" fmla="*/ T0 w 9084"/>
                                                                                                          <a:gd name="T2" fmla="+- 0 12271 11986"/>
                                                                                                          <a:gd name="T3" fmla="*/ 12271 h 286"/>
                                                                                                          <a:gd name="T4" fmla="+- 0 10495 1411"/>
                                                                                                          <a:gd name="T5" fmla="*/ T4 w 9084"/>
                                                                                                          <a:gd name="T6" fmla="+- 0 12271 11986"/>
                                                                                                          <a:gd name="T7" fmla="*/ 12271 h 286"/>
                                                                                                          <a:gd name="T8" fmla="+- 0 10495 1411"/>
                                                                                                          <a:gd name="T9" fmla="*/ T8 w 9084"/>
                                                                                                          <a:gd name="T10" fmla="+- 0 11986 11986"/>
                                                                                                          <a:gd name="T11" fmla="*/ 11986 h 286"/>
                                                                                                          <a:gd name="T12" fmla="+- 0 1411 1411"/>
                                                                                                          <a:gd name="T13" fmla="*/ T12 w 9084"/>
                                                                                                          <a:gd name="T14" fmla="+- 0 11986 11986"/>
                                                                                                          <a:gd name="T15" fmla="*/ 11986 h 286"/>
                                                                                                          <a:gd name="T16" fmla="+- 0 1411 1411"/>
                                                                                                          <a:gd name="T17" fmla="*/ T16 w 9084"/>
                                                                                                          <a:gd name="T18" fmla="+- 0 12271 11986"/>
                                                                                                          <a:gd name="T19" fmla="*/ 12271 h 286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9084" h="286">
                                                                                                            <a:moveTo>
                                                                                                              <a:pt x="0" y="285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9084" y="285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9084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285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solidFill>
                                                                                                        <a:srgbClr val="1D1D1D"/>
                                                                                                      </a:solidFill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1240B29-F687-4F45-9708-019B960494DF}">
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14:hiddenLine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640" name="Group 603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1411" y="12271"/>
                                                                                                        <a:ext cx="9084" cy="283"/>
                                                                                                        <a:chOff x="1411" y="12271"/>
                                                                                                        <a:chExt cx="9084" cy="283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641" name="Freeform 620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1411" y="12271"/>
                                                                                                          <a:ext cx="9084" cy="283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1411 1411"/>
                                                                                                            <a:gd name="T1" fmla="*/ T0 w 9084"/>
                                                                                                            <a:gd name="T2" fmla="+- 0 12554 12271"/>
                                                                                                            <a:gd name="T3" fmla="*/ 12554 h 283"/>
                                                                                                            <a:gd name="T4" fmla="+- 0 10495 1411"/>
                                                                                                            <a:gd name="T5" fmla="*/ T4 w 9084"/>
                                                                                                            <a:gd name="T6" fmla="+- 0 12554 12271"/>
                                                                                                            <a:gd name="T7" fmla="*/ 12554 h 283"/>
                                                                                                            <a:gd name="T8" fmla="+- 0 10495 1411"/>
                                                                                                            <a:gd name="T9" fmla="*/ T8 w 9084"/>
                                                                                                            <a:gd name="T10" fmla="+- 0 12271 12271"/>
                                                                                                            <a:gd name="T11" fmla="*/ 12271 h 283"/>
                                                                                                            <a:gd name="T12" fmla="+- 0 1411 1411"/>
                                                                                                            <a:gd name="T13" fmla="*/ T12 w 9084"/>
                                                                                                            <a:gd name="T14" fmla="+- 0 12271 12271"/>
                                                                                                            <a:gd name="T15" fmla="*/ 12271 h 283"/>
                                                                                                            <a:gd name="T16" fmla="+- 0 1411 1411"/>
                                                                                                            <a:gd name="T17" fmla="*/ T16 w 9084"/>
                                                                                                            <a:gd name="T18" fmla="+- 0 12554 12271"/>
                                                                                                            <a:gd name="T19" fmla="*/ 12554 h 283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T1" y="T3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5" y="T7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9" y="T11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3" y="T15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7" y="T19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w="9084" h="283">
                                                                                                              <a:moveTo>
                                                                                                                <a:pt x="0" y="283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9084" y="283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9084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283"/>
                                                                                                              </a:lnTo>
                                                                                                              <a:close/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solidFill>
                                                                                                          <a:srgbClr val="1D1D1D"/>
                                                                                                        </a:solidFill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1240B29-F687-4F45-9708-019B960494DF}">
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<a:solidFill>
                                                                                                                <a:srgbClr val="000000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14:hiddenLine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642" name="Group 604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1411" y="12554"/>
                                                                                                          <a:ext cx="9084" cy="286"/>
                                                                                                          <a:chOff x="1411" y="12554"/>
                                                                                                          <a:chExt cx="9084" cy="286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643" name="Freeform 619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1411" y="12554"/>
                                                                                                            <a:ext cx="9084" cy="286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1411 1411"/>
                                                                                                              <a:gd name="T1" fmla="*/ T0 w 9084"/>
                                                                                                              <a:gd name="T2" fmla="+- 0 12840 12554"/>
                                                                                                              <a:gd name="T3" fmla="*/ 12840 h 286"/>
                                                                                                              <a:gd name="T4" fmla="+- 0 10495 1411"/>
                                                                                                              <a:gd name="T5" fmla="*/ T4 w 9084"/>
                                                                                                              <a:gd name="T6" fmla="+- 0 12840 12554"/>
                                                                                                              <a:gd name="T7" fmla="*/ 12840 h 286"/>
                                                                                                              <a:gd name="T8" fmla="+- 0 10495 1411"/>
                                                                                                              <a:gd name="T9" fmla="*/ T8 w 9084"/>
                                                                                                              <a:gd name="T10" fmla="+- 0 12554 12554"/>
                                                                                                              <a:gd name="T11" fmla="*/ 12554 h 286"/>
                                                                                                              <a:gd name="T12" fmla="+- 0 1411 1411"/>
                                                                                                              <a:gd name="T13" fmla="*/ T12 w 9084"/>
                                                                                                              <a:gd name="T14" fmla="+- 0 12554 12554"/>
                                                                                                              <a:gd name="T15" fmla="*/ 12554 h 286"/>
                                                                                                              <a:gd name="T16" fmla="+- 0 1411 1411"/>
                                                                                                              <a:gd name="T17" fmla="*/ T16 w 9084"/>
                                                                                                              <a:gd name="T18" fmla="+- 0 12840 12554"/>
                                                                                                              <a:gd name="T19" fmla="*/ 12840 h 286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T1" y="T3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5" y="T7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9" y="T1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3" y="T15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7" y="T19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w="9084" h="286">
                                                                                                                <a:moveTo>
                                                                                                                  <a:pt x="0" y="286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9084" y="286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9084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286"/>
                                                                                                                </a:lnTo>
                                                                                                                <a:close/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solidFill>
                                                                                                            <a:srgbClr val="1D1D1D"/>
                                                                                                          </a:solidFill>
                                                                                                          <a:ln>
                                                                                                            <a:noFill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1240B29-F687-4F45-9708-019B960494DF}">
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<a:solidFill>
                                                                                                                  <a:srgbClr val="000000"/>
                                                                                                                </a:solidFill>
                                                                                                                <a:round/>
                                                                                                                <a:headEnd/>
                                                                                                                <a:tailEnd/>
                                                                                                              </a14:hiddenLine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644" name="Group 605"/>
                                                                                                        <wpg:cNvGrpSpPr>
                                                                                                          <a:grpSpLocks/>
                                                                                                        </wpg:cNvGrpSpPr>
                                                                                                        <wpg:grpSpPr bwMode="auto">
                                                                                                          <a:xfrm>
                                                                                                            <a:off x="1411" y="12840"/>
                                                                                                            <a:ext cx="9084" cy="286"/>
                                                                                                            <a:chOff x="1411" y="12840"/>
                                                                                                            <a:chExt cx="9084" cy="286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645" name="Freeform 618"/>
                                                                                                          <wps:cNvSpPr>
                                                                                                            <a:spLocks/>
                                                                                                          </wps:cNvSpPr>
                                                                                                          <wps:spPr bwMode="auto">
                                                                                                            <a:xfrm>
                                                                                                              <a:off x="1411" y="12840"/>
                                                                                                              <a:ext cx="9084" cy="286"/>
                                                                                                            </a:xfrm>
                                                                                                            <a:custGeom>
                                                                                                              <a:avLst/>
                                                                                                              <a:gdLst>
                                                                                                                <a:gd name="T0" fmla="+- 0 1411 1411"/>
                                                                                                                <a:gd name="T1" fmla="*/ T0 w 9084"/>
                                                                                                                <a:gd name="T2" fmla="+- 0 13126 12840"/>
                                                                                                                <a:gd name="T3" fmla="*/ 13126 h 286"/>
                                                                                                                <a:gd name="T4" fmla="+- 0 10495 1411"/>
                                                                                                                <a:gd name="T5" fmla="*/ T4 w 9084"/>
                                                                                                                <a:gd name="T6" fmla="+- 0 13126 12840"/>
                                                                                                                <a:gd name="T7" fmla="*/ 13126 h 286"/>
                                                                                                                <a:gd name="T8" fmla="+- 0 10495 1411"/>
                                                                                                                <a:gd name="T9" fmla="*/ T8 w 9084"/>
                                                                                                                <a:gd name="T10" fmla="+- 0 12840 12840"/>
                                                                                                                <a:gd name="T11" fmla="*/ 12840 h 286"/>
                                                                                                                <a:gd name="T12" fmla="+- 0 1411 1411"/>
                                                                                                                <a:gd name="T13" fmla="*/ T12 w 9084"/>
                                                                                                                <a:gd name="T14" fmla="+- 0 12840 12840"/>
                                                                                                                <a:gd name="T15" fmla="*/ 12840 h 286"/>
                                                                                                                <a:gd name="T16" fmla="+- 0 1411 1411"/>
                                                                                                                <a:gd name="T17" fmla="*/ T16 w 9084"/>
                                                                                                                <a:gd name="T18" fmla="+- 0 13126 12840"/>
                                                                                                                <a:gd name="T19" fmla="*/ 13126 h 286"/>
                                                                                                              </a:gdLst>
                                                                                                              <a:ahLst/>
                                                                                                              <a:cxnLst>
                                                                                                                <a:cxn ang="0">
                                                                                                                  <a:pos x="T1" y="T3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5" y="T7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9" y="T11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3" y="T15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7" y="T19"/>
                                                                                                                </a:cxn>
                                                                                                              </a:cxnLst>
                                                                                                              <a:rect l="0" t="0" r="r" b="b"/>
                                                                                                              <a:pathLst>
                                                                                                                <a:path w="9084" h="286">
                                                                                                                  <a:moveTo>
                                                                                                                    <a:pt x="0" y="286"/>
                                                                                                                  </a:moveTo>
                                                                                                                  <a:lnTo>
                                                                                                                    <a:pt x="9084" y="286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9084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286"/>
                                                                                                                  </a:lnTo>
                                                                                                                  <a:close/>
                                                                                                                </a:path>
                                                                                                              </a:pathLst>
                                                                                                            </a:custGeom>
                                                                                                            <a:solidFill>
                                                                                                              <a:srgbClr val="1D1D1D"/>
                                                                                                            </a:solidFill>
                                                                                                            <a:ln>
                                                                                                              <a:noFill/>
                                                                                                            </a:ln>
                                                                                                            <a:extLst>
                                                                                                              <a:ext uri="{91240B29-F687-4F45-9708-019B960494DF}">
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<a:solidFill>
                                                                                                                    <a:srgbClr val="000000"/>
                                                                                                                  </a:solidFill>
                                                                                                                  <a:round/>
                                                                                                                  <a:headEnd/>
                                                                                                                  <a:tailEnd/>
                                                                                                                </a14:hiddenLine>
                                                                                                              </a:ext>
                                                                                                            </a:extLst>
                                                                                                          </wps:spPr>
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646" name="Group 606"/>
                                                                                                          <wpg:cNvGrpSpPr>
                                                                                                            <a:grpSpLocks/>
                                                                                                          </wpg:cNvGrpSpPr>
                                                                                                          <wpg:grpSpPr bwMode="auto">
                                                                                                            <a:xfrm>
                                                                                                              <a:off x="1411" y="13126"/>
                                                                                                              <a:ext cx="9084" cy="286"/>
                                                                                                              <a:chOff x="1411" y="13126"/>
                                                                                                              <a:chExt cx="9084" cy="286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647" name="Freeform 617"/>
                                                                                                            <wps:cNvSpPr>
                                                                                                              <a:spLocks/>
                                                                                                            </wps:cNvSpPr>
                                                                                                            <wps:spPr bwMode="auto">
                                                                                                              <a:xfrm>
                                                                                                                <a:off x="1411" y="13126"/>
                                                                                                                <a:ext cx="9084" cy="286"/>
                                                                                                              </a:xfrm>
                                                                                                              <a:custGeom>
                                                                                                                <a:avLst/>
                                                                                                                <a:gdLst>
                                                                                                                  <a:gd name="T0" fmla="+- 0 1411 1411"/>
                                                                                                                  <a:gd name="T1" fmla="*/ T0 w 9084"/>
                                                                                                                  <a:gd name="T2" fmla="+- 0 13411 13126"/>
                                                                                                                  <a:gd name="T3" fmla="*/ 13411 h 286"/>
                                                                                                                  <a:gd name="T4" fmla="+- 0 10495 1411"/>
                                                                                                                  <a:gd name="T5" fmla="*/ T4 w 9084"/>
                                                                                                                  <a:gd name="T6" fmla="+- 0 13411 13126"/>
                                                                                                                  <a:gd name="T7" fmla="*/ 13411 h 286"/>
                                                                                                                  <a:gd name="T8" fmla="+- 0 10495 1411"/>
                                                                                                                  <a:gd name="T9" fmla="*/ T8 w 9084"/>
                                                                                                                  <a:gd name="T10" fmla="+- 0 13126 13126"/>
                                                                                                                  <a:gd name="T11" fmla="*/ 13126 h 286"/>
                                                                                                                  <a:gd name="T12" fmla="+- 0 1411 1411"/>
                                                                                                                  <a:gd name="T13" fmla="*/ T12 w 9084"/>
                                                                                                                  <a:gd name="T14" fmla="+- 0 13126 13126"/>
                                                                                                                  <a:gd name="T15" fmla="*/ 13126 h 286"/>
                                                                                                                  <a:gd name="T16" fmla="+- 0 1411 1411"/>
                                                                                                                  <a:gd name="T17" fmla="*/ T16 w 9084"/>
                                                                                                                  <a:gd name="T18" fmla="+- 0 13411 13126"/>
                                                                                                                  <a:gd name="T19" fmla="*/ 13411 h 286"/>
                                                                                                                </a:gdLst>
                                                                                                                <a:ahLst/>
                                                                                                                <a:cxnLst>
                                                                                                                  <a:cxn ang="0">
                                                                                                                    <a:pos x="T1" y="T3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5" y="T7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9" y="T11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3" y="T15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7" y="T19"/>
                                                                                                                  </a:cxn>
                                                                                                                </a:cxnLst>
                                                                                                                <a:rect l="0" t="0" r="r" b="b"/>
                                                                                                                <a:pathLst>
                                                                                                                  <a:path w="9084" h="286">
                                                                                                                    <a:moveTo>
                                                                                                                      <a:pt x="0" y="285"/>
                                                                                                                    </a:moveTo>
                                                                                                                    <a:lnTo>
                                                                                                                      <a:pt x="9084" y="285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9084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285"/>
                                                                                                                    </a:lnTo>
                                                                                                                    <a:close/>
                                                                                                                  </a:path>
                                                                                                                </a:pathLst>
                                                                                                              </a:custGeom>
                                                                                                              <a:solidFill>
                                                                                                                <a:srgbClr val="1D1D1D"/>
                                                                                                              </a:solidFill>
                                                                                                              <a:ln>
                                                                                                                <a:noFill/>
                                                                                                              </a:ln>
                                                                                                              <a:extLst>
                                                                                                                <a:ext uri="{91240B29-F687-4F45-9708-019B960494DF}">
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<a:solidFill>
                                                                                                                      <a:srgbClr val="000000"/>
                                                                                                                    </a:solidFill>
                                                                                                                    <a:round/>
                                                                                                                    <a:headEnd/>
                                                                                                                    <a:tailEnd/>
                                                                                                                  </a14:hiddenLine>
                                                                                                                </a:ext>
                                                                                                              </a:extLst>
                                                                                                            </wps:spPr>
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648" name="Group 607"/>
                                                                                                            <wpg:cNvGrpSpPr>
                                                                                                              <a:grpSpLocks/>
                                                                                                            </wpg:cNvGrpSpPr>
                                                                                                            <wpg:grpSpPr bwMode="auto">
                                                                                                              <a:xfrm>
                                                                                                                <a:off x="1411" y="13411"/>
                                                                                                                <a:ext cx="9084" cy="283"/>
                                                                                                                <a:chOff x="1411" y="13411"/>
                                                                                                                <a:chExt cx="9084" cy="283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649" name="Freeform 616"/>
                                                                                                              <wps:cNvSpPr>
                                                                                                                <a:spLocks/>
                                                                                                              </wps:cNvSpPr>
                                                                                                              <wps:spPr bwMode="auto">
                                                                                                                <a:xfrm>
                                                                                                                  <a:off x="1411" y="13411"/>
                                                                                                                  <a:ext cx="9084" cy="283"/>
                                                                                                                </a:xfrm>
                                                                                                                <a:custGeom>
                                                                                                                  <a:avLst/>
                                                                                                                  <a:gdLst>
                                                                                                                    <a:gd name="T0" fmla="+- 0 1411 1411"/>
                                                                                                                    <a:gd name="T1" fmla="*/ T0 w 9084"/>
                                                                                                                    <a:gd name="T2" fmla="+- 0 13694 13411"/>
                                                                                                                    <a:gd name="T3" fmla="*/ 13694 h 283"/>
                                                                                                                    <a:gd name="T4" fmla="+- 0 10495 1411"/>
                                                                                                                    <a:gd name="T5" fmla="*/ T4 w 9084"/>
                                                                                                                    <a:gd name="T6" fmla="+- 0 13694 13411"/>
                                                                                                                    <a:gd name="T7" fmla="*/ 13694 h 283"/>
                                                                                                                    <a:gd name="T8" fmla="+- 0 10495 1411"/>
                                                                                                                    <a:gd name="T9" fmla="*/ T8 w 9084"/>
                                                                                                                    <a:gd name="T10" fmla="+- 0 13411 13411"/>
                                                                                                                    <a:gd name="T11" fmla="*/ 13411 h 283"/>
                                                                                                                    <a:gd name="T12" fmla="+- 0 1411 1411"/>
                                                                                                                    <a:gd name="T13" fmla="*/ T12 w 9084"/>
                                                                                                                    <a:gd name="T14" fmla="+- 0 13411 13411"/>
                                                                                                                    <a:gd name="T15" fmla="*/ 13411 h 283"/>
                                                                                                                    <a:gd name="T16" fmla="+- 0 1411 1411"/>
                                                                                                                    <a:gd name="T17" fmla="*/ T16 w 9084"/>
                                                                                                                    <a:gd name="T18" fmla="+- 0 13694 13411"/>
                                                                                                                    <a:gd name="T19" fmla="*/ 13694 h 283"/>
                                                                                                                  </a:gdLst>
                                                                                                                  <a:ahLst/>
                                                                                                                  <a:cxnLst>
                                                                                                                    <a:cxn ang="0">
                                                                                                                      <a:pos x="T1" y="T3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5" y="T7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9" y="T11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3" y="T15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7" y="T19"/>
                                                                                                                    </a:cxn>
                                                                                                                  </a:cxnLst>
                                                                                                                  <a:rect l="0" t="0" r="r" b="b"/>
                                                                                                                  <a:pathLst>
                                                                                                                    <a:path w="9084" h="283">
                                                                                                                      <a:moveTo>
                                                                                                                        <a:pt x="0" y="283"/>
                                                                                                                      </a:moveTo>
                                                                                                                      <a:lnTo>
                                                                                                                        <a:pt x="9084" y="283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9084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283"/>
                                                                                                                      </a:lnTo>
                                                                                                                      <a:close/>
                                                                                                                    </a:path>
                                                                                                                  </a:pathLst>
                                                                                                                </a:custGeom>
                                                                                                                <a:solidFill>
                                                                                                                  <a:srgbClr val="1D1D1D"/>
                                                                                                                </a:solidFill>
                                                                                                                <a:ln>
                                                                                                                  <a:noFill/>
                                                                                                                </a:ln>
                                                                                                                <a:extLst>
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<a:solidFill>
                                                                                                                        <a:srgbClr val="000000"/>
                                                                                                                      </a:solidFill>
                                                                                                                      <a:round/>
                                                                                                                      <a:headEnd/>
                                                                                                                      <a:tailEnd/>
                                                                                                                    </a14:hiddenLine>
                                                                                                                  </a:ext>
                                                                                                                </a:extLst>
                                                                                                              </wps:spPr>
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650" name="Group 608"/>
                                                                                                              <wpg:cNvGrpSpPr>
                                                                                                                <a:grpSpLocks/>
                                                                                                              </wpg:cNvGrpSpPr>
                                                                                                              <wpg:grpSpPr bwMode="auto">
                                                                                                                <a:xfrm>
                                                                                                                  <a:off x="1411" y="13694"/>
                                                                                                                  <a:ext cx="9084" cy="286"/>
                                                                                                                  <a:chOff x="1411" y="13694"/>
                                                                                                                  <a:chExt cx="9084" cy="286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651" name="Freeform 615"/>
                                                                                                                <wps:cNvSpPr>
                                                                                                                  <a:spLocks/>
                                                                                                                </wps:cNvSpPr>
                                                                                                                <wps:spPr bwMode="auto">
                                                                                                                  <a:xfrm>
                                                                                                                    <a:off x="1411" y="13694"/>
                                                                                                                    <a:ext cx="9084" cy="286"/>
                                                                                                                  </a:xfrm>
                                                                                                                  <a:custGeom>
                                                                                                                    <a:avLst/>
                                                                                                                    <a:gdLst>
                                                                                                                      <a:gd name="T0" fmla="+- 0 1411 1411"/>
                                                                                                                      <a:gd name="T1" fmla="*/ T0 w 9084"/>
                                                                                                                      <a:gd name="T2" fmla="+- 0 13980 13694"/>
                                                                                                                      <a:gd name="T3" fmla="*/ 13980 h 286"/>
                                                                                                                      <a:gd name="T4" fmla="+- 0 10495 1411"/>
                                                                                                                      <a:gd name="T5" fmla="*/ T4 w 9084"/>
                                                                                                                      <a:gd name="T6" fmla="+- 0 13980 13694"/>
                                                                                                                      <a:gd name="T7" fmla="*/ 13980 h 286"/>
                                                                                                                      <a:gd name="T8" fmla="+- 0 10495 1411"/>
                                                                                                                      <a:gd name="T9" fmla="*/ T8 w 9084"/>
                                                                                                                      <a:gd name="T10" fmla="+- 0 13694 13694"/>
                                                                                                                      <a:gd name="T11" fmla="*/ 13694 h 286"/>
                                                                                                                      <a:gd name="T12" fmla="+- 0 1411 1411"/>
                                                                                                                      <a:gd name="T13" fmla="*/ T12 w 9084"/>
                                                                                                                      <a:gd name="T14" fmla="+- 0 13694 13694"/>
                                                                                                                      <a:gd name="T15" fmla="*/ 13694 h 286"/>
                                                                                                                      <a:gd name="T16" fmla="+- 0 1411 1411"/>
                                                                                                                      <a:gd name="T17" fmla="*/ T16 w 9084"/>
                                                                                                                      <a:gd name="T18" fmla="+- 0 13980 13694"/>
                                                                                                                      <a:gd name="T19" fmla="*/ 13980 h 286"/>
                                                                                                                    </a:gdLst>
                                                                                                                    <a:ahLst/>
                                                                                                                    <a:cxnLst>
                                                                                                                      <a:cxn ang="0">
                                                                                                                        <a:pos x="T1" y="T3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5" y="T7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9" y="T11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3" y="T15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7" y="T19"/>
                                                                                                                      </a:cxn>
                                                                                                                    </a:cxnLst>
                                                                                                                    <a:rect l="0" t="0" r="r" b="b"/>
                                                                                                                    <a:pathLst>
                                                                                                                      <a:path w="9084" h="286">
                                                                                                                        <a:moveTo>
                                                                                                                          <a:pt x="0" y="286"/>
                                                                                                                        </a:moveTo>
                                                                                                                        <a:lnTo>
                                                                                                                          <a:pt x="9084" y="286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9084" y="0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0" y="0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0" y="286"/>
                                                                                                                        </a:lnTo>
                                                                                                                        <a:close/>
                                                                                                                      </a:path>
                                                                                                                    </a:pathLst>
                                                                                                                  </a:custGeom>
                                                                                                                  <a:solidFill>
                                                                                                                    <a:srgbClr val="1D1D1D"/>
                                                                                                                  </a:solidFill>
                                                                                                                  <a:ln>
                                                                                                                    <a:noFill/>
                                                                                                                  </a:ln>
                                                                                                                  <a:extLst>
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<a:solidFill>
                                                                                                                          <a:srgbClr val="000000"/>
                                                                                                                        </a:solidFill>
                                                                                                                        <a:round/>
                                                                                                                        <a:headEnd/>
                                                                                                                        <a:tailEnd/>
                                                                                                                      </a14:hiddenLine>
                                                                                                                    </a:ext>
                                                                                                                  </a:extLst>
                                                                                                                </wps:spPr>
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652" name="Group 609"/>
                                                                                                                <wpg:cNvGrpSpPr>
                                                                                                                  <a:grpSpLocks/>
                                                                                                                </wpg:cNvGrpSpPr>
                                                                                                                <wpg:grpSpPr bwMode="auto">
                                                                                                                  <a:xfrm>
                                                                                                                    <a:off x="1411" y="13980"/>
                                                                                                                    <a:ext cx="9084" cy="286"/>
                                                                                                                    <a:chOff x="1411" y="13980"/>
                                                                                                                    <a:chExt cx="9084" cy="286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653" name="Freeform 614"/>
                                                                                                                  <wps:cNvSpPr>
                                                                                                                    <a:spLocks/>
                                                                                                                  </wps:cNvSpPr>
                                                                                                                  <wps:spPr bwMode="auto">
                                                                                                                    <a:xfrm>
                                                                                                                      <a:off x="1411" y="13980"/>
                                                                                                                      <a:ext cx="9084" cy="286"/>
                                                                                                                    </a:xfrm>
                                                                                                                    <a:custGeom>
                                                                                                                      <a:avLst/>
                                                                                                                      <a:gdLst>
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<a:gd name="T1" fmla="*/ T0 w 9084"/>
                                                                                                                        <a:gd name="T2" fmla="+- 0 14266 13980"/>
                                                                                                                        <a:gd name="T3" fmla="*/ 14266 h 286"/>
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<a:gd name="T5" fmla="*/ T4 w 9084"/>
                                                                                                                        <a:gd name="T6" fmla="+- 0 14266 13980"/>
                                                                                                                        <a:gd name="T7" fmla="*/ 14266 h 286"/>
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<a:gd name="T9" fmla="*/ T8 w 9084"/>
                                                                                                                        <a:gd name="T10" fmla="+- 0 13980 13980"/>
                                                                                                                        <a:gd name="T11" fmla="*/ 13980 h 286"/>
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<a:gd name="T14" fmla="+- 0 13980 13980"/>
                                                                                                                        <a:gd name="T15" fmla="*/ 13980 h 286"/>
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<a:gd name="T18" fmla="+- 0 14266 13980"/>
                                                                                                                        <a:gd name="T19" fmla="*/ 14266 h 286"/>
                                                                                                                      </a:gdLst>
                                                                                                                      <a:ahLst/>
                                                                                                                      <a:cxnLst>
                                                                                                                        <a:cxn ang="0">
                                                                                                                          <a:pos x="T1" y="T3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5" y="T7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9" y="T11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3" y="T15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7" y="T19"/>
                                                                                                                        </a:cxn>
                                                                                                                      </a:cxnLst>
                                                                                                                      <a:rect l="0" t="0" r="r" b="b"/>
                                                                                                                      <a:pathLst>
                                                                                                                        <a:path w="9084" h="286">
                                                                                                                          <a:moveTo>
                                                                                                                            <a:pt x="0" y="286"/>
                                                                                                                          </a:moveTo>
                                                                                                                          <a:lnTo>
                                                                                                                            <a:pt x="9084" y="286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9084" y="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286"/>
                                                                                                                          </a:lnTo>
                                                                                                                          <a:close/>
                                                                                                                        </a:path>
                                                                                                                      </a:pathLst>
                                                                                                                    </a:custGeom>
                                                                                                                    <a:solidFill>
                                                                                                                      <a:srgbClr val="1D1D1D"/>
                                                                                                                    </a:solidFill>
                                                                                                                    <a:ln>
                                                                                                                      <a:noFill/>
                                                                                                                    </a:ln>
                                                                                                                    <a:extLst>
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<a:solidFill>
                                                                                                                            <a:srgbClr val="000000"/>
                                                                                                                          </a:solidFill>
                                                                                                                          <a:round/>
                                                                                                                          <a:headEnd/>
                                                                                                                          <a:tailEnd/>
                                                                                                                        </a14:hiddenLine>
                                                                                                                      </a:ext>
                                                                                                                    </a:extLst>
                                                                                                                  </wps:spPr>
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654" name="Group 610"/>
                                                                                                                  <wpg:cNvGrpSpPr>
                                                                                                                    <a:grpSpLocks/>
                                                                                                                  </wpg:cNvGrpSpPr>
                                                                                                                  <wpg:grpSpPr bwMode="auto">
                                                                                                                    <a:xfrm>
                                                                                                                      <a:off x="1411" y="14266"/>
                                                                                                                      <a:ext cx="9084" cy="286"/>
                                                                                                                      <a:chOff x="1411" y="14266"/>
                                                                                                                      <a:chExt cx="9084" cy="286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655" name="Freeform 613"/>
                                                                                                                    <wps:cNvSpPr>
                                                                                                                      <a:spLocks/>
                                                                                                                    </wps:cNvSpPr>
                                                                                                                    <wps:spPr bwMode="auto">
                                                                                                                      <a:xfrm>
                                                                                                                        <a:off x="1411" y="14266"/>
                                                                                                                        <a:ext cx="9084" cy="286"/>
                                                                                                                      </a:xfrm>
                                                                                                                      <a:custGeom>
                                                                                                                        <a:avLst/>
                                                                                                                        <a:gdLst>
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<a:gd name="T2" fmla="+- 0 14551 14266"/>
                                                                                                                          <a:gd name="T3" fmla="*/ 14551 h 286"/>
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<a:gd name="T6" fmla="+- 0 14551 14266"/>
                                                                                                                          <a:gd name="T7" fmla="*/ 14551 h 286"/>
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<a:gd name="T10" fmla="+- 0 14266 14266"/>
                                                                                                                          <a:gd name="T11" fmla="*/ 14266 h 286"/>
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<a:gd name="T14" fmla="+- 0 14266 14266"/>
                                                                                                                          <a:gd name="T15" fmla="*/ 14266 h 286"/>
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<a:gd name="T18" fmla="+- 0 14551 14266"/>
                                                                                                                          <a:gd name="T19" fmla="*/ 14551 h 286"/>
                                                                                                                        </a:gdLst>
                                                                                                                        <a:ahLst/>
                                                                                                                        <a:cxnLst>
                                                                                                                          <a:cxn ang="0">
                                                                                                                            <a:pos x="T1" y="T3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5" y="T7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9" y="T11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3" y="T15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7" y="T19"/>
                                                                                                                          </a:cxn>
                                                                                                                        </a:cxnLst>
                                                                                                                        <a:rect l="0" t="0" r="r" b="b"/>
                                                                                                                        <a:pathLst>
                                                                                                                          <a:path w="9084" h="286">
                                                                                                                            <a:moveTo>
                                                                                                                              <a:pt x="0" y="285"/>
                                                                                                                            </a:moveTo>
                                                                                                                            <a:lnTo>
                                                                                                                              <a:pt x="9084" y="285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9084" y="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0" y="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0" y="285"/>
                                                                                                                            </a:lnTo>
                                                                                                                            <a:close/>
                                                                                                                          </a:path>
                                                                                                                        </a:pathLst>
                                                                                                                      </a:custGeom>
                                                                                                                      <a:solidFill>
                                                                                                                        <a:srgbClr val="1D1D1D"/>
                                                                                                                      </a:solidFill>
                                                                                                                      <a:ln>
                                                                                                                        <a:noFill/>
                                                                                                                      </a:ln>
                                                                                                                      <a:extLst>
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000000"/>
                                                                                                                            </a:solidFill>
                                                                                                                            <a:round/>
                                                                                                                            <a:headEnd/>
                                                                                                                            <a:tailEnd/>
                                                                                                                          </a14:hiddenLine>
                                                                                                                        </a:ext>
                                                                                                                      </a:extLst>
                                                                                                                    </wps:spPr>
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656" name="Group 611"/>
                                                                                                                    <wpg:cNvGrpSpPr>
                                                                                                                      <a:grpSpLocks/>
                                                                                                                    </wpg:cNvGrpSpPr>
                                                                                                                    <wpg:grpSpPr bwMode="auto">
                                                                                                                      <a:xfrm>
                                                                                                                        <a:off x="1411" y="14551"/>
                                                                                                                        <a:ext cx="9084" cy="283"/>
                                                                                                                        <a:chOff x="1411" y="14551"/>
                                                                                                                        <a:chExt cx="9084" cy="283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657" name="Freeform 612"/>
                                                                                                                      <wps:cNvSpPr>
                                                                                                                        <a:spLocks/>
                                                                                                                      </wps:cNvSpPr>
                                                                                                                      <wps: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1411" y="14551"/>
                                                                                                                          <a:ext cx="9084" cy="283"/>
                                                                                                                        </a:xfrm>
                                                                                                                        <a:custGeom>
                                                                                                                          <a:avLst/>
                                                                                                                          <a:gdLst>
  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  <a:gd name="T2" fmla="+- 0 14834 14551"/>
                                                                                                                            <a:gd name="T3" fmla="*/ 14834 h 283"/>
  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  <a:gd name="T6" fmla="+- 0 14834 14551"/>
                                                                                                                            <a:gd name="T7" fmla="*/ 14834 h 283"/>
  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  <a:gd name="T10" fmla="+- 0 14551 14551"/>
                                                                                                                            <a:gd name="T11" fmla="*/ 14551 h 283"/>
  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  <a:gd name="T14" fmla="+- 0 14551 14551"/>
                                                                                                                            <a:gd name="T15" fmla="*/ 14551 h 283"/>
  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  <a:gd name="T18" fmla="+- 0 14834 14551"/>
                                                                                                                            <a:gd name="T19" fmla="*/ 14834 h 283"/>
                                                                                                                          </a:gdLst>
                                                                                                                          <a:ahLst/>
                                                                                                                          <a:cxnLst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" y="T3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5" y="T7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9" y="T11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3" y="T15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7" y="T19"/>
                                                                                                                            </a:cxn>
                                                                                                                          </a:cxnLst>
                                                                                                                          <a:rect l="0" t="0" r="r" b="b"/>
                                                                                                                          <a:pathLst>
                                                                                                                            <a:path w="9084" h="283">
                                                                                                                              <a:moveTo>
                                                                                                                                <a:pt x="0" y="283"/>
                                                                                                                              </a:moveTo>
                                                                                                                              <a:lnTo>
                                                                                                                                <a:pt x="9084" y="283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9084" y="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283"/>
                                                                                                                              </a:lnTo>
                                                                                                                              <a:close/>
                                                                                                                            </a:path>
                                                                                                                          </a:pathLst>
                                                                                                                        </a:custGeom>
                                                                                                                        <a:solidFill>
                                                                                                                          <a:srgbClr val="1D1D1D"/>
                                                                                                                        </a:solidFill>
                                                                                                                        <a:ln>
                                                                                                                          <a:noFill/>
                                                                                                                        </a:ln>
                                                                                                                        <a:extLst>
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</a:solidFill>
                                                                                                                              <a:round/>
                                                                                                                              <a:headEnd/>
                                                                                                                              <a:tailEnd/>
                                                                                                                            </a14:hiddenLine>
                                                                                                                          </a:ext>
                                                                                                                        </a:extLst>
                                                                                                                      </wps:spPr>
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A6501" id="Group 564" o:spid="_x0000_s1026" style="position:absolute;margin-left:70.5pt;margin-top:71.95pt;width:454.3pt;height:669.85pt;z-index:-251661824;mso-position-horizontal-relative:page;mso-position-vertical-relative:page" coordorigin="1410,1439" coordsize="9086,1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">
                <v:group id="Group 565" o:spid="_x0000_s1027" style="position:absolute;left:1411;top:1440;width:9084;height:286" coordorigin="1411,14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<v:shape id="Freeform 658" o:spid="_x0000_s1028" style="position:absolute;left:1411;top:14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" path="m,286r9084,l9084,,,,,286xe" fillcolor="#1d1d1d" stroked="f">
                    <v:path arrowok="t" o:connecttype="custom" o:connectlocs="0,1726;9084,1726;9084,1440;0,1440;0,1726" o:connectangles="0,0,0,0,0"/>
                  </v:shape>
                  <v:group id="Group 566" o:spid="_x0000_s1029" style="position:absolute;left:1411;top:1726;width:9084;height:286" coordorigin="1411,17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<v:shape id="Freeform 657" o:spid="_x0000_s1030" style="position:absolute;left:1411;top:17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" path="m,285r9084,l9084,,,,,285xe" fillcolor="#1d1d1d" stroked="f">
                      <v:path arrowok="t" o:connecttype="custom" o:connectlocs="0,2011;9084,2011;9084,1726;0,1726;0,2011" o:connectangles="0,0,0,0,0"/>
                    </v:shape>
                    <v:group id="Group 567" o:spid="_x0000_s1031" style="position:absolute;left:1411;top:2011;width:9084;height:283" coordorigin="1411,20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  <v:shape id="Freeform 656" o:spid="_x0000_s1032" style="position:absolute;left:1411;top:20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" path="m,283r9084,l9084,,,,,283xe" fillcolor="#1d1d1d" stroked="f">
                        <v:path arrowok="t" o:connecttype="custom" o:connectlocs="0,2294;9084,2294;9084,2011;0,2011;0,2294" o:connectangles="0,0,0,0,0"/>
                      </v:shape>
                      <v:group id="Group 568" o:spid="_x0000_s1033" style="position:absolute;left:1411;top:2294;width:9084;height:286" coordorigin="1411,22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<v:shape id="Freeform 655" o:spid="_x0000_s1034" style="position:absolute;left:1411;top:22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" path="m,286r9084,l9084,,,,,286xe" fillcolor="#1d1d1d" stroked="f">
                          <v:path arrowok="t" o:connecttype="custom" o:connectlocs="0,2580;9084,2580;9084,2294;0,2294;0,2580" o:connectangles="0,0,0,0,0"/>
                        </v:shape>
                        <v:group id="Group 569" o:spid="_x0000_s1035" style="position:absolute;left:1411;top:2580;width:9084;height:286" coordorigin="1411,25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      <v:shape id="Freeform 654" o:spid="_x0000_s1036" style="position:absolute;left:1411;top:25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" path="m,286r9084,l9084,,,,,286xe" fillcolor="#1d1d1d" stroked="f">
                            <v:path arrowok="t" o:connecttype="custom" o:connectlocs="0,2866;9084,2866;9084,2580;0,2580;0,2866" o:connectangles="0,0,0,0,0"/>
                          </v:shape>
                          <v:group id="Group 570" o:spid="_x0000_s1037" style="position:absolute;left:1411;top:2866;width:9084;height:286" coordorigin="1411,28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          <v:shape id="Freeform 653" o:spid="_x0000_s1038" style="position:absolute;left:1411;top:28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" path="m,285r9084,l9084,,,,,285xe" fillcolor="#1d1d1d" stroked="f">
                              <v:path arrowok="t" o:connecttype="custom" o:connectlocs="0,3151;9084,3151;9084,2866;0,2866;0,3151" o:connectangles="0,0,0,0,0"/>
                            </v:shape>
                            <v:group id="Group 571" o:spid="_x0000_s1039" style="position:absolute;left:1411;top:3151;width:9084;height:283" coordorigin="1411,31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            <v:shape id="Freeform 652" o:spid="_x0000_s1040" style="position:absolute;left:1411;top:31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" path="m,283r9084,l9084,,,,,283xe" fillcolor="#1d1d1d" stroked="f">
                                <v:path arrowok="t" o:connecttype="custom" o:connectlocs="0,3434;9084,3434;9084,3151;0,3151;0,3434" o:connectangles="0,0,0,0,0"/>
                              </v:shape>
                              <v:group id="Group 572" o:spid="_x0000_s1041" style="position:absolute;left:1411;top:3434;width:9084;height:286" coordorigin="1411,34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      <v:shape id="Freeform 651" o:spid="_x0000_s1042" style="position:absolute;left:1411;top:34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" path="m,286r9084,l9084,,,,,286xe" fillcolor="#1d1d1d" stroked="f">
                                  <v:path arrowok="t" o:connecttype="custom" o:connectlocs="0,3720;9084,3720;9084,3434;0,3434;0,3720" o:connectangles="0,0,0,0,0"/>
                                </v:shape>
                                <v:group id="Group 573" o:spid="_x0000_s1043" style="position:absolute;left:1411;top:3720;width:9084;height:286" coordorigin="1411,37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                <v:shape id="Freeform 650" o:spid="_x0000_s1044" style="position:absolute;left:1411;top:37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" path="m,286r9084,l9084,,,,,286xe" fillcolor="#1d1d1d" stroked="f">
                                    <v:path arrowok="t" o:connecttype="custom" o:connectlocs="0,4006;9084,4006;9084,3720;0,3720;0,4006" o:connectangles="0,0,0,0,0"/>
                                  </v:shape>
                                  <v:group id="Group 574" o:spid="_x0000_s1045" style="position:absolute;left:1411;top:4006;width:9084;height:286" coordorigin="1411,40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                  <v:shape id="Freeform 649" o:spid="_x0000_s1046" style="position:absolute;left:1411;top:40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" path="m,285r9084,l9084,,,,,285xe" fillcolor="#1d1d1d" stroked="f">
                                      <v:path arrowok="t" o:connecttype="custom" o:connectlocs="0,4291;9084,4291;9084,4006;0,4006;0,4291" o:connectangles="0,0,0,0,0"/>
                                    </v:shape>
                                    <v:group id="Group 575" o:spid="_x0000_s1047" style="position:absolute;left:1411;top:4291;width:9084;height:283" coordorigin="1411,42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                <v:shape id="Freeform 648" o:spid="_x0000_s1048" style="position:absolute;left:1411;top:42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" path="m,283r9084,l9084,,,,,283xe" fillcolor="#1d1d1d" stroked="f">
                                        <v:path arrowok="t" o:connecttype="custom" o:connectlocs="0,4574;9084,4574;9084,4291;0,4291;0,4574" o:connectangles="0,0,0,0,0"/>
                                      </v:shape>
                                      <v:group id="Group 576" o:spid="_x0000_s1049" style="position:absolute;left:1411;top:4574;width:9084;height:286" coordorigin="1411,45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                        <v:shape id="Freeform 647" o:spid="_x0000_s1050" style="position:absolute;left:1411;top:45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" path="m,286r9084,l9084,,,,,286xe" fillcolor="#1d1d1d" stroked="f">
                                          <v:path arrowok="t" o:connecttype="custom" o:connectlocs="0,4860;9084,4860;9084,4574;0,4574;0,4860" o:connectangles="0,0,0,0,0"/>
                                        </v:shape>
                                        <v:group id="Group 577" o:spid="_x0000_s1051" style="position:absolute;left:1411;top:4860;width:9084;height:286" coordorigin="1411,48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                      <v:shape id="Freeform 646" o:spid="_x0000_s1052" style="position:absolute;left:1411;top:48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" path="m,286r9084,l9084,,,,,286xe" fillcolor="#1d1d1d" stroked="f">
                                            <v:path arrowok="t" o:connecttype="custom" o:connectlocs="0,5146;9084,5146;9084,4860;0,4860;0,5146" o:connectangles="0,0,0,0,0"/>
                                          </v:shape>
                                          <v:group id="Group 578" o:spid="_x0000_s1053" style="position:absolute;left:1411;top:5146;width:9084;height:286" coordorigin="1411,51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                      <v:shape id="Freeform 645" o:spid="_x0000_s1054" style="position:absolute;left:1411;top:51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" path="m,285r9084,l9084,,,,,285xe" fillcolor="#1d1d1d" stroked="f">
                                              <v:path arrowok="t" o:connecttype="custom" o:connectlocs="0,5431;9084,5431;9084,5146;0,5146;0,5431" o:connectangles="0,0,0,0,0"/>
                                            </v:shape>
                                            <v:group id="Group 579" o:spid="_x0000_s1055" style="position:absolute;left:1411;top:5431;width:9084;height:283" coordorigin="1411,54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                        <v:shape id="Freeform 644" o:spid="_x0000_s1056" style="position:absolute;left:1411;top:54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" path="m,283r9084,l9084,,,,,283xe" fillcolor="#1d1d1d" stroked="f">
                                                <v:path arrowok="t" o:connecttype="custom" o:connectlocs="0,5714;9084,5714;9084,5431;0,5431;0,5714" o:connectangles="0,0,0,0,0"/>
                                              </v:shape>
                                              <v:group id="Group 580" o:spid="_x0000_s1057" style="position:absolute;left:1411;top:5714;width:9084;height:286" coordorigin="1411,57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                          <v:shape id="Freeform 643" o:spid="_x0000_s1058" style="position:absolute;left:1411;top:57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" path="m,286r9084,l9084,,,,,286xe" fillcolor="#1d1d1d" stroked="f">
                                                  <v:path arrowok="t" o:connecttype="custom" o:connectlocs="0,6000;9084,6000;9084,5714;0,5714;0,6000" o:connectangles="0,0,0,0,0"/>
                                                </v:shape>
                                                <v:group id="Group 581" o:spid="_x0000_s1059" style="position:absolute;left:1411;top:6000;width:9084;height:286" coordorigin="1411,60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                            <v:shape id="Freeform 642" o:spid="_x0000_s1060" style="position:absolute;left:1411;top:60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" path="m,286r9084,l9084,,,,,286xe" fillcolor="#1d1d1d" stroked="f">
                                                    <v:path arrowok="t" o:connecttype="custom" o:connectlocs="0,6286;9084,6286;9084,6000;0,6000;0,6286" o:connectangles="0,0,0,0,0"/>
                                                  </v:shape>
                                                  <v:group id="Group 582" o:spid="_x0000_s1061" style="position:absolute;left:1411;top:6286;width:9084;height:286" coordorigin="1411,628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                                <v:shape id="Freeform 641" o:spid="_x0000_s1062" style="position:absolute;left:1411;top:628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" path="m,285r9084,l9084,,,,,285xe" fillcolor="#1d1d1d" stroked="f">
                                                      <v:path arrowok="t" o:connecttype="custom" o:connectlocs="0,6571;9084,6571;9084,6286;0,6286;0,6571" o:connectangles="0,0,0,0,0"/>
                                                    </v:shape>
                                                    <v:group id="Group 583" o:spid="_x0000_s1063" style="position:absolute;left:1411;top:6571;width:9084;height:283" coordorigin="1411,657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                                  <v:shape id="Freeform 640" o:spid="_x0000_s1064" style="position:absolute;left:1411;top:657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" path="m,283r9084,l9084,,,,,283xe" fillcolor="#1d1d1d" stroked="f">
                                                        <v:path arrowok="t" o:connecttype="custom" o:connectlocs="0,6854;9084,6854;9084,6571;0,6571;0,6854" o:connectangles="0,0,0,0,0"/>
                                                      </v:shape>
                                                      <v:group id="Group 584" o:spid="_x0000_s1065" style="position:absolute;left:1411;top:6854;width:9084;height:286" coordorigin="1411,685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                                    <v:shape id="Freeform 639" o:spid="_x0000_s1066" style="position:absolute;left:1411;top:685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" path="m,286r9084,l9084,,,,,286xe" fillcolor="#1d1d1d" stroked="f">
                                                          <v:path arrowok="t" o:connecttype="custom" o:connectlocs="0,7140;9084,7140;9084,6854;0,6854;0,7140" o:connectangles="0,0,0,0,0"/>
                                                        </v:shape>
                                                        <v:group id="Group 585" o:spid="_x0000_s1067" style="position:absolute;left:1411;top:7140;width:9084;height:286" coordorigin="1411,71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                                    <v:shape id="Freeform 638" o:spid="_x0000_s1068" style="position:absolute;left:1411;top:71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" path="m,286r9084,l9084,,,,,286xe" fillcolor="#1d1d1d" stroked="f">
                                                            <v:path arrowok="t" o:connecttype="custom" o:connectlocs="0,7426;9084,7426;9084,7140;0,7140;0,7426" o:connectangles="0,0,0,0,0"/>
                                                          </v:shape>
                                                          <v:group id="Group 586" o:spid="_x0000_s1069" style="position:absolute;left:1411;top:7426;width:9084;height:286" coordorigin="1411,74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                                    <v:shape id="Freeform 637" o:spid="_x0000_s1070" style="position:absolute;left:1411;top:74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" path="m,285r9084,l9084,,,,,285xe" fillcolor="#1d1d1d" stroked="f">
                                                              <v:path arrowok="t" o:connecttype="custom" o:connectlocs="0,7711;9084,7711;9084,7426;0,7426;0,7711" o:connectangles="0,0,0,0,0"/>
                                                            </v:shape>
                                                            <v:group id="Group 587" o:spid="_x0000_s1071" style="position:absolute;left:1411;top:7711;width:9084;height:283" coordorigin="1411,77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                                            <v:shape id="Freeform 636" o:spid="_x0000_s1072" style="position:absolute;left:1411;top:77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" path="m,283r9084,l9084,,,,,283xe" fillcolor="#1d1d1d" stroked="f">
                                                                <v:path arrowok="t" o:connecttype="custom" o:connectlocs="0,7994;9084,7994;9084,7711;0,7711;0,7994" o:connectangles="0,0,0,0,0"/>
                                                              </v:shape>
                                                              <v:group id="Group 588" o:spid="_x0000_s1073" style="position:absolute;left:1411;top:7994;width:9084;height:286" coordorigin="1411,79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                                      <v:shape id="Freeform 635" o:spid="_x0000_s1074" style="position:absolute;left:1411;top:79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" path="m,286r9084,l9084,,,,,286xe" fillcolor="#1d1d1d" stroked="f">
                                                                  <v:path arrowok="t" o:connecttype="custom" o:connectlocs="0,8280;9084,8280;9084,7994;0,7994;0,8280" o:connectangles="0,0,0,0,0"/>
                                                                </v:shape>
                                                                <v:group id="Group 589" o:spid="_x0000_s1075" style="position:absolute;left:1411;top:8280;width:9084;height:286" coordorigin="1411,82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                                              <v:shape id="Freeform 634" o:spid="_x0000_s1076" style="position:absolute;left:1411;top:82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" path="m,286r9084,l9084,,,,,286xe" fillcolor="#1d1d1d" stroked="f">
                                                                    <v:path arrowok="t" o:connecttype="custom" o:connectlocs="0,8566;9084,8566;9084,8280;0,8280;0,8566" o:connectangles="0,0,0,0,0"/>
                                                                  </v:shape>
                                                                  <v:group id="Group 590" o:spid="_x0000_s1077" style="position:absolute;left:1411;top:8566;width:9084;height:286" coordorigin="1411,85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                                              <v:shape id="Freeform 633" o:spid="_x0000_s1078" style="position:absolute;left:1411;top:85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" path="m,285r9084,l9084,,,,,285xe" fillcolor="#1d1d1d" stroked="f">
                                                                      <v:path arrowok="t" o:connecttype="custom" o:connectlocs="0,8851;9084,8851;9084,8566;0,8566;0,8851" o:connectangles="0,0,0,0,0"/>
                                                                    </v:shape>
                                                                    <v:group id="Group 591" o:spid="_x0000_s1079" style="position:absolute;left:1411;top:8851;width:9084;height:283" coordorigin="1411,88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                                                    <v:shape id="Freeform 632" o:spid="_x0000_s1080" style="position:absolute;left:1411;top:88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" path="m,283r9084,l9084,,,,,283xe" fillcolor="#1d1d1d" stroked="f">
                                                                        <v:path arrowok="t" o:connecttype="custom" o:connectlocs="0,9134;9084,9134;9084,8851;0,8851;0,9134" o:connectangles="0,0,0,0,0"/>
                                                                      </v:shape>
                                                                      <v:group id="Group 592" o:spid="_x0000_s1081" style="position:absolute;left:1411;top:9134;width:9084;height:286" coordorigin="1411,91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                                                  <v:shape id="Freeform 631" o:spid="_x0000_s1082" style="position:absolute;left:1411;top:91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" path="m,286r9084,l9084,,,,,286xe" fillcolor="#1d1d1d" stroked="f">
                                                                          <v:path arrowok="t" o:connecttype="custom" o:connectlocs="0,9420;9084,9420;9084,9134;0,9134;0,9420" o:connectangles="0,0,0,0,0"/>
                                                                        </v:shape>
                                                                        <v:group id="Group 593" o:spid="_x0000_s1083" style="position:absolute;left:1411;top:9420;width:9084;height:286" coordorigin="1411,94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                                                    <v:shape id="Freeform 630" o:spid="_x0000_s1084" style="position:absolute;left:1411;top:94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" path="m,286r9084,l9084,,,,,286xe" fillcolor="#1d1d1d" stroked="f">
                                                                            <v:path arrowok="t" o:connecttype="custom" o:connectlocs="0,9706;9084,9706;9084,9420;0,9420;0,9706" o:connectangles="0,0,0,0,0"/>
                                                                          </v:shape>
                                                                          <v:group id="Group 594" o:spid="_x0000_s1085" style="position:absolute;left:1411;top:9706;width:9084;height:286" coordorigin="1411,97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                                                    <v:shape id="Freeform 629" o:spid="_x0000_s1086" style="position:absolute;left:1411;top:97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" path="m,285r9084,l9084,,,,,285xe" fillcolor="#1d1d1d" stroked="f">
                                                                              <v:path arrowok="t" o:connecttype="custom" o:connectlocs="0,9991;9084,9991;9084,9706;0,9706;0,9991" o:connectangles="0,0,0,0,0"/>
                                                                            </v:shape>
                                                                            <v:group id="Group 595" o:spid="_x0000_s1087" style="position:absolute;left:1411;top:9991;width:9084;height:283" coordorigin="1411,99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                                                          <v:shape id="Freeform 628" o:spid="_x0000_s1088" style="position:absolute;left:1411;top:99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" path="m,283r9084,l9084,,,,,283xe" fillcolor="#1d1d1d" stroked="f">
                                                                                <v:path arrowok="t" o:connecttype="custom" o:connectlocs="0,10274;9084,10274;9084,9991;0,9991;0,10274" o:connectangles="0,0,0,0,0"/>
                                                                              </v:shape>
                                                                              <v:group id="Group 596" o:spid="_x0000_s1089" style="position:absolute;left:1411;top:10274;width:9084;height:286" coordorigin="1411,102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                                                            <v:shape id="Freeform 627" o:spid="_x0000_s1090" style="position:absolute;left:1411;top:102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" path="m,286r9084,l9084,,,,,286xe" fillcolor="#1d1d1d" stroked="f">
                                                                                  <v:path arrowok="t" o:connecttype="custom" o:connectlocs="0,10560;9084,10560;9084,10274;0,10274;0,10560" o:connectangles="0,0,0,0,0"/>
                                                                                </v:shape>
                                                                                <v:group id="Group 597" o:spid="_x0000_s1091" style="position:absolute;left:1411;top:10560;width:9084;height:286" coordorigin="1411,105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df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WBvOhCMgtw8AAAD//wMAUEsBAi0AFAAGAAgAAAAhANvh9svuAAAAhQEAABMAAAAAAAAAAAAA&#10;AAAAAAAAAFtDb250ZW50X1R5cGVzXS54bWxQSwECLQAUAAYACAAAACEAWvQsW78AAAAVAQAACwAA&#10;AAAAAAAAAAAAAAAfAQAAX3JlbHMvLnJlbHNQSwECLQAUAAYACAAAACEAPq0HX8MAAADcAAAADwAA&#10;AAAAAAAAAAAAAAAHAgAAZHJzL2Rvd25yZXYueG1sUEsFBgAAAAADAAMAtwAAAPcCAAAAAA==&#10;">
                                                                                  <v:shape id="Freeform 626" o:spid="_x0000_s1092" style="position:absolute;left:1411;top:105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" path="m,286r9084,l9084,,,,,286xe" fillcolor="#1d1d1d" stroked="f">
                                                                                    <v:path arrowok="t" o:connecttype="custom" o:connectlocs="0,10846;9084,10846;9084,10560;0,10560;0,10846" o:connectangles="0,0,0,0,0"/>
                                                                                  </v:shape>
                                                                                  <v:group id="Group 598" o:spid="_x0000_s1093" style="position:absolute;left:1411;top:10846;width:9084;height:286" coordorigin="1411,108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                                                              <v:shape id="Freeform 625" o:spid="_x0000_s1094" style="position:absolute;left:1411;top:108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" path="m,285r9084,l9084,,,,,285xe" fillcolor="#1d1d1d" stroked="f">
                                                                                      <v:path arrowok="t" o:connecttype="custom" o:connectlocs="0,11131;9084,11131;9084,10846;0,10846;0,11131" o:connectangles="0,0,0,0,0"/>
                                                                                    </v:shape>
                                                                                    <v:group id="Group 599" o:spid="_x0000_s1095" style="position:absolute;left:1411;top:11131;width:9084;height:283" coordorigin="1411,111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                                                                    <v:shape id="Freeform 624" o:spid="_x0000_s1096" style="position:absolute;left:1411;top:111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" path="m,283r9084,l9084,,,,,283xe" fillcolor="#1d1d1d" stroked="f">
                                                                                        <v:path arrowok="t" o:connecttype="custom" o:connectlocs="0,11414;9084,11414;9084,11131;0,11131;0,11414" o:connectangles="0,0,0,0,0"/>
                                                                                      </v:shape>
                                                                                      <v:group id="Group 600" o:spid="_x0000_s1097" style="position:absolute;left:1411;top:11414;width:9084;height:286" coordorigin="1411,114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                                                                    <v:shape id="Freeform 623" o:spid="_x0000_s1098" style="position:absolute;left:1411;top:114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" path="m,286r9084,l9084,,,,,286xe" fillcolor="#1d1d1d" stroked="f">
                                                                                          <v:path arrowok="t" o:connecttype="custom" o:connectlocs="0,11700;9084,11700;9084,11414;0,11414;0,11700" o:connectangles="0,0,0,0,0"/>
                                                                                        </v:shape>
                                                                                        <v:group id="Group 601" o:spid="_x0000_s1099" style="position:absolute;left:1411;top:11700;width:9084;height:286" coordorigin="1411,117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                                                                      <v:shape id="Freeform 622" o:spid="_x0000_s1100" style="position:absolute;left:1411;top:117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" path="m,286r9084,l9084,,,,,286xe" fillcolor="#1d1d1d" stroked="f">
                                                                                            <v:path arrowok="t" o:connecttype="custom" o:connectlocs="0,11986;9084,11986;9084,11700;0,11700;0,11986" o:connectangles="0,0,0,0,0"/>
                                                                                          </v:shape>
                                                                                          <v:group id="Group 602" o:spid="_x0000_s1101" style="position:absolute;left:1411;top:11986;width:9084;height:286" coordorigin="1411,1198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                                                                      <v:shape id="Freeform 621" o:spid="_x0000_s1102" style="position:absolute;left:1411;top:1198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" path="m,285r9084,l9084,,,,,285xe" fillcolor="#1d1d1d" stroked="f">
                                                                                              <v:path arrowok="t" o:connecttype="custom" o:connectlocs="0,12271;9084,12271;9084,11986;0,11986;0,12271" o:connectangles="0,0,0,0,0"/>
                                                                                            </v:shape>
                                                                                            <v:group id="Group 603" o:spid="_x0000_s1103" style="position:absolute;left:1411;top:12271;width:9084;height:283" coordorigin="1411,1227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                                                                          <v:shape id="Freeform 620" o:spid="_x0000_s1104" style="position:absolute;left:1411;top:1227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" path="m,283r9084,l9084,,,,,283xe" fillcolor="#1d1d1d" stroked="f">
                                                                                                <v:path arrowok="t" o:connecttype="custom" o:connectlocs="0,12554;9084,12554;9084,12271;0,12271;0,12554" o:connectangles="0,0,0,0,0"/>
                                                                                              </v:shape>
                                                                                              <v:group id="Group 604" o:spid="_x0000_s1105" style="position:absolute;left:1411;top:12554;width:9084;height:286" coordorigin="1411,1255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                                                                          <v:shape id="Freeform 619" o:spid="_x0000_s1106" style="position:absolute;left:1411;top:1255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" path="m,286r9084,l9084,,,,,286xe" fillcolor="#1d1d1d" stroked="f">
                                                                                                  <v:path arrowok="t" o:connecttype="custom" o:connectlocs="0,12840;9084,12840;9084,12554;0,12554;0,12840" o:connectangles="0,0,0,0,0"/>
                                                                                                </v:shape>
                                                                                                <v:group id="Group 605" o:spid="_x0000_s1107" style="position:absolute;left:1411;top:12840;width:9084;height:286" coordorigin="1411,128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j6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sE6SeD3TDgCcvcDAAD//wMAUEsBAi0AFAAGAAgAAAAhANvh9svuAAAAhQEAABMAAAAAAAAA&#10;AAAAAAAAAAAAAFtDb250ZW50X1R5cGVzXS54bWxQSwECLQAUAAYACAAAACEAWvQsW78AAAAVAQAA&#10;CwAAAAAAAAAAAAAAAAAfAQAAX3JlbHMvLnJlbHNQSwECLQAUAAYACAAAACEAYj/o+sYAAADcAAAA&#10;DwAAAAAAAAAAAAAAAAAHAgAAZHJzL2Rvd25yZXYueG1sUEsFBgAAAAADAAMAtwAAAPoCAAAAAA==&#10;">
                                                                                                  <v:shape id="Freeform 618" o:spid="_x0000_s1108" style="position:absolute;left:1411;top:128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" path="m,286r9084,l9084,,,,,286xe" fillcolor="#1d1d1d" stroked="f">
                                                                                                    <v:path arrowok="t" o:connecttype="custom" o:connectlocs="0,13126;9084,13126;9084,12840;0,12840;0,13126" o:connectangles="0,0,0,0,0"/>
                                                                                                  </v:shape>
                                                                                                  <v:group id="Group 606" o:spid="_x0000_s1109" style="position:absolute;left:1411;top:13126;width:9084;height:286" coordorigin="1411,131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                                                                                  <v:shape id="Freeform 617" o:spid="_x0000_s1110" style="position:absolute;left:1411;top:131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" path="m,285r9084,l9084,,,,,285xe" fillcolor="#1d1d1d" stroked="f">
                                                                                                      <v:path arrowok="t" o:connecttype="custom" o:connectlocs="0,13411;9084,13411;9084,13126;0,13126;0,13411" o:connectangles="0,0,0,0,0"/>
                                                                                                    </v:shape>
                                                                                                    <v:group id="Group 607" o:spid="_x0000_s1111" style="position:absolute;left:1411;top:13411;width:9084;height:283" coordorigin="1411,134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                                                                                    <v:shape id="Freeform 616" o:spid="_x0000_s1112" style="position:absolute;left:1411;top:134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" path="m,283r9084,l9084,,,,,283xe" fillcolor="#1d1d1d" stroked="f">
                                                                                                        <v:path arrowok="t" o:connecttype="custom" o:connectlocs="0,13694;9084,13694;9084,13411;0,13411;0,13694" o:connectangles="0,0,0,0,0"/>
                                                                                                      </v:shape>
                                                                                                      <v:group id="Group 608" o:spid="_x0000_s1113" style="position:absolute;left:1411;top:13694;width:9084;height:286" coordorigin="1411,136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                                                                                      <v:shape id="Freeform 615" o:spid="_x0000_s1114" style="position:absolute;left:1411;top:136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" path="m,286r9084,l9084,,,,,286xe" fillcolor="#1d1d1d" stroked="f">
                                                                                                          <v:path arrowok="t" o:connecttype="custom" o:connectlocs="0,13980;9084,13980;9084,13694;0,13694;0,13980" o:connectangles="0,0,0,0,0"/>
                                                                                                        </v:shape>
                                                                                                        <v:group id="Group 609" o:spid="_x0000_s1115" style="position:absolute;left:1411;top:13980;width:9084;height:286" coordorigin="1411,139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                                                                                    <v:shape id="Freeform 614" o:spid="_x0000_s1116" style="position:absolute;left:1411;top:139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" path="m,286r9084,l9084,,,,,286xe" fillcolor="#1d1d1d" stroked="f">
                                                                                                            <v:path arrowok="t" o:connecttype="custom" o:connectlocs="0,14266;9084,14266;9084,13980;0,13980;0,14266" o:connectangles="0,0,0,0,0"/>
                                                                                                          </v:shape>
                                                                                                          <v:group id="Group 610" o:spid="_x0000_s1117" style="position:absolute;left:1411;top:14266;width:9084;height:286" coordorigin="1411,142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                                                                                            <v:shape id="Freeform 613" o:spid="_x0000_s1118" style="position:absolute;left:1411;top:142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" path="m,285r9084,l9084,,,,,285xe" fillcolor="#1d1d1d" stroked="f">
                                                                                                              <v:path arrowok="t" o:connecttype="custom" o:connectlocs="0,14551;9084,14551;9084,14266;0,14266;0,14551" o:connectangles="0,0,0,0,0"/>
                                                                                                            </v:shape>
                                                                                                            <v:group id="Group 611" o:spid="_x0000_s1119" style="position:absolute;left:1411;top:14551;width:9084;height:283" coordorigin="1411,145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                                                                                            <v:shape id="Freeform 612" o:spid="_x0000_s1120" style="position:absolute;left:1411;top:145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" path="m,283r9084,l9084,,,,,283xe" fillcolor="#1d1d1d" stroked="f">
                                                                                                                <v:path arrowok="t" o:connecttype="custom" o:connectlocs="0,14834;9084,14834;9084,14551;0,14551;0,14834" o:connectangles="0,0,0,0,0"/>
                                                                                                              </v:shape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9E50E8" w:rsidRDefault="009E50E8">
      <w:pPr>
        <w:spacing w:line="200" w:lineRule="exact"/>
      </w:pPr>
    </w:p>
    <w:p w:rsidR="009E50E8" w:rsidRDefault="009E50E8">
      <w:pPr>
        <w:spacing w:line="200" w:lineRule="exact"/>
      </w:pPr>
    </w:p>
    <w:p w:rsidR="009E50E8" w:rsidRDefault="009E50E8">
      <w:pPr>
        <w:spacing w:line="200" w:lineRule="exact"/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#includ</w:t>
      </w:r>
      <w:r>
        <w:rPr>
          <w:rFonts w:ascii="Consolas" w:eastAsia="Consolas" w:hAnsi="Consolas" w:cs="Consolas"/>
          <w:color w:val="C586C0"/>
          <w:sz w:val="21"/>
          <w:szCs w:val="21"/>
        </w:rPr>
        <w:t>e</w:t>
      </w: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st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io.h</w:t>
      </w:r>
      <w:proofErr w:type="spellEnd"/>
      <w:r>
        <w:rPr>
          <w:rFonts w:ascii="Consolas" w:eastAsia="Consolas" w:hAnsi="Consolas" w:cs="Consolas"/>
          <w:color w:val="CE9177"/>
          <w:sz w:val="21"/>
          <w:szCs w:val="21"/>
        </w:rPr>
        <w:t>&gt;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#includ</w:t>
      </w:r>
      <w:r>
        <w:rPr>
          <w:rFonts w:ascii="Consolas" w:eastAsia="Consolas" w:hAnsi="Consolas" w:cs="Consolas"/>
          <w:color w:val="C586C0"/>
          <w:sz w:val="21"/>
          <w:szCs w:val="21"/>
        </w:rPr>
        <w:t>e</w:t>
      </w: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st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lib.h</w:t>
      </w:r>
      <w:proofErr w:type="spellEnd"/>
      <w:r>
        <w:rPr>
          <w:rFonts w:ascii="Consolas" w:eastAsia="Consolas" w:hAnsi="Consolas" w:cs="Consolas"/>
          <w:color w:val="CE9177"/>
          <w:sz w:val="21"/>
          <w:szCs w:val="21"/>
        </w:rPr>
        <w:t>&gt;</w:t>
      </w:r>
    </w:p>
    <w:p w:rsidR="009E50E8" w:rsidRDefault="00160033">
      <w:pPr>
        <w:spacing w:before="39" w:line="277" w:lineRule="auto"/>
        <w:ind w:left="120" w:right="7360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SSTF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CLOOK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1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ch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Y</w:t>
      </w:r>
      <w:r>
        <w:rPr>
          <w:rFonts w:ascii="Consolas" w:eastAsia="Consolas" w:hAnsi="Consolas" w:cs="Consolas"/>
          <w:color w:val="9CDCFD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f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cha</w:t>
      </w:r>
      <w:r>
        <w:rPr>
          <w:rFonts w:ascii="Consolas" w:eastAsia="Consolas" w:hAnsi="Consolas" w:cs="Consolas"/>
          <w:color w:val="559CD6"/>
          <w:sz w:val="21"/>
          <w:szCs w:val="21"/>
        </w:rPr>
        <w:t xml:space="preserve">r </w:t>
      </w:r>
      <w:proofErr w:type="gram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F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B5CEA8"/>
          <w:spacing w:val="2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25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5" w:line="280" w:lineRule="atLeast"/>
        <w:ind w:left="1042" w:right="5627" w:hanging="46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F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-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d</w:t>
      </w:r>
      <w:r>
        <w:rPr>
          <w:rFonts w:ascii="Consolas" w:eastAsia="Consolas" w:hAnsi="Consolas" w:cs="Consolas"/>
          <w:color w:val="C586C0"/>
          <w:sz w:val="21"/>
          <w:szCs w:val="21"/>
        </w:rPr>
        <w:t>o</w:t>
      </w:r>
    </w:p>
    <w:p w:rsidR="009E50E8" w:rsidRDefault="00160033">
      <w:pPr>
        <w:spacing w:before="37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syst</w:t>
      </w:r>
      <w:r>
        <w:rPr>
          <w:rFonts w:ascii="Consolas" w:eastAsia="Consolas" w:hAnsi="Consolas" w:cs="Consolas"/>
          <w:color w:val="DCDCAA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"clea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r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 w:line="277" w:lineRule="auto"/>
        <w:ind w:left="1042" w:right="894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</w:t>
      </w:r>
      <w:r>
        <w:rPr>
          <w:rFonts w:ascii="Consolas" w:eastAsia="Consolas" w:hAnsi="Consolas" w:cs="Consolas"/>
          <w:color w:val="DCDCAA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\n\n</w:t>
      </w:r>
      <w:r>
        <w:rPr>
          <w:rFonts w:ascii="Consolas" w:eastAsia="Consolas" w:hAnsi="Consolas" w:cs="Consolas"/>
          <w:color w:val="D7BA7C"/>
          <w:spacing w:val="2"/>
          <w:sz w:val="21"/>
          <w:szCs w:val="21"/>
        </w:rPr>
        <w:t>\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**********</w:t>
      </w:r>
      <w:r>
        <w:rPr>
          <w:rFonts w:ascii="Consolas" w:eastAsia="Consolas" w:hAnsi="Consolas" w:cs="Consolas"/>
          <w:color w:val="CE9177"/>
          <w:sz w:val="21"/>
          <w:szCs w:val="21"/>
        </w:rPr>
        <w:t>*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MEN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U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**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*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********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</w:t>
      </w:r>
      <w:r>
        <w:rPr>
          <w:rFonts w:ascii="Consolas" w:eastAsia="Consolas" w:hAnsi="Consolas" w:cs="Consolas"/>
          <w:color w:val="DCDCAA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\n\n</w:t>
      </w:r>
      <w:r>
        <w:rPr>
          <w:rFonts w:ascii="Consolas" w:eastAsia="Consolas" w:hAnsi="Consolas" w:cs="Consolas"/>
          <w:color w:val="D7BA7C"/>
          <w:spacing w:val="2"/>
          <w:sz w:val="21"/>
          <w:szCs w:val="21"/>
        </w:rPr>
        <w:t>\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1:SSTF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\n\n\</w:t>
      </w:r>
      <w:r>
        <w:rPr>
          <w:rFonts w:ascii="Consolas" w:eastAsia="Consolas" w:hAnsi="Consolas" w:cs="Consolas"/>
          <w:color w:val="D7BA7C"/>
          <w:spacing w:val="1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2:SCAN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</w:t>
      </w:r>
      <w:r>
        <w:rPr>
          <w:rFonts w:ascii="Consolas" w:eastAsia="Consolas" w:hAnsi="Consolas" w:cs="Consolas"/>
          <w:color w:val="D7BA7C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\n\t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3:CLOOK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</w:t>
      </w:r>
      <w:r>
        <w:rPr>
          <w:rFonts w:ascii="Consolas" w:eastAsia="Consolas" w:hAnsi="Consolas" w:cs="Consolas"/>
          <w:color w:val="D7BA7C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\n\t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4:E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X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IT"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</w:t>
      </w:r>
      <w:r>
        <w:rPr>
          <w:rFonts w:ascii="Consolas" w:eastAsia="Consolas" w:hAnsi="Consolas" w:cs="Consolas"/>
          <w:color w:val="DCDCAA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\n\n</w:t>
      </w:r>
      <w:r>
        <w:rPr>
          <w:rFonts w:ascii="Consolas" w:eastAsia="Consolas" w:hAnsi="Consolas" w:cs="Consolas"/>
          <w:color w:val="D7BA7C"/>
          <w:spacing w:val="2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Ente</w:t>
      </w:r>
      <w:r>
        <w:rPr>
          <w:rFonts w:ascii="Consolas" w:eastAsia="Consolas" w:hAnsi="Consolas" w:cs="Consolas"/>
          <w:color w:val="CE9177"/>
          <w:sz w:val="21"/>
          <w:szCs w:val="21"/>
        </w:rPr>
        <w:t>r</w:t>
      </w:r>
      <w:proofErr w:type="spellEnd"/>
      <w:r>
        <w:rPr>
          <w:rFonts w:ascii="Consolas" w:eastAsia="Consolas" w:hAnsi="Consolas" w:cs="Consolas"/>
          <w:color w:val="CE9177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you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c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hoice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7"/>
          <w:spacing w:val="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1"/>
        <w:ind w:left="1042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</w:t>
      </w:r>
      <w:r>
        <w:rPr>
          <w:rFonts w:ascii="Consolas" w:eastAsia="Consolas" w:hAnsi="Consolas" w:cs="Consolas"/>
          <w:color w:val="DCDCAA"/>
          <w:spacing w:val="1"/>
          <w:sz w:val="21"/>
          <w:szCs w:val="21"/>
        </w:rPr>
        <w:t>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"%d"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>&amp;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ch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swit</w:t>
      </w:r>
      <w:r>
        <w:rPr>
          <w:rFonts w:ascii="Consolas" w:eastAsia="Consolas" w:hAnsi="Consolas" w:cs="Consolas"/>
          <w:color w:val="C586C0"/>
          <w:spacing w:val="2"/>
          <w:sz w:val="21"/>
          <w:szCs w:val="21"/>
        </w:rPr>
        <w:t>c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h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ch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7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cas</w:t>
      </w:r>
      <w:r>
        <w:rPr>
          <w:rFonts w:ascii="Consolas" w:eastAsia="Consolas" w:hAnsi="Consolas" w:cs="Consolas"/>
          <w:color w:val="C586C0"/>
          <w:sz w:val="21"/>
          <w:szCs w:val="21"/>
        </w:rPr>
        <w:t>e</w:t>
      </w:r>
      <w:r>
        <w:rPr>
          <w:rFonts w:ascii="Consolas" w:eastAsia="Consolas" w:hAnsi="Consolas" w:cs="Consolas"/>
          <w:color w:val="C586C0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2"/>
          <w:sz w:val="21"/>
          <w:szCs w:val="21"/>
        </w:rPr>
        <w:t>f</w:t>
      </w: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1503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966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F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-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1503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pacing w:val="2"/>
          <w:sz w:val="21"/>
          <w:szCs w:val="21"/>
        </w:rPr>
        <w:t>S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STF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2"/>
          <w:sz w:val="21"/>
          <w:szCs w:val="21"/>
        </w:rPr>
        <w:t>b</w:t>
      </w: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cas</w:t>
      </w:r>
      <w:r>
        <w:rPr>
          <w:rFonts w:ascii="Consolas" w:eastAsia="Consolas" w:hAnsi="Consolas" w:cs="Consolas"/>
          <w:color w:val="C586C0"/>
          <w:sz w:val="21"/>
          <w:szCs w:val="21"/>
        </w:rPr>
        <w:t>e</w:t>
      </w:r>
      <w:r>
        <w:rPr>
          <w:rFonts w:ascii="Consolas" w:eastAsia="Consolas" w:hAnsi="Consolas" w:cs="Consolas"/>
          <w:color w:val="C586C0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9E50E8" w:rsidRDefault="00160033">
      <w:pPr>
        <w:spacing w:before="37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2"/>
          <w:sz w:val="21"/>
          <w:szCs w:val="21"/>
        </w:rPr>
        <w:t>f</w:t>
      </w: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1503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966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F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-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503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7"/>
        <w:ind w:left="1502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pacing w:val="2"/>
          <w:sz w:val="21"/>
          <w:szCs w:val="21"/>
        </w:rPr>
        <w:t>S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CAN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2"/>
          <w:sz w:val="21"/>
          <w:szCs w:val="21"/>
        </w:rPr>
        <w:t>b</w:t>
      </w: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cas</w:t>
      </w:r>
      <w:r>
        <w:rPr>
          <w:rFonts w:ascii="Consolas" w:eastAsia="Consolas" w:hAnsi="Consolas" w:cs="Consolas"/>
          <w:color w:val="C586C0"/>
          <w:sz w:val="21"/>
          <w:szCs w:val="21"/>
        </w:rPr>
        <w:t>e</w:t>
      </w:r>
      <w:r>
        <w:rPr>
          <w:rFonts w:ascii="Consolas" w:eastAsia="Consolas" w:hAnsi="Consolas" w:cs="Consolas"/>
          <w:color w:val="C586C0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2"/>
          <w:sz w:val="21"/>
          <w:szCs w:val="21"/>
        </w:rPr>
        <w:t>f</w:t>
      </w: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7"/>
        <w:ind w:left="1503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966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F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-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503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pacing w:val="2"/>
          <w:sz w:val="21"/>
          <w:szCs w:val="21"/>
        </w:rPr>
        <w:t>C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LOOK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2"/>
          <w:sz w:val="21"/>
          <w:szCs w:val="21"/>
        </w:rPr>
        <w:t>b</w:t>
      </w: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cas</w:t>
      </w:r>
      <w:r>
        <w:rPr>
          <w:rFonts w:ascii="Consolas" w:eastAsia="Consolas" w:hAnsi="Consolas" w:cs="Consolas"/>
          <w:color w:val="C586C0"/>
          <w:sz w:val="21"/>
          <w:szCs w:val="21"/>
        </w:rPr>
        <w:t>e</w:t>
      </w:r>
      <w:r>
        <w:rPr>
          <w:rFonts w:ascii="Consolas" w:eastAsia="Consolas" w:hAnsi="Consolas" w:cs="Consolas"/>
          <w:color w:val="C586C0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xit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  <w:sectPr w:rsidR="009E50E8">
          <w:pgSz w:w="11900" w:h="16840"/>
          <w:pgMar w:top="1580" w:right="1680" w:bottom="280" w:left="1320" w:header="720" w:footer="720" w:gutter="0"/>
          <w:cols w:space="720"/>
        </w:sect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9E50E8">
      <w:pPr>
        <w:spacing w:before="3" w:line="140" w:lineRule="exact"/>
        <w:rPr>
          <w:sz w:val="14"/>
          <w:szCs w:val="14"/>
        </w:rPr>
      </w:pPr>
    </w:p>
    <w:p w:rsidR="009E50E8" w:rsidRDefault="009E50E8">
      <w:pPr>
        <w:spacing w:line="200" w:lineRule="exact"/>
      </w:pPr>
    </w:p>
    <w:p w:rsidR="009E50E8" w:rsidRDefault="00160033">
      <w:pPr>
        <w:ind w:left="120" w:right="-5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E9177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57"/>
        <w:rPr>
          <w:rFonts w:ascii="Consolas" w:eastAsia="Consolas" w:hAnsi="Consolas" w:cs="Consolas"/>
          <w:sz w:val="21"/>
          <w:szCs w:val="21"/>
        </w:rPr>
      </w:pPr>
      <w:r>
        <w:br w:type="column"/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lastRenderedPageBreak/>
        <w:t>prin</w:t>
      </w:r>
      <w:r>
        <w:rPr>
          <w:rFonts w:ascii="Consolas" w:eastAsia="Consolas" w:hAnsi="Consolas" w:cs="Consolas"/>
          <w:color w:val="DCDCAA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\n\n</w:t>
      </w:r>
      <w:r>
        <w:rPr>
          <w:rFonts w:ascii="Consolas" w:eastAsia="Consolas" w:hAnsi="Consolas" w:cs="Consolas"/>
          <w:color w:val="D7BA7C"/>
          <w:spacing w:val="2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D</w:t>
      </w:r>
      <w:r>
        <w:rPr>
          <w:rFonts w:ascii="Consolas" w:eastAsia="Consolas" w:hAnsi="Consolas" w:cs="Consolas"/>
          <w:color w:val="CE9177"/>
          <w:sz w:val="21"/>
          <w:szCs w:val="21"/>
        </w:rPr>
        <w:t>o</w:t>
      </w:r>
      <w:proofErr w:type="spellEnd"/>
      <w:r>
        <w:rPr>
          <w:rFonts w:ascii="Consolas" w:eastAsia="Consolas" w:hAnsi="Consolas" w:cs="Consolas"/>
          <w:color w:val="CE9177"/>
          <w:sz w:val="21"/>
          <w:szCs w:val="21"/>
        </w:rPr>
        <w:t xml:space="preserve"> u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wan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t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z w:val="21"/>
          <w:szCs w:val="21"/>
        </w:rPr>
        <w:t>o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contin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u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e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YE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S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PRE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S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S 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1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\n\n</w:t>
      </w:r>
      <w:r>
        <w:rPr>
          <w:rFonts w:ascii="Consolas" w:eastAsia="Consolas" w:hAnsi="Consolas" w:cs="Consolas"/>
          <w:color w:val="D7BA7C"/>
          <w:spacing w:val="2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CE9177"/>
          <w:sz w:val="21"/>
          <w:szCs w:val="21"/>
        </w:rPr>
        <w:t>F</w:t>
      </w:r>
      <w:proofErr w:type="spellEnd"/>
      <w:r>
        <w:rPr>
          <w:rFonts w:ascii="Consolas" w:eastAsia="Consolas" w:hAnsi="Consolas" w:cs="Consolas"/>
          <w:color w:val="CE9177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O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PRES</w:t>
      </w:r>
      <w:r>
        <w:rPr>
          <w:rFonts w:ascii="Consolas" w:eastAsia="Consolas" w:hAnsi="Consolas" w:cs="Consolas"/>
          <w:color w:val="CE9177"/>
          <w:sz w:val="21"/>
          <w:szCs w:val="21"/>
        </w:rPr>
        <w:t>S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z w:val="21"/>
          <w:szCs w:val="21"/>
        </w:rPr>
        <w:t>0</w:t>
      </w:r>
    </w:p>
    <w:p w:rsidR="009E50E8" w:rsidRDefault="009E50E8">
      <w:pPr>
        <w:spacing w:before="5" w:line="120" w:lineRule="exact"/>
        <w:rPr>
          <w:sz w:val="12"/>
          <w:szCs w:val="12"/>
        </w:rPr>
      </w:pPr>
    </w:p>
    <w:p w:rsidR="009E50E8" w:rsidRDefault="009E50E8">
      <w:pPr>
        <w:spacing w:line="200" w:lineRule="exact"/>
      </w:pPr>
    </w:p>
    <w:p w:rsidR="009E50E8" w:rsidRDefault="00160033">
      <w:pPr>
        <w:rPr>
          <w:rFonts w:ascii="Consolas" w:eastAsia="Consolas" w:hAnsi="Consolas" w:cs="Consolas"/>
          <w:sz w:val="21"/>
          <w:szCs w:val="21"/>
        </w:rPr>
        <w:sectPr w:rsidR="009E50E8">
          <w:pgSz w:w="11900" w:h="16840"/>
          <w:pgMar w:top="1420" w:right="1460" w:bottom="280" w:left="1320" w:header="720" w:footer="720" w:gutter="0"/>
          <w:cols w:num="2" w:space="720" w:equalWidth="0">
            <w:col w:w="697" w:space="344"/>
            <w:col w:w="8079"/>
          </w:cols>
        </w:sectPr>
      </w:pPr>
      <w:proofErr w:type="spell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</w:t>
      </w:r>
      <w:r>
        <w:rPr>
          <w:rFonts w:ascii="Consolas" w:eastAsia="Consolas" w:hAnsi="Consolas" w:cs="Consolas"/>
          <w:color w:val="DCDCAA"/>
          <w:spacing w:val="1"/>
          <w:sz w:val="21"/>
          <w:szCs w:val="21"/>
        </w:rPr>
        <w:t>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"%d"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YN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58456F">
      <w:pPr>
        <w:spacing w:before="37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913765</wp:posOffset>
                </wp:positionV>
                <wp:extent cx="5769610" cy="8688070"/>
                <wp:effectExtent l="0" t="0" r="2540" b="0"/>
                <wp:wrapNone/>
                <wp:docPr id="466" name="Group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688070"/>
                          <a:chOff x="1410" y="1439"/>
                          <a:chExt cx="9086" cy="13682"/>
                        </a:xfrm>
                      </wpg:grpSpPr>
                      <wpg:grpSp>
                        <wpg:cNvPr id="467" name="Group 468"/>
                        <wpg:cNvGrpSpPr>
                          <a:grpSpLocks/>
                        </wpg:cNvGrpSpPr>
                        <wpg:grpSpPr bwMode="auto">
                          <a:xfrm>
                            <a:off x="1411" y="1440"/>
                            <a:ext cx="9084" cy="286"/>
                            <a:chOff x="1411" y="1440"/>
                            <a:chExt cx="9084" cy="286"/>
                          </a:xfrm>
                        </wpg:grpSpPr>
                        <wps:wsp>
                          <wps:cNvPr id="468" name="Freeform 563"/>
                          <wps:cNvSpPr>
                            <a:spLocks/>
                          </wps:cNvSpPr>
                          <wps:spPr bwMode="auto">
                            <a:xfrm>
                              <a:off x="1411" y="1440"/>
                              <a:ext cx="9084" cy="286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084"/>
                                <a:gd name="T2" fmla="+- 0 1726 1440"/>
                                <a:gd name="T3" fmla="*/ 1726 h 286"/>
                                <a:gd name="T4" fmla="+- 0 10495 1411"/>
                                <a:gd name="T5" fmla="*/ T4 w 9084"/>
                                <a:gd name="T6" fmla="+- 0 1726 1440"/>
                                <a:gd name="T7" fmla="*/ 1726 h 286"/>
                                <a:gd name="T8" fmla="+- 0 10495 1411"/>
                                <a:gd name="T9" fmla="*/ T8 w 9084"/>
                                <a:gd name="T10" fmla="+- 0 1440 1440"/>
                                <a:gd name="T11" fmla="*/ 1440 h 286"/>
                                <a:gd name="T12" fmla="+- 0 1411 1411"/>
                                <a:gd name="T13" fmla="*/ T12 w 9084"/>
                                <a:gd name="T14" fmla="+- 0 1440 1440"/>
                                <a:gd name="T15" fmla="*/ 1440 h 286"/>
                                <a:gd name="T16" fmla="+- 0 1411 1411"/>
                                <a:gd name="T17" fmla="*/ T16 w 9084"/>
                                <a:gd name="T18" fmla="+- 0 1726 1440"/>
                                <a:gd name="T19" fmla="*/ 1726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4" h="286">
                                  <a:moveTo>
                                    <a:pt x="0" y="286"/>
                                  </a:moveTo>
                                  <a:lnTo>
                                    <a:pt x="9084" y="286"/>
                                  </a:lnTo>
                                  <a:lnTo>
                                    <a:pt x="9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69" name="Group 469"/>
                          <wpg:cNvGrpSpPr>
                            <a:grpSpLocks/>
                          </wpg:cNvGrpSpPr>
                          <wpg:grpSpPr bwMode="auto">
                            <a:xfrm>
                              <a:off x="1411" y="1726"/>
                              <a:ext cx="9084" cy="286"/>
                              <a:chOff x="1411" y="1726"/>
                              <a:chExt cx="9084" cy="286"/>
                            </a:xfrm>
                          </wpg:grpSpPr>
                          <wps:wsp>
                            <wps:cNvPr id="470" name="Freeform 562"/>
                            <wps:cNvSpPr>
                              <a:spLocks/>
                            </wps:cNvSpPr>
                            <wps:spPr bwMode="auto">
                              <a:xfrm>
                                <a:off x="1411" y="1726"/>
                                <a:ext cx="9084" cy="286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T0 w 9084"/>
                                  <a:gd name="T2" fmla="+- 0 2011 1726"/>
                                  <a:gd name="T3" fmla="*/ 2011 h 286"/>
                                  <a:gd name="T4" fmla="+- 0 10495 1411"/>
                                  <a:gd name="T5" fmla="*/ T4 w 9084"/>
                                  <a:gd name="T6" fmla="+- 0 2011 1726"/>
                                  <a:gd name="T7" fmla="*/ 2011 h 286"/>
                                  <a:gd name="T8" fmla="+- 0 10495 1411"/>
                                  <a:gd name="T9" fmla="*/ T8 w 9084"/>
                                  <a:gd name="T10" fmla="+- 0 1726 1726"/>
                                  <a:gd name="T11" fmla="*/ 1726 h 286"/>
                                  <a:gd name="T12" fmla="+- 0 1411 1411"/>
                                  <a:gd name="T13" fmla="*/ T12 w 9084"/>
                                  <a:gd name="T14" fmla="+- 0 1726 1726"/>
                                  <a:gd name="T15" fmla="*/ 1726 h 286"/>
                                  <a:gd name="T16" fmla="+- 0 1411 1411"/>
                                  <a:gd name="T17" fmla="*/ T16 w 9084"/>
                                  <a:gd name="T18" fmla="+- 0 2011 1726"/>
                                  <a:gd name="T19" fmla="*/ 2011 h 2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4" h="286">
                                    <a:moveTo>
                                      <a:pt x="0" y="285"/>
                                    </a:moveTo>
                                    <a:lnTo>
                                      <a:pt x="9084" y="285"/>
                                    </a:lnTo>
                                    <a:lnTo>
                                      <a:pt x="908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71" name="Group 4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1" y="2011"/>
                                <a:ext cx="9084" cy="283"/>
                                <a:chOff x="1411" y="2011"/>
                                <a:chExt cx="9084" cy="283"/>
                              </a:xfrm>
                            </wpg:grpSpPr>
                            <wps:wsp>
                              <wps:cNvPr id="472" name="Freeform 5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1" y="2011"/>
                                  <a:ext cx="9084" cy="283"/>
                                </a:xfrm>
                                <a:custGeom>
                                  <a:avLst/>
                                  <a:gdLst>
                                    <a:gd name="T0" fmla="+- 0 1411 1411"/>
                                    <a:gd name="T1" fmla="*/ T0 w 9084"/>
                                    <a:gd name="T2" fmla="+- 0 2294 2011"/>
                                    <a:gd name="T3" fmla="*/ 2294 h 283"/>
                                    <a:gd name="T4" fmla="+- 0 10495 1411"/>
                                    <a:gd name="T5" fmla="*/ T4 w 9084"/>
                                    <a:gd name="T6" fmla="+- 0 2294 2011"/>
                                    <a:gd name="T7" fmla="*/ 2294 h 283"/>
                                    <a:gd name="T8" fmla="+- 0 10495 1411"/>
                                    <a:gd name="T9" fmla="*/ T8 w 9084"/>
                                    <a:gd name="T10" fmla="+- 0 2011 2011"/>
                                    <a:gd name="T11" fmla="*/ 2011 h 283"/>
                                    <a:gd name="T12" fmla="+- 0 1411 1411"/>
                                    <a:gd name="T13" fmla="*/ T12 w 9084"/>
                                    <a:gd name="T14" fmla="+- 0 2011 2011"/>
                                    <a:gd name="T15" fmla="*/ 2011 h 283"/>
                                    <a:gd name="T16" fmla="+- 0 1411 1411"/>
                                    <a:gd name="T17" fmla="*/ T16 w 9084"/>
                                    <a:gd name="T18" fmla="+- 0 2294 2011"/>
                                    <a:gd name="T19" fmla="*/ 2294 h 28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4" h="283">
                                      <a:moveTo>
                                        <a:pt x="0" y="283"/>
                                      </a:moveTo>
                                      <a:lnTo>
                                        <a:pt x="9084" y="283"/>
                                      </a:lnTo>
                                      <a:lnTo>
                                        <a:pt x="90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1D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73" name="Group 4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1" y="2294"/>
                                  <a:ext cx="9084" cy="286"/>
                                  <a:chOff x="1411" y="2294"/>
                                  <a:chExt cx="9084" cy="286"/>
                                </a:xfrm>
                              </wpg:grpSpPr>
                              <wps:wsp>
                                <wps:cNvPr id="474" name="Freeform 5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1" y="2294"/>
                                    <a:ext cx="9084" cy="286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T0 w 9084"/>
                                      <a:gd name="T2" fmla="+- 0 2580 2294"/>
                                      <a:gd name="T3" fmla="*/ 2580 h 286"/>
                                      <a:gd name="T4" fmla="+- 0 10495 1411"/>
                                      <a:gd name="T5" fmla="*/ T4 w 9084"/>
                                      <a:gd name="T6" fmla="+- 0 2580 2294"/>
                                      <a:gd name="T7" fmla="*/ 2580 h 286"/>
                                      <a:gd name="T8" fmla="+- 0 10495 1411"/>
                                      <a:gd name="T9" fmla="*/ T8 w 9084"/>
                                      <a:gd name="T10" fmla="+- 0 2294 2294"/>
                                      <a:gd name="T11" fmla="*/ 2294 h 286"/>
                                      <a:gd name="T12" fmla="+- 0 1411 1411"/>
                                      <a:gd name="T13" fmla="*/ T12 w 9084"/>
                                      <a:gd name="T14" fmla="+- 0 2294 2294"/>
                                      <a:gd name="T15" fmla="*/ 2294 h 286"/>
                                      <a:gd name="T16" fmla="+- 0 1411 1411"/>
                                      <a:gd name="T17" fmla="*/ T16 w 9084"/>
                                      <a:gd name="T18" fmla="+- 0 2580 2294"/>
                                      <a:gd name="T19" fmla="*/ 2580 h 28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4" h="286">
                                        <a:moveTo>
                                          <a:pt x="0" y="286"/>
                                        </a:moveTo>
                                        <a:lnTo>
                                          <a:pt x="9084" y="286"/>
                                        </a:lnTo>
                                        <a:lnTo>
                                          <a:pt x="908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1D1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75" name="Group 47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1" y="2580"/>
                                    <a:ext cx="9084" cy="286"/>
                                    <a:chOff x="1411" y="2580"/>
                                    <a:chExt cx="9084" cy="286"/>
                                  </a:xfrm>
                                </wpg:grpSpPr>
                                <wps:wsp>
                                  <wps:cNvPr id="476" name="Freeform 5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1" y="2580"/>
                                      <a:ext cx="9084" cy="286"/>
                                    </a:xfrm>
                                    <a:custGeom>
                                      <a:avLst/>
                                      <a:gdLst>
                                        <a:gd name="T0" fmla="+- 0 1411 1411"/>
                                        <a:gd name="T1" fmla="*/ T0 w 9084"/>
                                        <a:gd name="T2" fmla="+- 0 2866 2580"/>
                                        <a:gd name="T3" fmla="*/ 2866 h 286"/>
                                        <a:gd name="T4" fmla="+- 0 10495 1411"/>
                                        <a:gd name="T5" fmla="*/ T4 w 9084"/>
                                        <a:gd name="T6" fmla="+- 0 2866 2580"/>
                                        <a:gd name="T7" fmla="*/ 2866 h 286"/>
                                        <a:gd name="T8" fmla="+- 0 10495 1411"/>
                                        <a:gd name="T9" fmla="*/ T8 w 9084"/>
                                        <a:gd name="T10" fmla="+- 0 2580 2580"/>
                                        <a:gd name="T11" fmla="*/ 2580 h 286"/>
                                        <a:gd name="T12" fmla="+- 0 1411 1411"/>
                                        <a:gd name="T13" fmla="*/ T12 w 9084"/>
                                        <a:gd name="T14" fmla="+- 0 2580 2580"/>
                                        <a:gd name="T15" fmla="*/ 2580 h 286"/>
                                        <a:gd name="T16" fmla="+- 0 1411 1411"/>
                                        <a:gd name="T17" fmla="*/ T16 w 9084"/>
                                        <a:gd name="T18" fmla="+- 0 2866 2580"/>
                                        <a:gd name="T19" fmla="*/ 2866 h 28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4" h="286">
                                          <a:moveTo>
                                            <a:pt x="0" y="286"/>
                                          </a:moveTo>
                                          <a:lnTo>
                                            <a:pt x="9084" y="286"/>
                                          </a:lnTo>
                                          <a:lnTo>
                                            <a:pt x="908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D1D1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77" name="Group 47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1" y="2866"/>
                                      <a:ext cx="9084" cy="286"/>
                                      <a:chOff x="1411" y="2866"/>
                                      <a:chExt cx="9084" cy="286"/>
                                    </a:xfrm>
                                  </wpg:grpSpPr>
                                  <wps:wsp>
                                    <wps:cNvPr id="478" name="Freeform 5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1" y="2866"/>
                                        <a:ext cx="9084" cy="286"/>
                                      </a:xfrm>
                                      <a:custGeom>
                                        <a:avLst/>
                                        <a:gdLst>
                                          <a:gd name="T0" fmla="+- 0 1411 1411"/>
                                          <a:gd name="T1" fmla="*/ T0 w 9084"/>
                                          <a:gd name="T2" fmla="+- 0 3151 2866"/>
                                          <a:gd name="T3" fmla="*/ 3151 h 286"/>
                                          <a:gd name="T4" fmla="+- 0 10495 1411"/>
                                          <a:gd name="T5" fmla="*/ T4 w 9084"/>
                                          <a:gd name="T6" fmla="+- 0 3151 2866"/>
                                          <a:gd name="T7" fmla="*/ 3151 h 286"/>
                                          <a:gd name="T8" fmla="+- 0 10495 1411"/>
                                          <a:gd name="T9" fmla="*/ T8 w 9084"/>
                                          <a:gd name="T10" fmla="+- 0 2866 2866"/>
                                          <a:gd name="T11" fmla="*/ 2866 h 286"/>
                                          <a:gd name="T12" fmla="+- 0 1411 1411"/>
                                          <a:gd name="T13" fmla="*/ T12 w 9084"/>
                                          <a:gd name="T14" fmla="+- 0 2866 2866"/>
                                          <a:gd name="T15" fmla="*/ 2866 h 286"/>
                                          <a:gd name="T16" fmla="+- 0 1411 1411"/>
                                          <a:gd name="T17" fmla="*/ T16 w 9084"/>
                                          <a:gd name="T18" fmla="+- 0 3151 2866"/>
                                          <a:gd name="T19" fmla="*/ 3151 h 286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4" h="286">
                                            <a:moveTo>
                                              <a:pt x="0" y="285"/>
                                            </a:moveTo>
                                            <a:lnTo>
                                              <a:pt x="9084" y="285"/>
                                            </a:lnTo>
                                            <a:lnTo>
                                              <a:pt x="908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8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D1D1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79" name="Group 47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1" y="3151"/>
                                        <a:ext cx="9084" cy="283"/>
                                        <a:chOff x="1411" y="3151"/>
                                        <a:chExt cx="9084" cy="283"/>
                                      </a:xfrm>
                                    </wpg:grpSpPr>
                                    <wps:wsp>
                                      <wps:cNvPr id="480" name="Freeform 55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1" y="3151"/>
                                          <a:ext cx="9084" cy="28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1 1411"/>
                                            <a:gd name="T1" fmla="*/ T0 w 9084"/>
                                            <a:gd name="T2" fmla="+- 0 3434 3151"/>
                                            <a:gd name="T3" fmla="*/ 3434 h 283"/>
                                            <a:gd name="T4" fmla="+- 0 10495 1411"/>
                                            <a:gd name="T5" fmla="*/ T4 w 9084"/>
                                            <a:gd name="T6" fmla="+- 0 3434 3151"/>
                                            <a:gd name="T7" fmla="*/ 3434 h 283"/>
                                            <a:gd name="T8" fmla="+- 0 10495 1411"/>
                                            <a:gd name="T9" fmla="*/ T8 w 9084"/>
                                            <a:gd name="T10" fmla="+- 0 3151 3151"/>
                                            <a:gd name="T11" fmla="*/ 3151 h 283"/>
                                            <a:gd name="T12" fmla="+- 0 1411 1411"/>
                                            <a:gd name="T13" fmla="*/ T12 w 9084"/>
                                            <a:gd name="T14" fmla="+- 0 3151 3151"/>
                                            <a:gd name="T15" fmla="*/ 3151 h 283"/>
                                            <a:gd name="T16" fmla="+- 0 1411 1411"/>
                                            <a:gd name="T17" fmla="*/ T16 w 9084"/>
                                            <a:gd name="T18" fmla="+- 0 3434 3151"/>
                                            <a:gd name="T19" fmla="*/ 3434 h 28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4" h="283">
                                              <a:moveTo>
                                                <a:pt x="0" y="283"/>
                                              </a:moveTo>
                                              <a:lnTo>
                                                <a:pt x="9084" y="283"/>
                                              </a:lnTo>
                                              <a:lnTo>
                                                <a:pt x="908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28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D1D1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81" name="Group 47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11" y="3434"/>
                                          <a:ext cx="9084" cy="286"/>
                                          <a:chOff x="1411" y="3434"/>
                                          <a:chExt cx="9084" cy="286"/>
                                        </a:xfrm>
                                      </wpg:grpSpPr>
                                      <wps:wsp>
                                        <wps:cNvPr id="482" name="Freeform 55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1" y="3434"/>
                                            <a:ext cx="9084" cy="2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11 1411"/>
                                              <a:gd name="T1" fmla="*/ T0 w 9084"/>
                                              <a:gd name="T2" fmla="+- 0 3720 3434"/>
                                              <a:gd name="T3" fmla="*/ 3720 h 286"/>
                                              <a:gd name="T4" fmla="+- 0 10495 1411"/>
                                              <a:gd name="T5" fmla="*/ T4 w 9084"/>
                                              <a:gd name="T6" fmla="+- 0 3720 3434"/>
                                              <a:gd name="T7" fmla="*/ 3720 h 286"/>
                                              <a:gd name="T8" fmla="+- 0 10495 1411"/>
                                              <a:gd name="T9" fmla="*/ T8 w 9084"/>
                                              <a:gd name="T10" fmla="+- 0 3434 3434"/>
                                              <a:gd name="T11" fmla="*/ 3434 h 286"/>
                                              <a:gd name="T12" fmla="+- 0 1411 1411"/>
                                              <a:gd name="T13" fmla="*/ T12 w 9084"/>
                                              <a:gd name="T14" fmla="+- 0 3434 3434"/>
                                              <a:gd name="T15" fmla="*/ 3434 h 286"/>
                                              <a:gd name="T16" fmla="+- 0 1411 1411"/>
                                              <a:gd name="T17" fmla="*/ T16 w 9084"/>
                                              <a:gd name="T18" fmla="+- 0 3720 3434"/>
                                              <a:gd name="T19" fmla="*/ 3720 h 28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84" h="286">
                                                <a:moveTo>
                                                  <a:pt x="0" y="286"/>
                                                </a:moveTo>
                                                <a:lnTo>
                                                  <a:pt x="9084" y="286"/>
                                                </a:lnTo>
                                                <a:lnTo>
                                                  <a:pt x="908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28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1D1D1D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483" name="Group 47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11" y="3720"/>
                                            <a:ext cx="9084" cy="286"/>
                                            <a:chOff x="1411" y="3720"/>
                                            <a:chExt cx="9084" cy="286"/>
                                          </a:xfrm>
                                        </wpg:grpSpPr>
                                        <wps:wsp>
                                          <wps:cNvPr id="484" name="Freeform 55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11" y="3720"/>
                                              <a:ext cx="9084" cy="28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11 1411"/>
                                                <a:gd name="T1" fmla="*/ T0 w 9084"/>
                                                <a:gd name="T2" fmla="+- 0 4006 3720"/>
                                                <a:gd name="T3" fmla="*/ 4006 h 286"/>
                                                <a:gd name="T4" fmla="+- 0 10495 1411"/>
                                                <a:gd name="T5" fmla="*/ T4 w 9084"/>
                                                <a:gd name="T6" fmla="+- 0 4006 3720"/>
                                                <a:gd name="T7" fmla="*/ 4006 h 286"/>
                                                <a:gd name="T8" fmla="+- 0 10495 1411"/>
                                                <a:gd name="T9" fmla="*/ T8 w 9084"/>
                                                <a:gd name="T10" fmla="+- 0 3720 3720"/>
                                                <a:gd name="T11" fmla="*/ 3720 h 286"/>
                                                <a:gd name="T12" fmla="+- 0 1411 1411"/>
                                                <a:gd name="T13" fmla="*/ T12 w 9084"/>
                                                <a:gd name="T14" fmla="+- 0 3720 3720"/>
                                                <a:gd name="T15" fmla="*/ 3720 h 286"/>
                                                <a:gd name="T16" fmla="+- 0 1411 1411"/>
                                                <a:gd name="T17" fmla="*/ T16 w 9084"/>
                                                <a:gd name="T18" fmla="+- 0 4006 3720"/>
                                                <a:gd name="T19" fmla="*/ 4006 h 28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84" h="286">
                                                  <a:moveTo>
                                                    <a:pt x="0" y="286"/>
                                                  </a:moveTo>
                                                  <a:lnTo>
                                                    <a:pt x="9084" y="286"/>
                                                  </a:lnTo>
                                                  <a:lnTo>
                                                    <a:pt x="9084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28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D1D1D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85" name="Group 47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11" y="4006"/>
                                              <a:ext cx="9084" cy="286"/>
                                              <a:chOff x="1411" y="4006"/>
                                              <a:chExt cx="9084" cy="286"/>
                                            </a:xfrm>
                                          </wpg:grpSpPr>
                                          <wps:wsp>
                                            <wps:cNvPr id="486" name="Freeform 55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11" y="4006"/>
                                                <a:ext cx="9084" cy="28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11 1411"/>
                                                  <a:gd name="T1" fmla="*/ T0 w 9084"/>
                                                  <a:gd name="T2" fmla="+- 0 4291 4006"/>
                                                  <a:gd name="T3" fmla="*/ 4291 h 286"/>
                                                  <a:gd name="T4" fmla="+- 0 10495 1411"/>
                                                  <a:gd name="T5" fmla="*/ T4 w 9084"/>
                                                  <a:gd name="T6" fmla="+- 0 4291 4006"/>
                                                  <a:gd name="T7" fmla="*/ 4291 h 286"/>
                                                  <a:gd name="T8" fmla="+- 0 10495 1411"/>
                                                  <a:gd name="T9" fmla="*/ T8 w 9084"/>
                                                  <a:gd name="T10" fmla="+- 0 4006 4006"/>
                                                  <a:gd name="T11" fmla="*/ 4006 h 286"/>
                                                  <a:gd name="T12" fmla="+- 0 1411 1411"/>
                                                  <a:gd name="T13" fmla="*/ T12 w 9084"/>
                                                  <a:gd name="T14" fmla="+- 0 4006 4006"/>
                                                  <a:gd name="T15" fmla="*/ 4006 h 286"/>
                                                  <a:gd name="T16" fmla="+- 0 1411 1411"/>
                                                  <a:gd name="T17" fmla="*/ T16 w 9084"/>
                                                  <a:gd name="T18" fmla="+- 0 4291 4006"/>
                                                  <a:gd name="T19" fmla="*/ 4291 h 28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84" h="286">
                                                    <a:moveTo>
                                                      <a:pt x="0" y="285"/>
                                                    </a:moveTo>
                                                    <a:lnTo>
                                                      <a:pt x="9084" y="285"/>
                                                    </a:lnTo>
                                                    <a:lnTo>
                                                      <a:pt x="9084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28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1D1D1D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87" name="Group 47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11" y="4291"/>
                                                <a:ext cx="9084" cy="283"/>
                                                <a:chOff x="1411" y="4291"/>
                                                <a:chExt cx="9084" cy="283"/>
                                              </a:xfrm>
                                            </wpg:grpSpPr>
                                            <wps:wsp>
                                              <wps:cNvPr id="488" name="Freeform 553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11" y="4291"/>
                                                  <a:ext cx="9084" cy="28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11 1411"/>
                                                    <a:gd name="T1" fmla="*/ T0 w 9084"/>
                                                    <a:gd name="T2" fmla="+- 0 4574 4291"/>
                                                    <a:gd name="T3" fmla="*/ 4574 h 283"/>
                                                    <a:gd name="T4" fmla="+- 0 10495 1411"/>
                                                    <a:gd name="T5" fmla="*/ T4 w 9084"/>
                                                    <a:gd name="T6" fmla="+- 0 4574 4291"/>
                                                    <a:gd name="T7" fmla="*/ 4574 h 283"/>
                                                    <a:gd name="T8" fmla="+- 0 10495 1411"/>
                                                    <a:gd name="T9" fmla="*/ T8 w 9084"/>
                                                    <a:gd name="T10" fmla="+- 0 4291 4291"/>
                                                    <a:gd name="T11" fmla="*/ 4291 h 283"/>
                                                    <a:gd name="T12" fmla="+- 0 1411 1411"/>
                                                    <a:gd name="T13" fmla="*/ T12 w 9084"/>
                                                    <a:gd name="T14" fmla="+- 0 4291 4291"/>
                                                    <a:gd name="T15" fmla="*/ 4291 h 283"/>
                                                    <a:gd name="T16" fmla="+- 0 1411 1411"/>
                                                    <a:gd name="T17" fmla="*/ T16 w 9084"/>
                                                    <a:gd name="T18" fmla="+- 0 4574 4291"/>
                                                    <a:gd name="T19" fmla="*/ 4574 h 28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84" h="283">
                                                      <a:moveTo>
                                                        <a:pt x="0" y="283"/>
                                                      </a:moveTo>
                                                      <a:lnTo>
                                                        <a:pt x="9084" y="283"/>
                                                      </a:lnTo>
                                                      <a:lnTo>
                                                        <a:pt x="9084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283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1D1D1D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89" name="Group 47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411" y="4574"/>
                                                  <a:ext cx="9084" cy="286"/>
                                                  <a:chOff x="1411" y="4574"/>
                                                  <a:chExt cx="9084" cy="286"/>
                                                </a:xfrm>
                                              </wpg:grpSpPr>
                                              <wps:wsp>
                                                <wps:cNvPr id="490" name="Freeform 55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411" y="4574"/>
                                                    <a:ext cx="9084" cy="28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11 1411"/>
                                                      <a:gd name="T1" fmla="*/ T0 w 9084"/>
                                                      <a:gd name="T2" fmla="+- 0 4860 4574"/>
                                                      <a:gd name="T3" fmla="*/ 4860 h 286"/>
                                                      <a:gd name="T4" fmla="+- 0 10495 1411"/>
                                                      <a:gd name="T5" fmla="*/ T4 w 9084"/>
                                                      <a:gd name="T6" fmla="+- 0 4860 4574"/>
                                                      <a:gd name="T7" fmla="*/ 4860 h 286"/>
                                                      <a:gd name="T8" fmla="+- 0 10495 1411"/>
                                                      <a:gd name="T9" fmla="*/ T8 w 9084"/>
                                                      <a:gd name="T10" fmla="+- 0 4574 4574"/>
                                                      <a:gd name="T11" fmla="*/ 4574 h 286"/>
                                                      <a:gd name="T12" fmla="+- 0 1411 1411"/>
                                                      <a:gd name="T13" fmla="*/ T12 w 9084"/>
                                                      <a:gd name="T14" fmla="+- 0 4574 4574"/>
                                                      <a:gd name="T15" fmla="*/ 4574 h 286"/>
                                                      <a:gd name="T16" fmla="+- 0 1411 1411"/>
                                                      <a:gd name="T17" fmla="*/ T16 w 9084"/>
                                                      <a:gd name="T18" fmla="+- 0 4860 4574"/>
                                                      <a:gd name="T19" fmla="*/ 4860 h 286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084" h="286">
                                                        <a:moveTo>
                                                          <a:pt x="0" y="286"/>
                                                        </a:moveTo>
                                                        <a:lnTo>
                                                          <a:pt x="9084" y="286"/>
                                                        </a:lnTo>
                                                        <a:lnTo>
                                                          <a:pt x="9084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28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1D1D1D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91" name="Group 4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411" y="4860"/>
                                                    <a:ext cx="9084" cy="286"/>
                                                    <a:chOff x="1411" y="4860"/>
                                                    <a:chExt cx="9084" cy="286"/>
                                                  </a:xfrm>
                                                </wpg:grpSpPr>
                                                <wps:wsp>
                                                  <wps:cNvPr id="492" name="Freeform 551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411" y="4860"/>
                                                      <a:ext cx="9084" cy="28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411 1411"/>
                                                        <a:gd name="T1" fmla="*/ T0 w 9084"/>
                                                        <a:gd name="T2" fmla="+- 0 5146 4860"/>
                                                        <a:gd name="T3" fmla="*/ 5146 h 286"/>
                                                        <a:gd name="T4" fmla="+- 0 10495 1411"/>
                                                        <a:gd name="T5" fmla="*/ T4 w 9084"/>
                                                        <a:gd name="T6" fmla="+- 0 5146 4860"/>
                                                        <a:gd name="T7" fmla="*/ 5146 h 286"/>
                                                        <a:gd name="T8" fmla="+- 0 10495 1411"/>
                                                        <a:gd name="T9" fmla="*/ T8 w 9084"/>
                                                        <a:gd name="T10" fmla="+- 0 4860 4860"/>
                                                        <a:gd name="T11" fmla="*/ 4860 h 286"/>
                                                        <a:gd name="T12" fmla="+- 0 1411 1411"/>
                                                        <a:gd name="T13" fmla="*/ T12 w 9084"/>
                                                        <a:gd name="T14" fmla="+- 0 4860 4860"/>
                                                        <a:gd name="T15" fmla="*/ 4860 h 286"/>
                                                        <a:gd name="T16" fmla="+- 0 1411 1411"/>
                                                        <a:gd name="T17" fmla="*/ T16 w 9084"/>
                                                        <a:gd name="T18" fmla="+- 0 5146 4860"/>
                                                        <a:gd name="T19" fmla="*/ 5146 h 286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9084" h="286">
                                                          <a:moveTo>
                                                            <a:pt x="0" y="286"/>
                                                          </a:moveTo>
                                                          <a:lnTo>
                                                            <a:pt x="9084" y="286"/>
                                                          </a:lnTo>
                                                          <a:lnTo>
                                                            <a:pt x="9084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286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1D1D1D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93" name="Group 4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411" y="5146"/>
                                                      <a:ext cx="9084" cy="286"/>
                                                      <a:chOff x="1411" y="5146"/>
                                                      <a:chExt cx="9084" cy="286"/>
                                                    </a:xfrm>
                                                  </wpg:grpSpPr>
                                                  <wps:wsp>
                                                    <wps:cNvPr id="494" name="Freeform 550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1411" y="5146"/>
                                                        <a:ext cx="9084" cy="28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411 1411"/>
                                                          <a:gd name="T1" fmla="*/ T0 w 9084"/>
                                                          <a:gd name="T2" fmla="+- 0 5431 5146"/>
                                                          <a:gd name="T3" fmla="*/ 5431 h 286"/>
                                                          <a:gd name="T4" fmla="+- 0 10495 1411"/>
                                                          <a:gd name="T5" fmla="*/ T4 w 9084"/>
                                                          <a:gd name="T6" fmla="+- 0 5431 5146"/>
                                                          <a:gd name="T7" fmla="*/ 5431 h 286"/>
                                                          <a:gd name="T8" fmla="+- 0 10495 1411"/>
                                                          <a:gd name="T9" fmla="*/ T8 w 9084"/>
                                                          <a:gd name="T10" fmla="+- 0 5146 5146"/>
                                                          <a:gd name="T11" fmla="*/ 5146 h 286"/>
                                                          <a:gd name="T12" fmla="+- 0 1411 1411"/>
                                                          <a:gd name="T13" fmla="*/ T12 w 9084"/>
                                                          <a:gd name="T14" fmla="+- 0 5146 5146"/>
                                                          <a:gd name="T15" fmla="*/ 5146 h 286"/>
                                                          <a:gd name="T16" fmla="+- 0 1411 1411"/>
                                                          <a:gd name="T17" fmla="*/ T16 w 9084"/>
                                                          <a:gd name="T18" fmla="+- 0 5431 5146"/>
                                                          <a:gd name="T19" fmla="*/ 5431 h 286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9084" h="286">
                                                            <a:moveTo>
                                                              <a:pt x="0" y="285"/>
                                                            </a:moveTo>
                                                            <a:lnTo>
                                                              <a:pt x="9084" y="285"/>
                                                            </a:lnTo>
                                                            <a:lnTo>
                                                              <a:pt x="9084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285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1D1D1D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495" name="Group 482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411" y="5431"/>
                                                        <a:ext cx="9084" cy="283"/>
                                                        <a:chOff x="1411" y="5431"/>
                                                        <a:chExt cx="9084" cy="283"/>
                                                      </a:xfrm>
                                                    </wpg:grpSpPr>
                                                    <wps:wsp>
                                                      <wps:cNvPr id="496" name="Freeform 549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411" y="5431"/>
                                                          <a:ext cx="9084" cy="28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411 1411"/>
                                                            <a:gd name="T1" fmla="*/ T0 w 9084"/>
                                                            <a:gd name="T2" fmla="+- 0 5714 5431"/>
                                                            <a:gd name="T3" fmla="*/ 5714 h 283"/>
                                                            <a:gd name="T4" fmla="+- 0 10495 1411"/>
                                                            <a:gd name="T5" fmla="*/ T4 w 9084"/>
                                                            <a:gd name="T6" fmla="+- 0 5714 5431"/>
                                                            <a:gd name="T7" fmla="*/ 5714 h 283"/>
                                                            <a:gd name="T8" fmla="+- 0 10495 1411"/>
                                                            <a:gd name="T9" fmla="*/ T8 w 9084"/>
                                                            <a:gd name="T10" fmla="+- 0 5431 5431"/>
                                                            <a:gd name="T11" fmla="*/ 5431 h 283"/>
                                                            <a:gd name="T12" fmla="+- 0 1411 1411"/>
                                                            <a:gd name="T13" fmla="*/ T12 w 9084"/>
                                                            <a:gd name="T14" fmla="+- 0 5431 5431"/>
                                                            <a:gd name="T15" fmla="*/ 5431 h 283"/>
                                                            <a:gd name="T16" fmla="+- 0 1411 1411"/>
                                                            <a:gd name="T17" fmla="*/ T16 w 9084"/>
                                                            <a:gd name="T18" fmla="+- 0 5714 5431"/>
                                                            <a:gd name="T19" fmla="*/ 5714 h 28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9084" h="283">
                                                              <a:moveTo>
                                                                <a:pt x="0" y="283"/>
                                                              </a:moveTo>
                                                              <a:lnTo>
                                                                <a:pt x="9084" y="283"/>
                                                              </a:lnTo>
                                                              <a:lnTo>
                                                                <a:pt x="9084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283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1D1D1D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97" name="Group 4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411" y="5714"/>
                                                          <a:ext cx="9084" cy="286"/>
                                                          <a:chOff x="1411" y="5714"/>
                                                          <a:chExt cx="9084" cy="286"/>
                                                        </a:xfrm>
                                                      </wpg:grpSpPr>
                                                      <wps:wsp>
                                                        <wps:cNvPr id="498" name="Freeform 548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411" y="5714"/>
                                                            <a:ext cx="9084" cy="286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411 1411"/>
                                                              <a:gd name="T1" fmla="*/ T0 w 9084"/>
                                                              <a:gd name="T2" fmla="+- 0 6000 5714"/>
                                                              <a:gd name="T3" fmla="*/ 6000 h 286"/>
                                                              <a:gd name="T4" fmla="+- 0 10495 1411"/>
                                                              <a:gd name="T5" fmla="*/ T4 w 9084"/>
                                                              <a:gd name="T6" fmla="+- 0 6000 5714"/>
                                                              <a:gd name="T7" fmla="*/ 6000 h 286"/>
                                                              <a:gd name="T8" fmla="+- 0 10495 1411"/>
                                                              <a:gd name="T9" fmla="*/ T8 w 9084"/>
                                                              <a:gd name="T10" fmla="+- 0 5714 5714"/>
                                                              <a:gd name="T11" fmla="*/ 5714 h 286"/>
                                                              <a:gd name="T12" fmla="+- 0 1411 1411"/>
                                                              <a:gd name="T13" fmla="*/ T12 w 9084"/>
                                                              <a:gd name="T14" fmla="+- 0 5714 5714"/>
                                                              <a:gd name="T15" fmla="*/ 5714 h 286"/>
                                                              <a:gd name="T16" fmla="+- 0 1411 1411"/>
                                                              <a:gd name="T17" fmla="*/ T16 w 9084"/>
                                                              <a:gd name="T18" fmla="+- 0 6000 5714"/>
                                                              <a:gd name="T19" fmla="*/ 6000 h 286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9084" h="286">
                                                                <a:moveTo>
                                                                  <a:pt x="0" y="286"/>
                                                                </a:moveTo>
                                                                <a:lnTo>
                                                                  <a:pt x="9084" y="286"/>
                                                                </a:lnTo>
                                                                <a:lnTo>
                                                                  <a:pt x="9084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286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1D1D1D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99" name="Group 48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411" y="6000"/>
                                                            <a:ext cx="9084" cy="286"/>
                                                            <a:chOff x="1411" y="6000"/>
                                                            <a:chExt cx="9084" cy="286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00" name="Freeform 547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411" y="6000"/>
                                                              <a:ext cx="9084" cy="286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411 1411"/>
                                                                <a:gd name="T1" fmla="*/ T0 w 9084"/>
                                                                <a:gd name="T2" fmla="+- 0 6286 6000"/>
                                                                <a:gd name="T3" fmla="*/ 6286 h 286"/>
                                                                <a:gd name="T4" fmla="+- 0 10495 1411"/>
                                                                <a:gd name="T5" fmla="*/ T4 w 9084"/>
                                                                <a:gd name="T6" fmla="+- 0 6286 6000"/>
                                                                <a:gd name="T7" fmla="*/ 6286 h 286"/>
                                                                <a:gd name="T8" fmla="+- 0 10495 1411"/>
                                                                <a:gd name="T9" fmla="*/ T8 w 9084"/>
                                                                <a:gd name="T10" fmla="+- 0 6000 6000"/>
                                                                <a:gd name="T11" fmla="*/ 6000 h 286"/>
                                                                <a:gd name="T12" fmla="+- 0 1411 1411"/>
                                                                <a:gd name="T13" fmla="*/ T12 w 9084"/>
                                                                <a:gd name="T14" fmla="+- 0 6000 6000"/>
                                                                <a:gd name="T15" fmla="*/ 6000 h 286"/>
                                                                <a:gd name="T16" fmla="+- 0 1411 1411"/>
                                                                <a:gd name="T17" fmla="*/ T16 w 9084"/>
                                                                <a:gd name="T18" fmla="+- 0 6286 6000"/>
                                                                <a:gd name="T19" fmla="*/ 6286 h 28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9084" h="286">
                                                                  <a:moveTo>
                                                                    <a:pt x="0" y="286"/>
                                                                  </a:moveTo>
                                                                  <a:lnTo>
                                                                    <a:pt x="9084" y="286"/>
                                                                  </a:lnTo>
                                                                  <a:lnTo>
                                                                    <a:pt x="9084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286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1D1D1D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501" name="Group 485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411" y="6286"/>
                                                              <a:ext cx="9084" cy="286"/>
                                                              <a:chOff x="1411" y="6286"/>
                                                              <a:chExt cx="9084" cy="28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502" name="Freeform 54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411" y="6286"/>
                                                                <a:ext cx="9084" cy="286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411 1411"/>
                                                                  <a:gd name="T1" fmla="*/ T0 w 9084"/>
                                                                  <a:gd name="T2" fmla="+- 0 6571 6286"/>
                                                                  <a:gd name="T3" fmla="*/ 6571 h 286"/>
                                                                  <a:gd name="T4" fmla="+- 0 10495 1411"/>
                                                                  <a:gd name="T5" fmla="*/ T4 w 9084"/>
                                                                  <a:gd name="T6" fmla="+- 0 6571 6286"/>
                                                                  <a:gd name="T7" fmla="*/ 6571 h 286"/>
                                                                  <a:gd name="T8" fmla="+- 0 10495 1411"/>
                                                                  <a:gd name="T9" fmla="*/ T8 w 9084"/>
                                                                  <a:gd name="T10" fmla="+- 0 6286 6286"/>
                                                                  <a:gd name="T11" fmla="*/ 6286 h 286"/>
                                                                  <a:gd name="T12" fmla="+- 0 1411 1411"/>
                                                                  <a:gd name="T13" fmla="*/ T12 w 9084"/>
                                                                  <a:gd name="T14" fmla="+- 0 6286 6286"/>
                                                                  <a:gd name="T15" fmla="*/ 6286 h 286"/>
                                                                  <a:gd name="T16" fmla="+- 0 1411 1411"/>
                                                                  <a:gd name="T17" fmla="*/ T16 w 9084"/>
                                                                  <a:gd name="T18" fmla="+- 0 6571 6286"/>
                                                                  <a:gd name="T19" fmla="*/ 6571 h 286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84" h="286">
                                                                    <a:moveTo>
                                                                      <a:pt x="0" y="285"/>
                                                                    </a:moveTo>
                                                                    <a:lnTo>
                                                                      <a:pt x="9084" y="285"/>
                                                                    </a:lnTo>
                                                                    <a:lnTo>
                                                                      <a:pt x="9084" y="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0" y="28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1D1D1D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503" name="Group 486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411" y="6571"/>
                                                                <a:ext cx="9084" cy="283"/>
                                                                <a:chOff x="1411" y="6571"/>
                                                                <a:chExt cx="9084" cy="283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504" name="Freeform 545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411" y="6571"/>
                                                                  <a:ext cx="9084" cy="283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411 1411"/>
                                                                    <a:gd name="T1" fmla="*/ T0 w 9084"/>
                                                                    <a:gd name="T2" fmla="+- 0 6854 6571"/>
                                                                    <a:gd name="T3" fmla="*/ 6854 h 283"/>
                                                                    <a:gd name="T4" fmla="+- 0 10495 1411"/>
                                                                    <a:gd name="T5" fmla="*/ T4 w 9084"/>
                                                                    <a:gd name="T6" fmla="+- 0 6854 6571"/>
                                                                    <a:gd name="T7" fmla="*/ 6854 h 283"/>
                                                                    <a:gd name="T8" fmla="+- 0 10495 1411"/>
                                                                    <a:gd name="T9" fmla="*/ T8 w 9084"/>
                                                                    <a:gd name="T10" fmla="+- 0 6571 6571"/>
                                                                    <a:gd name="T11" fmla="*/ 6571 h 283"/>
                                                                    <a:gd name="T12" fmla="+- 0 1411 1411"/>
                                                                    <a:gd name="T13" fmla="*/ T12 w 9084"/>
                                                                    <a:gd name="T14" fmla="+- 0 6571 6571"/>
                                                                    <a:gd name="T15" fmla="*/ 6571 h 283"/>
                                                                    <a:gd name="T16" fmla="+- 0 1411 1411"/>
                                                                    <a:gd name="T17" fmla="*/ T16 w 9084"/>
                                                                    <a:gd name="T18" fmla="+- 0 6854 6571"/>
                                                                    <a:gd name="T19" fmla="*/ 6854 h 283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9084" h="283">
                                                                      <a:moveTo>
                                                                        <a:pt x="0" y="283"/>
                                                                      </a:moveTo>
                                                                      <a:lnTo>
                                                                        <a:pt x="9084" y="283"/>
                                                                      </a:lnTo>
                                                                      <a:lnTo>
                                                                        <a:pt x="9084" y="0"/>
                                                                      </a:ln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  <a:lnTo>
                                                                        <a:pt x="0" y="283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solidFill>
                                                                  <a:srgbClr val="1D1D1D"/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505" name="Group 487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411" y="6854"/>
                                                                  <a:ext cx="9084" cy="286"/>
                                                                  <a:chOff x="1411" y="6854"/>
                                                                  <a:chExt cx="9084" cy="286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06" name="Freeform 544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411" y="6854"/>
                                                                    <a:ext cx="9084" cy="286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411 1411"/>
                                                                      <a:gd name="T1" fmla="*/ T0 w 9084"/>
                                                                      <a:gd name="T2" fmla="+- 0 7140 6854"/>
                                                                      <a:gd name="T3" fmla="*/ 7140 h 286"/>
                                                                      <a:gd name="T4" fmla="+- 0 10495 1411"/>
                                                                      <a:gd name="T5" fmla="*/ T4 w 9084"/>
                                                                      <a:gd name="T6" fmla="+- 0 7140 6854"/>
                                                                      <a:gd name="T7" fmla="*/ 7140 h 286"/>
                                                                      <a:gd name="T8" fmla="+- 0 10495 1411"/>
                                                                      <a:gd name="T9" fmla="*/ T8 w 9084"/>
                                                                      <a:gd name="T10" fmla="+- 0 6854 6854"/>
                                                                      <a:gd name="T11" fmla="*/ 6854 h 286"/>
                                                                      <a:gd name="T12" fmla="+- 0 1411 1411"/>
                                                                      <a:gd name="T13" fmla="*/ T12 w 9084"/>
                                                                      <a:gd name="T14" fmla="+- 0 6854 6854"/>
                                                                      <a:gd name="T15" fmla="*/ 6854 h 286"/>
                                                                      <a:gd name="T16" fmla="+- 0 1411 1411"/>
                                                                      <a:gd name="T17" fmla="*/ T16 w 9084"/>
                                                                      <a:gd name="T18" fmla="+- 0 7140 6854"/>
                                                                      <a:gd name="T19" fmla="*/ 7140 h 286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  <a:cxn ang="0">
                                                                        <a:pos x="T9" y="T11"/>
                                                                      </a:cxn>
                                                                      <a:cxn ang="0">
                                                                        <a:pos x="T13" y="T15"/>
                                                                      </a:cxn>
                                                                      <a:cxn ang="0">
                                                                        <a:pos x="T17" y="T19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9084" h="286">
                                                                        <a:moveTo>
                                                                          <a:pt x="0" y="286"/>
                                                                        </a:moveTo>
                                                                        <a:lnTo>
                                                                          <a:pt x="9084" y="286"/>
                                                                        </a:lnTo>
                                                                        <a:lnTo>
                                                                          <a:pt x="9084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286"/>
                                                                        </a:lnTo>
                                                                        <a:close/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solidFill>
                                                                    <a:srgbClr val="1D1D1D"/>
                                                                  </a:solidFill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507" name="Group 488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411" y="7140"/>
                                                                    <a:ext cx="9084" cy="286"/>
                                                                    <a:chOff x="1411" y="7140"/>
                                                                    <a:chExt cx="9084" cy="286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508" name="Freeform 543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1411" y="7140"/>
                                                                      <a:ext cx="9084" cy="286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1411 1411"/>
                                                                        <a:gd name="T1" fmla="*/ T0 w 9084"/>
                                                                        <a:gd name="T2" fmla="+- 0 7426 7140"/>
                                                                        <a:gd name="T3" fmla="*/ 7426 h 286"/>
                                                                        <a:gd name="T4" fmla="+- 0 10495 1411"/>
                                                                        <a:gd name="T5" fmla="*/ T4 w 9084"/>
                                                                        <a:gd name="T6" fmla="+- 0 7426 7140"/>
                                                                        <a:gd name="T7" fmla="*/ 7426 h 286"/>
                                                                        <a:gd name="T8" fmla="+- 0 10495 1411"/>
                                                                        <a:gd name="T9" fmla="*/ T8 w 9084"/>
                                                                        <a:gd name="T10" fmla="+- 0 7140 7140"/>
                                                                        <a:gd name="T11" fmla="*/ 7140 h 286"/>
                                                                        <a:gd name="T12" fmla="+- 0 1411 1411"/>
                                                                        <a:gd name="T13" fmla="*/ T12 w 9084"/>
                                                                        <a:gd name="T14" fmla="+- 0 7140 7140"/>
                                                                        <a:gd name="T15" fmla="*/ 7140 h 286"/>
                                                                        <a:gd name="T16" fmla="+- 0 1411 1411"/>
                                                                        <a:gd name="T17" fmla="*/ T16 w 9084"/>
                                                                        <a:gd name="T18" fmla="+- 0 7426 7140"/>
                                                                        <a:gd name="T19" fmla="*/ 7426 h 286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  <a:cxn ang="0">
                                                                          <a:pos x="T17" y="T19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9084" h="286">
                                                                          <a:moveTo>
                                                                            <a:pt x="0" y="286"/>
                                                                          </a:moveTo>
                                                                          <a:lnTo>
                                                                            <a:pt x="9084" y="286"/>
                                                                          </a:lnTo>
                                                                          <a:lnTo>
                                                                            <a:pt x="9084" y="0"/>
                                                                          </a:ln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  <a:lnTo>
                                                                            <a:pt x="0" y="286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solidFill>
                                                                      <a:srgbClr val="1D1D1D"/>
                                                                    </a:solidFill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xtLs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509" name="Group 489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1411" y="7426"/>
                                                                      <a:ext cx="9084" cy="286"/>
                                                                      <a:chOff x="1411" y="7426"/>
                                                                      <a:chExt cx="9084" cy="286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510" name="Freeform 542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1411" y="7426"/>
                                                                        <a:ext cx="9084" cy="286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411 1411"/>
                                                                          <a:gd name="T1" fmla="*/ T0 w 9084"/>
                                                                          <a:gd name="T2" fmla="+- 0 7711 7426"/>
                                                                          <a:gd name="T3" fmla="*/ 7711 h 286"/>
                                                                          <a:gd name="T4" fmla="+- 0 10495 1411"/>
                                                                          <a:gd name="T5" fmla="*/ T4 w 9084"/>
                                                                          <a:gd name="T6" fmla="+- 0 7711 7426"/>
                                                                          <a:gd name="T7" fmla="*/ 7711 h 286"/>
                                                                          <a:gd name="T8" fmla="+- 0 10495 1411"/>
                                                                          <a:gd name="T9" fmla="*/ T8 w 9084"/>
                                                                          <a:gd name="T10" fmla="+- 0 7426 7426"/>
                                                                          <a:gd name="T11" fmla="*/ 7426 h 286"/>
                                                                          <a:gd name="T12" fmla="+- 0 1411 1411"/>
                                                                          <a:gd name="T13" fmla="*/ T12 w 9084"/>
                                                                          <a:gd name="T14" fmla="+- 0 7426 7426"/>
                                                                          <a:gd name="T15" fmla="*/ 7426 h 286"/>
                                                                          <a:gd name="T16" fmla="+- 0 1411 1411"/>
                                                                          <a:gd name="T17" fmla="*/ T16 w 9084"/>
                                                                          <a:gd name="T18" fmla="+- 0 7711 7426"/>
                                                                          <a:gd name="T19" fmla="*/ 7711 h 286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9084" h="286">
                                                                            <a:moveTo>
                                                                              <a:pt x="0" y="285"/>
                                                                            </a:moveTo>
                                                                            <a:lnTo>
                                                                              <a:pt x="9084" y="285"/>
                                                                            </a:lnTo>
                                                                            <a:lnTo>
                                                                              <a:pt x="9084" y="0"/>
                                                                            </a:ln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  <a:lnTo>
                                                                              <a:pt x="0" y="285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1D1D1D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511" name="Group 490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411" y="7711"/>
                                                                        <a:ext cx="9084" cy="283"/>
                                                                        <a:chOff x="1411" y="7711"/>
                                                                        <a:chExt cx="9084" cy="283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512" name="Freeform 541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1411" y="7711"/>
                                                                          <a:ext cx="9084" cy="283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1411 1411"/>
                                                                            <a:gd name="T1" fmla="*/ T0 w 9084"/>
                                                                            <a:gd name="T2" fmla="+- 0 7994 7711"/>
                                                                            <a:gd name="T3" fmla="*/ 7994 h 283"/>
                                                                            <a:gd name="T4" fmla="+- 0 10495 1411"/>
                                                                            <a:gd name="T5" fmla="*/ T4 w 9084"/>
                                                                            <a:gd name="T6" fmla="+- 0 7994 7711"/>
                                                                            <a:gd name="T7" fmla="*/ 7994 h 283"/>
                                                                            <a:gd name="T8" fmla="+- 0 10495 1411"/>
                                                                            <a:gd name="T9" fmla="*/ T8 w 9084"/>
                                                                            <a:gd name="T10" fmla="+- 0 7711 7711"/>
                                                                            <a:gd name="T11" fmla="*/ 7711 h 283"/>
                                                                            <a:gd name="T12" fmla="+- 0 1411 1411"/>
                                                                            <a:gd name="T13" fmla="*/ T12 w 9084"/>
                                                                            <a:gd name="T14" fmla="+- 0 7711 7711"/>
                                                                            <a:gd name="T15" fmla="*/ 7711 h 283"/>
                                                                            <a:gd name="T16" fmla="+- 0 1411 1411"/>
                                                                            <a:gd name="T17" fmla="*/ T16 w 9084"/>
                                                                            <a:gd name="T18" fmla="+- 0 7994 7711"/>
                                                                            <a:gd name="T19" fmla="*/ 7994 h 283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  <a:cxn ang="0">
                                                                              <a:pos x="T17" y="T19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9084" h="283">
                                                                              <a:moveTo>
                                                                                <a:pt x="0" y="283"/>
                                                                              </a:moveTo>
                                                                              <a:lnTo>
                                                                                <a:pt x="9084" y="283"/>
                                                                              </a:lnTo>
                                                                              <a:lnTo>
                                                                                <a:pt x="9084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283"/>
                                                                              </a:lnTo>
                                                                              <a:close/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solidFill>
                                                                          <a:srgbClr val="1D1D1D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513" name="Group 491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1411" y="7994"/>
                                                                          <a:ext cx="9084" cy="286"/>
                                                                          <a:chOff x="1411" y="7994"/>
                                                                          <a:chExt cx="9084" cy="286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514" name="Freeform 540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1411" y="7994"/>
                                                                            <a:ext cx="9084" cy="286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1411 1411"/>
                                                                              <a:gd name="T1" fmla="*/ T0 w 9084"/>
                                                                              <a:gd name="T2" fmla="+- 0 8280 7994"/>
                                                                              <a:gd name="T3" fmla="*/ 8280 h 286"/>
                                                                              <a:gd name="T4" fmla="+- 0 10495 1411"/>
                                                                              <a:gd name="T5" fmla="*/ T4 w 9084"/>
                                                                              <a:gd name="T6" fmla="+- 0 8280 7994"/>
                                                                              <a:gd name="T7" fmla="*/ 8280 h 286"/>
                                                                              <a:gd name="T8" fmla="+- 0 10495 1411"/>
                                                                              <a:gd name="T9" fmla="*/ T8 w 9084"/>
                                                                              <a:gd name="T10" fmla="+- 0 7994 7994"/>
                                                                              <a:gd name="T11" fmla="*/ 7994 h 286"/>
                                                                              <a:gd name="T12" fmla="+- 0 1411 1411"/>
                                                                              <a:gd name="T13" fmla="*/ T12 w 9084"/>
                                                                              <a:gd name="T14" fmla="+- 0 7994 7994"/>
                                                                              <a:gd name="T15" fmla="*/ 7994 h 286"/>
                                                                              <a:gd name="T16" fmla="+- 0 1411 1411"/>
                                                                              <a:gd name="T17" fmla="*/ T16 w 9084"/>
                                                                              <a:gd name="T18" fmla="+- 0 8280 7994"/>
                                                                              <a:gd name="T19" fmla="*/ 8280 h 286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9084" h="286">
                                                                                <a:moveTo>
                                                                                  <a:pt x="0" y="286"/>
                                                                                </a:moveTo>
                                                                                <a:lnTo>
                                                                                  <a:pt x="9084" y="286"/>
                                                                                </a:lnTo>
                                                                                <a:lnTo>
                                                                                  <a:pt x="9084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286"/>
                                                                                </a:lnTo>
                                                                                <a:close/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solidFill>
                                                                            <a:srgbClr val="1D1D1D"/>
                                                                          </a:solidFill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515" name="Group 492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1411" y="8280"/>
                                                                            <a:ext cx="9084" cy="286"/>
                                                                            <a:chOff x="1411" y="8280"/>
                                                                            <a:chExt cx="9084" cy="286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516" name="Freeform 539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1411" y="8280"/>
                                                                              <a:ext cx="9084" cy="286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1411 1411"/>
                                                                                <a:gd name="T1" fmla="*/ T0 w 9084"/>
                                                                                <a:gd name="T2" fmla="+- 0 8566 8280"/>
                                                                                <a:gd name="T3" fmla="*/ 8566 h 286"/>
                                                                                <a:gd name="T4" fmla="+- 0 10495 1411"/>
                                                                                <a:gd name="T5" fmla="*/ T4 w 9084"/>
                                                                                <a:gd name="T6" fmla="+- 0 8566 8280"/>
                                                                                <a:gd name="T7" fmla="*/ 8566 h 286"/>
                                                                                <a:gd name="T8" fmla="+- 0 10495 1411"/>
                                                                                <a:gd name="T9" fmla="*/ T8 w 9084"/>
                                                                                <a:gd name="T10" fmla="+- 0 8280 8280"/>
                                                                                <a:gd name="T11" fmla="*/ 8280 h 286"/>
                                                                                <a:gd name="T12" fmla="+- 0 1411 1411"/>
                                                                                <a:gd name="T13" fmla="*/ T12 w 9084"/>
                                                                                <a:gd name="T14" fmla="+- 0 8280 8280"/>
                                                                                <a:gd name="T15" fmla="*/ 8280 h 286"/>
                                                                                <a:gd name="T16" fmla="+- 0 1411 1411"/>
                                                                                <a:gd name="T17" fmla="*/ T16 w 9084"/>
                                                                                <a:gd name="T18" fmla="+- 0 8566 8280"/>
                                                                                <a:gd name="T19" fmla="*/ 8566 h 286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9084" h="286">
                                                                                  <a:moveTo>
                                                                                    <a:pt x="0" y="286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9084" y="28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084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86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1D1D1D"/>
                                                                            </a:solidFill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>
                                                                              <a:ext uri="{91240B29-F687-4F45-9708-019B960494DF}">
                                                                                <a14:hiddenLine xmlns:a14="http://schemas.microsoft.com/office/drawing/2010/main"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14:hiddenLine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517" name="Group 493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1411" y="8566"/>
                                                                              <a:ext cx="9084" cy="286"/>
                                                                              <a:chOff x="1411" y="8566"/>
                                                                              <a:chExt cx="9084" cy="286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518" name="Freeform 538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1411" y="8566"/>
                                                                                <a:ext cx="9084" cy="286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1411 1411"/>
                                                                                  <a:gd name="T1" fmla="*/ T0 w 9084"/>
                                                                                  <a:gd name="T2" fmla="+- 0 8851 8566"/>
                                                                                  <a:gd name="T3" fmla="*/ 8851 h 286"/>
                                                                                  <a:gd name="T4" fmla="+- 0 10495 1411"/>
                                                                                  <a:gd name="T5" fmla="*/ T4 w 9084"/>
                                                                                  <a:gd name="T6" fmla="+- 0 8851 8566"/>
                                                                                  <a:gd name="T7" fmla="*/ 8851 h 286"/>
                                                                                  <a:gd name="T8" fmla="+- 0 10495 1411"/>
                                                                                  <a:gd name="T9" fmla="*/ T8 w 9084"/>
                                                                                  <a:gd name="T10" fmla="+- 0 8566 8566"/>
                                                                                  <a:gd name="T11" fmla="*/ 8566 h 286"/>
                                                                                  <a:gd name="T12" fmla="+- 0 1411 1411"/>
                                                                                  <a:gd name="T13" fmla="*/ T12 w 9084"/>
                                                                                  <a:gd name="T14" fmla="+- 0 8566 8566"/>
                                                                                  <a:gd name="T15" fmla="*/ 8566 h 286"/>
                                                                                  <a:gd name="T16" fmla="+- 0 1411 1411"/>
                                                                                  <a:gd name="T17" fmla="*/ T16 w 9084"/>
                                                                                  <a:gd name="T18" fmla="+- 0 8851 8566"/>
                                                                                  <a:gd name="T19" fmla="*/ 8851 h 286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9" y="T1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3" y="T15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7" y="T19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9084" h="286">
                                                                                    <a:moveTo>
                                                                                      <a:pt x="0" y="285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9084" y="285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9084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285"/>
                                                                                    </a:lnTo>
                                                                                    <a:close/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solidFill>
                                                                                <a:srgbClr val="1D1D1D"/>
                                                                              </a:solidFill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519" name="Group 494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1411" y="8851"/>
                                                                                <a:ext cx="9084" cy="283"/>
                                                                                <a:chOff x="1411" y="8851"/>
                                                                                <a:chExt cx="9084" cy="283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520" name="Freeform 537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1411" y="8851"/>
                                                                                  <a:ext cx="9084" cy="283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1411 1411"/>
                                                                                    <a:gd name="T1" fmla="*/ T0 w 9084"/>
                                                                                    <a:gd name="T2" fmla="+- 0 9134 8851"/>
                                                                                    <a:gd name="T3" fmla="*/ 9134 h 283"/>
                                                                                    <a:gd name="T4" fmla="+- 0 10495 1411"/>
                                                                                    <a:gd name="T5" fmla="*/ T4 w 9084"/>
                                                                                    <a:gd name="T6" fmla="+- 0 9134 8851"/>
                                                                                    <a:gd name="T7" fmla="*/ 9134 h 283"/>
                                                                                    <a:gd name="T8" fmla="+- 0 10495 1411"/>
                                                                                    <a:gd name="T9" fmla="*/ T8 w 9084"/>
                                                                                    <a:gd name="T10" fmla="+- 0 8851 8851"/>
                                                                                    <a:gd name="T11" fmla="*/ 8851 h 283"/>
                                                                                    <a:gd name="T12" fmla="+- 0 1411 1411"/>
                                                                                    <a:gd name="T13" fmla="*/ T12 w 9084"/>
                                                                                    <a:gd name="T14" fmla="+- 0 8851 8851"/>
                                                                                    <a:gd name="T15" fmla="*/ 8851 h 283"/>
                                                                                    <a:gd name="T16" fmla="+- 0 1411 1411"/>
                                                                                    <a:gd name="T17" fmla="*/ T16 w 9084"/>
                                                                                    <a:gd name="T18" fmla="+- 0 9134 8851"/>
                                                                                    <a:gd name="T19" fmla="*/ 9134 h 283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9084" h="283">
                                                                                      <a:moveTo>
                                                                                        <a:pt x="0" y="283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9084" y="283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9084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283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1D1D1D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521" name="Group 495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1411" y="9134"/>
                                                                                  <a:ext cx="9084" cy="286"/>
                                                                                  <a:chOff x="1411" y="9134"/>
                                                                                  <a:chExt cx="9084" cy="286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522" name="Freeform 536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1411" y="9134"/>
                                                                                    <a:ext cx="9084" cy="286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1411 1411"/>
                                                                                      <a:gd name="T1" fmla="*/ T0 w 9084"/>
                                                                                      <a:gd name="T2" fmla="+- 0 9420 9134"/>
                                                                                      <a:gd name="T3" fmla="*/ 9420 h 286"/>
                                                                                      <a:gd name="T4" fmla="+- 0 10495 1411"/>
                                                                                      <a:gd name="T5" fmla="*/ T4 w 9084"/>
                                                                                      <a:gd name="T6" fmla="+- 0 9420 9134"/>
                                                                                      <a:gd name="T7" fmla="*/ 9420 h 286"/>
                                                                                      <a:gd name="T8" fmla="+- 0 10495 1411"/>
                                                                                      <a:gd name="T9" fmla="*/ T8 w 9084"/>
                                                                                      <a:gd name="T10" fmla="+- 0 9134 9134"/>
                                                                                      <a:gd name="T11" fmla="*/ 9134 h 286"/>
                                                                                      <a:gd name="T12" fmla="+- 0 1411 1411"/>
                                                                                      <a:gd name="T13" fmla="*/ T12 w 9084"/>
                                                                                      <a:gd name="T14" fmla="+- 0 9134 9134"/>
                                                                                      <a:gd name="T15" fmla="*/ 9134 h 286"/>
                                                                                      <a:gd name="T16" fmla="+- 0 1411 1411"/>
                                                                                      <a:gd name="T17" fmla="*/ T16 w 9084"/>
                                                                                      <a:gd name="T18" fmla="+- 0 9420 9134"/>
                                                                                      <a:gd name="T19" fmla="*/ 9420 h 286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9084" h="286">
                                                                                        <a:moveTo>
                                                                                          <a:pt x="0" y="286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9084" y="286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9084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286"/>
                                                                                        </a:lnTo>
                                                                                        <a:close/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solidFill>
                                                                                    <a:srgbClr val="1D1D1D"/>
                                                                                  </a:solidFill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1240B29-F687-4F45-9708-019B960494DF}">
                                                                                      <a14:hiddenLine xmlns:a14="http://schemas.microsoft.com/office/drawing/2010/main"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14:hiddenLine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523" name="Group 496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1411" y="9420"/>
                                                                                    <a:ext cx="9084" cy="286"/>
                                                                                    <a:chOff x="1411" y="9420"/>
                                                                                    <a:chExt cx="9084" cy="286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524" name="Freeform 535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1411" y="9420"/>
                                                                                      <a:ext cx="9084" cy="286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1411 1411"/>
                                                                                        <a:gd name="T1" fmla="*/ T0 w 9084"/>
                                                                                        <a:gd name="T2" fmla="+- 0 9706 9420"/>
                                                                                        <a:gd name="T3" fmla="*/ 9706 h 286"/>
                                                                                        <a:gd name="T4" fmla="+- 0 10495 1411"/>
                                                                                        <a:gd name="T5" fmla="*/ T4 w 9084"/>
                                                                                        <a:gd name="T6" fmla="+- 0 9706 9420"/>
                                                                                        <a:gd name="T7" fmla="*/ 9706 h 286"/>
                                                                                        <a:gd name="T8" fmla="+- 0 10495 1411"/>
                                                                                        <a:gd name="T9" fmla="*/ T8 w 9084"/>
                                                                                        <a:gd name="T10" fmla="+- 0 9420 9420"/>
                                                                                        <a:gd name="T11" fmla="*/ 9420 h 286"/>
                                                                                        <a:gd name="T12" fmla="+- 0 1411 1411"/>
                                                                                        <a:gd name="T13" fmla="*/ T12 w 9084"/>
                                                                                        <a:gd name="T14" fmla="+- 0 9420 9420"/>
                                                                                        <a:gd name="T15" fmla="*/ 9420 h 286"/>
                                                                                        <a:gd name="T16" fmla="+- 0 1411 1411"/>
                                                                                        <a:gd name="T17" fmla="*/ T16 w 9084"/>
                                                                                        <a:gd name="T18" fmla="+- 0 9706 9420"/>
                                                                                        <a:gd name="T19" fmla="*/ 9706 h 286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7" y="T19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9084" h="286">
                                                                                          <a:moveTo>
                                                                                            <a:pt x="0" y="286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9084" y="286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9084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286"/>
                                                                                          </a:lnTo>
                                                                                          <a:close/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solidFill>
                                                                                      <a:srgbClr val="1D1D1D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525" name="Group 497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1411" y="9706"/>
                                                                                      <a:ext cx="9084" cy="286"/>
                                                                                      <a:chOff x="1411" y="9706"/>
                                                                                      <a:chExt cx="9084" cy="286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526" name="Freeform 534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1411" y="9706"/>
                                                                                        <a:ext cx="9084" cy="286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1411 1411"/>
                                                                                          <a:gd name="T1" fmla="*/ T0 w 9084"/>
                                                                                          <a:gd name="T2" fmla="+- 0 9991 9706"/>
                                                                                          <a:gd name="T3" fmla="*/ 9991 h 286"/>
                                                                                          <a:gd name="T4" fmla="+- 0 10495 1411"/>
                                                                                          <a:gd name="T5" fmla="*/ T4 w 9084"/>
                                                                                          <a:gd name="T6" fmla="+- 0 9991 9706"/>
                                                                                          <a:gd name="T7" fmla="*/ 9991 h 286"/>
                                                                                          <a:gd name="T8" fmla="+- 0 10495 1411"/>
                                                                                          <a:gd name="T9" fmla="*/ T8 w 9084"/>
                                                                                          <a:gd name="T10" fmla="+- 0 9706 9706"/>
                                                                                          <a:gd name="T11" fmla="*/ 9706 h 286"/>
                                                                                          <a:gd name="T12" fmla="+- 0 1411 1411"/>
                                                                                          <a:gd name="T13" fmla="*/ T12 w 9084"/>
                                                                                          <a:gd name="T14" fmla="+- 0 9706 9706"/>
                                                                                          <a:gd name="T15" fmla="*/ 9706 h 286"/>
                                                                                          <a:gd name="T16" fmla="+- 0 1411 1411"/>
                                                                                          <a:gd name="T17" fmla="*/ T16 w 9084"/>
                                                                                          <a:gd name="T18" fmla="+- 0 9991 9706"/>
                                                                                          <a:gd name="T19" fmla="*/ 9991 h 286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9084" h="286">
                                                                                            <a:moveTo>
                                                                                              <a:pt x="0" y="285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9084" y="285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9084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285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solidFill>
                                                                                        <a:srgbClr val="1D1D1D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1240B29-F687-4F45-9708-019B960494DF}">
                                                                                          <a14:hiddenLine xmlns:a14="http://schemas.microsoft.com/office/drawing/2010/main" w="9525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14:hiddenLine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527" name="Group 498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1411" y="9991"/>
                                                                                        <a:ext cx="9084" cy="283"/>
                                                                                        <a:chOff x="1411" y="9991"/>
                                                                                        <a:chExt cx="9084" cy="283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528" name="Freeform 533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1411" y="9991"/>
                                                                                          <a:ext cx="9084" cy="283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1411 1411"/>
                                                                                            <a:gd name="T1" fmla="*/ T0 w 9084"/>
                                                                                            <a:gd name="T2" fmla="+- 0 10274 9991"/>
                                                                                            <a:gd name="T3" fmla="*/ 10274 h 283"/>
                                                                                            <a:gd name="T4" fmla="+- 0 10495 1411"/>
                                                                                            <a:gd name="T5" fmla="*/ T4 w 9084"/>
                                                                                            <a:gd name="T6" fmla="+- 0 10274 9991"/>
                                                                                            <a:gd name="T7" fmla="*/ 10274 h 283"/>
                                                                                            <a:gd name="T8" fmla="+- 0 10495 1411"/>
                                                                                            <a:gd name="T9" fmla="*/ T8 w 9084"/>
                                                                                            <a:gd name="T10" fmla="+- 0 9991 9991"/>
                                                                                            <a:gd name="T11" fmla="*/ 9991 h 283"/>
                                                                                            <a:gd name="T12" fmla="+- 0 1411 1411"/>
                                                                                            <a:gd name="T13" fmla="*/ T12 w 9084"/>
                                                                                            <a:gd name="T14" fmla="+- 0 9991 9991"/>
                                                                                            <a:gd name="T15" fmla="*/ 9991 h 283"/>
                                                                                            <a:gd name="T16" fmla="+- 0 1411 1411"/>
                                                                                            <a:gd name="T17" fmla="*/ T16 w 9084"/>
                                                                                            <a:gd name="T18" fmla="+- 0 10274 9991"/>
                                                                                            <a:gd name="T19" fmla="*/ 10274 h 283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T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5" y="T7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9" y="T1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3" y="T15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7" y="T19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9084" h="283">
                                                                                              <a:moveTo>
                                                                                                <a:pt x="0" y="283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9084" y="283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9084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283"/>
                                                                                              </a:lnTo>
                                                                                              <a:close/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solidFill>
                                                                                          <a:srgbClr val="1D1D1D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1240B29-F687-4F45-9708-019B960494DF}">
                                                                                            <a14:hiddenLine xmlns:a14="http://schemas.microsoft.com/office/drawing/2010/main"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14:hiddenLine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529" name="Group 499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1411" y="10274"/>
                                                                                          <a:ext cx="9084" cy="286"/>
                                                                                          <a:chOff x="1411" y="10274"/>
                                                                                          <a:chExt cx="9084" cy="286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530" name="Freeform 532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1411" y="10274"/>
                                                                                            <a:ext cx="9084" cy="286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1411 1411"/>
                                                                                              <a:gd name="T1" fmla="*/ T0 w 9084"/>
                                                                                              <a:gd name="T2" fmla="+- 0 10560 10274"/>
                                                                                              <a:gd name="T3" fmla="*/ 10560 h 286"/>
                                                                                              <a:gd name="T4" fmla="+- 0 10495 1411"/>
                                                                                              <a:gd name="T5" fmla="*/ T4 w 9084"/>
                                                                                              <a:gd name="T6" fmla="+- 0 10560 10274"/>
                                                                                              <a:gd name="T7" fmla="*/ 10560 h 286"/>
                                                                                              <a:gd name="T8" fmla="+- 0 10495 1411"/>
                                                                                              <a:gd name="T9" fmla="*/ T8 w 9084"/>
                                                                                              <a:gd name="T10" fmla="+- 0 10274 10274"/>
                                                                                              <a:gd name="T11" fmla="*/ 10274 h 286"/>
                                                                                              <a:gd name="T12" fmla="+- 0 1411 1411"/>
                                                                                              <a:gd name="T13" fmla="*/ T12 w 9084"/>
                                                                                              <a:gd name="T14" fmla="+- 0 10274 10274"/>
                                                                                              <a:gd name="T15" fmla="*/ 10274 h 286"/>
                                                                                              <a:gd name="T16" fmla="+- 0 1411 1411"/>
                                                                                              <a:gd name="T17" fmla="*/ T16 w 9084"/>
                                                                                              <a:gd name="T18" fmla="+- 0 10560 10274"/>
                                                                                              <a:gd name="T19" fmla="*/ 10560 h 286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T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5" y="T7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9" y="T1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3" y="T15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7" y="T19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9084" h="286">
                                                                                                <a:moveTo>
                                                                                                  <a:pt x="0" y="286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9084" y="286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9084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286"/>
                                                                                                </a:lnTo>
                                                                                                <a:close/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solidFill>
                                                                                            <a:srgbClr val="1D1D1D"/>
                                                                                          </a:solidFill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1240B29-F687-4F45-9708-019B960494DF}">
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14:hiddenLine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531" name="Group 500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1411" y="10560"/>
                                                                                            <a:ext cx="9084" cy="286"/>
                                                                                            <a:chOff x="1411" y="10560"/>
                                                                                            <a:chExt cx="9084" cy="286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532" name="Freeform 531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1411" y="10560"/>
                                                                                              <a:ext cx="9084" cy="286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1411 1411"/>
                                                                                                <a:gd name="T1" fmla="*/ T0 w 9084"/>
                                                                                                <a:gd name="T2" fmla="+- 0 10846 10560"/>
                                                                                                <a:gd name="T3" fmla="*/ 10846 h 286"/>
                                                                                                <a:gd name="T4" fmla="+- 0 10495 1411"/>
                                                                                                <a:gd name="T5" fmla="*/ T4 w 9084"/>
                                                                                                <a:gd name="T6" fmla="+- 0 10846 10560"/>
                                                                                                <a:gd name="T7" fmla="*/ 10846 h 286"/>
                                                                                                <a:gd name="T8" fmla="+- 0 10495 1411"/>
                                                                                                <a:gd name="T9" fmla="*/ T8 w 9084"/>
                                                                                                <a:gd name="T10" fmla="+- 0 10560 10560"/>
                                                                                                <a:gd name="T11" fmla="*/ 10560 h 286"/>
                                                                                                <a:gd name="T12" fmla="+- 0 1411 1411"/>
                                                                                                <a:gd name="T13" fmla="*/ T12 w 9084"/>
                                                                                                <a:gd name="T14" fmla="+- 0 10560 10560"/>
                                                                                                <a:gd name="T15" fmla="*/ 10560 h 286"/>
                                                                                                <a:gd name="T16" fmla="+- 0 1411 1411"/>
                                                                                                <a:gd name="T17" fmla="*/ T16 w 9084"/>
                                                                                                <a:gd name="T18" fmla="+- 0 10846 10560"/>
                                                                                                <a:gd name="T19" fmla="*/ 10846 h 286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T3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5" y="T7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9" y="T1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3" y="T15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7" y="T19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9084" h="286">
                                                                                                  <a:moveTo>
                                                                                                    <a:pt x="0" y="286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9084" y="286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9084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286"/>
                                                                                                  </a:lnTo>
                                                                                                  <a:close/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solidFill>
                                                                                              <a:srgbClr val="1D1D1D"/>
                                                                                            </a:solidFill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1240B29-F687-4F45-9708-019B960494DF}">
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14:hiddenLine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533" name="Group 501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1411" y="10846"/>
                                                                                              <a:ext cx="9084" cy="286"/>
                                                                                              <a:chOff x="1411" y="10846"/>
                                                                                              <a:chExt cx="9084" cy="286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534" name="Freeform 530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1411" y="10846"/>
                                                                                                <a:ext cx="9084" cy="286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1411 1411"/>
                                                                                                  <a:gd name="T1" fmla="*/ T0 w 9084"/>
                                                                                                  <a:gd name="T2" fmla="+- 0 11131 10846"/>
                                                                                                  <a:gd name="T3" fmla="*/ 11131 h 286"/>
                                                                                                  <a:gd name="T4" fmla="+- 0 10495 1411"/>
                                                                                                  <a:gd name="T5" fmla="*/ T4 w 9084"/>
                                                                                                  <a:gd name="T6" fmla="+- 0 11131 10846"/>
                                                                                                  <a:gd name="T7" fmla="*/ 11131 h 286"/>
                                                                                                  <a:gd name="T8" fmla="+- 0 10495 1411"/>
                                                                                                  <a:gd name="T9" fmla="*/ T8 w 9084"/>
                                                                                                  <a:gd name="T10" fmla="+- 0 10846 10846"/>
                                                                                                  <a:gd name="T11" fmla="*/ 10846 h 286"/>
                                                                                                  <a:gd name="T12" fmla="+- 0 1411 1411"/>
                                                                                                  <a:gd name="T13" fmla="*/ T12 w 9084"/>
                                                                                                  <a:gd name="T14" fmla="+- 0 10846 10846"/>
                                                                                                  <a:gd name="T15" fmla="*/ 10846 h 286"/>
                                                                                                  <a:gd name="T16" fmla="+- 0 1411 1411"/>
                                                                                                  <a:gd name="T17" fmla="*/ T16 w 9084"/>
                                                                                                  <a:gd name="T18" fmla="+- 0 11131 10846"/>
                                                                                                  <a:gd name="T19" fmla="*/ 11131 h 286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9084" h="286">
                                                                                                    <a:moveTo>
                                                                                                      <a:pt x="0" y="285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9084" y="285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9084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285"/>
                                                                                                    </a:lnTo>
                                                                                                    <a:close/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solidFill>
                                                                                                <a:srgbClr val="1D1D1D"/>
                                                                                              </a:solidFill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1240B29-F687-4F45-9708-019B960494DF}">
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14:hiddenLine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535" name="Group 502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1411" y="11131"/>
                                                                                                <a:ext cx="9084" cy="283"/>
                                                                                                <a:chOff x="1411" y="11131"/>
                                                                                                <a:chExt cx="9084" cy="283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536" name="Freeform 529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1411" y="11131"/>
                                                                                                  <a:ext cx="9084" cy="283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1411 1411"/>
                                                                                                    <a:gd name="T1" fmla="*/ T0 w 9084"/>
                                                                                                    <a:gd name="T2" fmla="+- 0 11414 11131"/>
                                                                                                    <a:gd name="T3" fmla="*/ 11414 h 283"/>
                                                                                                    <a:gd name="T4" fmla="+- 0 10495 1411"/>
                                                                                                    <a:gd name="T5" fmla="*/ T4 w 9084"/>
                                                                                                    <a:gd name="T6" fmla="+- 0 11414 11131"/>
                                                                                                    <a:gd name="T7" fmla="*/ 11414 h 283"/>
                                                                                                    <a:gd name="T8" fmla="+- 0 10495 1411"/>
                                                                                                    <a:gd name="T9" fmla="*/ T8 w 9084"/>
                                                                                                    <a:gd name="T10" fmla="+- 0 11131 11131"/>
                                                                                                    <a:gd name="T11" fmla="*/ 11131 h 283"/>
                                                                                                    <a:gd name="T12" fmla="+- 0 1411 1411"/>
                                                                                                    <a:gd name="T13" fmla="*/ T12 w 9084"/>
                                                                                                    <a:gd name="T14" fmla="+- 0 11131 11131"/>
                                                                                                    <a:gd name="T15" fmla="*/ 11131 h 283"/>
                                                                                                    <a:gd name="T16" fmla="+- 0 1411 1411"/>
                                                                                                    <a:gd name="T17" fmla="*/ T16 w 9084"/>
                                                                                                    <a:gd name="T18" fmla="+- 0 11414 11131"/>
                                                                                                    <a:gd name="T19" fmla="*/ 11414 h 283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T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5" y="T7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9" y="T1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3" y="T15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7" y="T19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9084" h="283">
                                                                                                      <a:moveTo>
                                                                                                        <a:pt x="0" y="283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9084" y="283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9084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283"/>
                                                                                                      </a:lnTo>
                                                                                                      <a:close/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solidFill>
                                                                                                  <a:srgbClr val="1D1D1D"/>
                                                                                                </a:solidFill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1240B29-F687-4F45-9708-019B960494DF}">
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14:hiddenLine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537" name="Group 503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1411" y="11414"/>
                                                                                                  <a:ext cx="9084" cy="286"/>
                                                                                                  <a:chOff x="1411" y="11414"/>
                                                                                                  <a:chExt cx="9084" cy="286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538" name="Freeform 528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1411" y="11414"/>
                                                                                                    <a:ext cx="9084" cy="286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1411 1411"/>
                                                                                                      <a:gd name="T1" fmla="*/ T0 w 9084"/>
                                                                                                      <a:gd name="T2" fmla="+- 0 11700 11414"/>
                                                                                                      <a:gd name="T3" fmla="*/ 11700 h 286"/>
                                                                                                      <a:gd name="T4" fmla="+- 0 10495 1411"/>
                                                                                                      <a:gd name="T5" fmla="*/ T4 w 9084"/>
                                                                                                      <a:gd name="T6" fmla="+- 0 11700 11414"/>
                                                                                                      <a:gd name="T7" fmla="*/ 11700 h 286"/>
                                                                                                      <a:gd name="T8" fmla="+- 0 10495 1411"/>
                                                                                                      <a:gd name="T9" fmla="*/ T8 w 9084"/>
                                                                                                      <a:gd name="T10" fmla="+- 0 11414 11414"/>
                                                                                                      <a:gd name="T11" fmla="*/ 11414 h 286"/>
                                                                                                      <a:gd name="T12" fmla="+- 0 1411 1411"/>
                                                                                                      <a:gd name="T13" fmla="*/ T12 w 9084"/>
                                                                                                      <a:gd name="T14" fmla="+- 0 11414 11414"/>
                                                                                                      <a:gd name="T15" fmla="*/ 11414 h 286"/>
                                                                                                      <a:gd name="T16" fmla="+- 0 1411 1411"/>
                                                                                                      <a:gd name="T17" fmla="*/ T16 w 9084"/>
                                                                                                      <a:gd name="T18" fmla="+- 0 11700 11414"/>
                                                                                                      <a:gd name="T19" fmla="*/ 11700 h 286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9084" h="286">
                                                                                                        <a:moveTo>
                                                                                                          <a:pt x="0" y="286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9084" y="286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9084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286"/>
                                                                                                        </a:lnTo>
                                                                                                        <a:close/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solidFill>
                                                                                                    <a:srgbClr val="1D1D1D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1240B29-F687-4F45-9708-019B960494DF}">
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14:hiddenLine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539" name="Group 504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1411" y="11700"/>
                                                                                                    <a:ext cx="9084" cy="286"/>
                                                                                                    <a:chOff x="1411" y="11700"/>
                                                                                                    <a:chExt cx="9084" cy="286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540" name="Freeform 527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1411" y="11700"/>
                                                                                                      <a:ext cx="9084" cy="286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1411 1411"/>
                                                                                                        <a:gd name="T1" fmla="*/ T0 w 9084"/>
                                                                                                        <a:gd name="T2" fmla="+- 0 11986 11700"/>
                                                                                                        <a:gd name="T3" fmla="*/ 11986 h 286"/>
                                                                                                        <a:gd name="T4" fmla="+- 0 10495 1411"/>
                                                                                                        <a:gd name="T5" fmla="*/ T4 w 9084"/>
                                                                                                        <a:gd name="T6" fmla="+- 0 11986 11700"/>
                                                                                                        <a:gd name="T7" fmla="*/ 11986 h 286"/>
                                                                                                        <a:gd name="T8" fmla="+- 0 10495 1411"/>
                                                                                                        <a:gd name="T9" fmla="*/ T8 w 9084"/>
                                                                                                        <a:gd name="T10" fmla="+- 0 11700 11700"/>
                                                                                                        <a:gd name="T11" fmla="*/ 11700 h 286"/>
                                                                                                        <a:gd name="T12" fmla="+- 0 1411 1411"/>
                                                                                                        <a:gd name="T13" fmla="*/ T12 w 9084"/>
                                                                                                        <a:gd name="T14" fmla="+- 0 11700 11700"/>
                                                                                                        <a:gd name="T15" fmla="*/ 11700 h 286"/>
                                                                                                        <a:gd name="T16" fmla="+- 0 1411 1411"/>
                                                                                                        <a:gd name="T17" fmla="*/ T16 w 9084"/>
                                                                                                        <a:gd name="T18" fmla="+- 0 11986 11700"/>
                                                                                                        <a:gd name="T19" fmla="*/ 11986 h 286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9084" h="286">
                                                                                                          <a:moveTo>
                                                                                                            <a:pt x="0" y="286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9084" y="286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9084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286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1D1D1D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541" name="Group 505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1411" y="11986"/>
                                                                                                      <a:ext cx="9084" cy="286"/>
                                                                                                      <a:chOff x="1411" y="11986"/>
                                                                                                      <a:chExt cx="9084" cy="286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542" name="Freeform 526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1411" y="11986"/>
                                                                                                        <a:ext cx="9084" cy="286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1411 1411"/>
                                                                                                          <a:gd name="T1" fmla="*/ T0 w 9084"/>
                                                                                                          <a:gd name="T2" fmla="+- 0 12271 11986"/>
                                                                                                          <a:gd name="T3" fmla="*/ 12271 h 286"/>
                                                                                                          <a:gd name="T4" fmla="+- 0 10495 1411"/>
                                                                                                          <a:gd name="T5" fmla="*/ T4 w 9084"/>
                                                                                                          <a:gd name="T6" fmla="+- 0 12271 11986"/>
                                                                                                          <a:gd name="T7" fmla="*/ 12271 h 286"/>
                                                                                                          <a:gd name="T8" fmla="+- 0 10495 1411"/>
                                                                                                          <a:gd name="T9" fmla="*/ T8 w 9084"/>
                                                                                                          <a:gd name="T10" fmla="+- 0 11986 11986"/>
                                                                                                          <a:gd name="T11" fmla="*/ 11986 h 286"/>
                                                                                                          <a:gd name="T12" fmla="+- 0 1411 1411"/>
                                                                                                          <a:gd name="T13" fmla="*/ T12 w 9084"/>
                                                                                                          <a:gd name="T14" fmla="+- 0 11986 11986"/>
                                                                                                          <a:gd name="T15" fmla="*/ 11986 h 286"/>
                                                                                                          <a:gd name="T16" fmla="+- 0 1411 1411"/>
                                                                                                          <a:gd name="T17" fmla="*/ T16 w 9084"/>
                                                                                                          <a:gd name="T18" fmla="+- 0 12271 11986"/>
                                                                                                          <a:gd name="T19" fmla="*/ 12271 h 286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9084" h="286">
                                                                                                            <a:moveTo>
                                                                                                              <a:pt x="0" y="285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9084" y="285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9084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285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solidFill>
                                                                                                        <a:srgbClr val="1D1D1D"/>
                                                                                                      </a:solidFill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1240B29-F687-4F45-9708-019B960494DF}">
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14:hiddenLine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543" name="Group 506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1411" y="12271"/>
                                                                                                        <a:ext cx="9084" cy="283"/>
                                                                                                        <a:chOff x="1411" y="12271"/>
                                                                                                        <a:chExt cx="9084" cy="283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544" name="Freeform 525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1411" y="12271"/>
                                                                                                          <a:ext cx="9084" cy="283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1411 1411"/>
                                                                                                            <a:gd name="T1" fmla="*/ T0 w 9084"/>
                                                                                                            <a:gd name="T2" fmla="+- 0 12554 12271"/>
                                                                                                            <a:gd name="T3" fmla="*/ 12554 h 283"/>
                                                                                                            <a:gd name="T4" fmla="+- 0 10495 1411"/>
                                                                                                            <a:gd name="T5" fmla="*/ T4 w 9084"/>
                                                                                                            <a:gd name="T6" fmla="+- 0 12554 12271"/>
                                                                                                            <a:gd name="T7" fmla="*/ 12554 h 283"/>
                                                                                                            <a:gd name="T8" fmla="+- 0 10495 1411"/>
                                                                                                            <a:gd name="T9" fmla="*/ T8 w 9084"/>
                                                                                                            <a:gd name="T10" fmla="+- 0 12271 12271"/>
                                                                                                            <a:gd name="T11" fmla="*/ 12271 h 283"/>
                                                                                                            <a:gd name="T12" fmla="+- 0 1411 1411"/>
                                                                                                            <a:gd name="T13" fmla="*/ T12 w 9084"/>
                                                                                                            <a:gd name="T14" fmla="+- 0 12271 12271"/>
                                                                                                            <a:gd name="T15" fmla="*/ 12271 h 283"/>
                                                                                                            <a:gd name="T16" fmla="+- 0 1411 1411"/>
                                                                                                            <a:gd name="T17" fmla="*/ T16 w 9084"/>
                                                                                                            <a:gd name="T18" fmla="+- 0 12554 12271"/>
                                                                                                            <a:gd name="T19" fmla="*/ 12554 h 283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T1" y="T3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5" y="T7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9" y="T11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3" y="T15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7" y="T19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w="9084" h="283">
                                                                                                              <a:moveTo>
                                                                                                                <a:pt x="0" y="283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9084" y="283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9084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283"/>
                                                                                                              </a:lnTo>
                                                                                                              <a:close/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solidFill>
                                                                                                          <a:srgbClr val="1D1D1D"/>
                                                                                                        </a:solidFill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1240B29-F687-4F45-9708-019B960494DF}">
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<a:solidFill>
                                                                                                                <a:srgbClr val="000000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14:hiddenLine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545" name="Group 507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1411" y="12554"/>
                                                                                                          <a:ext cx="9084" cy="286"/>
                                                                                                          <a:chOff x="1411" y="12554"/>
                                                                                                          <a:chExt cx="9084" cy="286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546" name="Freeform 524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1411" y="12554"/>
                                                                                                            <a:ext cx="9084" cy="286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1411 1411"/>
                                                                                                              <a:gd name="T1" fmla="*/ T0 w 9084"/>
                                                                                                              <a:gd name="T2" fmla="+- 0 12840 12554"/>
                                                                                                              <a:gd name="T3" fmla="*/ 12840 h 286"/>
                                                                                                              <a:gd name="T4" fmla="+- 0 10495 1411"/>
                                                                                                              <a:gd name="T5" fmla="*/ T4 w 9084"/>
                                                                                                              <a:gd name="T6" fmla="+- 0 12840 12554"/>
                                                                                                              <a:gd name="T7" fmla="*/ 12840 h 286"/>
                                                                                                              <a:gd name="T8" fmla="+- 0 10495 1411"/>
                                                                                                              <a:gd name="T9" fmla="*/ T8 w 9084"/>
                                                                                                              <a:gd name="T10" fmla="+- 0 12554 12554"/>
                                                                                                              <a:gd name="T11" fmla="*/ 12554 h 286"/>
                                                                                                              <a:gd name="T12" fmla="+- 0 1411 1411"/>
                                                                                                              <a:gd name="T13" fmla="*/ T12 w 9084"/>
                                                                                                              <a:gd name="T14" fmla="+- 0 12554 12554"/>
                                                                                                              <a:gd name="T15" fmla="*/ 12554 h 286"/>
                                                                                                              <a:gd name="T16" fmla="+- 0 1411 1411"/>
                                                                                                              <a:gd name="T17" fmla="*/ T16 w 9084"/>
                                                                                                              <a:gd name="T18" fmla="+- 0 12840 12554"/>
                                                                                                              <a:gd name="T19" fmla="*/ 12840 h 286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T1" y="T3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5" y="T7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9" y="T1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3" y="T15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7" y="T19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w="9084" h="286">
                                                                                                                <a:moveTo>
                                                                                                                  <a:pt x="0" y="286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9084" y="286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9084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286"/>
                                                                                                                </a:lnTo>
                                                                                                                <a:close/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solidFill>
                                                                                                            <a:srgbClr val="1D1D1D"/>
                                                                                                          </a:solidFill>
                                                                                                          <a:ln>
                                                                                                            <a:noFill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1240B29-F687-4F45-9708-019B960494DF}">
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<a:solidFill>
                                                                                                                  <a:srgbClr val="000000"/>
                                                                                                                </a:solidFill>
                                                                                                                <a:round/>
                                                                                                                <a:headEnd/>
                                                                                                                <a:tailEnd/>
                                                                                                              </a14:hiddenLine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547" name="Group 508"/>
                                                                                                        <wpg:cNvGrpSpPr>
                                                                                                          <a:grpSpLocks/>
                                                                                                        </wpg:cNvGrpSpPr>
                                                                                                        <wpg:grpSpPr bwMode="auto">
                                                                                                          <a:xfrm>
                                                                                                            <a:off x="1411" y="12840"/>
                                                                                                            <a:ext cx="9084" cy="286"/>
                                                                                                            <a:chOff x="1411" y="12840"/>
                                                                                                            <a:chExt cx="9084" cy="286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548" name="Freeform 523"/>
                                                                                                          <wps:cNvSpPr>
                                                                                                            <a:spLocks/>
                                                                                                          </wps:cNvSpPr>
                                                                                                          <wps:spPr bwMode="auto">
                                                                                                            <a:xfrm>
                                                                                                              <a:off x="1411" y="12840"/>
                                                                                                              <a:ext cx="9084" cy="286"/>
                                                                                                            </a:xfrm>
                                                                                                            <a:custGeom>
                                                                                                              <a:avLst/>
                                                                                                              <a:gdLst>
                                                                                                                <a:gd name="T0" fmla="+- 0 1411 1411"/>
                                                                                                                <a:gd name="T1" fmla="*/ T0 w 9084"/>
                                                                                                                <a:gd name="T2" fmla="+- 0 13126 12840"/>
                                                                                                                <a:gd name="T3" fmla="*/ 13126 h 286"/>
                                                                                                                <a:gd name="T4" fmla="+- 0 10495 1411"/>
                                                                                                                <a:gd name="T5" fmla="*/ T4 w 9084"/>
                                                                                                                <a:gd name="T6" fmla="+- 0 13126 12840"/>
                                                                                                                <a:gd name="T7" fmla="*/ 13126 h 286"/>
                                                                                                                <a:gd name="T8" fmla="+- 0 10495 1411"/>
                                                                                                                <a:gd name="T9" fmla="*/ T8 w 9084"/>
                                                                                                                <a:gd name="T10" fmla="+- 0 12840 12840"/>
                                                                                                                <a:gd name="T11" fmla="*/ 12840 h 286"/>
                                                                                                                <a:gd name="T12" fmla="+- 0 1411 1411"/>
                                                                                                                <a:gd name="T13" fmla="*/ T12 w 9084"/>
                                                                                                                <a:gd name="T14" fmla="+- 0 12840 12840"/>
                                                                                                                <a:gd name="T15" fmla="*/ 12840 h 286"/>
                                                                                                                <a:gd name="T16" fmla="+- 0 1411 1411"/>
                                                                                                                <a:gd name="T17" fmla="*/ T16 w 9084"/>
                                                                                                                <a:gd name="T18" fmla="+- 0 13126 12840"/>
                                                                                                                <a:gd name="T19" fmla="*/ 13126 h 286"/>
                                                                                                              </a:gdLst>
                                                                                                              <a:ahLst/>
                                                                                                              <a:cxnLst>
                                                                                                                <a:cxn ang="0">
                                                                                                                  <a:pos x="T1" y="T3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5" y="T7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9" y="T11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3" y="T15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7" y="T19"/>
                                                                                                                </a:cxn>
                                                                                                              </a:cxnLst>
                                                                                                              <a:rect l="0" t="0" r="r" b="b"/>
                                                                                                              <a:pathLst>
                                                                                                                <a:path w="9084" h="286">
                                                                                                                  <a:moveTo>
                                                                                                                    <a:pt x="0" y="286"/>
                                                                                                                  </a:moveTo>
                                                                                                                  <a:lnTo>
                                                                                                                    <a:pt x="9084" y="286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9084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286"/>
                                                                                                                  </a:lnTo>
                                                                                                                  <a:close/>
                                                                                                                </a:path>
                                                                                                              </a:pathLst>
                                                                                                            </a:custGeom>
                                                                                                            <a:solidFill>
                                                                                                              <a:srgbClr val="1D1D1D"/>
                                                                                                            </a:solidFill>
                                                                                                            <a:ln>
                                                                                                              <a:noFill/>
                                                                                                            </a:ln>
                                                                                                            <a:extLst>
                                                                                                              <a:ext uri="{91240B29-F687-4F45-9708-019B960494DF}">
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<a:solidFill>
                                                                                                                    <a:srgbClr val="000000"/>
                                                                                                                  </a:solidFill>
                                                                                                                  <a:round/>
                                                                                                                  <a:headEnd/>
                                                                                                                  <a:tailEnd/>
                                                                                                                </a14:hiddenLine>
                                                                                                              </a:ext>
                                                                                                            </a:extLst>
                                                                                                          </wps:spPr>
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549" name="Group 509"/>
                                                                                                          <wpg:cNvGrpSpPr>
                                                                                                            <a:grpSpLocks/>
                                                                                                          </wpg:cNvGrpSpPr>
                                                                                                          <wpg:grpSpPr bwMode="auto">
                                                                                                            <a:xfrm>
                                                                                                              <a:off x="1411" y="13126"/>
                                                                                                              <a:ext cx="9084" cy="286"/>
                                                                                                              <a:chOff x="1411" y="13126"/>
                                                                                                              <a:chExt cx="9084" cy="286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550" name="Freeform 522"/>
                                                                                                            <wps:cNvSpPr>
                                                                                                              <a:spLocks/>
                                                                                                            </wps:cNvSpPr>
                                                                                                            <wps:spPr bwMode="auto">
                                                                                                              <a:xfrm>
                                                                                                                <a:off x="1411" y="13126"/>
                                                                                                                <a:ext cx="9084" cy="286"/>
                                                                                                              </a:xfrm>
                                                                                                              <a:custGeom>
                                                                                                                <a:avLst/>
                                                                                                                <a:gdLst>
                                                                                                                  <a:gd name="T0" fmla="+- 0 1411 1411"/>
                                                                                                                  <a:gd name="T1" fmla="*/ T0 w 9084"/>
                                                                                                                  <a:gd name="T2" fmla="+- 0 13411 13126"/>
                                                                                                                  <a:gd name="T3" fmla="*/ 13411 h 286"/>
                                                                                                                  <a:gd name="T4" fmla="+- 0 10495 1411"/>
                                                                                                                  <a:gd name="T5" fmla="*/ T4 w 9084"/>
                                                                                                                  <a:gd name="T6" fmla="+- 0 13411 13126"/>
                                                                                                                  <a:gd name="T7" fmla="*/ 13411 h 286"/>
                                                                                                                  <a:gd name="T8" fmla="+- 0 10495 1411"/>
                                                                                                                  <a:gd name="T9" fmla="*/ T8 w 9084"/>
                                                                                                                  <a:gd name="T10" fmla="+- 0 13126 13126"/>
                                                                                                                  <a:gd name="T11" fmla="*/ 13126 h 286"/>
                                                                                                                  <a:gd name="T12" fmla="+- 0 1411 1411"/>
                                                                                                                  <a:gd name="T13" fmla="*/ T12 w 9084"/>
                                                                                                                  <a:gd name="T14" fmla="+- 0 13126 13126"/>
                                                                                                                  <a:gd name="T15" fmla="*/ 13126 h 286"/>
                                                                                                                  <a:gd name="T16" fmla="+- 0 1411 1411"/>
                                                                                                                  <a:gd name="T17" fmla="*/ T16 w 9084"/>
                                                                                                                  <a:gd name="T18" fmla="+- 0 13411 13126"/>
                                                                                                                  <a:gd name="T19" fmla="*/ 13411 h 286"/>
                                                                                                                </a:gdLst>
                                                                                                                <a:ahLst/>
                                                                                                                <a:cxnLst>
                                                                                                                  <a:cxn ang="0">
                                                                                                                    <a:pos x="T1" y="T3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5" y="T7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9" y="T11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3" y="T15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7" y="T19"/>
                                                                                                                  </a:cxn>
                                                                                                                </a:cxnLst>
                                                                                                                <a:rect l="0" t="0" r="r" b="b"/>
                                                                                                                <a:pathLst>
                                                                                                                  <a:path w="9084" h="286">
                                                                                                                    <a:moveTo>
                                                                                                                      <a:pt x="0" y="285"/>
                                                                                                                    </a:moveTo>
                                                                                                                    <a:lnTo>
                                                                                                                      <a:pt x="9084" y="285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9084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285"/>
                                                                                                                    </a:lnTo>
                                                                                                                    <a:close/>
                                                                                                                  </a:path>
                                                                                                                </a:pathLst>
                                                                                                              </a:custGeom>
                                                                                                              <a:solidFill>
                                                                                                                <a:srgbClr val="1D1D1D"/>
                                                                                                              </a:solidFill>
                                                                                                              <a:ln>
                                                                                                                <a:noFill/>
                                                                                                              </a:ln>
                                                                                                              <a:extLst>
                                                                                                                <a:ext uri="{91240B29-F687-4F45-9708-019B960494DF}">
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<a:solidFill>
                                                                                                                      <a:srgbClr val="000000"/>
                                                                                                                    </a:solidFill>
                                                                                                                    <a:round/>
                                                                                                                    <a:headEnd/>
                                                                                                                    <a:tailEnd/>
                                                                                                                  </a14:hiddenLine>
                                                                                                                </a:ext>
                                                                                                              </a:extLst>
                                                                                                            </wps:spPr>
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551" name="Group 510"/>
                                                                                                            <wpg:cNvGrpSpPr>
                                                                                                              <a:grpSpLocks/>
                                                                                                            </wpg:cNvGrpSpPr>
                                                                                                            <wpg:grpSpPr bwMode="auto">
                                                                                                              <a:xfrm>
                                                                                                                <a:off x="1411" y="13411"/>
                                                                                                                <a:ext cx="9084" cy="283"/>
                                                                                                                <a:chOff x="1411" y="13411"/>
                                                                                                                <a:chExt cx="9084" cy="283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552" name="Freeform 521"/>
                                                                                                              <wps:cNvSpPr>
                                                                                                                <a:spLocks/>
                                                                                                              </wps:cNvSpPr>
                                                                                                              <wps:spPr bwMode="auto">
                                                                                                                <a:xfrm>
                                                                                                                  <a:off x="1411" y="13411"/>
                                                                                                                  <a:ext cx="9084" cy="283"/>
                                                                                                                </a:xfrm>
                                                                                                                <a:custGeom>
                                                                                                                  <a:avLst/>
                                                                                                                  <a:gdLst>
                                                                                                                    <a:gd name="T0" fmla="+- 0 1411 1411"/>
                                                                                                                    <a:gd name="T1" fmla="*/ T0 w 9084"/>
                                                                                                                    <a:gd name="T2" fmla="+- 0 13694 13411"/>
                                                                                                                    <a:gd name="T3" fmla="*/ 13694 h 283"/>
                                                                                                                    <a:gd name="T4" fmla="+- 0 10495 1411"/>
                                                                                                                    <a:gd name="T5" fmla="*/ T4 w 9084"/>
                                                                                                                    <a:gd name="T6" fmla="+- 0 13694 13411"/>
                                                                                                                    <a:gd name="T7" fmla="*/ 13694 h 283"/>
                                                                                                                    <a:gd name="T8" fmla="+- 0 10495 1411"/>
                                                                                                                    <a:gd name="T9" fmla="*/ T8 w 9084"/>
                                                                                                                    <a:gd name="T10" fmla="+- 0 13411 13411"/>
                                                                                                                    <a:gd name="T11" fmla="*/ 13411 h 283"/>
                                                                                                                    <a:gd name="T12" fmla="+- 0 1411 1411"/>
                                                                                                                    <a:gd name="T13" fmla="*/ T12 w 9084"/>
                                                                                                                    <a:gd name="T14" fmla="+- 0 13411 13411"/>
                                                                                                                    <a:gd name="T15" fmla="*/ 13411 h 283"/>
                                                                                                                    <a:gd name="T16" fmla="+- 0 1411 1411"/>
                                                                                                                    <a:gd name="T17" fmla="*/ T16 w 9084"/>
                                                                                                                    <a:gd name="T18" fmla="+- 0 13694 13411"/>
                                                                                                                    <a:gd name="T19" fmla="*/ 13694 h 283"/>
                                                                                                                  </a:gdLst>
                                                                                                                  <a:ahLst/>
                                                                                                                  <a:cxnLst>
                                                                                                                    <a:cxn ang="0">
                                                                                                                      <a:pos x="T1" y="T3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5" y="T7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9" y="T11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3" y="T15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7" y="T19"/>
                                                                                                                    </a:cxn>
                                                                                                                  </a:cxnLst>
                                                                                                                  <a:rect l="0" t="0" r="r" b="b"/>
                                                                                                                  <a:pathLst>
                                                                                                                    <a:path w="9084" h="283">
                                                                                                                      <a:moveTo>
                                                                                                                        <a:pt x="0" y="283"/>
                                                                                                                      </a:moveTo>
                                                                                                                      <a:lnTo>
                                                                                                                        <a:pt x="9084" y="283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9084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283"/>
                                                                                                                      </a:lnTo>
                                                                                                                      <a:close/>
                                                                                                                    </a:path>
                                                                                                                  </a:pathLst>
                                                                                                                </a:custGeom>
                                                                                                                <a:solidFill>
                                                                                                                  <a:srgbClr val="1D1D1D"/>
                                                                                                                </a:solidFill>
                                                                                                                <a:ln>
                                                                                                                  <a:noFill/>
                                                                                                                </a:ln>
                                                                                                                <a:extLst>
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<a:solidFill>
                                                                                                                        <a:srgbClr val="000000"/>
                                                                                                                      </a:solidFill>
                                                                                                                      <a:round/>
                                                                                                                      <a:headEnd/>
                                                                                                                      <a:tailEnd/>
                                                                                                                    </a14:hiddenLine>
                                                                                                                  </a:ext>
                                                                                                                </a:extLst>
                                                                                                              </wps:spPr>
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553" name="Group 511"/>
                                                                                                              <wpg:cNvGrpSpPr>
                                                                                                                <a:grpSpLocks/>
                                                                                                              </wpg:cNvGrpSpPr>
                                                                                                              <wpg:grpSpPr bwMode="auto">
                                                                                                                <a:xfrm>
                                                                                                                  <a:off x="1411" y="13694"/>
                                                                                                                  <a:ext cx="9084" cy="286"/>
                                                                                                                  <a:chOff x="1411" y="13694"/>
                                                                                                                  <a:chExt cx="9084" cy="286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554" name="Freeform 520"/>
                                                                                                                <wps:cNvSpPr>
                                                                                                                  <a:spLocks/>
                                                                                                                </wps:cNvSpPr>
                                                                                                                <wps:spPr bwMode="auto">
                                                                                                                  <a:xfrm>
                                                                                                                    <a:off x="1411" y="13694"/>
                                                                                                                    <a:ext cx="9084" cy="286"/>
                                                                                                                  </a:xfrm>
                                                                                                                  <a:custGeom>
                                                                                                                    <a:avLst/>
                                                                                                                    <a:gdLst>
                                                                                                                      <a:gd name="T0" fmla="+- 0 1411 1411"/>
                                                                                                                      <a:gd name="T1" fmla="*/ T0 w 9084"/>
                                                                                                                      <a:gd name="T2" fmla="+- 0 13980 13694"/>
                                                                                                                      <a:gd name="T3" fmla="*/ 13980 h 286"/>
                                                                                                                      <a:gd name="T4" fmla="+- 0 10495 1411"/>
                                                                                                                      <a:gd name="T5" fmla="*/ T4 w 9084"/>
                                                                                                                      <a:gd name="T6" fmla="+- 0 13980 13694"/>
                                                                                                                      <a:gd name="T7" fmla="*/ 13980 h 286"/>
                                                                                                                      <a:gd name="T8" fmla="+- 0 10495 1411"/>
                                                                                                                      <a:gd name="T9" fmla="*/ T8 w 9084"/>
                                                                                                                      <a:gd name="T10" fmla="+- 0 13694 13694"/>
                                                                                                                      <a:gd name="T11" fmla="*/ 13694 h 286"/>
                                                                                                                      <a:gd name="T12" fmla="+- 0 1411 1411"/>
                                                                                                                      <a:gd name="T13" fmla="*/ T12 w 9084"/>
                                                                                                                      <a:gd name="T14" fmla="+- 0 13694 13694"/>
                                                                                                                      <a:gd name="T15" fmla="*/ 13694 h 286"/>
                                                                                                                      <a:gd name="T16" fmla="+- 0 1411 1411"/>
                                                                                                                      <a:gd name="T17" fmla="*/ T16 w 9084"/>
                                                                                                                      <a:gd name="T18" fmla="+- 0 13980 13694"/>
                                                                                                                      <a:gd name="T19" fmla="*/ 13980 h 286"/>
                                                                                                                    </a:gdLst>
                                                                                                                    <a:ahLst/>
                                                                                                                    <a:cxnLst>
                                                                                                                      <a:cxn ang="0">
                                                                                                                        <a:pos x="T1" y="T3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5" y="T7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9" y="T11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3" y="T15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7" y="T19"/>
                                                                                                                      </a:cxn>
                                                                                                                    </a:cxnLst>
                                                                                                                    <a:rect l="0" t="0" r="r" b="b"/>
                                                                                                                    <a:pathLst>
                                                                                                                      <a:path w="9084" h="286">
                                                                                                                        <a:moveTo>
                                                                                                                          <a:pt x="0" y="286"/>
                                                                                                                        </a:moveTo>
                                                                                                                        <a:lnTo>
                                                                                                                          <a:pt x="9084" y="286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9084" y="0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0" y="0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0" y="286"/>
                                                                                                                        </a:lnTo>
                                                                                                                        <a:close/>
                                                                                                                      </a:path>
                                                                                                                    </a:pathLst>
                                                                                                                  </a:custGeom>
                                                                                                                  <a:solidFill>
                                                                                                                    <a:srgbClr val="1D1D1D"/>
                                                                                                                  </a:solidFill>
                                                                                                                  <a:ln>
                                                                                                                    <a:noFill/>
                                                                                                                  </a:ln>
                                                                                                                  <a:extLst>
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<a:solidFill>
                                                                                                                          <a:srgbClr val="000000"/>
                                                                                                                        </a:solidFill>
                                                                                                                        <a:round/>
                                                                                                                        <a:headEnd/>
                                                                                                                        <a:tailEnd/>
                                                                                                                      </a14:hiddenLine>
                                                                                                                    </a:ext>
                                                                                                                  </a:extLst>
                                                                                                                </wps:spPr>
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555" name="Group 512"/>
                                                                                                                <wpg:cNvGrpSpPr>
                                                                                                                  <a:grpSpLocks/>
                                                                                                                </wpg:cNvGrpSpPr>
                                                                                                                <wpg:grpSpPr bwMode="auto">
                                                                                                                  <a:xfrm>
                                                                                                                    <a:off x="1411" y="13980"/>
                                                                                                                    <a:ext cx="9084" cy="286"/>
                                                                                                                    <a:chOff x="1411" y="13980"/>
                                                                                                                    <a:chExt cx="9084" cy="286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556" name="Freeform 519"/>
                                                                                                                  <wps:cNvSpPr>
                                                                                                                    <a:spLocks/>
                                                                                                                  </wps:cNvSpPr>
                                                                                                                  <wps:spPr bwMode="auto">
                                                                                                                    <a:xfrm>
                                                                                                                      <a:off x="1411" y="13980"/>
                                                                                                                      <a:ext cx="9084" cy="286"/>
                                                                                                                    </a:xfrm>
                                                                                                                    <a:custGeom>
                                                                                                                      <a:avLst/>
                                                                                                                      <a:gdLst>
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<a:gd name="T1" fmla="*/ T0 w 9084"/>
                                                                                                                        <a:gd name="T2" fmla="+- 0 14266 13980"/>
                                                                                                                        <a:gd name="T3" fmla="*/ 14266 h 286"/>
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<a:gd name="T5" fmla="*/ T4 w 9084"/>
                                                                                                                        <a:gd name="T6" fmla="+- 0 14266 13980"/>
                                                                                                                        <a:gd name="T7" fmla="*/ 14266 h 286"/>
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<a:gd name="T9" fmla="*/ T8 w 9084"/>
                                                                                                                        <a:gd name="T10" fmla="+- 0 13980 13980"/>
                                                                                                                        <a:gd name="T11" fmla="*/ 13980 h 286"/>
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<a:gd name="T14" fmla="+- 0 13980 13980"/>
                                                                                                                        <a:gd name="T15" fmla="*/ 13980 h 286"/>
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<a:gd name="T18" fmla="+- 0 14266 13980"/>
                                                                                                                        <a:gd name="T19" fmla="*/ 14266 h 286"/>
                                                                                                                      </a:gdLst>
                                                                                                                      <a:ahLst/>
                                                                                                                      <a:cxnLst>
                                                                                                                        <a:cxn ang="0">
                                                                                                                          <a:pos x="T1" y="T3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5" y="T7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9" y="T11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3" y="T15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7" y="T19"/>
                                                                                                                        </a:cxn>
                                                                                                                      </a:cxnLst>
                                                                                                                      <a:rect l="0" t="0" r="r" b="b"/>
                                                                                                                      <a:pathLst>
                                                                                                                        <a:path w="9084" h="286">
                                                                                                                          <a:moveTo>
                                                                                                                            <a:pt x="0" y="286"/>
                                                                                                                          </a:moveTo>
                                                                                                                          <a:lnTo>
                                                                                                                            <a:pt x="9084" y="286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9084" y="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286"/>
                                                                                                                          </a:lnTo>
                                                                                                                          <a:close/>
                                                                                                                        </a:path>
                                                                                                                      </a:pathLst>
                                                                                                                    </a:custGeom>
                                                                                                                    <a:solidFill>
                                                                                                                      <a:srgbClr val="1D1D1D"/>
                                                                                                                    </a:solidFill>
                                                                                                                    <a:ln>
                                                                                                                      <a:noFill/>
                                                                                                                    </a:ln>
                                                                                                                    <a:extLst>
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<a:solidFill>
                                                                                                                            <a:srgbClr val="000000"/>
                                                                                                                          </a:solidFill>
                                                                                                                          <a:round/>
                                                                                                                          <a:headEnd/>
                                                                                                                          <a:tailEnd/>
                                                                                                                        </a14:hiddenLine>
                                                                                                                      </a:ext>
                                                                                                                    </a:extLst>
                                                                                                                  </wps:spPr>
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557" name="Group 513"/>
                                                                                                                  <wpg:cNvGrpSpPr>
                                                                                                                    <a:grpSpLocks/>
                                                                                                                  </wpg:cNvGrpSpPr>
                                                                                                                  <wpg:grpSpPr bwMode="auto">
                                                                                                                    <a:xfrm>
                                                                                                                      <a:off x="1411" y="14266"/>
                                                                                                                      <a:ext cx="9084" cy="286"/>
                                                                                                                      <a:chOff x="1411" y="14266"/>
                                                                                                                      <a:chExt cx="9084" cy="286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558" name="Freeform 518"/>
                                                                                                                    <wps:cNvSpPr>
                                                                                                                      <a:spLocks/>
                                                                                                                    </wps:cNvSpPr>
                                                                                                                    <wps:spPr bwMode="auto">
                                                                                                                      <a:xfrm>
                                                                                                                        <a:off x="1411" y="14266"/>
                                                                                                                        <a:ext cx="9084" cy="286"/>
                                                                                                                      </a:xfrm>
                                                                                                                      <a:custGeom>
                                                                                                                        <a:avLst/>
                                                                                                                        <a:gdLst>
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<a:gd name="T2" fmla="+- 0 14551 14266"/>
                                                                                                                          <a:gd name="T3" fmla="*/ 14551 h 286"/>
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<a:gd name="T6" fmla="+- 0 14551 14266"/>
                                                                                                                          <a:gd name="T7" fmla="*/ 14551 h 286"/>
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<a:gd name="T10" fmla="+- 0 14266 14266"/>
                                                                                                                          <a:gd name="T11" fmla="*/ 14266 h 286"/>
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<a:gd name="T14" fmla="+- 0 14266 14266"/>
                                                                                                                          <a:gd name="T15" fmla="*/ 14266 h 286"/>
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<a:gd name="T18" fmla="+- 0 14551 14266"/>
                                                                                                                          <a:gd name="T19" fmla="*/ 14551 h 286"/>
                                                                                                                        </a:gdLst>
                                                                                                                        <a:ahLst/>
                                                                                                                        <a:cxnLst>
                                                                                                                          <a:cxn ang="0">
                                                                                                                            <a:pos x="T1" y="T3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5" y="T7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9" y="T11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3" y="T15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7" y="T19"/>
                                                                                                                          </a:cxn>
                                                                                                                        </a:cxnLst>
                                                                                                                        <a:rect l="0" t="0" r="r" b="b"/>
                                                                                                                        <a:pathLst>
                                                                                                                          <a:path w="9084" h="286">
                                                                                                                            <a:moveTo>
                                                                                                                              <a:pt x="0" y="285"/>
                                                                                                                            </a:moveTo>
                                                                                                                            <a:lnTo>
                                                                                                                              <a:pt x="9084" y="285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9084" y="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0" y="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0" y="285"/>
                                                                                                                            </a:lnTo>
                                                                                                                            <a:close/>
                                                                                                                          </a:path>
                                                                                                                        </a:pathLst>
                                                                                                                      </a:custGeom>
                                                                                                                      <a:solidFill>
                                                                                                                        <a:srgbClr val="1D1D1D"/>
                                                                                                                      </a:solidFill>
                                                                                                                      <a:ln>
                                                                                                                        <a:noFill/>
                                                                                                                      </a:ln>
                                                                                                                      <a:extLst>
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000000"/>
                                                                                                                            </a:solidFill>
                                                                                                                            <a:round/>
                                                                                                                            <a:headEnd/>
                                                                                                                            <a:tailEnd/>
                                                                                                                          </a14:hiddenLine>
                                                                                                                        </a:ext>
                                                                                                                      </a:extLst>
                                                                                                                    </wps:spPr>
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559" name="Group 514"/>
                                                                                                                    <wpg:cNvGrpSpPr>
                                                                                                                      <a:grpSpLocks/>
                                                                                                                    </wpg:cNvGrpSpPr>
                                                                                                                    <wpg:grpSpPr bwMode="auto">
                                                                                                                      <a:xfrm>
                                                                                                                        <a:off x="1411" y="14551"/>
                                                                                                                        <a:ext cx="9084" cy="283"/>
                                                                                                                        <a:chOff x="1411" y="14551"/>
                                                                                                                        <a:chExt cx="9084" cy="283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560" name="Freeform 517"/>
                                                                                                                      <wps:cNvSpPr>
                                                                                                                        <a:spLocks/>
                                                                                                                      </wps:cNvSpPr>
                                                                                                                      <wps: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1411" y="14551"/>
                                                                                                                          <a:ext cx="9084" cy="283"/>
                                                                                                                        </a:xfrm>
                                                                                                                        <a:custGeom>
                                                                                                                          <a:avLst/>
                                                                                                                          <a:gdLst>
  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  <a:gd name="T2" fmla="+- 0 14834 14551"/>
                                                                                                                            <a:gd name="T3" fmla="*/ 14834 h 283"/>
  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  <a:gd name="T6" fmla="+- 0 14834 14551"/>
                                                                                                                            <a:gd name="T7" fmla="*/ 14834 h 283"/>
  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  <a:gd name="T10" fmla="+- 0 14551 14551"/>
                                                                                                                            <a:gd name="T11" fmla="*/ 14551 h 283"/>
  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  <a:gd name="T14" fmla="+- 0 14551 14551"/>
                                                                                                                            <a:gd name="T15" fmla="*/ 14551 h 283"/>
  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  <a:gd name="T18" fmla="+- 0 14834 14551"/>
                                                                                                                            <a:gd name="T19" fmla="*/ 14834 h 283"/>
                                                                                                                          </a:gdLst>
                                                                                                                          <a:ahLst/>
                                                                                                                          <a:cxnLst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" y="T3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5" y="T7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9" y="T11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3" y="T15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7" y="T19"/>
                                                                                                                            </a:cxn>
                                                                                                                          </a:cxnLst>
                                                                                                                          <a:rect l="0" t="0" r="r" b="b"/>
                                                                                                                          <a:pathLst>
                                                                                                                            <a:path w="9084" h="283">
                                                                                                                              <a:moveTo>
                                                                                                                                <a:pt x="0" y="283"/>
                                                                                                                              </a:moveTo>
                                                                                                                              <a:lnTo>
                                                                                                                                <a:pt x="9084" y="283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9084" y="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283"/>
                                                                                                                              </a:lnTo>
                                                                                                                              <a:close/>
                                                                                                                            </a:path>
                                                                                                                          </a:pathLst>
                                                                                                                        </a:custGeom>
                                                                                                                        <a:solidFill>
                                                                                                                          <a:srgbClr val="1D1D1D"/>
                                                                                                                        </a:solidFill>
                                                                                                                        <a:ln>
                                                                                                                          <a:noFill/>
                                                                                                                        </a:ln>
                                                                                                                        <a:extLst>
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</a:solidFill>
                                                                                                                              <a:round/>
                                                                                                                              <a:headEnd/>
                                                                                                                              <a:tailEnd/>
                                                                                                                            </a14:hiddenLine>
                                                                                                                          </a:ext>
                                                                                                                        </a:extLst>
                                                                                                                      </wps:spPr>
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  <wpg:grpSp>
                                                                                                                      <wpg:cNvPr id="561" name="Group 515"/>
                                                                                                                      <wpg:cNvGrpSpPr>
                                                                                                                        <a:grpSpLocks/>
                                                                                                                      </wpg:cNvGrpSpPr>
                                                                                                                      <wpg:grp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1411" y="14834"/>
                                                                                                                          <a:ext cx="9084" cy="286"/>
                                                                                                                          <a:chOff x="1411" y="14834"/>
                                                                                                                          <a:chExt cx="9084" cy="286"/>
                                                                                                                        </a:xfrm>
                                                                                                                      </wpg:grpSpPr>
                                                                                                                      <wps:wsp>
                                                                                                                        <wps:cNvPr id="562" name="Freeform 516"/>
                                                                                                                        <wps:cNvSpPr>
                                                                                                                          <a:spLocks/>
                                                                                                                        </wps:cNvSpPr>
                                                                                                                        <wps: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1411" y="14834"/>
                                                                                                                            <a:ext cx="9084" cy="286"/>
                                                                                                                          </a:xfrm>
                                                                                                                          <a:custGeom>
                                                                                                                            <a:avLst/>
                                                                                                                            <a:gdLst>
    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    <a:gd name="T2" fmla="+- 0 15120 14834"/>
                                                                                                                              <a:gd name="T3" fmla="*/ 15120 h 286"/>
    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    <a:gd name="T6" fmla="+- 0 15120 14834"/>
                                                                                                                              <a:gd name="T7" fmla="*/ 15120 h 286"/>
    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    <a:gd name="T10" fmla="+- 0 14834 14834"/>
                                                                                                                              <a:gd name="T11" fmla="*/ 14834 h 286"/>
    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    <a:gd name="T14" fmla="+- 0 14834 14834"/>
                                                                                                                              <a:gd name="T15" fmla="*/ 14834 h 286"/>
    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    <a:gd name="T18" fmla="+- 0 15120 14834"/>
                                                                                                                              <a:gd name="T19" fmla="*/ 15120 h 286"/>
                                                                                                                            </a:gdLst>
                                                                                                                            <a:ahLst/>
                                                                                                                            <a:cxnLst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" y="T3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5" y="T7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9" y="T11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3" y="T15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7" y="T19"/>
                                                                                                                              </a:cxn>
                                                                                                                            </a:cxnLst>
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<a:pathLst>
                                                                                                                              <a:path w="9084" h="286">
                                                                                                                                <a:moveTo>
                                                                                                                                  <a:pt x="0" y="286"/>
                                                                                                                                </a:move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9084" y="286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9084" y="0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0" y="0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0" y="286"/>
                                                                                                                                </a:lnTo>
                                                                                                                                <a:close/>
                                                                                                                              </a:path>
                                                                                                                            </a:pathLst>
                                                                                                                          </a:custGeom>
                                                                                                                          <a:solidFill>
                                                                                                                            <a:srgbClr val="1D1D1D"/>
                                                                                                                          </a:solidFill>
                                                                                                                          <a:ln>
                                                                                                                            <a:noFill/>
                                                                                                                          </a:ln>
                                                                                                                          <a:extLst>
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</a:solidFill>
                                                                                                                                <a:round/>
                                                                                                                                <a:headEnd/>
                                                                                                                                <a:tailEnd/>
                                                                                                                              </a14:hiddenLine>
                                                                                                                            </a:ext>
                                                                                                                          </a:extLst>
                                                                                                                        </wps:spPr>
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<a:noAutofit/>
                                                                                                                        </wps:bodyPr>
                                                                                                                      </wps:wsp>
                                                                                                                    </wpg:grp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9F383" id="Group 467" o:spid="_x0000_s1026" style="position:absolute;margin-left:70.5pt;margin-top:71.95pt;width:454.3pt;height:684.1pt;z-index:-251660800;mso-position-horizontal-relative:page;mso-position-vertical-relative:page" coordorigin="1410,1439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">
                <v:group id="Group 468" o:spid="_x0000_s1027" style="position:absolute;left:1411;top:1440;width:9084;height:286" coordorigin="1411,14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shape id="Freeform 563" o:spid="_x0000_s1028" style="position:absolute;left:1411;top:14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" path="m,286r9084,l9084,,,,,286xe" fillcolor="#1d1d1d" stroked="f">
                    <v:path arrowok="t" o:connecttype="custom" o:connectlocs="0,1726;9084,1726;9084,1440;0,1440;0,1726" o:connectangles="0,0,0,0,0"/>
                  </v:shape>
                  <v:group id="Group 469" o:spid="_x0000_s1029" style="position:absolute;left:1411;top:1726;width:9084;height:286" coordorigin="1411,17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<v:shape id="Freeform 562" o:spid="_x0000_s1030" style="position:absolute;left:1411;top:17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" path="m,285r9084,l9084,,,,,285xe" fillcolor="#1d1d1d" stroked="f">
                      <v:path arrowok="t" o:connecttype="custom" o:connectlocs="0,2011;9084,2011;9084,1726;0,1726;0,2011" o:connectangles="0,0,0,0,0"/>
                    </v:shape>
                    <v:group id="Group 470" o:spid="_x0000_s1031" style="position:absolute;left:1411;top:2011;width:9084;height:283" coordorigin="1411,20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<v:shape id="Freeform 561" o:spid="_x0000_s1032" style="position:absolute;left:1411;top:20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" path="m,283r9084,l9084,,,,,283xe" fillcolor="#1d1d1d" stroked="f">
                        <v:path arrowok="t" o:connecttype="custom" o:connectlocs="0,2294;9084,2294;9084,2011;0,2011;0,2294" o:connectangles="0,0,0,0,0"/>
                      </v:shape>
                      <v:group id="Group 471" o:spid="_x0000_s1033" style="position:absolute;left:1411;top:2294;width:9084;height:286" coordorigin="1411,22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  <v:shape id="Freeform 560" o:spid="_x0000_s1034" style="position:absolute;left:1411;top:22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" path="m,286r9084,l9084,,,,,286xe" fillcolor="#1d1d1d" stroked="f">
                          <v:path arrowok="t" o:connecttype="custom" o:connectlocs="0,2580;9084,2580;9084,2294;0,2294;0,2580" o:connectangles="0,0,0,0,0"/>
                        </v:shape>
                        <v:group id="Group 472" o:spid="_x0000_s1035" style="position:absolute;left:1411;top:2580;width:9084;height:286" coordorigin="1411,25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      <v:shape id="Freeform 559" o:spid="_x0000_s1036" style="position:absolute;left:1411;top:25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" path="m,286r9084,l9084,,,,,286xe" fillcolor="#1d1d1d" stroked="f">
                            <v:path arrowok="t" o:connecttype="custom" o:connectlocs="0,2866;9084,2866;9084,2580;0,2580;0,2866" o:connectangles="0,0,0,0,0"/>
                          </v:shape>
                          <v:group id="Group 473" o:spid="_x0000_s1037" style="position:absolute;left:1411;top:2866;width:9084;height:286" coordorigin="1411,28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      <v:shape id="Freeform 558" o:spid="_x0000_s1038" style="position:absolute;left:1411;top:28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" path="m,285r9084,l9084,,,,,285xe" fillcolor="#1d1d1d" stroked="f">
                              <v:path arrowok="t" o:connecttype="custom" o:connectlocs="0,3151;9084,3151;9084,2866;0,2866;0,3151" o:connectangles="0,0,0,0,0"/>
                            </v:shape>
                            <v:group id="Group 474" o:spid="_x0000_s1039" style="position:absolute;left:1411;top:3151;width:9084;height:283" coordorigin="1411,31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          <v:shape id="Freeform 557" o:spid="_x0000_s1040" style="position:absolute;left:1411;top:31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" path="m,283r9084,l9084,,,,,283xe" fillcolor="#1d1d1d" stroked="f">
                                <v:path arrowok="t" o:connecttype="custom" o:connectlocs="0,3434;9084,3434;9084,3151;0,3151;0,3434" o:connectangles="0,0,0,0,0"/>
                              </v:shape>
                              <v:group id="Group 475" o:spid="_x0000_s1041" style="position:absolute;left:1411;top:3434;width:9084;height:286" coordorigin="1411,34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          <v:shape id="Freeform 556" o:spid="_x0000_s1042" style="position:absolute;left:1411;top:34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" path="m,286r9084,l9084,,,,,286xe" fillcolor="#1d1d1d" stroked="f">
                                  <v:path arrowok="t" o:connecttype="custom" o:connectlocs="0,3720;9084,3720;9084,3434;0,3434;0,3720" o:connectangles="0,0,0,0,0"/>
                                </v:shape>
                                <v:group id="Group 476" o:spid="_x0000_s1043" style="position:absolute;left:1411;top:3720;width:9084;height:286" coordorigin="1411,37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            <v:shape id="Freeform 555" o:spid="_x0000_s1044" style="position:absolute;left:1411;top:37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" path="m,286r9084,l9084,,,,,286xe" fillcolor="#1d1d1d" stroked="f">
                                    <v:path arrowok="t" o:connecttype="custom" o:connectlocs="0,4006;9084,4006;9084,3720;0,3720;0,4006" o:connectangles="0,0,0,0,0"/>
                                  </v:shape>
                                  <v:group id="Group 477" o:spid="_x0000_s1045" style="position:absolute;left:1411;top:4006;width:9084;height:286" coordorigin="1411,40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          <v:shape id="Freeform 554" o:spid="_x0000_s1046" style="position:absolute;left:1411;top:40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" path="m,285r9084,l9084,,,,,285xe" fillcolor="#1d1d1d" stroked="f">
                                      <v:path arrowok="t" o:connecttype="custom" o:connectlocs="0,4291;9084,4291;9084,4006;0,4006;0,4291" o:connectangles="0,0,0,0,0"/>
                                    </v:shape>
                                    <v:group id="Group 478" o:spid="_x0000_s1047" style="position:absolute;left:1411;top:4291;width:9084;height:283" coordorigin="1411,42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                  <v:shape id="Freeform 553" o:spid="_x0000_s1048" style="position:absolute;left:1411;top:42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" path="m,283r9084,l9084,,,,,283xe" fillcolor="#1d1d1d" stroked="f">
                                        <v:path arrowok="t" o:connecttype="custom" o:connectlocs="0,4574;9084,4574;9084,4291;0,4291;0,4574" o:connectangles="0,0,0,0,0"/>
                                      </v:shape>
                                      <v:group id="Group 479" o:spid="_x0000_s1049" style="position:absolute;left:1411;top:4574;width:9084;height:286" coordorigin="1411,45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                  <v:shape id="Freeform 552" o:spid="_x0000_s1050" style="position:absolute;left:1411;top:45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" path="m,286r9084,l9084,,,,,286xe" fillcolor="#1d1d1d" stroked="f">
                                          <v:path arrowok="t" o:connecttype="custom" o:connectlocs="0,4860;9084,4860;9084,4574;0,4574;0,4860" o:connectangles="0,0,0,0,0"/>
                                        </v:shape>
                                        <v:group id="Group 480" o:spid="_x0000_s1051" style="position:absolute;left:1411;top:4860;width:9084;height:286" coordorigin="1411,48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                  <v:shape id="Freeform 551" o:spid="_x0000_s1052" style="position:absolute;left:1411;top:48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" path="m,286r9084,l9084,,,,,286xe" fillcolor="#1d1d1d" stroked="f">
                                            <v:path arrowok="t" o:connecttype="custom" o:connectlocs="0,5146;9084,5146;9084,4860;0,4860;0,5146" o:connectangles="0,0,0,0,0"/>
                                          </v:shape>
                                          <v:group id="Group 481" o:spid="_x0000_s1053" style="position:absolute;left:1411;top:5146;width:9084;height:286" coordorigin="1411,51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                          <v:shape id="Freeform 550" o:spid="_x0000_s1054" style="position:absolute;left:1411;top:51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" path="m,285r9084,l9084,,,,,285xe" fillcolor="#1d1d1d" stroked="f">
                                              <v:path arrowok="t" o:connecttype="custom" o:connectlocs="0,5431;9084,5431;9084,5146;0,5146;0,5431" o:connectangles="0,0,0,0,0"/>
                                            </v:shape>
                                            <v:group id="Group 482" o:spid="_x0000_s1055" style="position:absolute;left:1411;top:5431;width:9084;height:283" coordorigin="1411,54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                  <v:shape id="Freeform 549" o:spid="_x0000_s1056" style="position:absolute;left:1411;top:54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" path="m,283r9084,l9084,,,,,283xe" fillcolor="#1d1d1d" stroked="f">
                                                <v:path arrowok="t" o:connecttype="custom" o:connectlocs="0,5714;9084,5714;9084,5431;0,5431;0,5714" o:connectangles="0,0,0,0,0"/>
                                              </v:shape>
                                              <v:group id="Group 483" o:spid="_x0000_s1057" style="position:absolute;left:1411;top:5714;width:9084;height:286" coordorigin="1411,57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                            <v:shape id="Freeform 548" o:spid="_x0000_s1058" style="position:absolute;left:1411;top:57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" path="m,286r9084,l9084,,,,,286xe" fillcolor="#1d1d1d" stroked="f">
                                                  <v:path arrowok="t" o:connecttype="custom" o:connectlocs="0,6000;9084,6000;9084,5714;0,5714;0,6000" o:connectangles="0,0,0,0,0"/>
                                                </v:shape>
                                                <v:group id="Group 484" o:spid="_x0000_s1059" style="position:absolute;left:1411;top:6000;width:9084;height:286" coordorigin="1411,60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                            <v:shape id="Freeform 547" o:spid="_x0000_s1060" style="position:absolute;left:1411;top:60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" path="m,286r9084,l9084,,,,,286xe" fillcolor="#1d1d1d" stroked="f">
                                                    <v:path arrowok="t" o:connecttype="custom" o:connectlocs="0,6286;9084,6286;9084,6000;0,6000;0,6286" o:connectangles="0,0,0,0,0"/>
                                                  </v:shape>
                                                  <v:group id="Group 485" o:spid="_x0000_s1061" style="position:absolute;left:1411;top:6286;width:9084;height:286" coordorigin="1411,628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                        <v:shape id="Freeform 546" o:spid="_x0000_s1062" style="position:absolute;left:1411;top:628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" path="m,285r9084,l9084,,,,,285xe" fillcolor="#1d1d1d" stroked="f">
                                                      <v:path arrowok="t" o:connecttype="custom" o:connectlocs="0,6571;9084,6571;9084,6286;0,6286;0,6571" o:connectangles="0,0,0,0,0"/>
                                                    </v:shape>
                                                    <v:group id="Group 486" o:spid="_x0000_s1063" style="position:absolute;left:1411;top:6571;width:9084;height:283" coordorigin="1411,657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                              <v:shape id="Freeform 545" o:spid="_x0000_s1064" style="position:absolute;left:1411;top:657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" path="m,283r9084,l9084,,,,,283xe" fillcolor="#1d1d1d" stroked="f">
                                                        <v:path arrowok="t" o:connecttype="custom" o:connectlocs="0,6854;9084,6854;9084,6571;0,6571;0,6854" o:connectangles="0,0,0,0,0"/>
                                                      </v:shape>
                                                      <v:group id="Group 487" o:spid="_x0000_s1065" style="position:absolute;left:1411;top:6854;width:9084;height:286" coordorigin="1411,685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                                  <v:shape id="Freeform 544" o:spid="_x0000_s1066" style="position:absolute;left:1411;top:685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" path="m,286r9084,l9084,,,,,286xe" fillcolor="#1d1d1d" stroked="f">
                                                          <v:path arrowok="t" o:connecttype="custom" o:connectlocs="0,7140;9084,7140;9084,6854;0,6854;0,7140" o:connectangles="0,0,0,0,0"/>
                                                        </v:shape>
                                                        <v:group id="Group 488" o:spid="_x0000_s1067" style="position:absolute;left:1411;top:7140;width:9084;height:286" coordorigin="1411,71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                                <v:shape id="Freeform 543" o:spid="_x0000_s1068" style="position:absolute;left:1411;top:71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" path="m,286r9084,l9084,,,,,286xe" fillcolor="#1d1d1d" stroked="f">
                                                            <v:path arrowok="t" o:connecttype="custom" o:connectlocs="0,7426;9084,7426;9084,7140;0,7140;0,7426" o:connectangles="0,0,0,0,0"/>
                                                          </v:shape>
                                                          <v:group id="Group 489" o:spid="_x0000_s1069" style="position:absolute;left:1411;top:7426;width:9084;height:286" coordorigin="1411,74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                                      <v:shape id="Freeform 542" o:spid="_x0000_s1070" style="position:absolute;left:1411;top:74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" path="m,285r9084,l9084,,,,,285xe" fillcolor="#1d1d1d" stroked="f">
                                                              <v:path arrowok="t" o:connecttype="custom" o:connectlocs="0,7711;9084,7711;9084,7426;0,7426;0,7711" o:connectangles="0,0,0,0,0"/>
                                                            </v:shape>
                                                            <v:group id="Group 490" o:spid="_x0000_s1071" style="position:absolute;left:1411;top:7711;width:9084;height:283" coordorigin="1411,77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                                              <v:shape id="Freeform 541" o:spid="_x0000_s1072" style="position:absolute;left:1411;top:77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" path="m,283r9084,l9084,,,,,283xe" fillcolor="#1d1d1d" stroked="f">
                                                                <v:path arrowok="t" o:connecttype="custom" o:connectlocs="0,7994;9084,7994;9084,7711;0,7711;0,7994" o:connectangles="0,0,0,0,0"/>
                                                              </v:shape>
                                                              <v:group id="Group 491" o:spid="_x0000_s1073" style="position:absolute;left:1411;top:7994;width:9084;height:286" coordorigin="1411,79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                                              <v:shape id="Freeform 540" o:spid="_x0000_s1074" style="position:absolute;left:1411;top:79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" path="m,286r9084,l9084,,,,,286xe" fillcolor="#1d1d1d" stroked="f">
                                                                  <v:path arrowok="t" o:connecttype="custom" o:connectlocs="0,8280;9084,8280;9084,7994;0,7994;0,8280" o:connectangles="0,0,0,0,0"/>
                                                                </v:shape>
                                                                <v:group id="Group 492" o:spid="_x0000_s1075" style="position:absolute;left:1411;top:8280;width:9084;height:286" coordorigin="1411,82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                                          <v:shape id="Freeform 539" o:spid="_x0000_s1076" style="position:absolute;left:1411;top:82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" path="m,286r9084,l9084,,,,,286xe" fillcolor="#1d1d1d" stroked="f">
                                                                    <v:path arrowok="t" o:connecttype="custom" o:connectlocs="0,8566;9084,8566;9084,8280;0,8280;0,8566" o:connectangles="0,0,0,0,0"/>
                                                                  </v:shape>
                                                                  <v:group id="Group 493" o:spid="_x0000_s1077" style="position:absolute;left:1411;top:8566;width:9084;height:286" coordorigin="1411,85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                                                <v:shape id="Freeform 538" o:spid="_x0000_s1078" style="position:absolute;left:1411;top:85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" path="m,285r9084,l9084,,,,,285xe" fillcolor="#1d1d1d" stroked="f">
                                                                      <v:path arrowok="t" o:connecttype="custom" o:connectlocs="0,8851;9084,8851;9084,8566;0,8566;0,8851" o:connectangles="0,0,0,0,0"/>
                                                                    </v:shape>
                                                                    <v:group id="Group 494" o:spid="_x0000_s1079" style="position:absolute;left:1411;top:8851;width:9084;height:283" coordorigin="1411,88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                                              <v:shape id="Freeform 537" o:spid="_x0000_s1080" style="position:absolute;left:1411;top:88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" path="m,283r9084,l9084,,,,,283xe" fillcolor="#1d1d1d" stroked="f">
                                                                        <v:path arrowok="t" o:connecttype="custom" o:connectlocs="0,9134;9084,9134;9084,8851;0,8851;0,9134" o:connectangles="0,0,0,0,0"/>
                                                                      </v:shape>
                                                                      <v:group id="Group 495" o:spid="_x0000_s1081" style="position:absolute;left:1411;top:9134;width:9084;height:286" coordorigin="1411,91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                                        <v:shape id="Freeform 536" o:spid="_x0000_s1082" style="position:absolute;left:1411;top:91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" path="m,286r9084,l9084,,,,,286xe" fillcolor="#1d1d1d" stroked="f">
                                                                          <v:path arrowok="t" o:connecttype="custom" o:connectlocs="0,9420;9084,9420;9084,9134;0,9134;0,9420" o:connectangles="0,0,0,0,0"/>
                                                                        </v:shape>
                                                                        <v:group id="Group 496" o:spid="_x0000_s1083" style="position:absolute;left:1411;top:9420;width:9084;height:286" coordorigin="1411,94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                                                  <v:shape id="Freeform 535" o:spid="_x0000_s1084" style="position:absolute;left:1411;top:94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" path="m,286r9084,l9084,,,,,286xe" fillcolor="#1d1d1d" stroked="f">
                                                                            <v:path arrowok="t" o:connecttype="custom" o:connectlocs="0,9706;9084,9706;9084,9420;0,9420;0,9706" o:connectangles="0,0,0,0,0"/>
                                                                          </v:shape>
                                                                          <v:group id="Group 497" o:spid="_x0000_s1085" style="position:absolute;left:1411;top:9706;width:9084;height:286" coordorigin="1411,97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                                                          <v:shape id="Freeform 534" o:spid="_x0000_s1086" style="position:absolute;left:1411;top:97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" path="m,285r9084,l9084,,,,,285xe" fillcolor="#1d1d1d" stroked="f">
                                                                              <v:path arrowok="t" o:connecttype="custom" o:connectlocs="0,9991;9084,9991;9084,9706;0,9706;0,9991" o:connectangles="0,0,0,0,0"/>
                                                                            </v:shape>
                                                                            <v:group id="Group 498" o:spid="_x0000_s1087" style="position:absolute;left:1411;top:9991;width:9084;height:283" coordorigin="1411,99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                                    <v:shape id="Freeform 533" o:spid="_x0000_s1088" style="position:absolute;left:1411;top:99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" path="m,283r9084,l9084,,,,,283xe" fillcolor="#1d1d1d" stroked="f">
                                                                                <v:path arrowok="t" o:connecttype="custom" o:connectlocs="0,10274;9084,10274;9084,9991;0,9991;0,10274" o:connectangles="0,0,0,0,0"/>
                                                                              </v:shape>
                                                                              <v:group id="Group 499" o:spid="_x0000_s1089" style="position:absolute;left:1411;top:10274;width:9084;height:286" coordorigin="1411,102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                                                            <v:shape id="Freeform 532" o:spid="_x0000_s1090" style="position:absolute;left:1411;top:102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" path="m,286r9084,l9084,,,,,286xe" fillcolor="#1d1d1d" stroked="f">
                                                                                  <v:path arrowok="t" o:connecttype="custom" o:connectlocs="0,10560;9084,10560;9084,10274;0,10274;0,10560" o:connectangles="0,0,0,0,0"/>
                                                                                </v:shape>
                                                                                <v:group id="Group 500" o:spid="_x0000_s1091" style="position:absolute;left:1411;top:10560;width:9084;height:286" coordorigin="1411,105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                                        <v:shape id="Freeform 531" o:spid="_x0000_s1092" style="position:absolute;left:1411;top:105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" path="m,286r9084,l9084,,,,,286xe" fillcolor="#1d1d1d" stroked="f">
                                                                                    <v:path arrowok="t" o:connecttype="custom" o:connectlocs="0,10846;9084,10846;9084,10560;0,10560;0,10846" o:connectangles="0,0,0,0,0"/>
                                                                                  </v:shape>
                                                                                  <v:group id="Group 501" o:spid="_x0000_s1093" style="position:absolute;left:1411;top:10846;width:9084;height:286" coordorigin="1411,108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                                                                  <v:shape id="Freeform 530" o:spid="_x0000_s1094" style="position:absolute;left:1411;top:108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" path="m,285r9084,l9084,,,,,285xe" fillcolor="#1d1d1d" stroked="f">
                                                                                      <v:path arrowok="t" o:connecttype="custom" o:connectlocs="0,11131;9084,11131;9084,10846;0,10846;0,11131" o:connectangles="0,0,0,0,0"/>
                                                                                    </v:shape>
                                                                                    <v:group id="Group 502" o:spid="_x0000_s1095" style="position:absolute;left:1411;top:11131;width:9084;height:283" coordorigin="1411,111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                                            <v:shape id="Freeform 529" o:spid="_x0000_s1096" style="position:absolute;left:1411;top:111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" path="m,283r9084,l9084,,,,,283xe" fillcolor="#1d1d1d" stroked="f">
                                                                                        <v:path arrowok="t" o:connecttype="custom" o:connectlocs="0,11414;9084,11414;9084,11131;0,11131;0,11414" o:connectangles="0,0,0,0,0"/>
                                                                                      </v:shape>
                                                                                      <v:group id="Group 503" o:spid="_x0000_s1097" style="position:absolute;left:1411;top:11414;width:9084;height:286" coordorigin="1411,114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                                                                    <v:shape id="Freeform 528" o:spid="_x0000_s1098" style="position:absolute;left:1411;top:114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" path="m,286r9084,l9084,,,,,286xe" fillcolor="#1d1d1d" stroked="f">
                                                                                          <v:path arrowok="t" o:connecttype="custom" o:connectlocs="0,11700;9084,11700;9084,11414;0,11414;0,11700" o:connectangles="0,0,0,0,0"/>
                                                                                        </v:shape>
                                                                                        <v:group id="Group 504" o:spid="_x0000_s1099" style="position:absolute;left:1411;top:11700;width:9084;height:286" coordorigin="1411,117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                                                                  <v:shape id="Freeform 527" o:spid="_x0000_s1100" style="position:absolute;left:1411;top:117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" path="m,286r9084,l9084,,,,,286xe" fillcolor="#1d1d1d" stroked="f">
                                                                                            <v:path arrowok="t" o:connecttype="custom" o:connectlocs="0,11986;9084,11986;9084,11700;0,11700;0,11986" o:connectangles="0,0,0,0,0"/>
                                                                                          </v:shape>
                                                                                          <v:group id="Group 505" o:spid="_x0000_s1101" style="position:absolute;left:1411;top:11986;width:9084;height:286" coordorigin="1411,1198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                                                    <v:shape id="Freeform 526" o:spid="_x0000_s1102" style="position:absolute;left:1411;top:1198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" path="m,285r9084,l9084,,,,,285xe" fillcolor="#1d1d1d" stroked="f">
                                                                                              <v:path arrowok="t" o:connecttype="custom" o:connectlocs="0,12271;9084,12271;9084,11986;0,11986;0,12271" o:connectangles="0,0,0,0,0"/>
                                                                                            </v:shape>
                                                                                            <v:group id="Group 506" o:spid="_x0000_s1103" style="position:absolute;left:1411;top:12271;width:9084;height:283" coordorigin="1411,1227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                                                    <v:shape id="Freeform 525" o:spid="_x0000_s1104" style="position:absolute;left:1411;top:1227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" path="m,283r9084,l9084,,,,,283xe" fillcolor="#1d1d1d" stroked="f">
                                                                                                <v:path arrowok="t" o:connecttype="custom" o:connectlocs="0,12554;9084,12554;9084,12271;0,12271;0,12554" o:connectangles="0,0,0,0,0"/>
                                                                                              </v:shape>
                                                                                              <v:group id="Group 507" o:spid="_x0000_s1105" style="position:absolute;left:1411;top:12554;width:9084;height:286" coordorigin="1411,1255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                                                                          <v:shape id="Freeform 524" o:spid="_x0000_s1106" style="position:absolute;left:1411;top:1255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" path="m,286r9084,l9084,,,,,286xe" fillcolor="#1d1d1d" stroked="f">
                                                                                                  <v:path arrowok="t" o:connecttype="custom" o:connectlocs="0,12840;9084,12840;9084,12554;0,12554;0,12840" o:connectangles="0,0,0,0,0"/>
                                                                                                </v:shape>
                                                                                                <v:group id="Group 508" o:spid="_x0000_s1107" style="position:absolute;left:1411;top:12840;width:9084;height:286" coordorigin="1411,128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                                                                              <v:shape id="Freeform 523" o:spid="_x0000_s1108" style="position:absolute;left:1411;top:128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" path="m,286r9084,l9084,,,,,286xe" fillcolor="#1d1d1d" stroked="f">
                                                                                                    <v:path arrowok="t" o:connecttype="custom" o:connectlocs="0,13126;9084,13126;9084,12840;0,12840;0,13126" o:connectangles="0,0,0,0,0"/>
                                                                                                  </v:shape>
                                                                                                  <v:group id="Group 509" o:spid="_x0000_s1109" style="position:absolute;left:1411;top:13126;width:9084;height:286" coordorigin="1411,131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                                                                                  <v:shape id="Freeform 522" o:spid="_x0000_s1110" style="position:absolute;left:1411;top:131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" path="m,285r9084,l9084,,,,,285xe" fillcolor="#1d1d1d" stroked="f">
                                                                                                      <v:path arrowok="t" o:connecttype="custom" o:connectlocs="0,13411;9084,13411;9084,13126;0,13126;0,13411" o:connectangles="0,0,0,0,0"/>
                                                                                                    </v:shape>
                                                                                                    <v:group id="Group 510" o:spid="_x0000_s1111" style="position:absolute;left:1411;top:13411;width:9084;height:283" coordorigin="1411,134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                                                                                <v:shape id="Freeform 521" o:spid="_x0000_s1112" style="position:absolute;left:1411;top:134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" path="m,283r9084,l9084,,,,,283xe" fillcolor="#1d1d1d" stroked="f">
                                                                                                        <v:path arrowok="t" o:connecttype="custom" o:connectlocs="0,13694;9084,13694;9084,13411;0,13411;0,13694" o:connectangles="0,0,0,0,0"/>
                                                                                                      </v:shape>
                                                                                                      <v:group id="Group 511" o:spid="_x0000_s1113" style="position:absolute;left:1411;top:13694;width:9084;height:286" coordorigin="1411,136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                                                                                      <v:shape id="Freeform 520" o:spid="_x0000_s1114" style="position:absolute;left:1411;top:136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" path="m,286r9084,l9084,,,,,286xe" fillcolor="#1d1d1d" stroked="f">
                                                                                                          <v:path arrowok="t" o:connecttype="custom" o:connectlocs="0,13980;9084,13980;9084,13694;0,13694;0,13980" o:connectangles="0,0,0,0,0"/>
                                                                                                        </v:shape>
                                                                                                        <v:group id="Group 512" o:spid="_x0000_s1115" style="position:absolute;left:1411;top:13980;width:9084;height:286" coordorigin="1411,139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                                                                                    <v:shape id="Freeform 519" o:spid="_x0000_s1116" style="position:absolute;left:1411;top:139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" path="m,286r9084,l9084,,,,,286xe" fillcolor="#1d1d1d" stroked="f">
                                                                                                            <v:path arrowok="t" o:connecttype="custom" o:connectlocs="0,14266;9084,14266;9084,13980;0,13980;0,14266" o:connectangles="0,0,0,0,0"/>
                                                                                                          </v:shape>
                                                                                                          <v:group id="Group 513" o:spid="_x0000_s1117" style="position:absolute;left:1411;top:14266;width:9084;height:286" coordorigin="1411,142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                                                                                        <v:shape id="Freeform 518" o:spid="_x0000_s1118" style="position:absolute;left:1411;top:142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" path="m,285r9084,l9084,,,,,285xe" fillcolor="#1d1d1d" stroked="f">
                                                                                                              <v:path arrowok="t" o:connecttype="custom" o:connectlocs="0,14551;9084,14551;9084,14266;0,14266;0,14551" o:connectangles="0,0,0,0,0"/>
                                                                                                            </v:shape>
                                                                                                            <v:group id="Group 514" o:spid="_x0000_s1119" style="position:absolute;left:1411;top:14551;width:9084;height:283" coordorigin="1411,145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                                                                                          <v:shape id="Freeform 517" o:spid="_x0000_s1120" style="position:absolute;left:1411;top:145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" path="m,283r9084,l9084,,,,,283xe" fillcolor="#1d1d1d" stroked="f">
                                                                                                                <v:path arrowok="t" o:connecttype="custom" o:connectlocs="0,14834;9084,14834;9084,14551;0,14551;0,14834" o:connectangles="0,0,0,0,0"/>
                                                                                                              </v:shape>
                                                                                                              <v:group id="Group 515" o:spid="_x0000_s1121" style="position:absolute;left:1411;top:14834;width:9084;height:286" coordorigin="1411,148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                                                                                            <v:shape id="Freeform 516" o:spid="_x0000_s1122" style="position:absolute;left:1411;top:148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" path="m,286r9084,l9084,,,,,286xe" fillcolor="#1d1d1d" stroked="f">
                                                                                                                  <v:path arrowok="t" o:connecttype="custom" o:connectlocs="0,15120;9084,15120;9084,14834;0,14834;0,15120" o:connectangles="0,0,0,0,0"/>
                                                                                                                </v:shape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160033">
        <w:rPr>
          <w:rFonts w:ascii="Consolas" w:eastAsia="Consolas" w:hAnsi="Consolas" w:cs="Consolas"/>
          <w:color w:val="D4D4D4"/>
          <w:sz w:val="21"/>
          <w:szCs w:val="21"/>
        </w:rPr>
        <w:t xml:space="preserve">} </w:t>
      </w:r>
      <w:r w:rsidR="00160033">
        <w:rPr>
          <w:rFonts w:ascii="Consolas" w:eastAsia="Consolas" w:hAnsi="Consolas" w:cs="Consolas"/>
          <w:color w:val="C586C0"/>
          <w:spacing w:val="-1"/>
          <w:sz w:val="21"/>
          <w:szCs w:val="21"/>
        </w:rPr>
        <w:t>whil</w:t>
      </w:r>
      <w:r w:rsidR="00160033">
        <w:rPr>
          <w:rFonts w:ascii="Consolas" w:eastAsia="Consolas" w:hAnsi="Consolas" w:cs="Consolas"/>
          <w:color w:val="C586C0"/>
          <w:sz w:val="21"/>
          <w:szCs w:val="21"/>
        </w:rPr>
        <w:t xml:space="preserve">e </w:t>
      </w:r>
      <w:r w:rsidR="00160033">
        <w:rPr>
          <w:rFonts w:ascii="Consolas" w:eastAsia="Consolas" w:hAnsi="Consolas" w:cs="Consolas"/>
          <w:color w:val="D4D4D4"/>
          <w:spacing w:val="2"/>
          <w:sz w:val="21"/>
          <w:szCs w:val="21"/>
        </w:rPr>
        <w:t>(</w:t>
      </w:r>
      <w:r w:rsidR="00160033">
        <w:rPr>
          <w:rFonts w:ascii="Consolas" w:eastAsia="Consolas" w:hAnsi="Consolas" w:cs="Consolas"/>
          <w:color w:val="9CDCFE"/>
          <w:spacing w:val="-1"/>
          <w:sz w:val="21"/>
          <w:szCs w:val="21"/>
        </w:rPr>
        <w:t>Y</w:t>
      </w:r>
      <w:r w:rsidR="00160033">
        <w:rPr>
          <w:rFonts w:ascii="Consolas" w:eastAsia="Consolas" w:hAnsi="Consolas" w:cs="Consolas"/>
          <w:color w:val="9CDCFE"/>
          <w:sz w:val="21"/>
          <w:szCs w:val="21"/>
        </w:rPr>
        <w:t xml:space="preserve">N </w:t>
      </w:r>
      <w:r w:rsidR="00160033">
        <w:rPr>
          <w:rFonts w:ascii="Consolas" w:eastAsia="Consolas" w:hAnsi="Consolas" w:cs="Consolas"/>
          <w:color w:val="D4D4D4"/>
          <w:spacing w:val="-1"/>
          <w:sz w:val="21"/>
          <w:szCs w:val="21"/>
        </w:rPr>
        <w:t>=</w:t>
      </w:r>
      <w:r w:rsidR="00160033"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 w:rsidR="00160033"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 w:rsidR="00160033">
        <w:rPr>
          <w:rFonts w:ascii="Consolas" w:eastAsia="Consolas" w:hAnsi="Consolas" w:cs="Consolas"/>
          <w:color w:val="D4D4D4"/>
          <w:spacing w:val="2"/>
          <w:sz w:val="21"/>
          <w:szCs w:val="21"/>
        </w:rPr>
        <w:t>)</w:t>
      </w:r>
      <w:r w:rsidR="00160033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retur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pacing w:val="2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 w:line="278" w:lineRule="auto"/>
        <w:ind w:left="120" w:right="7116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//SST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Algor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m </w:t>
      </w: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SSTF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B5CEA8"/>
          <w:spacing w:val="2"/>
          <w:sz w:val="21"/>
          <w:szCs w:val="21"/>
        </w:rPr>
        <w:t>0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TotalHeadM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o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men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2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initial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c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o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u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t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CE9177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numbe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o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R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quest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s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</w:t>
      </w:r>
      <w:r>
        <w:rPr>
          <w:rFonts w:ascii="Consolas" w:eastAsia="Consolas" w:hAnsi="Consolas" w:cs="Consolas"/>
          <w:color w:val="D7BA7C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CE9177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Request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s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se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q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uenc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e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7"/>
        <w:ind w:left="1042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</w:t>
      </w:r>
      <w:r>
        <w:rPr>
          <w:rFonts w:ascii="Consolas" w:eastAsia="Consolas" w:hAnsi="Consolas" w:cs="Consolas"/>
          <w:color w:val="DCDCAA"/>
          <w:spacing w:val="1"/>
          <w:sz w:val="21"/>
          <w:szCs w:val="21"/>
        </w:rPr>
        <w:t>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"%d"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tia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hea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d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po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s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itio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n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ini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ial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whil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e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c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o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un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t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!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m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10</w:t>
      </w:r>
      <w:r>
        <w:rPr>
          <w:rFonts w:ascii="Consolas" w:eastAsia="Consolas" w:hAnsi="Consolas" w:cs="Consolas"/>
          <w:color w:val="B5CEA8"/>
          <w:spacing w:val="2"/>
          <w:sz w:val="21"/>
          <w:szCs w:val="21"/>
        </w:rPr>
        <w:t>0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7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d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abs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R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-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initi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l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mi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d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1503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7"/>
        <w:ind w:left="1966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mi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966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inde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503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7"/>
        <w:ind w:left="1042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Tota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l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HeadMom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TotalHe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dMomen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init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a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9E50E8">
      <w:pPr>
        <w:spacing w:before="2" w:line="100" w:lineRule="exact"/>
        <w:rPr>
          <w:sz w:val="10"/>
          <w:szCs w:val="10"/>
        </w:rPr>
      </w:pPr>
    </w:p>
    <w:p w:rsidR="009E50E8" w:rsidRDefault="009E50E8">
      <w:pPr>
        <w:spacing w:line="200" w:lineRule="exact"/>
      </w:pPr>
    </w:p>
    <w:p w:rsidR="009E50E8" w:rsidRDefault="00160033">
      <w:pPr>
        <w:spacing w:before="23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dex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B5CEA8"/>
          <w:spacing w:val="2"/>
          <w:sz w:val="21"/>
          <w:szCs w:val="21"/>
        </w:rPr>
        <w:t>1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000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coun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>t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++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ota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he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d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movemen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t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CE9177"/>
          <w:sz w:val="21"/>
          <w:szCs w:val="21"/>
        </w:rPr>
        <w:t>s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%d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o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talHeadMomen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retur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9E50E8">
      <w:pPr>
        <w:spacing w:before="2" w:line="100" w:lineRule="exact"/>
        <w:rPr>
          <w:sz w:val="10"/>
          <w:szCs w:val="10"/>
        </w:rPr>
      </w:pPr>
    </w:p>
    <w:p w:rsidR="009E50E8" w:rsidRDefault="009E50E8">
      <w:pPr>
        <w:spacing w:line="200" w:lineRule="exact"/>
      </w:pPr>
    </w:p>
    <w:p w:rsidR="009E50E8" w:rsidRDefault="00160033">
      <w:pPr>
        <w:spacing w:before="23" w:line="278" w:lineRule="auto"/>
        <w:ind w:left="120" w:right="7116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//SCA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Algor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m </w:t>
      </w: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line="240" w:lineRule="exact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B5CEA8"/>
          <w:spacing w:val="2"/>
          <w:sz w:val="21"/>
          <w:szCs w:val="21"/>
        </w:rPr>
        <w:t>0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TotalHe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dMomen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initial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m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ove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CE9177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numbe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o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R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quest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s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</w:t>
      </w:r>
      <w:r>
        <w:rPr>
          <w:rFonts w:ascii="Consolas" w:eastAsia="Consolas" w:hAnsi="Consolas" w:cs="Consolas"/>
          <w:color w:val="D7BA7C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581"/>
        <w:rPr>
          <w:rFonts w:ascii="Consolas" w:eastAsia="Consolas" w:hAnsi="Consolas" w:cs="Consolas"/>
          <w:sz w:val="21"/>
          <w:szCs w:val="21"/>
        </w:rPr>
        <w:sectPr w:rsidR="009E50E8">
          <w:type w:val="continuous"/>
          <w:pgSz w:w="11900" w:h="16840"/>
          <w:pgMar w:top="1580" w:right="1460" w:bottom="280" w:left="1320" w:header="720" w:footer="720" w:gutter="0"/>
          <w:cols w:space="720"/>
        </w:sectPr>
      </w:pPr>
      <w:proofErr w:type="spell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CE9177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Request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s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se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q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uenc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e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58456F">
      <w:pPr>
        <w:spacing w:before="57"/>
        <w:ind w:left="221"/>
        <w:rPr>
          <w:rFonts w:ascii="Consolas" w:eastAsia="Consolas" w:hAnsi="Consolas" w:cs="Consolas"/>
          <w:sz w:val="21"/>
          <w:szCs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913765</wp:posOffset>
                </wp:positionV>
                <wp:extent cx="5769610" cy="8688070"/>
                <wp:effectExtent l="0" t="0" r="2540" b="0"/>
                <wp:wrapNone/>
                <wp:docPr id="369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688070"/>
                          <a:chOff x="1410" y="1439"/>
                          <a:chExt cx="9086" cy="13682"/>
                        </a:xfrm>
                      </wpg:grpSpPr>
                      <wpg:grpSp>
                        <wpg:cNvPr id="370" name="Group 371"/>
                        <wpg:cNvGrpSpPr>
                          <a:grpSpLocks/>
                        </wpg:cNvGrpSpPr>
                        <wpg:grpSpPr bwMode="auto">
                          <a:xfrm>
                            <a:off x="1411" y="1440"/>
                            <a:ext cx="9084" cy="286"/>
                            <a:chOff x="1411" y="1440"/>
                            <a:chExt cx="9084" cy="286"/>
                          </a:xfrm>
                        </wpg:grpSpPr>
                        <wps:wsp>
                          <wps:cNvPr id="371" name="Freeform 466"/>
                          <wps:cNvSpPr>
                            <a:spLocks/>
                          </wps:cNvSpPr>
                          <wps:spPr bwMode="auto">
                            <a:xfrm>
                              <a:off x="1411" y="1440"/>
                              <a:ext cx="9084" cy="286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084"/>
                                <a:gd name="T2" fmla="+- 0 1726 1440"/>
                                <a:gd name="T3" fmla="*/ 1726 h 286"/>
                                <a:gd name="T4" fmla="+- 0 10495 1411"/>
                                <a:gd name="T5" fmla="*/ T4 w 9084"/>
                                <a:gd name="T6" fmla="+- 0 1726 1440"/>
                                <a:gd name="T7" fmla="*/ 1726 h 286"/>
                                <a:gd name="T8" fmla="+- 0 10495 1411"/>
                                <a:gd name="T9" fmla="*/ T8 w 9084"/>
                                <a:gd name="T10" fmla="+- 0 1440 1440"/>
                                <a:gd name="T11" fmla="*/ 1440 h 286"/>
                                <a:gd name="T12" fmla="+- 0 1411 1411"/>
                                <a:gd name="T13" fmla="*/ T12 w 9084"/>
                                <a:gd name="T14" fmla="+- 0 1440 1440"/>
                                <a:gd name="T15" fmla="*/ 1440 h 286"/>
                                <a:gd name="T16" fmla="+- 0 1411 1411"/>
                                <a:gd name="T17" fmla="*/ T16 w 9084"/>
                                <a:gd name="T18" fmla="+- 0 1726 1440"/>
                                <a:gd name="T19" fmla="*/ 1726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4" h="286">
                                  <a:moveTo>
                                    <a:pt x="0" y="286"/>
                                  </a:moveTo>
                                  <a:lnTo>
                                    <a:pt x="9084" y="286"/>
                                  </a:lnTo>
                                  <a:lnTo>
                                    <a:pt x="9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2" name="Group 372"/>
                          <wpg:cNvGrpSpPr>
                            <a:grpSpLocks/>
                          </wpg:cNvGrpSpPr>
                          <wpg:grpSpPr bwMode="auto">
                            <a:xfrm>
                              <a:off x="1411" y="1726"/>
                              <a:ext cx="9084" cy="286"/>
                              <a:chOff x="1411" y="1726"/>
                              <a:chExt cx="9084" cy="286"/>
                            </a:xfrm>
                          </wpg:grpSpPr>
                          <wps:wsp>
                            <wps:cNvPr id="373" name="Freeform 465"/>
                            <wps:cNvSpPr>
                              <a:spLocks/>
                            </wps:cNvSpPr>
                            <wps:spPr bwMode="auto">
                              <a:xfrm>
                                <a:off x="1411" y="1726"/>
                                <a:ext cx="9084" cy="286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T0 w 9084"/>
                                  <a:gd name="T2" fmla="+- 0 2011 1726"/>
                                  <a:gd name="T3" fmla="*/ 2011 h 286"/>
                                  <a:gd name="T4" fmla="+- 0 10495 1411"/>
                                  <a:gd name="T5" fmla="*/ T4 w 9084"/>
                                  <a:gd name="T6" fmla="+- 0 2011 1726"/>
                                  <a:gd name="T7" fmla="*/ 2011 h 286"/>
                                  <a:gd name="T8" fmla="+- 0 10495 1411"/>
                                  <a:gd name="T9" fmla="*/ T8 w 9084"/>
                                  <a:gd name="T10" fmla="+- 0 1726 1726"/>
                                  <a:gd name="T11" fmla="*/ 1726 h 286"/>
                                  <a:gd name="T12" fmla="+- 0 1411 1411"/>
                                  <a:gd name="T13" fmla="*/ T12 w 9084"/>
                                  <a:gd name="T14" fmla="+- 0 1726 1726"/>
                                  <a:gd name="T15" fmla="*/ 1726 h 286"/>
                                  <a:gd name="T16" fmla="+- 0 1411 1411"/>
                                  <a:gd name="T17" fmla="*/ T16 w 9084"/>
                                  <a:gd name="T18" fmla="+- 0 2011 1726"/>
                                  <a:gd name="T19" fmla="*/ 2011 h 2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4" h="286">
                                    <a:moveTo>
                                      <a:pt x="0" y="285"/>
                                    </a:moveTo>
                                    <a:lnTo>
                                      <a:pt x="9084" y="285"/>
                                    </a:lnTo>
                                    <a:lnTo>
                                      <a:pt x="908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74" name="Group 3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1" y="2011"/>
                                <a:ext cx="9084" cy="283"/>
                                <a:chOff x="1411" y="2011"/>
                                <a:chExt cx="9084" cy="283"/>
                              </a:xfrm>
                            </wpg:grpSpPr>
                            <wps:wsp>
                              <wps:cNvPr id="375" name="Freeform 4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1" y="2011"/>
                                  <a:ext cx="9084" cy="283"/>
                                </a:xfrm>
                                <a:custGeom>
                                  <a:avLst/>
                                  <a:gdLst>
                                    <a:gd name="T0" fmla="+- 0 1411 1411"/>
                                    <a:gd name="T1" fmla="*/ T0 w 9084"/>
                                    <a:gd name="T2" fmla="+- 0 2294 2011"/>
                                    <a:gd name="T3" fmla="*/ 2294 h 283"/>
                                    <a:gd name="T4" fmla="+- 0 10495 1411"/>
                                    <a:gd name="T5" fmla="*/ T4 w 9084"/>
                                    <a:gd name="T6" fmla="+- 0 2294 2011"/>
                                    <a:gd name="T7" fmla="*/ 2294 h 283"/>
                                    <a:gd name="T8" fmla="+- 0 10495 1411"/>
                                    <a:gd name="T9" fmla="*/ T8 w 9084"/>
                                    <a:gd name="T10" fmla="+- 0 2011 2011"/>
                                    <a:gd name="T11" fmla="*/ 2011 h 283"/>
                                    <a:gd name="T12" fmla="+- 0 1411 1411"/>
                                    <a:gd name="T13" fmla="*/ T12 w 9084"/>
                                    <a:gd name="T14" fmla="+- 0 2011 2011"/>
                                    <a:gd name="T15" fmla="*/ 2011 h 283"/>
                                    <a:gd name="T16" fmla="+- 0 1411 1411"/>
                                    <a:gd name="T17" fmla="*/ T16 w 9084"/>
                                    <a:gd name="T18" fmla="+- 0 2294 2011"/>
                                    <a:gd name="T19" fmla="*/ 2294 h 28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4" h="283">
                                      <a:moveTo>
                                        <a:pt x="0" y="283"/>
                                      </a:moveTo>
                                      <a:lnTo>
                                        <a:pt x="9084" y="283"/>
                                      </a:lnTo>
                                      <a:lnTo>
                                        <a:pt x="90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1D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76" name="Group 3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1" y="2294"/>
                                  <a:ext cx="9084" cy="286"/>
                                  <a:chOff x="1411" y="2294"/>
                                  <a:chExt cx="9084" cy="286"/>
                                </a:xfrm>
                              </wpg:grpSpPr>
                              <wps:wsp>
                                <wps:cNvPr id="377" name="Freeform 4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1" y="2294"/>
                                    <a:ext cx="9084" cy="286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T0 w 9084"/>
                                      <a:gd name="T2" fmla="+- 0 2580 2294"/>
                                      <a:gd name="T3" fmla="*/ 2580 h 286"/>
                                      <a:gd name="T4" fmla="+- 0 10495 1411"/>
                                      <a:gd name="T5" fmla="*/ T4 w 9084"/>
                                      <a:gd name="T6" fmla="+- 0 2580 2294"/>
                                      <a:gd name="T7" fmla="*/ 2580 h 286"/>
                                      <a:gd name="T8" fmla="+- 0 10495 1411"/>
                                      <a:gd name="T9" fmla="*/ T8 w 9084"/>
                                      <a:gd name="T10" fmla="+- 0 2294 2294"/>
                                      <a:gd name="T11" fmla="*/ 2294 h 286"/>
                                      <a:gd name="T12" fmla="+- 0 1411 1411"/>
                                      <a:gd name="T13" fmla="*/ T12 w 9084"/>
                                      <a:gd name="T14" fmla="+- 0 2294 2294"/>
                                      <a:gd name="T15" fmla="*/ 2294 h 286"/>
                                      <a:gd name="T16" fmla="+- 0 1411 1411"/>
                                      <a:gd name="T17" fmla="*/ T16 w 9084"/>
                                      <a:gd name="T18" fmla="+- 0 2580 2294"/>
                                      <a:gd name="T19" fmla="*/ 2580 h 28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4" h="286">
                                        <a:moveTo>
                                          <a:pt x="0" y="286"/>
                                        </a:moveTo>
                                        <a:lnTo>
                                          <a:pt x="9084" y="286"/>
                                        </a:lnTo>
                                        <a:lnTo>
                                          <a:pt x="908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1D1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78" name="Group 37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1" y="2580"/>
                                    <a:ext cx="9084" cy="286"/>
                                    <a:chOff x="1411" y="2580"/>
                                    <a:chExt cx="9084" cy="286"/>
                                  </a:xfrm>
                                </wpg:grpSpPr>
                                <wps:wsp>
                                  <wps:cNvPr id="379" name="Freeform 4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1" y="2580"/>
                                      <a:ext cx="9084" cy="286"/>
                                    </a:xfrm>
                                    <a:custGeom>
                                      <a:avLst/>
                                      <a:gdLst>
                                        <a:gd name="T0" fmla="+- 0 1411 1411"/>
                                        <a:gd name="T1" fmla="*/ T0 w 9084"/>
                                        <a:gd name="T2" fmla="+- 0 2866 2580"/>
                                        <a:gd name="T3" fmla="*/ 2866 h 286"/>
                                        <a:gd name="T4" fmla="+- 0 10495 1411"/>
                                        <a:gd name="T5" fmla="*/ T4 w 9084"/>
                                        <a:gd name="T6" fmla="+- 0 2866 2580"/>
                                        <a:gd name="T7" fmla="*/ 2866 h 286"/>
                                        <a:gd name="T8" fmla="+- 0 10495 1411"/>
                                        <a:gd name="T9" fmla="*/ T8 w 9084"/>
                                        <a:gd name="T10" fmla="+- 0 2580 2580"/>
                                        <a:gd name="T11" fmla="*/ 2580 h 286"/>
                                        <a:gd name="T12" fmla="+- 0 1411 1411"/>
                                        <a:gd name="T13" fmla="*/ T12 w 9084"/>
                                        <a:gd name="T14" fmla="+- 0 2580 2580"/>
                                        <a:gd name="T15" fmla="*/ 2580 h 286"/>
                                        <a:gd name="T16" fmla="+- 0 1411 1411"/>
                                        <a:gd name="T17" fmla="*/ T16 w 9084"/>
                                        <a:gd name="T18" fmla="+- 0 2866 2580"/>
                                        <a:gd name="T19" fmla="*/ 2866 h 28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4" h="286">
                                          <a:moveTo>
                                            <a:pt x="0" y="286"/>
                                          </a:moveTo>
                                          <a:lnTo>
                                            <a:pt x="9084" y="286"/>
                                          </a:lnTo>
                                          <a:lnTo>
                                            <a:pt x="908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D1D1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80" name="Group 3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1" y="2866"/>
                                      <a:ext cx="9084" cy="286"/>
                                      <a:chOff x="1411" y="2866"/>
                                      <a:chExt cx="9084" cy="286"/>
                                    </a:xfrm>
                                  </wpg:grpSpPr>
                                  <wps:wsp>
                                    <wps:cNvPr id="381" name="Freeform 4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1" y="2866"/>
                                        <a:ext cx="9084" cy="286"/>
                                      </a:xfrm>
                                      <a:custGeom>
                                        <a:avLst/>
                                        <a:gdLst>
                                          <a:gd name="T0" fmla="+- 0 1411 1411"/>
                                          <a:gd name="T1" fmla="*/ T0 w 9084"/>
                                          <a:gd name="T2" fmla="+- 0 3151 2866"/>
                                          <a:gd name="T3" fmla="*/ 3151 h 286"/>
                                          <a:gd name="T4" fmla="+- 0 10495 1411"/>
                                          <a:gd name="T5" fmla="*/ T4 w 9084"/>
                                          <a:gd name="T6" fmla="+- 0 3151 2866"/>
                                          <a:gd name="T7" fmla="*/ 3151 h 286"/>
                                          <a:gd name="T8" fmla="+- 0 10495 1411"/>
                                          <a:gd name="T9" fmla="*/ T8 w 9084"/>
                                          <a:gd name="T10" fmla="+- 0 2866 2866"/>
                                          <a:gd name="T11" fmla="*/ 2866 h 286"/>
                                          <a:gd name="T12" fmla="+- 0 1411 1411"/>
                                          <a:gd name="T13" fmla="*/ T12 w 9084"/>
                                          <a:gd name="T14" fmla="+- 0 2866 2866"/>
                                          <a:gd name="T15" fmla="*/ 2866 h 286"/>
                                          <a:gd name="T16" fmla="+- 0 1411 1411"/>
                                          <a:gd name="T17" fmla="*/ T16 w 9084"/>
                                          <a:gd name="T18" fmla="+- 0 3151 2866"/>
                                          <a:gd name="T19" fmla="*/ 3151 h 286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4" h="286">
                                            <a:moveTo>
                                              <a:pt x="0" y="285"/>
                                            </a:moveTo>
                                            <a:lnTo>
                                              <a:pt x="9084" y="285"/>
                                            </a:lnTo>
                                            <a:lnTo>
                                              <a:pt x="908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8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D1D1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82" name="Group 37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1" y="3151"/>
                                        <a:ext cx="9084" cy="283"/>
                                        <a:chOff x="1411" y="3151"/>
                                        <a:chExt cx="9084" cy="283"/>
                                      </a:xfrm>
                                    </wpg:grpSpPr>
                                    <wps:wsp>
                                      <wps:cNvPr id="383" name="Freeform 46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1" y="3151"/>
                                          <a:ext cx="9084" cy="28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1 1411"/>
                                            <a:gd name="T1" fmla="*/ T0 w 9084"/>
                                            <a:gd name="T2" fmla="+- 0 3434 3151"/>
                                            <a:gd name="T3" fmla="*/ 3434 h 283"/>
                                            <a:gd name="T4" fmla="+- 0 10495 1411"/>
                                            <a:gd name="T5" fmla="*/ T4 w 9084"/>
                                            <a:gd name="T6" fmla="+- 0 3434 3151"/>
                                            <a:gd name="T7" fmla="*/ 3434 h 283"/>
                                            <a:gd name="T8" fmla="+- 0 10495 1411"/>
                                            <a:gd name="T9" fmla="*/ T8 w 9084"/>
                                            <a:gd name="T10" fmla="+- 0 3151 3151"/>
                                            <a:gd name="T11" fmla="*/ 3151 h 283"/>
                                            <a:gd name="T12" fmla="+- 0 1411 1411"/>
                                            <a:gd name="T13" fmla="*/ T12 w 9084"/>
                                            <a:gd name="T14" fmla="+- 0 3151 3151"/>
                                            <a:gd name="T15" fmla="*/ 3151 h 283"/>
                                            <a:gd name="T16" fmla="+- 0 1411 1411"/>
                                            <a:gd name="T17" fmla="*/ T16 w 9084"/>
                                            <a:gd name="T18" fmla="+- 0 3434 3151"/>
                                            <a:gd name="T19" fmla="*/ 3434 h 28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4" h="283">
                                              <a:moveTo>
                                                <a:pt x="0" y="283"/>
                                              </a:moveTo>
                                              <a:lnTo>
                                                <a:pt x="9084" y="283"/>
                                              </a:lnTo>
                                              <a:lnTo>
                                                <a:pt x="908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28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D1D1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84" name="Group 37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11" y="3434"/>
                                          <a:ext cx="9084" cy="286"/>
                                          <a:chOff x="1411" y="3434"/>
                                          <a:chExt cx="9084" cy="286"/>
                                        </a:xfrm>
                                      </wpg:grpSpPr>
                                      <wps:wsp>
                                        <wps:cNvPr id="385" name="Freeform 45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1" y="3434"/>
                                            <a:ext cx="9084" cy="2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11 1411"/>
                                              <a:gd name="T1" fmla="*/ T0 w 9084"/>
                                              <a:gd name="T2" fmla="+- 0 3720 3434"/>
                                              <a:gd name="T3" fmla="*/ 3720 h 286"/>
                                              <a:gd name="T4" fmla="+- 0 10495 1411"/>
                                              <a:gd name="T5" fmla="*/ T4 w 9084"/>
                                              <a:gd name="T6" fmla="+- 0 3720 3434"/>
                                              <a:gd name="T7" fmla="*/ 3720 h 286"/>
                                              <a:gd name="T8" fmla="+- 0 10495 1411"/>
                                              <a:gd name="T9" fmla="*/ T8 w 9084"/>
                                              <a:gd name="T10" fmla="+- 0 3434 3434"/>
                                              <a:gd name="T11" fmla="*/ 3434 h 286"/>
                                              <a:gd name="T12" fmla="+- 0 1411 1411"/>
                                              <a:gd name="T13" fmla="*/ T12 w 9084"/>
                                              <a:gd name="T14" fmla="+- 0 3434 3434"/>
                                              <a:gd name="T15" fmla="*/ 3434 h 286"/>
                                              <a:gd name="T16" fmla="+- 0 1411 1411"/>
                                              <a:gd name="T17" fmla="*/ T16 w 9084"/>
                                              <a:gd name="T18" fmla="+- 0 3720 3434"/>
                                              <a:gd name="T19" fmla="*/ 3720 h 28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84" h="286">
                                                <a:moveTo>
                                                  <a:pt x="0" y="286"/>
                                                </a:moveTo>
                                                <a:lnTo>
                                                  <a:pt x="9084" y="286"/>
                                                </a:lnTo>
                                                <a:lnTo>
                                                  <a:pt x="908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28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1D1D1D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86" name="Group 37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11" y="3720"/>
                                            <a:ext cx="9084" cy="286"/>
                                            <a:chOff x="1411" y="3720"/>
                                            <a:chExt cx="9084" cy="286"/>
                                          </a:xfrm>
                                        </wpg:grpSpPr>
                                        <wps:wsp>
                                          <wps:cNvPr id="387" name="Freeform 45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11" y="3720"/>
                                              <a:ext cx="9084" cy="28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11 1411"/>
                                                <a:gd name="T1" fmla="*/ T0 w 9084"/>
                                                <a:gd name="T2" fmla="+- 0 4006 3720"/>
                                                <a:gd name="T3" fmla="*/ 4006 h 286"/>
                                                <a:gd name="T4" fmla="+- 0 10495 1411"/>
                                                <a:gd name="T5" fmla="*/ T4 w 9084"/>
                                                <a:gd name="T6" fmla="+- 0 4006 3720"/>
                                                <a:gd name="T7" fmla="*/ 4006 h 286"/>
                                                <a:gd name="T8" fmla="+- 0 10495 1411"/>
                                                <a:gd name="T9" fmla="*/ T8 w 9084"/>
                                                <a:gd name="T10" fmla="+- 0 3720 3720"/>
                                                <a:gd name="T11" fmla="*/ 3720 h 286"/>
                                                <a:gd name="T12" fmla="+- 0 1411 1411"/>
                                                <a:gd name="T13" fmla="*/ T12 w 9084"/>
                                                <a:gd name="T14" fmla="+- 0 3720 3720"/>
                                                <a:gd name="T15" fmla="*/ 3720 h 286"/>
                                                <a:gd name="T16" fmla="+- 0 1411 1411"/>
                                                <a:gd name="T17" fmla="*/ T16 w 9084"/>
                                                <a:gd name="T18" fmla="+- 0 4006 3720"/>
                                                <a:gd name="T19" fmla="*/ 4006 h 28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84" h="286">
                                                  <a:moveTo>
                                                    <a:pt x="0" y="286"/>
                                                  </a:moveTo>
                                                  <a:lnTo>
                                                    <a:pt x="9084" y="286"/>
                                                  </a:lnTo>
                                                  <a:lnTo>
                                                    <a:pt x="9084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28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D1D1D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88" name="Group 38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11" y="4006"/>
                                              <a:ext cx="9084" cy="286"/>
                                              <a:chOff x="1411" y="4006"/>
                                              <a:chExt cx="9084" cy="286"/>
                                            </a:xfrm>
                                          </wpg:grpSpPr>
                                          <wps:wsp>
                                            <wps:cNvPr id="389" name="Freeform 457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11" y="4006"/>
                                                <a:ext cx="9084" cy="28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11 1411"/>
                                                  <a:gd name="T1" fmla="*/ T0 w 9084"/>
                                                  <a:gd name="T2" fmla="+- 0 4291 4006"/>
                                                  <a:gd name="T3" fmla="*/ 4291 h 286"/>
                                                  <a:gd name="T4" fmla="+- 0 10495 1411"/>
                                                  <a:gd name="T5" fmla="*/ T4 w 9084"/>
                                                  <a:gd name="T6" fmla="+- 0 4291 4006"/>
                                                  <a:gd name="T7" fmla="*/ 4291 h 286"/>
                                                  <a:gd name="T8" fmla="+- 0 10495 1411"/>
                                                  <a:gd name="T9" fmla="*/ T8 w 9084"/>
                                                  <a:gd name="T10" fmla="+- 0 4006 4006"/>
                                                  <a:gd name="T11" fmla="*/ 4006 h 286"/>
                                                  <a:gd name="T12" fmla="+- 0 1411 1411"/>
                                                  <a:gd name="T13" fmla="*/ T12 w 9084"/>
                                                  <a:gd name="T14" fmla="+- 0 4006 4006"/>
                                                  <a:gd name="T15" fmla="*/ 4006 h 286"/>
                                                  <a:gd name="T16" fmla="+- 0 1411 1411"/>
                                                  <a:gd name="T17" fmla="*/ T16 w 9084"/>
                                                  <a:gd name="T18" fmla="+- 0 4291 4006"/>
                                                  <a:gd name="T19" fmla="*/ 4291 h 28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84" h="286">
                                                    <a:moveTo>
                                                      <a:pt x="0" y="285"/>
                                                    </a:moveTo>
                                                    <a:lnTo>
                                                      <a:pt x="9084" y="285"/>
                                                    </a:lnTo>
                                                    <a:lnTo>
                                                      <a:pt x="9084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28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1D1D1D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90" name="Group 38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11" y="4291"/>
                                                <a:ext cx="9084" cy="283"/>
                                                <a:chOff x="1411" y="4291"/>
                                                <a:chExt cx="9084" cy="283"/>
                                              </a:xfrm>
                                            </wpg:grpSpPr>
                                            <wps:wsp>
                                              <wps:cNvPr id="391" name="Freeform 456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11" y="4291"/>
                                                  <a:ext cx="9084" cy="28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11 1411"/>
                                                    <a:gd name="T1" fmla="*/ T0 w 9084"/>
                                                    <a:gd name="T2" fmla="+- 0 4574 4291"/>
                                                    <a:gd name="T3" fmla="*/ 4574 h 283"/>
                                                    <a:gd name="T4" fmla="+- 0 10495 1411"/>
                                                    <a:gd name="T5" fmla="*/ T4 w 9084"/>
                                                    <a:gd name="T6" fmla="+- 0 4574 4291"/>
                                                    <a:gd name="T7" fmla="*/ 4574 h 283"/>
                                                    <a:gd name="T8" fmla="+- 0 10495 1411"/>
                                                    <a:gd name="T9" fmla="*/ T8 w 9084"/>
                                                    <a:gd name="T10" fmla="+- 0 4291 4291"/>
                                                    <a:gd name="T11" fmla="*/ 4291 h 283"/>
                                                    <a:gd name="T12" fmla="+- 0 1411 1411"/>
                                                    <a:gd name="T13" fmla="*/ T12 w 9084"/>
                                                    <a:gd name="T14" fmla="+- 0 4291 4291"/>
                                                    <a:gd name="T15" fmla="*/ 4291 h 283"/>
                                                    <a:gd name="T16" fmla="+- 0 1411 1411"/>
                                                    <a:gd name="T17" fmla="*/ T16 w 9084"/>
                                                    <a:gd name="T18" fmla="+- 0 4574 4291"/>
                                                    <a:gd name="T19" fmla="*/ 4574 h 28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84" h="283">
                                                      <a:moveTo>
                                                        <a:pt x="0" y="283"/>
                                                      </a:moveTo>
                                                      <a:lnTo>
                                                        <a:pt x="9084" y="283"/>
                                                      </a:lnTo>
                                                      <a:lnTo>
                                                        <a:pt x="9084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283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1D1D1D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92" name="Group 38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411" y="4574"/>
                                                  <a:ext cx="9084" cy="286"/>
                                                  <a:chOff x="1411" y="4574"/>
                                                  <a:chExt cx="9084" cy="286"/>
                                                </a:xfrm>
                                              </wpg:grpSpPr>
                                              <wps:wsp>
                                                <wps:cNvPr id="393" name="Freeform 455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411" y="4574"/>
                                                    <a:ext cx="9084" cy="28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11 1411"/>
                                                      <a:gd name="T1" fmla="*/ T0 w 9084"/>
                                                      <a:gd name="T2" fmla="+- 0 4860 4574"/>
                                                      <a:gd name="T3" fmla="*/ 4860 h 286"/>
                                                      <a:gd name="T4" fmla="+- 0 10495 1411"/>
                                                      <a:gd name="T5" fmla="*/ T4 w 9084"/>
                                                      <a:gd name="T6" fmla="+- 0 4860 4574"/>
                                                      <a:gd name="T7" fmla="*/ 4860 h 286"/>
                                                      <a:gd name="T8" fmla="+- 0 10495 1411"/>
                                                      <a:gd name="T9" fmla="*/ T8 w 9084"/>
                                                      <a:gd name="T10" fmla="+- 0 4574 4574"/>
                                                      <a:gd name="T11" fmla="*/ 4574 h 286"/>
                                                      <a:gd name="T12" fmla="+- 0 1411 1411"/>
                                                      <a:gd name="T13" fmla="*/ T12 w 9084"/>
                                                      <a:gd name="T14" fmla="+- 0 4574 4574"/>
                                                      <a:gd name="T15" fmla="*/ 4574 h 286"/>
                                                      <a:gd name="T16" fmla="+- 0 1411 1411"/>
                                                      <a:gd name="T17" fmla="*/ T16 w 9084"/>
                                                      <a:gd name="T18" fmla="+- 0 4860 4574"/>
                                                      <a:gd name="T19" fmla="*/ 4860 h 286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084" h="286">
                                                        <a:moveTo>
                                                          <a:pt x="0" y="286"/>
                                                        </a:moveTo>
                                                        <a:lnTo>
                                                          <a:pt x="9084" y="286"/>
                                                        </a:lnTo>
                                                        <a:lnTo>
                                                          <a:pt x="9084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28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1D1D1D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94" name="Group 383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411" y="4860"/>
                                                    <a:ext cx="9084" cy="286"/>
                                                    <a:chOff x="1411" y="4860"/>
                                                    <a:chExt cx="9084" cy="286"/>
                                                  </a:xfrm>
                                                </wpg:grpSpPr>
                                                <wps:wsp>
                                                  <wps:cNvPr id="395" name="Freeform 454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411" y="4860"/>
                                                      <a:ext cx="9084" cy="28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411 1411"/>
                                                        <a:gd name="T1" fmla="*/ T0 w 9084"/>
                                                        <a:gd name="T2" fmla="+- 0 5146 4860"/>
                                                        <a:gd name="T3" fmla="*/ 5146 h 286"/>
                                                        <a:gd name="T4" fmla="+- 0 10495 1411"/>
                                                        <a:gd name="T5" fmla="*/ T4 w 9084"/>
                                                        <a:gd name="T6" fmla="+- 0 5146 4860"/>
                                                        <a:gd name="T7" fmla="*/ 5146 h 286"/>
                                                        <a:gd name="T8" fmla="+- 0 10495 1411"/>
                                                        <a:gd name="T9" fmla="*/ T8 w 9084"/>
                                                        <a:gd name="T10" fmla="+- 0 4860 4860"/>
                                                        <a:gd name="T11" fmla="*/ 4860 h 286"/>
                                                        <a:gd name="T12" fmla="+- 0 1411 1411"/>
                                                        <a:gd name="T13" fmla="*/ T12 w 9084"/>
                                                        <a:gd name="T14" fmla="+- 0 4860 4860"/>
                                                        <a:gd name="T15" fmla="*/ 4860 h 286"/>
                                                        <a:gd name="T16" fmla="+- 0 1411 1411"/>
                                                        <a:gd name="T17" fmla="*/ T16 w 9084"/>
                                                        <a:gd name="T18" fmla="+- 0 5146 4860"/>
                                                        <a:gd name="T19" fmla="*/ 5146 h 286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9084" h="286">
                                                          <a:moveTo>
                                                            <a:pt x="0" y="286"/>
                                                          </a:moveTo>
                                                          <a:lnTo>
                                                            <a:pt x="9084" y="286"/>
                                                          </a:lnTo>
                                                          <a:lnTo>
                                                            <a:pt x="9084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286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1D1D1D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396" name="Group 384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411" y="5146"/>
                                                      <a:ext cx="9084" cy="286"/>
                                                      <a:chOff x="1411" y="5146"/>
                                                      <a:chExt cx="9084" cy="286"/>
                                                    </a:xfrm>
                                                  </wpg:grpSpPr>
                                                  <wps:wsp>
                                                    <wps:cNvPr id="397" name="Freeform 453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1411" y="5146"/>
                                                        <a:ext cx="9084" cy="28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411 1411"/>
                                                          <a:gd name="T1" fmla="*/ T0 w 9084"/>
                                                          <a:gd name="T2" fmla="+- 0 5431 5146"/>
                                                          <a:gd name="T3" fmla="*/ 5431 h 286"/>
                                                          <a:gd name="T4" fmla="+- 0 10495 1411"/>
                                                          <a:gd name="T5" fmla="*/ T4 w 9084"/>
                                                          <a:gd name="T6" fmla="+- 0 5431 5146"/>
                                                          <a:gd name="T7" fmla="*/ 5431 h 286"/>
                                                          <a:gd name="T8" fmla="+- 0 10495 1411"/>
                                                          <a:gd name="T9" fmla="*/ T8 w 9084"/>
                                                          <a:gd name="T10" fmla="+- 0 5146 5146"/>
                                                          <a:gd name="T11" fmla="*/ 5146 h 286"/>
                                                          <a:gd name="T12" fmla="+- 0 1411 1411"/>
                                                          <a:gd name="T13" fmla="*/ T12 w 9084"/>
                                                          <a:gd name="T14" fmla="+- 0 5146 5146"/>
                                                          <a:gd name="T15" fmla="*/ 5146 h 286"/>
                                                          <a:gd name="T16" fmla="+- 0 1411 1411"/>
                                                          <a:gd name="T17" fmla="*/ T16 w 9084"/>
                                                          <a:gd name="T18" fmla="+- 0 5431 5146"/>
                                                          <a:gd name="T19" fmla="*/ 5431 h 286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9084" h="286">
                                                            <a:moveTo>
                                                              <a:pt x="0" y="285"/>
                                                            </a:moveTo>
                                                            <a:lnTo>
                                                              <a:pt x="9084" y="285"/>
                                                            </a:lnTo>
                                                            <a:lnTo>
                                                              <a:pt x="9084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285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1D1D1D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98" name="Group 385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411" y="5431"/>
                                                        <a:ext cx="9084" cy="283"/>
                                                        <a:chOff x="1411" y="5431"/>
                                                        <a:chExt cx="9084" cy="283"/>
                                                      </a:xfrm>
                                                    </wpg:grpSpPr>
                                                    <wps:wsp>
                                                      <wps:cNvPr id="399" name="Freeform 452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411" y="5431"/>
                                                          <a:ext cx="9084" cy="28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411 1411"/>
                                                            <a:gd name="T1" fmla="*/ T0 w 9084"/>
                                                            <a:gd name="T2" fmla="+- 0 5714 5431"/>
                                                            <a:gd name="T3" fmla="*/ 5714 h 283"/>
                                                            <a:gd name="T4" fmla="+- 0 10495 1411"/>
                                                            <a:gd name="T5" fmla="*/ T4 w 9084"/>
                                                            <a:gd name="T6" fmla="+- 0 5714 5431"/>
                                                            <a:gd name="T7" fmla="*/ 5714 h 283"/>
                                                            <a:gd name="T8" fmla="+- 0 10495 1411"/>
                                                            <a:gd name="T9" fmla="*/ T8 w 9084"/>
                                                            <a:gd name="T10" fmla="+- 0 5431 5431"/>
                                                            <a:gd name="T11" fmla="*/ 5431 h 283"/>
                                                            <a:gd name="T12" fmla="+- 0 1411 1411"/>
                                                            <a:gd name="T13" fmla="*/ T12 w 9084"/>
                                                            <a:gd name="T14" fmla="+- 0 5431 5431"/>
                                                            <a:gd name="T15" fmla="*/ 5431 h 283"/>
                                                            <a:gd name="T16" fmla="+- 0 1411 1411"/>
                                                            <a:gd name="T17" fmla="*/ T16 w 9084"/>
                                                            <a:gd name="T18" fmla="+- 0 5714 5431"/>
                                                            <a:gd name="T19" fmla="*/ 5714 h 28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9084" h="283">
                                                              <a:moveTo>
                                                                <a:pt x="0" y="283"/>
                                                              </a:moveTo>
                                                              <a:lnTo>
                                                                <a:pt x="9084" y="283"/>
                                                              </a:lnTo>
                                                              <a:lnTo>
                                                                <a:pt x="9084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283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1D1D1D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00" name="Group 386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411" y="5714"/>
                                                          <a:ext cx="9084" cy="286"/>
                                                          <a:chOff x="1411" y="5714"/>
                                                          <a:chExt cx="9084" cy="286"/>
                                                        </a:xfrm>
                                                      </wpg:grpSpPr>
                                                      <wps:wsp>
                                                        <wps:cNvPr id="401" name="Freeform 451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411" y="5714"/>
                                                            <a:ext cx="9084" cy="286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411 1411"/>
                                                              <a:gd name="T1" fmla="*/ T0 w 9084"/>
                                                              <a:gd name="T2" fmla="+- 0 6000 5714"/>
                                                              <a:gd name="T3" fmla="*/ 6000 h 286"/>
                                                              <a:gd name="T4" fmla="+- 0 10495 1411"/>
                                                              <a:gd name="T5" fmla="*/ T4 w 9084"/>
                                                              <a:gd name="T6" fmla="+- 0 6000 5714"/>
                                                              <a:gd name="T7" fmla="*/ 6000 h 286"/>
                                                              <a:gd name="T8" fmla="+- 0 10495 1411"/>
                                                              <a:gd name="T9" fmla="*/ T8 w 9084"/>
                                                              <a:gd name="T10" fmla="+- 0 5714 5714"/>
                                                              <a:gd name="T11" fmla="*/ 5714 h 286"/>
                                                              <a:gd name="T12" fmla="+- 0 1411 1411"/>
                                                              <a:gd name="T13" fmla="*/ T12 w 9084"/>
                                                              <a:gd name="T14" fmla="+- 0 5714 5714"/>
                                                              <a:gd name="T15" fmla="*/ 5714 h 286"/>
                                                              <a:gd name="T16" fmla="+- 0 1411 1411"/>
                                                              <a:gd name="T17" fmla="*/ T16 w 9084"/>
                                                              <a:gd name="T18" fmla="+- 0 6000 5714"/>
                                                              <a:gd name="T19" fmla="*/ 6000 h 286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9084" h="286">
                                                                <a:moveTo>
                                                                  <a:pt x="0" y="286"/>
                                                                </a:moveTo>
                                                                <a:lnTo>
                                                                  <a:pt x="9084" y="286"/>
                                                                </a:lnTo>
                                                                <a:lnTo>
                                                                  <a:pt x="9084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286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1D1D1D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02" name="Group 387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411" y="6000"/>
                                                            <a:ext cx="9084" cy="286"/>
                                                            <a:chOff x="1411" y="6000"/>
                                                            <a:chExt cx="9084" cy="286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03" name="Freeform 450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411" y="6000"/>
                                                              <a:ext cx="9084" cy="286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411 1411"/>
                                                                <a:gd name="T1" fmla="*/ T0 w 9084"/>
                                                                <a:gd name="T2" fmla="+- 0 6286 6000"/>
                                                                <a:gd name="T3" fmla="*/ 6286 h 286"/>
                                                                <a:gd name="T4" fmla="+- 0 10495 1411"/>
                                                                <a:gd name="T5" fmla="*/ T4 w 9084"/>
                                                                <a:gd name="T6" fmla="+- 0 6286 6000"/>
                                                                <a:gd name="T7" fmla="*/ 6286 h 286"/>
                                                                <a:gd name="T8" fmla="+- 0 10495 1411"/>
                                                                <a:gd name="T9" fmla="*/ T8 w 9084"/>
                                                                <a:gd name="T10" fmla="+- 0 6000 6000"/>
                                                                <a:gd name="T11" fmla="*/ 6000 h 286"/>
                                                                <a:gd name="T12" fmla="+- 0 1411 1411"/>
                                                                <a:gd name="T13" fmla="*/ T12 w 9084"/>
                                                                <a:gd name="T14" fmla="+- 0 6000 6000"/>
                                                                <a:gd name="T15" fmla="*/ 6000 h 286"/>
                                                                <a:gd name="T16" fmla="+- 0 1411 1411"/>
                                                                <a:gd name="T17" fmla="*/ T16 w 9084"/>
                                                                <a:gd name="T18" fmla="+- 0 6286 6000"/>
                                                                <a:gd name="T19" fmla="*/ 6286 h 28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9084" h="286">
                                                                  <a:moveTo>
                                                                    <a:pt x="0" y="286"/>
                                                                  </a:moveTo>
                                                                  <a:lnTo>
                                                                    <a:pt x="9084" y="286"/>
                                                                  </a:lnTo>
                                                                  <a:lnTo>
                                                                    <a:pt x="9084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286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1D1D1D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404" name="Group 388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411" y="6286"/>
                                                              <a:ext cx="9084" cy="286"/>
                                                              <a:chOff x="1411" y="6286"/>
                                                              <a:chExt cx="9084" cy="28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05" name="Freeform 44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411" y="6286"/>
                                                                <a:ext cx="9084" cy="286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411 1411"/>
                                                                  <a:gd name="T1" fmla="*/ T0 w 9084"/>
                                                                  <a:gd name="T2" fmla="+- 0 6571 6286"/>
                                                                  <a:gd name="T3" fmla="*/ 6571 h 286"/>
                                                                  <a:gd name="T4" fmla="+- 0 10495 1411"/>
                                                                  <a:gd name="T5" fmla="*/ T4 w 9084"/>
                                                                  <a:gd name="T6" fmla="+- 0 6571 6286"/>
                                                                  <a:gd name="T7" fmla="*/ 6571 h 286"/>
                                                                  <a:gd name="T8" fmla="+- 0 10495 1411"/>
                                                                  <a:gd name="T9" fmla="*/ T8 w 9084"/>
                                                                  <a:gd name="T10" fmla="+- 0 6286 6286"/>
                                                                  <a:gd name="T11" fmla="*/ 6286 h 286"/>
                                                                  <a:gd name="T12" fmla="+- 0 1411 1411"/>
                                                                  <a:gd name="T13" fmla="*/ T12 w 9084"/>
                                                                  <a:gd name="T14" fmla="+- 0 6286 6286"/>
                                                                  <a:gd name="T15" fmla="*/ 6286 h 286"/>
                                                                  <a:gd name="T16" fmla="+- 0 1411 1411"/>
                                                                  <a:gd name="T17" fmla="*/ T16 w 9084"/>
                                                                  <a:gd name="T18" fmla="+- 0 6571 6286"/>
                                                                  <a:gd name="T19" fmla="*/ 6571 h 286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84" h="286">
                                                                    <a:moveTo>
                                                                      <a:pt x="0" y="285"/>
                                                                    </a:moveTo>
                                                                    <a:lnTo>
                                                                      <a:pt x="9084" y="285"/>
                                                                    </a:lnTo>
                                                                    <a:lnTo>
                                                                      <a:pt x="9084" y="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0" y="28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1D1D1D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406" name="Group 389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411" y="6571"/>
                                                                <a:ext cx="9084" cy="283"/>
                                                                <a:chOff x="1411" y="6571"/>
                                                                <a:chExt cx="9084" cy="283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407" name="Freeform 448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411" y="6571"/>
                                                                  <a:ext cx="9084" cy="283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411 1411"/>
                                                                    <a:gd name="T1" fmla="*/ T0 w 9084"/>
                                                                    <a:gd name="T2" fmla="+- 0 6854 6571"/>
                                                                    <a:gd name="T3" fmla="*/ 6854 h 283"/>
                                                                    <a:gd name="T4" fmla="+- 0 10495 1411"/>
                                                                    <a:gd name="T5" fmla="*/ T4 w 9084"/>
                                                                    <a:gd name="T6" fmla="+- 0 6854 6571"/>
                                                                    <a:gd name="T7" fmla="*/ 6854 h 283"/>
                                                                    <a:gd name="T8" fmla="+- 0 10495 1411"/>
                                                                    <a:gd name="T9" fmla="*/ T8 w 9084"/>
                                                                    <a:gd name="T10" fmla="+- 0 6571 6571"/>
                                                                    <a:gd name="T11" fmla="*/ 6571 h 283"/>
                                                                    <a:gd name="T12" fmla="+- 0 1411 1411"/>
                                                                    <a:gd name="T13" fmla="*/ T12 w 9084"/>
                                                                    <a:gd name="T14" fmla="+- 0 6571 6571"/>
                                                                    <a:gd name="T15" fmla="*/ 6571 h 283"/>
                                                                    <a:gd name="T16" fmla="+- 0 1411 1411"/>
                                                                    <a:gd name="T17" fmla="*/ T16 w 9084"/>
                                                                    <a:gd name="T18" fmla="+- 0 6854 6571"/>
                                                                    <a:gd name="T19" fmla="*/ 6854 h 283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9084" h="283">
                                                                      <a:moveTo>
                                                                        <a:pt x="0" y="283"/>
                                                                      </a:moveTo>
                                                                      <a:lnTo>
                                                                        <a:pt x="9084" y="283"/>
                                                                      </a:lnTo>
                                                                      <a:lnTo>
                                                                        <a:pt x="9084" y="0"/>
                                                                      </a:ln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  <a:lnTo>
                                                                        <a:pt x="0" y="283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solidFill>
                                                                  <a:srgbClr val="1D1D1D"/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408" name="Group 390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411" y="6854"/>
                                                                  <a:ext cx="9084" cy="286"/>
                                                                  <a:chOff x="1411" y="6854"/>
                                                                  <a:chExt cx="9084" cy="286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09" name="Freeform 447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411" y="6854"/>
                                                                    <a:ext cx="9084" cy="286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411 1411"/>
                                                                      <a:gd name="T1" fmla="*/ T0 w 9084"/>
                                                                      <a:gd name="T2" fmla="+- 0 7140 6854"/>
                                                                      <a:gd name="T3" fmla="*/ 7140 h 286"/>
                                                                      <a:gd name="T4" fmla="+- 0 10495 1411"/>
                                                                      <a:gd name="T5" fmla="*/ T4 w 9084"/>
                                                                      <a:gd name="T6" fmla="+- 0 7140 6854"/>
                                                                      <a:gd name="T7" fmla="*/ 7140 h 286"/>
                                                                      <a:gd name="T8" fmla="+- 0 10495 1411"/>
                                                                      <a:gd name="T9" fmla="*/ T8 w 9084"/>
                                                                      <a:gd name="T10" fmla="+- 0 6854 6854"/>
                                                                      <a:gd name="T11" fmla="*/ 6854 h 286"/>
                                                                      <a:gd name="T12" fmla="+- 0 1411 1411"/>
                                                                      <a:gd name="T13" fmla="*/ T12 w 9084"/>
                                                                      <a:gd name="T14" fmla="+- 0 6854 6854"/>
                                                                      <a:gd name="T15" fmla="*/ 6854 h 286"/>
                                                                      <a:gd name="T16" fmla="+- 0 1411 1411"/>
                                                                      <a:gd name="T17" fmla="*/ T16 w 9084"/>
                                                                      <a:gd name="T18" fmla="+- 0 7140 6854"/>
                                                                      <a:gd name="T19" fmla="*/ 7140 h 286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  <a:cxn ang="0">
                                                                        <a:pos x="T9" y="T11"/>
                                                                      </a:cxn>
                                                                      <a:cxn ang="0">
                                                                        <a:pos x="T13" y="T15"/>
                                                                      </a:cxn>
                                                                      <a:cxn ang="0">
                                                                        <a:pos x="T17" y="T19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9084" h="286">
                                                                        <a:moveTo>
                                                                          <a:pt x="0" y="286"/>
                                                                        </a:moveTo>
                                                                        <a:lnTo>
                                                                          <a:pt x="9084" y="286"/>
                                                                        </a:lnTo>
                                                                        <a:lnTo>
                                                                          <a:pt x="9084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286"/>
                                                                        </a:lnTo>
                                                                        <a:close/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solidFill>
                                                                    <a:srgbClr val="1D1D1D"/>
                                                                  </a:solidFill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410" name="Group 391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411" y="7140"/>
                                                                    <a:ext cx="9084" cy="286"/>
                                                                    <a:chOff x="1411" y="7140"/>
                                                                    <a:chExt cx="9084" cy="286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411" name="Freeform 446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1411" y="7140"/>
                                                                      <a:ext cx="9084" cy="286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1411 1411"/>
                                                                        <a:gd name="T1" fmla="*/ T0 w 9084"/>
                                                                        <a:gd name="T2" fmla="+- 0 7426 7140"/>
                                                                        <a:gd name="T3" fmla="*/ 7426 h 286"/>
                                                                        <a:gd name="T4" fmla="+- 0 10495 1411"/>
                                                                        <a:gd name="T5" fmla="*/ T4 w 9084"/>
                                                                        <a:gd name="T6" fmla="+- 0 7426 7140"/>
                                                                        <a:gd name="T7" fmla="*/ 7426 h 286"/>
                                                                        <a:gd name="T8" fmla="+- 0 10495 1411"/>
                                                                        <a:gd name="T9" fmla="*/ T8 w 9084"/>
                                                                        <a:gd name="T10" fmla="+- 0 7140 7140"/>
                                                                        <a:gd name="T11" fmla="*/ 7140 h 286"/>
                                                                        <a:gd name="T12" fmla="+- 0 1411 1411"/>
                                                                        <a:gd name="T13" fmla="*/ T12 w 9084"/>
                                                                        <a:gd name="T14" fmla="+- 0 7140 7140"/>
                                                                        <a:gd name="T15" fmla="*/ 7140 h 286"/>
                                                                        <a:gd name="T16" fmla="+- 0 1411 1411"/>
                                                                        <a:gd name="T17" fmla="*/ T16 w 9084"/>
                                                                        <a:gd name="T18" fmla="+- 0 7426 7140"/>
                                                                        <a:gd name="T19" fmla="*/ 7426 h 286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  <a:cxn ang="0">
                                                                          <a:pos x="T17" y="T19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9084" h="286">
                                                                          <a:moveTo>
                                                                            <a:pt x="0" y="286"/>
                                                                          </a:moveTo>
                                                                          <a:lnTo>
                                                                            <a:pt x="9084" y="286"/>
                                                                          </a:lnTo>
                                                                          <a:lnTo>
                                                                            <a:pt x="9084" y="0"/>
                                                                          </a:ln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  <a:lnTo>
                                                                            <a:pt x="0" y="286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solidFill>
                                                                      <a:srgbClr val="1D1D1D"/>
                                                                    </a:solidFill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xtLs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412" name="Group 392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1411" y="7426"/>
                                                                      <a:ext cx="9084" cy="286"/>
                                                                      <a:chOff x="1411" y="7426"/>
                                                                      <a:chExt cx="9084" cy="286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413" name="Freeform 445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1411" y="7426"/>
                                                                        <a:ext cx="9084" cy="286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411 1411"/>
                                                                          <a:gd name="T1" fmla="*/ T0 w 9084"/>
                                                                          <a:gd name="T2" fmla="+- 0 7711 7426"/>
                                                                          <a:gd name="T3" fmla="*/ 7711 h 286"/>
                                                                          <a:gd name="T4" fmla="+- 0 10495 1411"/>
                                                                          <a:gd name="T5" fmla="*/ T4 w 9084"/>
                                                                          <a:gd name="T6" fmla="+- 0 7711 7426"/>
                                                                          <a:gd name="T7" fmla="*/ 7711 h 286"/>
                                                                          <a:gd name="T8" fmla="+- 0 10495 1411"/>
                                                                          <a:gd name="T9" fmla="*/ T8 w 9084"/>
                                                                          <a:gd name="T10" fmla="+- 0 7426 7426"/>
                                                                          <a:gd name="T11" fmla="*/ 7426 h 286"/>
                                                                          <a:gd name="T12" fmla="+- 0 1411 1411"/>
                                                                          <a:gd name="T13" fmla="*/ T12 w 9084"/>
                                                                          <a:gd name="T14" fmla="+- 0 7426 7426"/>
                                                                          <a:gd name="T15" fmla="*/ 7426 h 286"/>
                                                                          <a:gd name="T16" fmla="+- 0 1411 1411"/>
                                                                          <a:gd name="T17" fmla="*/ T16 w 9084"/>
                                                                          <a:gd name="T18" fmla="+- 0 7711 7426"/>
                                                                          <a:gd name="T19" fmla="*/ 7711 h 286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9084" h="286">
                                                                            <a:moveTo>
                                                                              <a:pt x="0" y="285"/>
                                                                            </a:moveTo>
                                                                            <a:lnTo>
                                                                              <a:pt x="9084" y="285"/>
                                                                            </a:lnTo>
                                                                            <a:lnTo>
                                                                              <a:pt x="9084" y="0"/>
                                                                            </a:ln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  <a:lnTo>
                                                                              <a:pt x="0" y="285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1D1D1D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414" name="Group 393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411" y="7711"/>
                                                                        <a:ext cx="9084" cy="283"/>
                                                                        <a:chOff x="1411" y="7711"/>
                                                                        <a:chExt cx="9084" cy="283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15" name="Freeform 444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1411" y="7711"/>
                                                                          <a:ext cx="9084" cy="283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1411 1411"/>
                                                                            <a:gd name="T1" fmla="*/ T0 w 9084"/>
                                                                            <a:gd name="T2" fmla="+- 0 7994 7711"/>
                                                                            <a:gd name="T3" fmla="*/ 7994 h 283"/>
                                                                            <a:gd name="T4" fmla="+- 0 10495 1411"/>
                                                                            <a:gd name="T5" fmla="*/ T4 w 9084"/>
                                                                            <a:gd name="T6" fmla="+- 0 7994 7711"/>
                                                                            <a:gd name="T7" fmla="*/ 7994 h 283"/>
                                                                            <a:gd name="T8" fmla="+- 0 10495 1411"/>
                                                                            <a:gd name="T9" fmla="*/ T8 w 9084"/>
                                                                            <a:gd name="T10" fmla="+- 0 7711 7711"/>
                                                                            <a:gd name="T11" fmla="*/ 7711 h 283"/>
                                                                            <a:gd name="T12" fmla="+- 0 1411 1411"/>
                                                                            <a:gd name="T13" fmla="*/ T12 w 9084"/>
                                                                            <a:gd name="T14" fmla="+- 0 7711 7711"/>
                                                                            <a:gd name="T15" fmla="*/ 7711 h 283"/>
                                                                            <a:gd name="T16" fmla="+- 0 1411 1411"/>
                                                                            <a:gd name="T17" fmla="*/ T16 w 9084"/>
                                                                            <a:gd name="T18" fmla="+- 0 7994 7711"/>
                                                                            <a:gd name="T19" fmla="*/ 7994 h 283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  <a:cxn ang="0">
                                                                              <a:pos x="T17" y="T19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9084" h="283">
                                                                              <a:moveTo>
                                                                                <a:pt x="0" y="283"/>
                                                                              </a:moveTo>
                                                                              <a:lnTo>
                                                                                <a:pt x="9084" y="283"/>
                                                                              </a:lnTo>
                                                                              <a:lnTo>
                                                                                <a:pt x="9084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283"/>
                                                                              </a:lnTo>
                                                                              <a:close/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solidFill>
                                                                          <a:srgbClr val="1D1D1D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416" name="Group 394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1411" y="7994"/>
                                                                          <a:ext cx="9084" cy="286"/>
                                                                          <a:chOff x="1411" y="7994"/>
                                                                          <a:chExt cx="9084" cy="286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417" name="Freeform 443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1411" y="7994"/>
                                                                            <a:ext cx="9084" cy="286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1411 1411"/>
                                                                              <a:gd name="T1" fmla="*/ T0 w 9084"/>
                                                                              <a:gd name="T2" fmla="+- 0 8280 7994"/>
                                                                              <a:gd name="T3" fmla="*/ 8280 h 286"/>
                                                                              <a:gd name="T4" fmla="+- 0 10495 1411"/>
                                                                              <a:gd name="T5" fmla="*/ T4 w 9084"/>
                                                                              <a:gd name="T6" fmla="+- 0 8280 7994"/>
                                                                              <a:gd name="T7" fmla="*/ 8280 h 286"/>
                                                                              <a:gd name="T8" fmla="+- 0 10495 1411"/>
                                                                              <a:gd name="T9" fmla="*/ T8 w 9084"/>
                                                                              <a:gd name="T10" fmla="+- 0 7994 7994"/>
                                                                              <a:gd name="T11" fmla="*/ 7994 h 286"/>
                                                                              <a:gd name="T12" fmla="+- 0 1411 1411"/>
                                                                              <a:gd name="T13" fmla="*/ T12 w 9084"/>
                                                                              <a:gd name="T14" fmla="+- 0 7994 7994"/>
                                                                              <a:gd name="T15" fmla="*/ 7994 h 286"/>
                                                                              <a:gd name="T16" fmla="+- 0 1411 1411"/>
                                                                              <a:gd name="T17" fmla="*/ T16 w 9084"/>
                                                                              <a:gd name="T18" fmla="+- 0 8280 7994"/>
                                                                              <a:gd name="T19" fmla="*/ 8280 h 286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9084" h="286">
                                                                                <a:moveTo>
                                                                                  <a:pt x="0" y="286"/>
                                                                                </a:moveTo>
                                                                                <a:lnTo>
                                                                                  <a:pt x="9084" y="286"/>
                                                                                </a:lnTo>
                                                                                <a:lnTo>
                                                                                  <a:pt x="9084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286"/>
                                                                                </a:lnTo>
                                                                                <a:close/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solidFill>
                                                                            <a:srgbClr val="1D1D1D"/>
                                                                          </a:solidFill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418" name="Group 395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1411" y="8280"/>
                                                                            <a:ext cx="9084" cy="286"/>
                                                                            <a:chOff x="1411" y="8280"/>
                                                                            <a:chExt cx="9084" cy="286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419" name="Freeform 442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1411" y="8280"/>
                                                                              <a:ext cx="9084" cy="286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1411 1411"/>
                                                                                <a:gd name="T1" fmla="*/ T0 w 9084"/>
                                                                                <a:gd name="T2" fmla="+- 0 8566 8280"/>
                                                                                <a:gd name="T3" fmla="*/ 8566 h 286"/>
                                                                                <a:gd name="T4" fmla="+- 0 10495 1411"/>
                                                                                <a:gd name="T5" fmla="*/ T4 w 9084"/>
                                                                                <a:gd name="T6" fmla="+- 0 8566 8280"/>
                                                                                <a:gd name="T7" fmla="*/ 8566 h 286"/>
                                                                                <a:gd name="T8" fmla="+- 0 10495 1411"/>
                                                                                <a:gd name="T9" fmla="*/ T8 w 9084"/>
                                                                                <a:gd name="T10" fmla="+- 0 8280 8280"/>
                                                                                <a:gd name="T11" fmla="*/ 8280 h 286"/>
                                                                                <a:gd name="T12" fmla="+- 0 1411 1411"/>
                                                                                <a:gd name="T13" fmla="*/ T12 w 9084"/>
                                                                                <a:gd name="T14" fmla="+- 0 8280 8280"/>
                                                                                <a:gd name="T15" fmla="*/ 8280 h 286"/>
                                                                                <a:gd name="T16" fmla="+- 0 1411 1411"/>
                                                                                <a:gd name="T17" fmla="*/ T16 w 9084"/>
                                                                                <a:gd name="T18" fmla="+- 0 8566 8280"/>
                                                                                <a:gd name="T19" fmla="*/ 8566 h 286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9084" h="286">
                                                                                  <a:moveTo>
                                                                                    <a:pt x="0" y="286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9084" y="28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084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86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1D1D1D"/>
                                                                            </a:solidFill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>
                                                                              <a:ext uri="{91240B29-F687-4F45-9708-019B960494DF}">
                                                                                <a14:hiddenLine xmlns:a14="http://schemas.microsoft.com/office/drawing/2010/main"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14:hiddenLine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420" name="Group 396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1411" y="8566"/>
                                                                              <a:ext cx="9084" cy="286"/>
                                                                              <a:chOff x="1411" y="8566"/>
                                                                              <a:chExt cx="9084" cy="286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421" name="Freeform 441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1411" y="8566"/>
                                                                                <a:ext cx="9084" cy="286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1411 1411"/>
                                                                                  <a:gd name="T1" fmla="*/ T0 w 9084"/>
                                                                                  <a:gd name="T2" fmla="+- 0 8851 8566"/>
                                                                                  <a:gd name="T3" fmla="*/ 8851 h 286"/>
                                                                                  <a:gd name="T4" fmla="+- 0 10495 1411"/>
                                                                                  <a:gd name="T5" fmla="*/ T4 w 9084"/>
                                                                                  <a:gd name="T6" fmla="+- 0 8851 8566"/>
                                                                                  <a:gd name="T7" fmla="*/ 8851 h 286"/>
                                                                                  <a:gd name="T8" fmla="+- 0 10495 1411"/>
                                                                                  <a:gd name="T9" fmla="*/ T8 w 9084"/>
                                                                                  <a:gd name="T10" fmla="+- 0 8566 8566"/>
                                                                                  <a:gd name="T11" fmla="*/ 8566 h 286"/>
                                                                                  <a:gd name="T12" fmla="+- 0 1411 1411"/>
                                                                                  <a:gd name="T13" fmla="*/ T12 w 9084"/>
                                                                                  <a:gd name="T14" fmla="+- 0 8566 8566"/>
                                                                                  <a:gd name="T15" fmla="*/ 8566 h 286"/>
                                                                                  <a:gd name="T16" fmla="+- 0 1411 1411"/>
                                                                                  <a:gd name="T17" fmla="*/ T16 w 9084"/>
                                                                                  <a:gd name="T18" fmla="+- 0 8851 8566"/>
                                                                                  <a:gd name="T19" fmla="*/ 8851 h 286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9" y="T1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3" y="T15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7" y="T19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9084" h="286">
                                                                                    <a:moveTo>
                                                                                      <a:pt x="0" y="285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9084" y="285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9084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285"/>
                                                                                    </a:lnTo>
                                                                                    <a:close/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solidFill>
                                                                                <a:srgbClr val="1D1D1D"/>
                                                                              </a:solidFill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422" name="Group 397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1411" y="8851"/>
                                                                                <a:ext cx="9084" cy="283"/>
                                                                                <a:chOff x="1411" y="8851"/>
                                                                                <a:chExt cx="9084" cy="283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423" name="Freeform 440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1411" y="8851"/>
                                                                                  <a:ext cx="9084" cy="283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1411 1411"/>
                                                                                    <a:gd name="T1" fmla="*/ T0 w 9084"/>
                                                                                    <a:gd name="T2" fmla="+- 0 9134 8851"/>
                                                                                    <a:gd name="T3" fmla="*/ 9134 h 283"/>
                                                                                    <a:gd name="T4" fmla="+- 0 10495 1411"/>
                                                                                    <a:gd name="T5" fmla="*/ T4 w 9084"/>
                                                                                    <a:gd name="T6" fmla="+- 0 9134 8851"/>
                                                                                    <a:gd name="T7" fmla="*/ 9134 h 283"/>
                                                                                    <a:gd name="T8" fmla="+- 0 10495 1411"/>
                                                                                    <a:gd name="T9" fmla="*/ T8 w 9084"/>
                                                                                    <a:gd name="T10" fmla="+- 0 8851 8851"/>
                                                                                    <a:gd name="T11" fmla="*/ 8851 h 283"/>
                                                                                    <a:gd name="T12" fmla="+- 0 1411 1411"/>
                                                                                    <a:gd name="T13" fmla="*/ T12 w 9084"/>
                                                                                    <a:gd name="T14" fmla="+- 0 8851 8851"/>
                                                                                    <a:gd name="T15" fmla="*/ 8851 h 283"/>
                                                                                    <a:gd name="T16" fmla="+- 0 1411 1411"/>
                                                                                    <a:gd name="T17" fmla="*/ T16 w 9084"/>
                                                                                    <a:gd name="T18" fmla="+- 0 9134 8851"/>
                                                                                    <a:gd name="T19" fmla="*/ 9134 h 283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9084" h="283">
                                                                                      <a:moveTo>
                                                                                        <a:pt x="0" y="283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9084" y="283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9084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283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1D1D1D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424" name="Group 398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1411" y="9134"/>
                                                                                  <a:ext cx="9084" cy="286"/>
                                                                                  <a:chOff x="1411" y="9134"/>
                                                                                  <a:chExt cx="9084" cy="286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425" name="Freeform 439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1411" y="9134"/>
                                                                                    <a:ext cx="9084" cy="286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1411 1411"/>
                                                                                      <a:gd name="T1" fmla="*/ T0 w 9084"/>
                                                                                      <a:gd name="T2" fmla="+- 0 9420 9134"/>
                                                                                      <a:gd name="T3" fmla="*/ 9420 h 286"/>
                                                                                      <a:gd name="T4" fmla="+- 0 10495 1411"/>
                                                                                      <a:gd name="T5" fmla="*/ T4 w 9084"/>
                                                                                      <a:gd name="T6" fmla="+- 0 9420 9134"/>
                                                                                      <a:gd name="T7" fmla="*/ 9420 h 286"/>
                                                                                      <a:gd name="T8" fmla="+- 0 10495 1411"/>
                                                                                      <a:gd name="T9" fmla="*/ T8 w 9084"/>
                                                                                      <a:gd name="T10" fmla="+- 0 9134 9134"/>
                                                                                      <a:gd name="T11" fmla="*/ 9134 h 286"/>
                                                                                      <a:gd name="T12" fmla="+- 0 1411 1411"/>
                                                                                      <a:gd name="T13" fmla="*/ T12 w 9084"/>
                                                                                      <a:gd name="T14" fmla="+- 0 9134 9134"/>
                                                                                      <a:gd name="T15" fmla="*/ 9134 h 286"/>
                                                                                      <a:gd name="T16" fmla="+- 0 1411 1411"/>
                                                                                      <a:gd name="T17" fmla="*/ T16 w 9084"/>
                                                                                      <a:gd name="T18" fmla="+- 0 9420 9134"/>
                                                                                      <a:gd name="T19" fmla="*/ 9420 h 286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9084" h="286">
                                                                                        <a:moveTo>
                                                                                          <a:pt x="0" y="286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9084" y="286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9084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286"/>
                                                                                        </a:lnTo>
                                                                                        <a:close/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solidFill>
                                                                                    <a:srgbClr val="1D1D1D"/>
                                                                                  </a:solidFill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1240B29-F687-4F45-9708-019B960494DF}">
                                                                                      <a14:hiddenLine xmlns:a14="http://schemas.microsoft.com/office/drawing/2010/main"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14:hiddenLine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426" name="Group 399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1411" y="9420"/>
                                                                                    <a:ext cx="9084" cy="286"/>
                                                                                    <a:chOff x="1411" y="9420"/>
                                                                                    <a:chExt cx="9084" cy="286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427" name="Freeform 438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1411" y="9420"/>
                                                                                      <a:ext cx="9084" cy="286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1411 1411"/>
                                                                                        <a:gd name="T1" fmla="*/ T0 w 9084"/>
                                                                                        <a:gd name="T2" fmla="+- 0 9706 9420"/>
                                                                                        <a:gd name="T3" fmla="*/ 9706 h 286"/>
                                                                                        <a:gd name="T4" fmla="+- 0 10495 1411"/>
                                                                                        <a:gd name="T5" fmla="*/ T4 w 9084"/>
                                                                                        <a:gd name="T6" fmla="+- 0 9706 9420"/>
                                                                                        <a:gd name="T7" fmla="*/ 9706 h 286"/>
                                                                                        <a:gd name="T8" fmla="+- 0 10495 1411"/>
                                                                                        <a:gd name="T9" fmla="*/ T8 w 9084"/>
                                                                                        <a:gd name="T10" fmla="+- 0 9420 9420"/>
                                                                                        <a:gd name="T11" fmla="*/ 9420 h 286"/>
                                                                                        <a:gd name="T12" fmla="+- 0 1411 1411"/>
                                                                                        <a:gd name="T13" fmla="*/ T12 w 9084"/>
                                                                                        <a:gd name="T14" fmla="+- 0 9420 9420"/>
                                                                                        <a:gd name="T15" fmla="*/ 9420 h 286"/>
                                                                                        <a:gd name="T16" fmla="+- 0 1411 1411"/>
                                                                                        <a:gd name="T17" fmla="*/ T16 w 9084"/>
                                                                                        <a:gd name="T18" fmla="+- 0 9706 9420"/>
                                                                                        <a:gd name="T19" fmla="*/ 9706 h 286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7" y="T19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9084" h="286">
                                                                                          <a:moveTo>
                                                                                            <a:pt x="0" y="286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9084" y="286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9084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286"/>
                                                                                          </a:lnTo>
                                                                                          <a:close/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solidFill>
                                                                                      <a:srgbClr val="1D1D1D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428" name="Group 400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1411" y="9706"/>
                                                                                      <a:ext cx="9084" cy="286"/>
                                                                                      <a:chOff x="1411" y="9706"/>
                                                                                      <a:chExt cx="9084" cy="286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429" name="Freeform 437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1411" y="9706"/>
                                                                                        <a:ext cx="9084" cy="286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1411 1411"/>
                                                                                          <a:gd name="T1" fmla="*/ T0 w 9084"/>
                                                                                          <a:gd name="T2" fmla="+- 0 9991 9706"/>
                                                                                          <a:gd name="T3" fmla="*/ 9991 h 286"/>
                                                                                          <a:gd name="T4" fmla="+- 0 10495 1411"/>
                                                                                          <a:gd name="T5" fmla="*/ T4 w 9084"/>
                                                                                          <a:gd name="T6" fmla="+- 0 9991 9706"/>
                                                                                          <a:gd name="T7" fmla="*/ 9991 h 286"/>
                                                                                          <a:gd name="T8" fmla="+- 0 10495 1411"/>
                                                                                          <a:gd name="T9" fmla="*/ T8 w 9084"/>
                                                                                          <a:gd name="T10" fmla="+- 0 9706 9706"/>
                                                                                          <a:gd name="T11" fmla="*/ 9706 h 286"/>
                                                                                          <a:gd name="T12" fmla="+- 0 1411 1411"/>
                                                                                          <a:gd name="T13" fmla="*/ T12 w 9084"/>
                                                                                          <a:gd name="T14" fmla="+- 0 9706 9706"/>
                                                                                          <a:gd name="T15" fmla="*/ 9706 h 286"/>
                                                                                          <a:gd name="T16" fmla="+- 0 1411 1411"/>
                                                                                          <a:gd name="T17" fmla="*/ T16 w 9084"/>
                                                                                          <a:gd name="T18" fmla="+- 0 9991 9706"/>
                                                                                          <a:gd name="T19" fmla="*/ 9991 h 286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9084" h="286">
                                                                                            <a:moveTo>
                                                                                              <a:pt x="0" y="285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9084" y="285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9084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285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solidFill>
                                                                                        <a:srgbClr val="1D1D1D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1240B29-F687-4F45-9708-019B960494DF}">
                                                                                          <a14:hiddenLine xmlns:a14="http://schemas.microsoft.com/office/drawing/2010/main" w="9525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14:hiddenLine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430" name="Group 401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1411" y="9991"/>
                                                                                        <a:ext cx="9084" cy="283"/>
                                                                                        <a:chOff x="1411" y="9991"/>
                                                                                        <a:chExt cx="9084" cy="283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431" name="Freeform 436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1411" y="9991"/>
                                                                                          <a:ext cx="9084" cy="283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1411 1411"/>
                                                                                            <a:gd name="T1" fmla="*/ T0 w 9084"/>
                                                                                            <a:gd name="T2" fmla="+- 0 10274 9991"/>
                                                                                            <a:gd name="T3" fmla="*/ 10274 h 283"/>
                                                                                            <a:gd name="T4" fmla="+- 0 10495 1411"/>
                                                                                            <a:gd name="T5" fmla="*/ T4 w 9084"/>
                                                                                            <a:gd name="T6" fmla="+- 0 10274 9991"/>
                                                                                            <a:gd name="T7" fmla="*/ 10274 h 283"/>
                                                                                            <a:gd name="T8" fmla="+- 0 10495 1411"/>
                                                                                            <a:gd name="T9" fmla="*/ T8 w 9084"/>
                                                                                            <a:gd name="T10" fmla="+- 0 9991 9991"/>
                                                                                            <a:gd name="T11" fmla="*/ 9991 h 283"/>
                                                                                            <a:gd name="T12" fmla="+- 0 1411 1411"/>
                                                                                            <a:gd name="T13" fmla="*/ T12 w 9084"/>
                                                                                            <a:gd name="T14" fmla="+- 0 9991 9991"/>
                                                                                            <a:gd name="T15" fmla="*/ 9991 h 283"/>
                                                                                            <a:gd name="T16" fmla="+- 0 1411 1411"/>
                                                                                            <a:gd name="T17" fmla="*/ T16 w 9084"/>
                                                                                            <a:gd name="T18" fmla="+- 0 10274 9991"/>
                                                                                            <a:gd name="T19" fmla="*/ 10274 h 283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T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5" y="T7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9" y="T1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3" y="T15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7" y="T19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9084" h="283">
                                                                                              <a:moveTo>
                                                                                                <a:pt x="0" y="283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9084" y="283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9084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283"/>
                                                                                              </a:lnTo>
                                                                                              <a:close/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solidFill>
                                                                                          <a:srgbClr val="1D1D1D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1240B29-F687-4F45-9708-019B960494DF}">
                                                                                            <a14:hiddenLine xmlns:a14="http://schemas.microsoft.com/office/drawing/2010/main"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14:hiddenLine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432" name="Group 402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1411" y="10274"/>
                                                                                          <a:ext cx="9084" cy="286"/>
                                                                                          <a:chOff x="1411" y="10274"/>
                                                                                          <a:chExt cx="9084" cy="286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433" name="Freeform 435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1411" y="10274"/>
                                                                                            <a:ext cx="9084" cy="286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1411 1411"/>
                                                                                              <a:gd name="T1" fmla="*/ T0 w 9084"/>
                                                                                              <a:gd name="T2" fmla="+- 0 10560 10274"/>
                                                                                              <a:gd name="T3" fmla="*/ 10560 h 286"/>
                                                                                              <a:gd name="T4" fmla="+- 0 10495 1411"/>
                                                                                              <a:gd name="T5" fmla="*/ T4 w 9084"/>
                                                                                              <a:gd name="T6" fmla="+- 0 10560 10274"/>
                                                                                              <a:gd name="T7" fmla="*/ 10560 h 286"/>
                                                                                              <a:gd name="T8" fmla="+- 0 10495 1411"/>
                                                                                              <a:gd name="T9" fmla="*/ T8 w 9084"/>
                                                                                              <a:gd name="T10" fmla="+- 0 10274 10274"/>
                                                                                              <a:gd name="T11" fmla="*/ 10274 h 286"/>
                                                                                              <a:gd name="T12" fmla="+- 0 1411 1411"/>
                                                                                              <a:gd name="T13" fmla="*/ T12 w 9084"/>
                                                                                              <a:gd name="T14" fmla="+- 0 10274 10274"/>
                                                                                              <a:gd name="T15" fmla="*/ 10274 h 286"/>
                                                                                              <a:gd name="T16" fmla="+- 0 1411 1411"/>
                                                                                              <a:gd name="T17" fmla="*/ T16 w 9084"/>
                                                                                              <a:gd name="T18" fmla="+- 0 10560 10274"/>
                                                                                              <a:gd name="T19" fmla="*/ 10560 h 286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T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5" y="T7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9" y="T1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3" y="T15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7" y="T19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9084" h="286">
                                                                                                <a:moveTo>
                                                                                                  <a:pt x="0" y="286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9084" y="286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9084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286"/>
                                                                                                </a:lnTo>
                                                                                                <a:close/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solidFill>
                                                                                            <a:srgbClr val="1D1D1D"/>
                                                                                          </a:solidFill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1240B29-F687-4F45-9708-019B960494DF}">
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14:hiddenLine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434" name="Group 403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1411" y="10560"/>
                                                                                            <a:ext cx="9084" cy="286"/>
                                                                                            <a:chOff x="1411" y="10560"/>
                                                                                            <a:chExt cx="9084" cy="286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435" name="Freeform 434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1411" y="10560"/>
                                                                                              <a:ext cx="9084" cy="286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1411 1411"/>
                                                                                                <a:gd name="T1" fmla="*/ T0 w 9084"/>
                                                                                                <a:gd name="T2" fmla="+- 0 10846 10560"/>
                                                                                                <a:gd name="T3" fmla="*/ 10846 h 286"/>
                                                                                                <a:gd name="T4" fmla="+- 0 10495 1411"/>
                                                                                                <a:gd name="T5" fmla="*/ T4 w 9084"/>
                                                                                                <a:gd name="T6" fmla="+- 0 10846 10560"/>
                                                                                                <a:gd name="T7" fmla="*/ 10846 h 286"/>
                                                                                                <a:gd name="T8" fmla="+- 0 10495 1411"/>
                                                                                                <a:gd name="T9" fmla="*/ T8 w 9084"/>
                                                                                                <a:gd name="T10" fmla="+- 0 10560 10560"/>
                                                                                                <a:gd name="T11" fmla="*/ 10560 h 286"/>
                                                                                                <a:gd name="T12" fmla="+- 0 1411 1411"/>
                                                                                                <a:gd name="T13" fmla="*/ T12 w 9084"/>
                                                                                                <a:gd name="T14" fmla="+- 0 10560 10560"/>
                                                                                                <a:gd name="T15" fmla="*/ 10560 h 286"/>
                                                                                                <a:gd name="T16" fmla="+- 0 1411 1411"/>
                                                                                                <a:gd name="T17" fmla="*/ T16 w 9084"/>
                                                                                                <a:gd name="T18" fmla="+- 0 10846 10560"/>
                                                                                                <a:gd name="T19" fmla="*/ 10846 h 286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T3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5" y="T7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9" y="T1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3" y="T15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7" y="T19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9084" h="286">
                                                                                                  <a:moveTo>
                                                                                                    <a:pt x="0" y="286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9084" y="286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9084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286"/>
                                                                                                  </a:lnTo>
                                                                                                  <a:close/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solidFill>
                                                                                              <a:srgbClr val="1D1D1D"/>
                                                                                            </a:solidFill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1240B29-F687-4F45-9708-019B960494DF}">
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14:hiddenLine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436" name="Group 404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1411" y="10846"/>
                                                                                              <a:ext cx="9084" cy="286"/>
                                                                                              <a:chOff x="1411" y="10846"/>
                                                                                              <a:chExt cx="9084" cy="286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437" name="Freeform 433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1411" y="10846"/>
                                                                                                <a:ext cx="9084" cy="286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1411 1411"/>
                                                                                                  <a:gd name="T1" fmla="*/ T0 w 9084"/>
                                                                                                  <a:gd name="T2" fmla="+- 0 11131 10846"/>
                                                                                                  <a:gd name="T3" fmla="*/ 11131 h 286"/>
                                                                                                  <a:gd name="T4" fmla="+- 0 10495 1411"/>
                                                                                                  <a:gd name="T5" fmla="*/ T4 w 9084"/>
                                                                                                  <a:gd name="T6" fmla="+- 0 11131 10846"/>
                                                                                                  <a:gd name="T7" fmla="*/ 11131 h 286"/>
                                                                                                  <a:gd name="T8" fmla="+- 0 10495 1411"/>
                                                                                                  <a:gd name="T9" fmla="*/ T8 w 9084"/>
                                                                                                  <a:gd name="T10" fmla="+- 0 10846 10846"/>
                                                                                                  <a:gd name="T11" fmla="*/ 10846 h 286"/>
                                                                                                  <a:gd name="T12" fmla="+- 0 1411 1411"/>
                                                                                                  <a:gd name="T13" fmla="*/ T12 w 9084"/>
                                                                                                  <a:gd name="T14" fmla="+- 0 10846 10846"/>
                                                                                                  <a:gd name="T15" fmla="*/ 10846 h 286"/>
                                                                                                  <a:gd name="T16" fmla="+- 0 1411 1411"/>
                                                                                                  <a:gd name="T17" fmla="*/ T16 w 9084"/>
                                                                                                  <a:gd name="T18" fmla="+- 0 11131 10846"/>
                                                                                                  <a:gd name="T19" fmla="*/ 11131 h 286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9084" h="286">
                                                                                                    <a:moveTo>
                                                                                                      <a:pt x="0" y="285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9084" y="285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9084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285"/>
                                                                                                    </a:lnTo>
                                                                                                    <a:close/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solidFill>
                                                                                                <a:srgbClr val="1D1D1D"/>
                                                                                              </a:solidFill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1240B29-F687-4F45-9708-019B960494DF}">
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14:hiddenLine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438" name="Group 405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1411" y="11131"/>
                                                                                                <a:ext cx="9084" cy="283"/>
                                                                                                <a:chOff x="1411" y="11131"/>
                                                                                                <a:chExt cx="9084" cy="283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439" name="Freeform 432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1411" y="11131"/>
                                                                                                  <a:ext cx="9084" cy="283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1411 1411"/>
                                                                                                    <a:gd name="T1" fmla="*/ T0 w 9084"/>
                                                                                                    <a:gd name="T2" fmla="+- 0 11414 11131"/>
                                                                                                    <a:gd name="T3" fmla="*/ 11414 h 283"/>
                                                                                                    <a:gd name="T4" fmla="+- 0 10495 1411"/>
                                                                                                    <a:gd name="T5" fmla="*/ T4 w 9084"/>
                                                                                                    <a:gd name="T6" fmla="+- 0 11414 11131"/>
                                                                                                    <a:gd name="T7" fmla="*/ 11414 h 283"/>
                                                                                                    <a:gd name="T8" fmla="+- 0 10495 1411"/>
                                                                                                    <a:gd name="T9" fmla="*/ T8 w 9084"/>
                                                                                                    <a:gd name="T10" fmla="+- 0 11131 11131"/>
                                                                                                    <a:gd name="T11" fmla="*/ 11131 h 283"/>
                                                                                                    <a:gd name="T12" fmla="+- 0 1411 1411"/>
                                                                                                    <a:gd name="T13" fmla="*/ T12 w 9084"/>
                                                                                                    <a:gd name="T14" fmla="+- 0 11131 11131"/>
                                                                                                    <a:gd name="T15" fmla="*/ 11131 h 283"/>
                                                                                                    <a:gd name="T16" fmla="+- 0 1411 1411"/>
                                                                                                    <a:gd name="T17" fmla="*/ T16 w 9084"/>
                                                                                                    <a:gd name="T18" fmla="+- 0 11414 11131"/>
                                                                                                    <a:gd name="T19" fmla="*/ 11414 h 283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T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5" y="T7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9" y="T1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3" y="T15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7" y="T19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9084" h="283">
                                                                                                      <a:moveTo>
                                                                                                        <a:pt x="0" y="283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9084" y="283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9084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283"/>
                                                                                                      </a:lnTo>
                                                                                                      <a:close/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solidFill>
                                                                                                  <a:srgbClr val="1D1D1D"/>
                                                                                                </a:solidFill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1240B29-F687-4F45-9708-019B960494DF}">
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14:hiddenLine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440" name="Group 406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1411" y="11414"/>
                                                                                                  <a:ext cx="9084" cy="286"/>
                                                                                                  <a:chOff x="1411" y="11414"/>
                                                                                                  <a:chExt cx="9084" cy="286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441" name="Freeform 431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1411" y="11414"/>
                                                                                                    <a:ext cx="9084" cy="286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1411 1411"/>
                                                                                                      <a:gd name="T1" fmla="*/ T0 w 9084"/>
                                                                                                      <a:gd name="T2" fmla="+- 0 11700 11414"/>
                                                                                                      <a:gd name="T3" fmla="*/ 11700 h 286"/>
                                                                                                      <a:gd name="T4" fmla="+- 0 10495 1411"/>
                                                                                                      <a:gd name="T5" fmla="*/ T4 w 9084"/>
                                                                                                      <a:gd name="T6" fmla="+- 0 11700 11414"/>
                                                                                                      <a:gd name="T7" fmla="*/ 11700 h 286"/>
                                                                                                      <a:gd name="T8" fmla="+- 0 10495 1411"/>
                                                                                                      <a:gd name="T9" fmla="*/ T8 w 9084"/>
                                                                                                      <a:gd name="T10" fmla="+- 0 11414 11414"/>
                                                                                                      <a:gd name="T11" fmla="*/ 11414 h 286"/>
                                                                                                      <a:gd name="T12" fmla="+- 0 1411 1411"/>
                                                                                                      <a:gd name="T13" fmla="*/ T12 w 9084"/>
                                                                                                      <a:gd name="T14" fmla="+- 0 11414 11414"/>
                                                                                                      <a:gd name="T15" fmla="*/ 11414 h 286"/>
                                                                                                      <a:gd name="T16" fmla="+- 0 1411 1411"/>
                                                                                                      <a:gd name="T17" fmla="*/ T16 w 9084"/>
                                                                                                      <a:gd name="T18" fmla="+- 0 11700 11414"/>
                                                                                                      <a:gd name="T19" fmla="*/ 11700 h 286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9084" h="286">
                                                                                                        <a:moveTo>
                                                                                                          <a:pt x="0" y="286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9084" y="286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9084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286"/>
                                                                                                        </a:lnTo>
                                                                                                        <a:close/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solidFill>
                                                                                                    <a:srgbClr val="1D1D1D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1240B29-F687-4F45-9708-019B960494DF}">
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14:hiddenLine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442" name="Group 407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1411" y="11700"/>
                                                                                                    <a:ext cx="9084" cy="286"/>
                                                                                                    <a:chOff x="1411" y="11700"/>
                                                                                                    <a:chExt cx="9084" cy="286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443" name="Freeform 430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1411" y="11700"/>
                                                                                                      <a:ext cx="9084" cy="286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1411 1411"/>
                                                                                                        <a:gd name="T1" fmla="*/ T0 w 9084"/>
                                                                                                        <a:gd name="T2" fmla="+- 0 11986 11700"/>
                                                                                                        <a:gd name="T3" fmla="*/ 11986 h 286"/>
                                                                                                        <a:gd name="T4" fmla="+- 0 10495 1411"/>
                                                                                                        <a:gd name="T5" fmla="*/ T4 w 9084"/>
                                                                                                        <a:gd name="T6" fmla="+- 0 11986 11700"/>
                                                                                                        <a:gd name="T7" fmla="*/ 11986 h 286"/>
                                                                                                        <a:gd name="T8" fmla="+- 0 10495 1411"/>
                                                                                                        <a:gd name="T9" fmla="*/ T8 w 9084"/>
                                                                                                        <a:gd name="T10" fmla="+- 0 11700 11700"/>
                                                                                                        <a:gd name="T11" fmla="*/ 11700 h 286"/>
                                                                                                        <a:gd name="T12" fmla="+- 0 1411 1411"/>
                                                                                                        <a:gd name="T13" fmla="*/ T12 w 9084"/>
                                                                                                        <a:gd name="T14" fmla="+- 0 11700 11700"/>
                                                                                                        <a:gd name="T15" fmla="*/ 11700 h 286"/>
                                                                                                        <a:gd name="T16" fmla="+- 0 1411 1411"/>
                                                                                                        <a:gd name="T17" fmla="*/ T16 w 9084"/>
                                                                                                        <a:gd name="T18" fmla="+- 0 11986 11700"/>
                                                                                                        <a:gd name="T19" fmla="*/ 11986 h 286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9084" h="286">
                                                                                                          <a:moveTo>
                                                                                                            <a:pt x="0" y="286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9084" y="286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9084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286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1D1D1D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444" name="Group 408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1411" y="11986"/>
                                                                                                      <a:ext cx="9084" cy="286"/>
                                                                                                      <a:chOff x="1411" y="11986"/>
                                                                                                      <a:chExt cx="9084" cy="286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445" name="Freeform 429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1411" y="11986"/>
                                                                                                        <a:ext cx="9084" cy="286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1411 1411"/>
                                                                                                          <a:gd name="T1" fmla="*/ T0 w 9084"/>
                                                                                                          <a:gd name="T2" fmla="+- 0 12271 11986"/>
                                                                                                          <a:gd name="T3" fmla="*/ 12271 h 286"/>
                                                                                                          <a:gd name="T4" fmla="+- 0 10495 1411"/>
                                                                                                          <a:gd name="T5" fmla="*/ T4 w 9084"/>
                                                                                                          <a:gd name="T6" fmla="+- 0 12271 11986"/>
                                                                                                          <a:gd name="T7" fmla="*/ 12271 h 286"/>
                                                                                                          <a:gd name="T8" fmla="+- 0 10495 1411"/>
                                                                                                          <a:gd name="T9" fmla="*/ T8 w 9084"/>
                                                                                                          <a:gd name="T10" fmla="+- 0 11986 11986"/>
                                                                                                          <a:gd name="T11" fmla="*/ 11986 h 286"/>
                                                                                                          <a:gd name="T12" fmla="+- 0 1411 1411"/>
                                                                                                          <a:gd name="T13" fmla="*/ T12 w 9084"/>
                                                                                                          <a:gd name="T14" fmla="+- 0 11986 11986"/>
                                                                                                          <a:gd name="T15" fmla="*/ 11986 h 286"/>
                                                                                                          <a:gd name="T16" fmla="+- 0 1411 1411"/>
                                                                                                          <a:gd name="T17" fmla="*/ T16 w 9084"/>
                                                                                                          <a:gd name="T18" fmla="+- 0 12271 11986"/>
                                                                                                          <a:gd name="T19" fmla="*/ 12271 h 286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9084" h="286">
                                                                                                            <a:moveTo>
                                                                                                              <a:pt x="0" y="285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9084" y="285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9084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285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solidFill>
                                                                                                        <a:srgbClr val="1D1D1D"/>
                                                                                                      </a:solidFill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1240B29-F687-4F45-9708-019B960494DF}">
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14:hiddenLine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446" name="Group 409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1411" y="12271"/>
                                                                                                        <a:ext cx="9084" cy="283"/>
                                                                                                        <a:chOff x="1411" y="12271"/>
                                                                                                        <a:chExt cx="9084" cy="283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447" name="Freeform 428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1411" y="12271"/>
                                                                                                          <a:ext cx="9084" cy="283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1411 1411"/>
                                                                                                            <a:gd name="T1" fmla="*/ T0 w 9084"/>
                                                                                                            <a:gd name="T2" fmla="+- 0 12554 12271"/>
                                                                                                            <a:gd name="T3" fmla="*/ 12554 h 283"/>
                                                                                                            <a:gd name="T4" fmla="+- 0 10495 1411"/>
                                                                                                            <a:gd name="T5" fmla="*/ T4 w 9084"/>
                                                                                                            <a:gd name="T6" fmla="+- 0 12554 12271"/>
                                                                                                            <a:gd name="T7" fmla="*/ 12554 h 283"/>
                                                                                                            <a:gd name="T8" fmla="+- 0 10495 1411"/>
                                                                                                            <a:gd name="T9" fmla="*/ T8 w 9084"/>
                                                                                                            <a:gd name="T10" fmla="+- 0 12271 12271"/>
                                                                                                            <a:gd name="T11" fmla="*/ 12271 h 283"/>
                                                                                                            <a:gd name="T12" fmla="+- 0 1411 1411"/>
                                                                                                            <a:gd name="T13" fmla="*/ T12 w 9084"/>
                                                                                                            <a:gd name="T14" fmla="+- 0 12271 12271"/>
                                                                                                            <a:gd name="T15" fmla="*/ 12271 h 283"/>
                                                                                                            <a:gd name="T16" fmla="+- 0 1411 1411"/>
                                                                                                            <a:gd name="T17" fmla="*/ T16 w 9084"/>
                                                                                                            <a:gd name="T18" fmla="+- 0 12554 12271"/>
                                                                                                            <a:gd name="T19" fmla="*/ 12554 h 283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T1" y="T3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5" y="T7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9" y="T11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3" y="T15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7" y="T19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w="9084" h="283">
                                                                                                              <a:moveTo>
                                                                                                                <a:pt x="0" y="283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9084" y="283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9084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283"/>
                                                                                                              </a:lnTo>
                                                                                                              <a:close/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solidFill>
                                                                                                          <a:srgbClr val="1D1D1D"/>
                                                                                                        </a:solidFill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1240B29-F687-4F45-9708-019B960494DF}">
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<a:solidFill>
                                                                                                                <a:srgbClr val="000000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14:hiddenLine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448" name="Group 410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1411" y="12554"/>
                                                                                                          <a:ext cx="9084" cy="286"/>
                                                                                                          <a:chOff x="1411" y="12554"/>
                                                                                                          <a:chExt cx="9084" cy="286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449" name="Freeform 427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1411" y="12554"/>
                                                                                                            <a:ext cx="9084" cy="286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1411 1411"/>
                                                                                                              <a:gd name="T1" fmla="*/ T0 w 9084"/>
                                                                                                              <a:gd name="T2" fmla="+- 0 12840 12554"/>
                                                                                                              <a:gd name="T3" fmla="*/ 12840 h 286"/>
                                                                                                              <a:gd name="T4" fmla="+- 0 10495 1411"/>
                                                                                                              <a:gd name="T5" fmla="*/ T4 w 9084"/>
                                                                                                              <a:gd name="T6" fmla="+- 0 12840 12554"/>
                                                                                                              <a:gd name="T7" fmla="*/ 12840 h 286"/>
                                                                                                              <a:gd name="T8" fmla="+- 0 10495 1411"/>
                                                                                                              <a:gd name="T9" fmla="*/ T8 w 9084"/>
                                                                                                              <a:gd name="T10" fmla="+- 0 12554 12554"/>
                                                                                                              <a:gd name="T11" fmla="*/ 12554 h 286"/>
                                                                                                              <a:gd name="T12" fmla="+- 0 1411 1411"/>
                                                                                                              <a:gd name="T13" fmla="*/ T12 w 9084"/>
                                                                                                              <a:gd name="T14" fmla="+- 0 12554 12554"/>
                                                                                                              <a:gd name="T15" fmla="*/ 12554 h 286"/>
                                                                                                              <a:gd name="T16" fmla="+- 0 1411 1411"/>
                                                                                                              <a:gd name="T17" fmla="*/ T16 w 9084"/>
                                                                                                              <a:gd name="T18" fmla="+- 0 12840 12554"/>
                                                                                                              <a:gd name="T19" fmla="*/ 12840 h 286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T1" y="T3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5" y="T7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9" y="T1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3" y="T15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7" y="T19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w="9084" h="286">
                                                                                                                <a:moveTo>
                                                                                                                  <a:pt x="0" y="286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9084" y="286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9084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286"/>
                                                                                                                </a:lnTo>
                                                                                                                <a:close/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solidFill>
                                                                                                            <a:srgbClr val="1D1D1D"/>
                                                                                                          </a:solidFill>
                                                                                                          <a:ln>
                                                                                                            <a:noFill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1240B29-F687-4F45-9708-019B960494DF}">
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<a:solidFill>
                                                                                                                  <a:srgbClr val="000000"/>
                                                                                                                </a:solidFill>
                                                                                                                <a:round/>
                                                                                                                <a:headEnd/>
                                                                                                                <a:tailEnd/>
                                                                                                              </a14:hiddenLine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450" name="Group 411"/>
                                                                                                        <wpg:cNvGrpSpPr>
                                                                                                          <a:grpSpLocks/>
                                                                                                        </wpg:cNvGrpSpPr>
                                                                                                        <wpg:grpSpPr bwMode="auto">
                                                                                                          <a:xfrm>
                                                                                                            <a:off x="1411" y="12840"/>
                                                                                                            <a:ext cx="9084" cy="286"/>
                                                                                                            <a:chOff x="1411" y="12840"/>
                                                                                                            <a:chExt cx="9084" cy="286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451" name="Freeform 426"/>
                                                                                                          <wps:cNvSpPr>
                                                                                                            <a:spLocks/>
                                                                                                          </wps:cNvSpPr>
                                                                                                          <wps:spPr bwMode="auto">
                                                                                                            <a:xfrm>
                                                                                                              <a:off x="1411" y="12840"/>
                                                                                                              <a:ext cx="9084" cy="286"/>
                                                                                                            </a:xfrm>
                                                                                                            <a:custGeom>
                                                                                                              <a:avLst/>
                                                                                                              <a:gdLst>
                                                                                                                <a:gd name="T0" fmla="+- 0 1411 1411"/>
                                                                                                                <a:gd name="T1" fmla="*/ T0 w 9084"/>
                                                                                                                <a:gd name="T2" fmla="+- 0 13126 12840"/>
                                                                                                                <a:gd name="T3" fmla="*/ 13126 h 286"/>
                                                                                                                <a:gd name="T4" fmla="+- 0 10495 1411"/>
                                                                                                                <a:gd name="T5" fmla="*/ T4 w 9084"/>
                                                                                                                <a:gd name="T6" fmla="+- 0 13126 12840"/>
                                                                                                                <a:gd name="T7" fmla="*/ 13126 h 286"/>
                                                                                                                <a:gd name="T8" fmla="+- 0 10495 1411"/>
                                                                                                                <a:gd name="T9" fmla="*/ T8 w 9084"/>
                                                                                                                <a:gd name="T10" fmla="+- 0 12840 12840"/>
                                                                                                                <a:gd name="T11" fmla="*/ 12840 h 286"/>
                                                                                                                <a:gd name="T12" fmla="+- 0 1411 1411"/>
                                                                                                                <a:gd name="T13" fmla="*/ T12 w 9084"/>
                                                                                                                <a:gd name="T14" fmla="+- 0 12840 12840"/>
                                                                                                                <a:gd name="T15" fmla="*/ 12840 h 286"/>
                                                                                                                <a:gd name="T16" fmla="+- 0 1411 1411"/>
                                                                                                                <a:gd name="T17" fmla="*/ T16 w 9084"/>
                                                                                                                <a:gd name="T18" fmla="+- 0 13126 12840"/>
                                                                                                                <a:gd name="T19" fmla="*/ 13126 h 286"/>
                                                                                                              </a:gdLst>
                                                                                                              <a:ahLst/>
                                                                                                              <a:cxnLst>
                                                                                                                <a:cxn ang="0">
                                                                                                                  <a:pos x="T1" y="T3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5" y="T7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9" y="T11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3" y="T15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7" y="T19"/>
                                                                                                                </a:cxn>
                                                                                                              </a:cxnLst>
                                                                                                              <a:rect l="0" t="0" r="r" b="b"/>
                                                                                                              <a:pathLst>
                                                                                                                <a:path w="9084" h="286">
                                                                                                                  <a:moveTo>
                                                                                                                    <a:pt x="0" y="286"/>
                                                                                                                  </a:moveTo>
                                                                                                                  <a:lnTo>
                                                                                                                    <a:pt x="9084" y="286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9084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286"/>
                                                                                                                  </a:lnTo>
                                                                                                                  <a:close/>
                                                                                                                </a:path>
                                                                                                              </a:pathLst>
                                                                                                            </a:custGeom>
                                                                                                            <a:solidFill>
                                                                                                              <a:srgbClr val="1D1D1D"/>
                                                                                                            </a:solidFill>
                                                                                                            <a:ln>
                                                                                                              <a:noFill/>
                                                                                                            </a:ln>
                                                                                                            <a:extLst>
                                                                                                              <a:ext uri="{91240B29-F687-4F45-9708-019B960494DF}">
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<a:solidFill>
                                                                                                                    <a:srgbClr val="000000"/>
                                                                                                                  </a:solidFill>
                                                                                                                  <a:round/>
                                                                                                                  <a:headEnd/>
                                                                                                                  <a:tailEnd/>
                                                                                                                </a14:hiddenLine>
                                                                                                              </a:ext>
                                                                                                            </a:extLst>
                                                                                                          </wps:spPr>
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452" name="Group 412"/>
                                                                                                          <wpg:cNvGrpSpPr>
                                                                                                            <a:grpSpLocks/>
                                                                                                          </wpg:cNvGrpSpPr>
                                                                                                          <wpg:grpSpPr bwMode="auto">
                                                                                                            <a:xfrm>
                                                                                                              <a:off x="1411" y="13126"/>
                                                                                                              <a:ext cx="9084" cy="286"/>
                                                                                                              <a:chOff x="1411" y="13126"/>
                                                                                                              <a:chExt cx="9084" cy="286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453" name="Freeform 425"/>
                                                                                                            <wps:cNvSpPr>
                                                                                                              <a:spLocks/>
                                                                                                            </wps:cNvSpPr>
                                                                                                            <wps:spPr bwMode="auto">
                                                                                                              <a:xfrm>
                                                                                                                <a:off x="1411" y="13126"/>
                                                                                                                <a:ext cx="9084" cy="286"/>
                                                                                                              </a:xfrm>
                                                                                                              <a:custGeom>
                                                                                                                <a:avLst/>
                                                                                                                <a:gdLst>
                                                                                                                  <a:gd name="T0" fmla="+- 0 1411 1411"/>
                                                                                                                  <a:gd name="T1" fmla="*/ T0 w 9084"/>
                                                                                                                  <a:gd name="T2" fmla="+- 0 13411 13126"/>
                                                                                                                  <a:gd name="T3" fmla="*/ 13411 h 286"/>
                                                                                                                  <a:gd name="T4" fmla="+- 0 10495 1411"/>
                                                                                                                  <a:gd name="T5" fmla="*/ T4 w 9084"/>
                                                                                                                  <a:gd name="T6" fmla="+- 0 13411 13126"/>
                                                                                                                  <a:gd name="T7" fmla="*/ 13411 h 286"/>
                                                                                                                  <a:gd name="T8" fmla="+- 0 10495 1411"/>
                                                                                                                  <a:gd name="T9" fmla="*/ T8 w 9084"/>
                                                                                                                  <a:gd name="T10" fmla="+- 0 13126 13126"/>
                                                                                                                  <a:gd name="T11" fmla="*/ 13126 h 286"/>
                                                                                                                  <a:gd name="T12" fmla="+- 0 1411 1411"/>
                                                                                                                  <a:gd name="T13" fmla="*/ T12 w 9084"/>
                                                                                                                  <a:gd name="T14" fmla="+- 0 13126 13126"/>
                                                                                                                  <a:gd name="T15" fmla="*/ 13126 h 286"/>
                                                                                                                  <a:gd name="T16" fmla="+- 0 1411 1411"/>
                                                                                                                  <a:gd name="T17" fmla="*/ T16 w 9084"/>
                                                                                                                  <a:gd name="T18" fmla="+- 0 13411 13126"/>
                                                                                                                  <a:gd name="T19" fmla="*/ 13411 h 286"/>
                                                                                                                </a:gdLst>
                                                                                                                <a:ahLst/>
                                                                                                                <a:cxnLst>
                                                                                                                  <a:cxn ang="0">
                                                                                                                    <a:pos x="T1" y="T3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5" y="T7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9" y="T11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3" y="T15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7" y="T19"/>
                                                                                                                  </a:cxn>
                                                                                                                </a:cxnLst>
                                                                                                                <a:rect l="0" t="0" r="r" b="b"/>
                                                                                                                <a:pathLst>
                                                                                                                  <a:path w="9084" h="286">
                                                                                                                    <a:moveTo>
                                                                                                                      <a:pt x="0" y="285"/>
                                                                                                                    </a:moveTo>
                                                                                                                    <a:lnTo>
                                                                                                                      <a:pt x="9084" y="285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9084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285"/>
                                                                                                                    </a:lnTo>
                                                                                                                    <a:close/>
                                                                                                                  </a:path>
                                                                                                                </a:pathLst>
                                                                                                              </a:custGeom>
                                                                                                              <a:solidFill>
                                                                                                                <a:srgbClr val="1D1D1D"/>
                                                                                                              </a:solidFill>
                                                                                                              <a:ln>
                                                                                                                <a:noFill/>
                                                                                                              </a:ln>
                                                                                                              <a:extLst>
                                                                                                                <a:ext uri="{91240B29-F687-4F45-9708-019B960494DF}">
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<a:solidFill>
                                                                                                                      <a:srgbClr val="000000"/>
                                                                                                                    </a:solidFill>
                                                                                                                    <a:round/>
                                                                                                                    <a:headEnd/>
                                                                                                                    <a:tailEnd/>
                                                                                                                  </a14:hiddenLine>
                                                                                                                </a:ext>
                                                                                                              </a:extLst>
                                                                                                            </wps:spPr>
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454" name="Group 413"/>
                                                                                                            <wpg:cNvGrpSpPr>
                                                                                                              <a:grpSpLocks/>
                                                                                                            </wpg:cNvGrpSpPr>
                                                                                                            <wpg:grpSpPr bwMode="auto">
                                                                                                              <a:xfrm>
                                                                                                                <a:off x="1411" y="13411"/>
                                                                                                                <a:ext cx="9084" cy="283"/>
                                                                                                                <a:chOff x="1411" y="13411"/>
                                                                                                                <a:chExt cx="9084" cy="283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455" name="Freeform 424"/>
                                                                                                              <wps:cNvSpPr>
                                                                                                                <a:spLocks/>
                                                                                                              </wps:cNvSpPr>
                                                                                                              <wps:spPr bwMode="auto">
                                                                                                                <a:xfrm>
                                                                                                                  <a:off x="1411" y="13411"/>
                                                                                                                  <a:ext cx="9084" cy="283"/>
                                                                                                                </a:xfrm>
                                                                                                                <a:custGeom>
                                                                                                                  <a:avLst/>
                                                                                                                  <a:gdLst>
                                                                                                                    <a:gd name="T0" fmla="+- 0 1411 1411"/>
                                                                                                                    <a:gd name="T1" fmla="*/ T0 w 9084"/>
                                                                                                                    <a:gd name="T2" fmla="+- 0 13694 13411"/>
                                                                                                                    <a:gd name="T3" fmla="*/ 13694 h 283"/>
                                                                                                                    <a:gd name="T4" fmla="+- 0 10495 1411"/>
                                                                                                                    <a:gd name="T5" fmla="*/ T4 w 9084"/>
                                                                                                                    <a:gd name="T6" fmla="+- 0 13694 13411"/>
                                                                                                                    <a:gd name="T7" fmla="*/ 13694 h 283"/>
                                                                                                                    <a:gd name="T8" fmla="+- 0 10495 1411"/>
                                                                                                                    <a:gd name="T9" fmla="*/ T8 w 9084"/>
                                                                                                                    <a:gd name="T10" fmla="+- 0 13411 13411"/>
                                                                                                                    <a:gd name="T11" fmla="*/ 13411 h 283"/>
                                                                                                                    <a:gd name="T12" fmla="+- 0 1411 1411"/>
                                                                                                                    <a:gd name="T13" fmla="*/ T12 w 9084"/>
                                                                                                                    <a:gd name="T14" fmla="+- 0 13411 13411"/>
                                                                                                                    <a:gd name="T15" fmla="*/ 13411 h 283"/>
                                                                                                                    <a:gd name="T16" fmla="+- 0 1411 1411"/>
                                                                                                                    <a:gd name="T17" fmla="*/ T16 w 9084"/>
                                                                                                                    <a:gd name="T18" fmla="+- 0 13694 13411"/>
                                                                                                                    <a:gd name="T19" fmla="*/ 13694 h 283"/>
                                                                                                                  </a:gdLst>
                                                                                                                  <a:ahLst/>
                                                                                                                  <a:cxnLst>
                                                                                                                    <a:cxn ang="0">
                                                                                                                      <a:pos x="T1" y="T3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5" y="T7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9" y="T11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3" y="T15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7" y="T19"/>
                                                                                                                    </a:cxn>
                                                                                                                  </a:cxnLst>
                                                                                                                  <a:rect l="0" t="0" r="r" b="b"/>
                                                                                                                  <a:pathLst>
                                                                                                                    <a:path w="9084" h="283">
                                                                                                                      <a:moveTo>
                                                                                                                        <a:pt x="0" y="283"/>
                                                                                                                      </a:moveTo>
                                                                                                                      <a:lnTo>
                                                                                                                        <a:pt x="9084" y="283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9084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283"/>
                                                                                                                      </a:lnTo>
                                                                                                                      <a:close/>
                                                                                                                    </a:path>
                                                                                                                  </a:pathLst>
                                                                                                                </a:custGeom>
                                                                                                                <a:solidFill>
                                                                                                                  <a:srgbClr val="1D1D1D"/>
                                                                                                                </a:solidFill>
                                                                                                                <a:ln>
                                                                                                                  <a:noFill/>
                                                                                                                </a:ln>
                                                                                                                <a:extLst>
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<a:solidFill>
                                                                                                                        <a:srgbClr val="000000"/>
                                                                                                                      </a:solidFill>
                                                                                                                      <a:round/>
                                                                                                                      <a:headEnd/>
                                                                                                                      <a:tailEnd/>
                                                                                                                    </a14:hiddenLine>
                                                                                                                  </a:ext>
                                                                                                                </a:extLst>
                                                                                                              </wps:spPr>
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456" name="Group 414"/>
                                                                                                              <wpg:cNvGrpSpPr>
                                                                                                                <a:grpSpLocks/>
                                                                                                              </wpg:cNvGrpSpPr>
                                                                                                              <wpg:grpSpPr bwMode="auto">
                                                                                                                <a:xfrm>
                                                                                                                  <a:off x="1411" y="13694"/>
                                                                                                                  <a:ext cx="9084" cy="286"/>
                                                                                                                  <a:chOff x="1411" y="13694"/>
                                                                                                                  <a:chExt cx="9084" cy="286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457" name="Freeform 423"/>
                                                                                                                <wps:cNvSpPr>
                                                                                                                  <a:spLocks/>
                                                                                                                </wps:cNvSpPr>
                                                                                                                <wps:spPr bwMode="auto">
                                                                                                                  <a:xfrm>
                                                                                                                    <a:off x="1411" y="13694"/>
                                                                                                                    <a:ext cx="9084" cy="286"/>
                                                                                                                  </a:xfrm>
                                                                                                                  <a:custGeom>
                                                                                                                    <a:avLst/>
                                                                                                                    <a:gdLst>
                                                                                                                      <a:gd name="T0" fmla="+- 0 1411 1411"/>
                                                                                                                      <a:gd name="T1" fmla="*/ T0 w 9084"/>
                                                                                                                      <a:gd name="T2" fmla="+- 0 13980 13694"/>
                                                                                                                      <a:gd name="T3" fmla="*/ 13980 h 286"/>
                                                                                                                      <a:gd name="T4" fmla="+- 0 10495 1411"/>
                                                                                                                      <a:gd name="T5" fmla="*/ T4 w 9084"/>
                                                                                                                      <a:gd name="T6" fmla="+- 0 13980 13694"/>
                                                                                                                      <a:gd name="T7" fmla="*/ 13980 h 286"/>
                                                                                                                      <a:gd name="T8" fmla="+- 0 10495 1411"/>
                                                                                                                      <a:gd name="T9" fmla="*/ T8 w 9084"/>
                                                                                                                      <a:gd name="T10" fmla="+- 0 13694 13694"/>
                                                                                                                      <a:gd name="T11" fmla="*/ 13694 h 286"/>
                                                                                                                      <a:gd name="T12" fmla="+- 0 1411 1411"/>
                                                                                                                      <a:gd name="T13" fmla="*/ T12 w 9084"/>
                                                                                                                      <a:gd name="T14" fmla="+- 0 13694 13694"/>
                                                                                                                      <a:gd name="T15" fmla="*/ 13694 h 286"/>
                                                                                                                      <a:gd name="T16" fmla="+- 0 1411 1411"/>
                                                                                                                      <a:gd name="T17" fmla="*/ T16 w 9084"/>
                                                                                                                      <a:gd name="T18" fmla="+- 0 13980 13694"/>
                                                                                                                      <a:gd name="T19" fmla="*/ 13980 h 286"/>
                                                                                                                    </a:gdLst>
                                                                                                                    <a:ahLst/>
                                                                                                                    <a:cxnLst>
                                                                                                                      <a:cxn ang="0">
                                                                                                                        <a:pos x="T1" y="T3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5" y="T7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9" y="T11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3" y="T15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7" y="T19"/>
                                                                                                                      </a:cxn>
                                                                                                                    </a:cxnLst>
                                                                                                                    <a:rect l="0" t="0" r="r" b="b"/>
                                                                                                                    <a:pathLst>
                                                                                                                      <a:path w="9084" h="286">
                                                                                                                        <a:moveTo>
                                                                                                                          <a:pt x="0" y="286"/>
                                                                                                                        </a:moveTo>
                                                                                                                        <a:lnTo>
                                                                                                                          <a:pt x="9084" y="286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9084" y="0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0" y="0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0" y="286"/>
                                                                                                                        </a:lnTo>
                                                                                                                        <a:close/>
                                                                                                                      </a:path>
                                                                                                                    </a:pathLst>
                                                                                                                  </a:custGeom>
                                                                                                                  <a:solidFill>
                                                                                                                    <a:srgbClr val="1D1D1D"/>
                                                                                                                  </a:solidFill>
                                                                                                                  <a:ln>
                                                                                                                    <a:noFill/>
                                                                                                                  </a:ln>
                                                                                                                  <a:extLst>
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<a:solidFill>
                                                                                                                          <a:srgbClr val="000000"/>
                                                                                                                        </a:solidFill>
                                                                                                                        <a:round/>
                                                                                                                        <a:headEnd/>
                                                                                                                        <a:tailEnd/>
                                                                                                                      </a14:hiddenLine>
                                                                                                                    </a:ext>
                                                                                                                  </a:extLst>
                                                                                                                </wps:spPr>
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458" name="Group 415"/>
                                                                                                                <wpg:cNvGrpSpPr>
                                                                                                                  <a:grpSpLocks/>
                                                                                                                </wpg:cNvGrpSpPr>
                                                                                                                <wpg:grpSpPr bwMode="auto">
                                                                                                                  <a:xfrm>
                                                                                                                    <a:off x="1411" y="13980"/>
                                                                                                                    <a:ext cx="9084" cy="286"/>
                                                                                                                    <a:chOff x="1411" y="13980"/>
                                                                                                                    <a:chExt cx="9084" cy="286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459" name="Freeform 422"/>
                                                                                                                  <wps:cNvSpPr>
                                                                                                                    <a:spLocks/>
                                                                                                                  </wps:cNvSpPr>
                                                                                                                  <wps:spPr bwMode="auto">
                                                                                                                    <a:xfrm>
                                                                                                                      <a:off x="1411" y="13980"/>
                                                                                                                      <a:ext cx="9084" cy="286"/>
                                                                                                                    </a:xfrm>
                                                                                                                    <a:custGeom>
                                                                                                                      <a:avLst/>
                                                                                                                      <a:gdLst>
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<a:gd name="T1" fmla="*/ T0 w 9084"/>
                                                                                                                        <a:gd name="T2" fmla="+- 0 14266 13980"/>
                                                                                                                        <a:gd name="T3" fmla="*/ 14266 h 286"/>
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<a:gd name="T5" fmla="*/ T4 w 9084"/>
                                                                                                                        <a:gd name="T6" fmla="+- 0 14266 13980"/>
                                                                                                                        <a:gd name="T7" fmla="*/ 14266 h 286"/>
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<a:gd name="T9" fmla="*/ T8 w 9084"/>
                                                                                                                        <a:gd name="T10" fmla="+- 0 13980 13980"/>
                                                                                                                        <a:gd name="T11" fmla="*/ 13980 h 286"/>
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<a:gd name="T14" fmla="+- 0 13980 13980"/>
                                                                                                                        <a:gd name="T15" fmla="*/ 13980 h 286"/>
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<a:gd name="T18" fmla="+- 0 14266 13980"/>
                                                                                                                        <a:gd name="T19" fmla="*/ 14266 h 286"/>
                                                                                                                      </a:gdLst>
                                                                                                                      <a:ahLst/>
                                                                                                                      <a:cxnLst>
                                                                                                                        <a:cxn ang="0">
                                                                                                                          <a:pos x="T1" y="T3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5" y="T7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9" y="T11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3" y="T15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7" y="T19"/>
                                                                                                                        </a:cxn>
                                                                                                                      </a:cxnLst>
                                                                                                                      <a:rect l="0" t="0" r="r" b="b"/>
                                                                                                                      <a:pathLst>
                                                                                                                        <a:path w="9084" h="286">
                                                                                                                          <a:moveTo>
                                                                                                                            <a:pt x="0" y="286"/>
                                                                                                                          </a:moveTo>
                                                                                                                          <a:lnTo>
                                                                                                                            <a:pt x="9084" y="286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9084" y="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286"/>
                                                                                                                          </a:lnTo>
                                                                                                                          <a:close/>
                                                                                                                        </a:path>
                                                                                                                      </a:pathLst>
                                                                                                                    </a:custGeom>
                                                                                                                    <a:solidFill>
                                                                                                                      <a:srgbClr val="1D1D1D"/>
                                                                                                                    </a:solidFill>
                                                                                                                    <a:ln>
                                                                                                                      <a:noFill/>
                                                                                                                    </a:ln>
                                                                                                                    <a:extLst>
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<a:solidFill>
                                                                                                                            <a:srgbClr val="000000"/>
                                                                                                                          </a:solidFill>
                                                                                                                          <a:round/>
                                                                                                                          <a:headEnd/>
                                                                                                                          <a:tailEnd/>
                                                                                                                        </a14:hiddenLine>
                                                                                                                      </a:ext>
                                                                                                                    </a:extLst>
                                                                                                                  </wps:spPr>
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460" name="Group 416"/>
                                                                                                                  <wpg:cNvGrpSpPr>
                                                                                                                    <a:grpSpLocks/>
                                                                                                                  </wpg:cNvGrpSpPr>
                                                                                                                  <wpg:grpSpPr bwMode="auto">
                                                                                                                    <a:xfrm>
                                                                                                                      <a:off x="1411" y="14266"/>
                                                                                                                      <a:ext cx="9084" cy="286"/>
                                                                                                                      <a:chOff x="1411" y="14266"/>
                                                                                                                      <a:chExt cx="9084" cy="286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461" name="Freeform 421"/>
                                                                                                                    <wps:cNvSpPr>
                                                                                                                      <a:spLocks/>
                                                                                                                    </wps:cNvSpPr>
                                                                                                                    <wps:spPr bwMode="auto">
                                                                                                                      <a:xfrm>
                                                                                                                        <a:off x="1411" y="14266"/>
                                                                                                                        <a:ext cx="9084" cy="286"/>
                                                                                                                      </a:xfrm>
                                                                                                                      <a:custGeom>
                                                                                                                        <a:avLst/>
                                                                                                                        <a:gdLst>
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<a:gd name="T2" fmla="+- 0 14551 14266"/>
                                                                                                                          <a:gd name="T3" fmla="*/ 14551 h 286"/>
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<a:gd name="T6" fmla="+- 0 14551 14266"/>
                                                                                                                          <a:gd name="T7" fmla="*/ 14551 h 286"/>
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<a:gd name="T10" fmla="+- 0 14266 14266"/>
                                                                                                                          <a:gd name="T11" fmla="*/ 14266 h 286"/>
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<a:gd name="T14" fmla="+- 0 14266 14266"/>
                                                                                                                          <a:gd name="T15" fmla="*/ 14266 h 286"/>
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<a:gd name="T18" fmla="+- 0 14551 14266"/>
                                                                                                                          <a:gd name="T19" fmla="*/ 14551 h 286"/>
                                                                                                                        </a:gdLst>
                                                                                                                        <a:ahLst/>
                                                                                                                        <a:cxnLst>
                                                                                                                          <a:cxn ang="0">
                                                                                                                            <a:pos x="T1" y="T3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5" y="T7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9" y="T11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3" y="T15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7" y="T19"/>
                                                                                                                          </a:cxn>
                                                                                                                        </a:cxnLst>
                                                                                                                        <a:rect l="0" t="0" r="r" b="b"/>
                                                                                                                        <a:pathLst>
                                                                                                                          <a:path w="9084" h="286">
                                                                                                                            <a:moveTo>
                                                                                                                              <a:pt x="0" y="285"/>
                                                                                                                            </a:moveTo>
                                                                                                                            <a:lnTo>
                                                                                                                              <a:pt x="9084" y="285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9084" y="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0" y="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0" y="285"/>
                                                                                                                            </a:lnTo>
                                                                                                                            <a:close/>
                                                                                                                          </a:path>
                                                                                                                        </a:pathLst>
                                                                                                                      </a:custGeom>
                                                                                                                      <a:solidFill>
                                                                                                                        <a:srgbClr val="1D1D1D"/>
                                                                                                                      </a:solidFill>
                                                                                                                      <a:ln>
                                                                                                                        <a:noFill/>
                                                                                                                      </a:ln>
                                                                                                                      <a:extLst>
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000000"/>
                                                                                                                            </a:solidFill>
                                                                                                                            <a:round/>
                                                                                                                            <a:headEnd/>
                                                                                                                            <a:tailEnd/>
                                                                                                                          </a14:hiddenLine>
                                                                                                                        </a:ext>
                                                                                                                      </a:extLst>
                                                                                                                    </wps:spPr>
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462" name="Group 417"/>
                                                                                                                    <wpg:cNvGrpSpPr>
                                                                                                                      <a:grpSpLocks/>
                                                                                                                    </wpg:cNvGrpSpPr>
                                                                                                                    <wpg:grpSpPr bwMode="auto">
                                                                                                                      <a:xfrm>
                                                                                                                        <a:off x="1411" y="14551"/>
                                                                                                                        <a:ext cx="9084" cy="283"/>
                                                                                                                        <a:chOff x="1411" y="14551"/>
                                                                                                                        <a:chExt cx="9084" cy="283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463" name="Freeform 420"/>
                                                                                                                      <wps:cNvSpPr>
                                                                                                                        <a:spLocks/>
                                                                                                                      </wps:cNvSpPr>
                                                                                                                      <wps: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1411" y="14551"/>
                                                                                                                          <a:ext cx="9084" cy="283"/>
                                                                                                                        </a:xfrm>
                                                                                                                        <a:custGeom>
                                                                                                                          <a:avLst/>
                                                                                                                          <a:gdLst>
  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  <a:gd name="T2" fmla="+- 0 14834 14551"/>
                                                                                                                            <a:gd name="T3" fmla="*/ 14834 h 283"/>
  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  <a:gd name="T6" fmla="+- 0 14834 14551"/>
                                                                                                                            <a:gd name="T7" fmla="*/ 14834 h 283"/>
  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  <a:gd name="T10" fmla="+- 0 14551 14551"/>
                                                                                                                            <a:gd name="T11" fmla="*/ 14551 h 283"/>
  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  <a:gd name="T14" fmla="+- 0 14551 14551"/>
                                                                                                                            <a:gd name="T15" fmla="*/ 14551 h 283"/>
  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  <a:gd name="T18" fmla="+- 0 14834 14551"/>
                                                                                                                            <a:gd name="T19" fmla="*/ 14834 h 283"/>
                                                                                                                          </a:gdLst>
                                                                                                                          <a:ahLst/>
                                                                                                                          <a:cxnLst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" y="T3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5" y="T7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9" y="T11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3" y="T15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7" y="T19"/>
                                                                                                                            </a:cxn>
                                                                                                                          </a:cxnLst>
                                                                                                                          <a:rect l="0" t="0" r="r" b="b"/>
                                                                                                                          <a:pathLst>
                                                                                                                            <a:path w="9084" h="283">
                                                                                                                              <a:moveTo>
                                                                                                                                <a:pt x="0" y="283"/>
                                                                                                                              </a:moveTo>
                                                                                                                              <a:lnTo>
                                                                                                                                <a:pt x="9084" y="283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9084" y="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283"/>
                                                                                                                              </a:lnTo>
                                                                                                                              <a:close/>
                                                                                                                            </a:path>
                                                                                                                          </a:pathLst>
                                                                                                                        </a:custGeom>
                                                                                                                        <a:solidFill>
                                                                                                                          <a:srgbClr val="1D1D1D"/>
                                                                                                                        </a:solidFill>
                                                                                                                        <a:ln>
                                                                                                                          <a:noFill/>
                                                                                                                        </a:ln>
                                                                                                                        <a:extLst>
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</a:solidFill>
                                                                                                                              <a:round/>
                                                                                                                              <a:headEnd/>
                                                                                                                              <a:tailEnd/>
                                                                                                                            </a14:hiddenLine>
                                                                                                                          </a:ext>
                                                                                                                        </a:extLst>
                                                                                                                      </wps:spPr>
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  <wpg:grpSp>
                                                                                                                      <wpg:cNvPr id="464" name="Group 418"/>
                                                                                                                      <wpg:cNvGrpSpPr>
                                                                                                                        <a:grpSpLocks/>
                                                                                                                      </wpg:cNvGrpSpPr>
                                                                                                                      <wpg:grp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1411" y="14834"/>
                                                                                                                          <a:ext cx="9084" cy="286"/>
                                                                                                                          <a:chOff x="1411" y="14834"/>
                                                                                                                          <a:chExt cx="9084" cy="286"/>
                                                                                                                        </a:xfrm>
                                                                                                                      </wpg:grpSpPr>
                                                                                                                      <wps:wsp>
                                                                                                                        <wps:cNvPr id="465" name="Freeform 419"/>
                                                                                                                        <wps:cNvSpPr>
                                                                                                                          <a:spLocks/>
                                                                                                                        </wps:cNvSpPr>
                                                                                                                        <wps: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1411" y="14834"/>
                                                                                                                            <a:ext cx="9084" cy="286"/>
                                                                                                                          </a:xfrm>
                                                                                                                          <a:custGeom>
                                                                                                                            <a:avLst/>
                                                                                                                            <a:gdLst>
    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    <a:gd name="T2" fmla="+- 0 15120 14834"/>
                                                                                                                              <a:gd name="T3" fmla="*/ 15120 h 286"/>
    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    <a:gd name="T6" fmla="+- 0 15120 14834"/>
                                                                                                                              <a:gd name="T7" fmla="*/ 15120 h 286"/>
    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    <a:gd name="T10" fmla="+- 0 14834 14834"/>
                                                                                                                              <a:gd name="T11" fmla="*/ 14834 h 286"/>
    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    <a:gd name="T14" fmla="+- 0 14834 14834"/>
                                                                                                                              <a:gd name="T15" fmla="*/ 14834 h 286"/>
    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    <a:gd name="T18" fmla="+- 0 15120 14834"/>
                                                                                                                              <a:gd name="T19" fmla="*/ 15120 h 286"/>
                                                                                                                            </a:gdLst>
                                                                                                                            <a:ahLst/>
                                                                                                                            <a:cxnLst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" y="T3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5" y="T7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9" y="T11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3" y="T15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7" y="T19"/>
                                                                                                                              </a:cxn>
                                                                                                                            </a:cxnLst>
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<a:pathLst>
                                                                                                                              <a:path w="9084" h="286">
                                                                                                                                <a:moveTo>
                                                                                                                                  <a:pt x="0" y="286"/>
                                                                                                                                </a:move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9084" y="286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9084" y="0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0" y="0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0" y="286"/>
                                                                                                                                </a:lnTo>
                                                                                                                                <a:close/>
                                                                                                                              </a:path>
                                                                                                                            </a:pathLst>
                                                                                                                          </a:custGeom>
                                                                                                                          <a:solidFill>
                                                                                                                            <a:srgbClr val="1D1D1D"/>
                                                                                                                          </a:solidFill>
                                                                                                                          <a:ln>
                                                                                                                            <a:noFill/>
                                                                                                                          </a:ln>
                                                                                                                          <a:extLst>
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</a:solidFill>
                                                                                                                                <a:round/>
                                                                                                                                <a:headEnd/>
                                                                                                                                <a:tailEnd/>
                                                                                                                              </a14:hiddenLine>
                                                                                                                            </a:ext>
                                                                                                                          </a:extLst>
                                                                                                                        </wps:spPr>
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<a:noAutofit/>
                                                                                                                        </wps:bodyPr>
                                                                                                                      </wps:wsp>
                                                                                                                    </wpg:grp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CCBA3" id="Group 370" o:spid="_x0000_s1026" style="position:absolute;margin-left:70.5pt;margin-top:71.95pt;width:454.3pt;height:684.1pt;z-index:-251659776;mso-position-horizontal-relative:page;mso-position-vertical-relative:page" coordorigin="1410,1439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">
                <v:group id="Group 371" o:spid="_x0000_s1027" style="position:absolute;left:1411;top:1440;width:9084;height:286" coordorigin="1411,14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shape id="Freeform 466" o:spid="_x0000_s1028" style="position:absolute;left:1411;top:14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" path="m,286r9084,l9084,,,,,286xe" fillcolor="#1d1d1d" stroked="f">
                    <v:path arrowok="t" o:connecttype="custom" o:connectlocs="0,1726;9084,1726;9084,1440;0,1440;0,1726" o:connectangles="0,0,0,0,0"/>
                  </v:shape>
                  <v:group id="Group 372" o:spid="_x0000_s1029" style="position:absolute;left:1411;top:1726;width:9084;height:286" coordorigin="1411,17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shape id="Freeform 465" o:spid="_x0000_s1030" style="position:absolute;left:1411;top:17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" path="m,285r9084,l9084,,,,,285xe" fillcolor="#1d1d1d" stroked="f">
                      <v:path arrowok="t" o:connecttype="custom" o:connectlocs="0,2011;9084,2011;9084,1726;0,1726;0,2011" o:connectangles="0,0,0,0,0"/>
                    </v:shape>
                    <v:group id="Group 373" o:spid="_x0000_s1031" style="position:absolute;left:1411;top:2011;width:9084;height:283" coordorigin="1411,20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<v:shape id="Freeform 464" o:spid="_x0000_s1032" style="position:absolute;left:1411;top:20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" path="m,283r9084,l9084,,,,,283xe" fillcolor="#1d1d1d" stroked="f">
                        <v:path arrowok="t" o:connecttype="custom" o:connectlocs="0,2294;9084,2294;9084,2011;0,2011;0,2294" o:connectangles="0,0,0,0,0"/>
                      </v:shape>
                      <v:group id="Group 374" o:spid="_x0000_s1033" style="position:absolute;left:1411;top:2294;width:9084;height:286" coordorigin="1411,22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<v:shape id="Freeform 463" o:spid="_x0000_s1034" style="position:absolute;left:1411;top:22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" path="m,286r9084,l9084,,,,,286xe" fillcolor="#1d1d1d" stroked="f">
                          <v:path arrowok="t" o:connecttype="custom" o:connectlocs="0,2580;9084,2580;9084,2294;0,2294;0,2580" o:connectangles="0,0,0,0,0"/>
                        </v:shape>
                        <v:group id="Group 375" o:spid="_x0000_s1035" style="position:absolute;left:1411;top:2580;width:9084;height:286" coordorigin="1411,25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  <v:shape id="Freeform 462" o:spid="_x0000_s1036" style="position:absolute;left:1411;top:25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" path="m,286r9084,l9084,,,,,286xe" fillcolor="#1d1d1d" stroked="f">
                            <v:path arrowok="t" o:connecttype="custom" o:connectlocs="0,2866;9084,2866;9084,2580;0,2580;0,2866" o:connectangles="0,0,0,0,0"/>
                          </v:shape>
                          <v:group id="Group 376" o:spid="_x0000_s1037" style="position:absolute;left:1411;top:2866;width:9084;height:286" coordorigin="1411,28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<v:shape id="Freeform 461" o:spid="_x0000_s1038" style="position:absolute;left:1411;top:28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" path="m,285r9084,l9084,,,,,285xe" fillcolor="#1d1d1d" stroked="f">
                              <v:path arrowok="t" o:connecttype="custom" o:connectlocs="0,3151;9084,3151;9084,2866;0,2866;0,3151" o:connectangles="0,0,0,0,0"/>
                            </v:shape>
                            <v:group id="Group 377" o:spid="_x0000_s1039" style="position:absolute;left:1411;top:3151;width:9084;height:283" coordorigin="1411,31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        <v:shape id="Freeform 460" o:spid="_x0000_s1040" style="position:absolute;left:1411;top:31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" path="m,283r9084,l9084,,,,,283xe" fillcolor="#1d1d1d" stroked="f">
                                <v:path arrowok="t" o:connecttype="custom" o:connectlocs="0,3434;9084,3434;9084,3151;0,3151;0,3434" o:connectangles="0,0,0,0,0"/>
                              </v:shape>
                              <v:group id="Group 378" o:spid="_x0000_s1041" style="position:absolute;left:1411;top:3434;width:9084;height:286" coordorigin="1411,34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          <v:shape id="Freeform 459" o:spid="_x0000_s1042" style="position:absolute;left:1411;top:34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" path="m,286r9084,l9084,,,,,286xe" fillcolor="#1d1d1d" stroked="f">
                                  <v:path arrowok="t" o:connecttype="custom" o:connectlocs="0,3720;9084,3720;9084,3434;0,3434;0,3720" o:connectangles="0,0,0,0,0"/>
                                </v:shape>
                                <v:group id="Group 379" o:spid="_x0000_s1043" style="position:absolute;left:1411;top:3720;width:9084;height:286" coordorigin="1411,37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          <v:shape id="Freeform 458" o:spid="_x0000_s1044" style="position:absolute;left:1411;top:37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" path="m,286r9084,l9084,,,,,286xe" fillcolor="#1d1d1d" stroked="f">
                                    <v:path arrowok="t" o:connecttype="custom" o:connectlocs="0,4006;9084,4006;9084,3720;0,3720;0,4006" o:connectangles="0,0,0,0,0"/>
                                  </v:shape>
                                  <v:group id="Group 380" o:spid="_x0000_s1045" style="position:absolute;left:1411;top:4006;width:9084;height:286" coordorigin="1411,40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              <v:shape id="Freeform 457" o:spid="_x0000_s1046" style="position:absolute;left:1411;top:40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" path="m,285r9084,l9084,,,,,285xe" fillcolor="#1d1d1d" stroked="f">
                                      <v:path arrowok="t" o:connecttype="custom" o:connectlocs="0,4291;9084,4291;9084,4006;0,4006;0,4291" o:connectangles="0,0,0,0,0"/>
                                    </v:shape>
                                    <v:group id="Group 381" o:spid="_x0000_s1047" style="position:absolute;left:1411;top:4291;width:9084;height:283" coordorigin="1411,42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            <v:shape id="Freeform 456" o:spid="_x0000_s1048" style="position:absolute;left:1411;top:42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" path="m,283r9084,l9084,,,,,283xe" fillcolor="#1d1d1d" stroked="f">
                                        <v:path arrowok="t" o:connecttype="custom" o:connectlocs="0,4574;9084,4574;9084,4291;0,4291;0,4574" o:connectangles="0,0,0,0,0"/>
                                      </v:shape>
                                      <v:group id="Group 382" o:spid="_x0000_s1049" style="position:absolute;left:1411;top:4574;width:9084;height:286" coordorigin="1411,45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<v:shape id="Freeform 455" o:spid="_x0000_s1050" style="position:absolute;left:1411;top:45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" path="m,286r9084,l9084,,,,,286xe" fillcolor="#1d1d1d" stroked="f">
                                          <v:path arrowok="t" o:connecttype="custom" o:connectlocs="0,4860;9084,4860;9084,4574;0,4574;0,4860" o:connectangles="0,0,0,0,0"/>
                                        </v:shape>
                                        <v:group id="Group 383" o:spid="_x0000_s1051" style="position:absolute;left:1411;top:4860;width:9084;height:286" coordorigin="1411,48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                    <v:shape id="Freeform 454" o:spid="_x0000_s1052" style="position:absolute;left:1411;top:48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" path="m,286r9084,l9084,,,,,286xe" fillcolor="#1d1d1d" stroked="f">
                                            <v:path arrowok="t" o:connecttype="custom" o:connectlocs="0,5146;9084,5146;9084,4860;0,4860;0,5146" o:connectangles="0,0,0,0,0"/>
                                          </v:shape>
                                          <v:group id="Group 384" o:spid="_x0000_s1053" style="position:absolute;left:1411;top:5146;width:9084;height:286" coordorigin="1411,51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  <v:shape id="Freeform 453" o:spid="_x0000_s1054" style="position:absolute;left:1411;top:51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" path="m,285r9084,l9084,,,,,285xe" fillcolor="#1d1d1d" stroked="f">
                                              <v:path arrowok="t" o:connecttype="custom" o:connectlocs="0,5431;9084,5431;9084,5146;0,5146;0,5431" o:connectangles="0,0,0,0,0"/>
                                            </v:shape>
                                            <v:group id="Group 385" o:spid="_x0000_s1055" style="position:absolute;left:1411;top:5431;width:9084;height:283" coordorigin="1411,54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                    <v:shape id="Freeform 452" o:spid="_x0000_s1056" style="position:absolute;left:1411;top:54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" path="m,283r9084,l9084,,,,,283xe" fillcolor="#1d1d1d" stroked="f">
                                                <v:path arrowok="t" o:connecttype="custom" o:connectlocs="0,5714;9084,5714;9084,5431;0,5431;0,5714" o:connectangles="0,0,0,0,0"/>
                                              </v:shape>
                                              <v:group id="Group 386" o:spid="_x0000_s1057" style="position:absolute;left:1411;top:5714;width:9084;height:286" coordorigin="1411,57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    <v:shape id="Freeform 451" o:spid="_x0000_s1058" style="position:absolute;left:1411;top:57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" path="m,286r9084,l9084,,,,,286xe" fillcolor="#1d1d1d" stroked="f">
                                                  <v:path arrowok="t" o:connecttype="custom" o:connectlocs="0,6000;9084,6000;9084,5714;0,5714;0,6000" o:connectangles="0,0,0,0,0"/>
                                                </v:shape>
                                                <v:group id="Group 387" o:spid="_x0000_s1059" style="position:absolute;left:1411;top:6000;width:9084;height:286" coordorigin="1411,60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                          <v:shape id="Freeform 450" o:spid="_x0000_s1060" style="position:absolute;left:1411;top:60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" path="m,286r9084,l9084,,,,,286xe" fillcolor="#1d1d1d" stroked="f">
                                                    <v:path arrowok="t" o:connecttype="custom" o:connectlocs="0,6286;9084,6286;9084,6000;0,6000;0,6286" o:connectangles="0,0,0,0,0"/>
                                                  </v:shape>
                                                  <v:group id="Group 388" o:spid="_x0000_s1061" style="position:absolute;left:1411;top:6286;width:9084;height:286" coordorigin="1411,628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                            <v:shape id="Freeform 449" o:spid="_x0000_s1062" style="position:absolute;left:1411;top:628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" path="m,285r9084,l9084,,,,,285xe" fillcolor="#1d1d1d" stroked="f">
                                                      <v:path arrowok="t" o:connecttype="custom" o:connectlocs="0,6571;9084,6571;9084,6286;0,6286;0,6571" o:connectangles="0,0,0,0,0"/>
                                                    </v:shape>
                                                    <v:group id="Group 389" o:spid="_x0000_s1063" style="position:absolute;left:1411;top:6571;width:9084;height:283" coordorigin="1411,657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          <v:shape id="Freeform 448" o:spid="_x0000_s1064" style="position:absolute;left:1411;top:657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" path="m,283r9084,l9084,,,,,283xe" fillcolor="#1d1d1d" stroked="f">
                                                        <v:path arrowok="t" o:connecttype="custom" o:connectlocs="0,6854;9084,6854;9084,6571;0,6571;0,6854" o:connectangles="0,0,0,0,0"/>
                                                      </v:shape>
                                                      <v:group id="Group 390" o:spid="_x0000_s1065" style="position:absolute;left:1411;top:6854;width:9084;height:286" coordorigin="1411,685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          <v:shape id="Freeform 447" o:spid="_x0000_s1066" style="position:absolute;left:1411;top:685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" path="m,286r9084,l9084,,,,,286xe" fillcolor="#1d1d1d" stroked="f">
                                                          <v:path arrowok="t" o:connecttype="custom" o:connectlocs="0,7140;9084,7140;9084,6854;0,6854;0,7140" o:connectangles="0,0,0,0,0"/>
                                                        </v:shape>
                                                        <v:group id="Group 391" o:spid="_x0000_s1067" style="position:absolute;left:1411;top:7140;width:9084;height:286" coordorigin="1411,71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                                    <v:shape id="Freeform 446" o:spid="_x0000_s1068" style="position:absolute;left:1411;top:71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" path="m,286r9084,l9084,,,,,286xe" fillcolor="#1d1d1d" stroked="f">
                                                            <v:path arrowok="t" o:connecttype="custom" o:connectlocs="0,7426;9084,7426;9084,7140;0,7140;0,7426" o:connectangles="0,0,0,0,0"/>
                                                          </v:shape>
                                                          <v:group id="Group 392" o:spid="_x0000_s1069" style="position:absolute;left:1411;top:7426;width:9084;height:286" coordorigin="1411,74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                                        <v:shape id="Freeform 445" o:spid="_x0000_s1070" style="position:absolute;left:1411;top:74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" path="m,285r9084,l9084,,,,,285xe" fillcolor="#1d1d1d" stroked="f">
                                                              <v:path arrowok="t" o:connecttype="custom" o:connectlocs="0,7711;9084,7711;9084,7426;0,7426;0,7711" o:connectangles="0,0,0,0,0"/>
                                                            </v:shape>
                                                            <v:group id="Group 393" o:spid="_x0000_s1071" style="position:absolute;left:1411;top:7711;width:9084;height:283" coordorigin="1411,77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                                        <v:shape id="Freeform 444" o:spid="_x0000_s1072" style="position:absolute;left:1411;top:77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" path="m,283r9084,l9084,,,,,283xe" fillcolor="#1d1d1d" stroked="f">
                                                                <v:path arrowok="t" o:connecttype="custom" o:connectlocs="0,7994;9084,7994;9084,7711;0,7711;0,7994" o:connectangles="0,0,0,0,0"/>
                                                              </v:shape>
                                                              <v:group id="Group 394" o:spid="_x0000_s1073" style="position:absolute;left:1411;top:7994;width:9084;height:286" coordorigin="1411,79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                                              <v:shape id="Freeform 443" o:spid="_x0000_s1074" style="position:absolute;left:1411;top:79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" path="m,286r9084,l9084,,,,,286xe" fillcolor="#1d1d1d" stroked="f">
                                                                  <v:path arrowok="t" o:connecttype="custom" o:connectlocs="0,8280;9084,8280;9084,7994;0,7994;0,8280" o:connectangles="0,0,0,0,0"/>
                                                                </v:shape>
                                                                <v:group id="Group 395" o:spid="_x0000_s1075" style="position:absolute;left:1411;top:8280;width:9084;height:286" coordorigin="1411,82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                                            <v:shape id="Freeform 442" o:spid="_x0000_s1076" style="position:absolute;left:1411;top:82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" path="m,286r9084,l9084,,,,,286xe" fillcolor="#1d1d1d" stroked="f">
                                                                    <v:path arrowok="t" o:connecttype="custom" o:connectlocs="0,8566;9084,8566;9084,8280;0,8280;0,8566" o:connectangles="0,0,0,0,0"/>
                                                                  </v:shape>
                                                                  <v:group id="Group 396" o:spid="_x0000_s1077" style="position:absolute;left:1411;top:8566;width:9084;height:286" coordorigin="1411,85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                                                <v:shape id="Freeform 441" o:spid="_x0000_s1078" style="position:absolute;left:1411;top:85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" path="m,285r9084,l9084,,,,,285xe" fillcolor="#1d1d1d" stroked="f">
                                                                      <v:path arrowok="t" o:connecttype="custom" o:connectlocs="0,8851;9084,8851;9084,8566;0,8566;0,8851" o:connectangles="0,0,0,0,0"/>
                                                                    </v:shape>
                                                                    <v:group id="Group 397" o:spid="_x0000_s1079" style="position:absolute;left:1411;top:8851;width:9084;height:283" coordorigin="1411,88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                                                  <v:shape id="Freeform 440" o:spid="_x0000_s1080" style="position:absolute;left:1411;top:88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" path="m,283r9084,l9084,,,,,283xe" fillcolor="#1d1d1d" stroked="f">
                                                                        <v:path arrowok="t" o:connecttype="custom" o:connectlocs="0,9134;9084,9134;9084,8851;0,8851;0,9134" o:connectangles="0,0,0,0,0"/>
                                                                      </v:shape>
                                                                      <v:group id="Group 398" o:spid="_x0000_s1081" style="position:absolute;left:1411;top:9134;width:9084;height:286" coordorigin="1411,91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                                              <v:shape id="Freeform 439" o:spid="_x0000_s1082" style="position:absolute;left:1411;top:91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" path="m,286r9084,l9084,,,,,286xe" fillcolor="#1d1d1d" stroked="f">
                                                                          <v:path arrowok="t" o:connecttype="custom" o:connectlocs="0,9420;9084,9420;9084,9134;0,9134;0,9420" o:connectangles="0,0,0,0,0"/>
                                                                        </v:shape>
                                                                        <v:group id="Group 399" o:spid="_x0000_s1083" style="position:absolute;left:1411;top:9420;width:9084;height:286" coordorigin="1411,94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                                              <v:shape id="Freeform 438" o:spid="_x0000_s1084" style="position:absolute;left:1411;top:94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" path="m,286r9084,l9084,,,,,286xe" fillcolor="#1d1d1d" stroked="f">
                                                                            <v:path arrowok="t" o:connecttype="custom" o:connectlocs="0,9706;9084,9706;9084,9420;0,9420;0,9706" o:connectangles="0,0,0,0,0"/>
                                                                          </v:shape>
                                                                          <v:group id="Group 400" o:spid="_x0000_s1085" style="position:absolute;left:1411;top:9706;width:9084;height:286" coordorigin="1411,97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                                                <v:shape id="Freeform 437" o:spid="_x0000_s1086" style="position:absolute;left:1411;top:97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" path="m,285r9084,l9084,,,,,285xe" fillcolor="#1d1d1d" stroked="f">
                                                                              <v:path arrowok="t" o:connecttype="custom" o:connectlocs="0,9991;9084,9991;9084,9706;0,9706;0,9991" o:connectangles="0,0,0,0,0"/>
                                                                            </v:shape>
                                                                            <v:group id="Group 401" o:spid="_x0000_s1087" style="position:absolute;left:1411;top:9991;width:9084;height:283" coordorigin="1411,99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                                                        <v:shape id="Freeform 436" o:spid="_x0000_s1088" style="position:absolute;left:1411;top:99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" path="m,283r9084,l9084,,,,,283xe" fillcolor="#1d1d1d" stroked="f">
                                                                                <v:path arrowok="t" o:connecttype="custom" o:connectlocs="0,10274;9084,10274;9084,9991;0,9991;0,10274" o:connectangles="0,0,0,0,0"/>
                                                                              </v:shape>
                                                                              <v:group id="Group 402" o:spid="_x0000_s1089" style="position:absolute;left:1411;top:10274;width:9084;height:286" coordorigin="1411,102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                                                          <v:shape id="Freeform 435" o:spid="_x0000_s1090" style="position:absolute;left:1411;top:102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" path="m,286r9084,l9084,,,,,286xe" fillcolor="#1d1d1d" stroked="f">
                                                                                  <v:path arrowok="t" o:connecttype="custom" o:connectlocs="0,10560;9084,10560;9084,10274;0,10274;0,10560" o:connectangles="0,0,0,0,0"/>
                                                                                </v:shape>
                                                                                <v:group id="Group 403" o:spid="_x0000_s1091" style="position:absolute;left:1411;top:10560;width:9084;height:286" coordorigin="1411,105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                                                          <v:shape id="Freeform 434" o:spid="_x0000_s1092" style="position:absolute;left:1411;top:105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" path="m,286r9084,l9084,,,,,286xe" fillcolor="#1d1d1d" stroked="f">
                                                                                    <v:path arrowok="t" o:connecttype="custom" o:connectlocs="0,10846;9084,10846;9084,10560;0,10560;0,10846" o:connectangles="0,0,0,0,0"/>
                                                                                  </v:shape>
                                                                                  <v:group id="Group 404" o:spid="_x0000_s1093" style="position:absolute;left:1411;top:10846;width:9084;height:286" coordorigin="1411,108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                                                            <v:shape id="Freeform 433" o:spid="_x0000_s1094" style="position:absolute;left:1411;top:108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" path="m,285r9084,l9084,,,,,285xe" fillcolor="#1d1d1d" stroked="f">
                                                                                      <v:path arrowok="t" o:connecttype="custom" o:connectlocs="0,11131;9084,11131;9084,10846;0,10846;0,11131" o:connectangles="0,0,0,0,0"/>
                                                                                    </v:shape>
                                                                                    <v:group id="Group 405" o:spid="_x0000_s1095" style="position:absolute;left:1411;top:11131;width:9084;height:283" coordorigin="1411,111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                                                                  <v:shape id="Freeform 432" o:spid="_x0000_s1096" style="position:absolute;left:1411;top:111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" path="m,283r9084,l9084,,,,,283xe" fillcolor="#1d1d1d" stroked="f">
                                                                                        <v:path arrowok="t" o:connecttype="custom" o:connectlocs="0,11414;9084,11414;9084,11131;0,11131;0,11414" o:connectangles="0,0,0,0,0"/>
                                                                                      </v:shape>
                                                                                      <v:group id="Group 406" o:spid="_x0000_s1097" style="position:absolute;left:1411;top:11414;width:9084;height:286" coordorigin="1411,114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                                                                <v:shape id="Freeform 431" o:spid="_x0000_s1098" style="position:absolute;left:1411;top:114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" path="m,286r9084,l9084,,,,,286xe" fillcolor="#1d1d1d" stroked="f">
                                                                                          <v:path arrowok="t" o:connecttype="custom" o:connectlocs="0,11700;9084,11700;9084,11414;0,11414;0,11700" o:connectangles="0,0,0,0,0"/>
                                                                                        </v:shape>
                                                                                        <v:group id="Group 407" o:spid="_x0000_s1099" style="position:absolute;left:1411;top:11700;width:9084;height:286" coordorigin="1411,117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                                                                      <v:shape id="Freeform 430" o:spid="_x0000_s1100" style="position:absolute;left:1411;top:117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" path="m,286r9084,l9084,,,,,286xe" fillcolor="#1d1d1d" stroked="f">
                                                                                            <v:path arrowok="t" o:connecttype="custom" o:connectlocs="0,11986;9084,11986;9084,11700;0,11700;0,11986" o:connectangles="0,0,0,0,0"/>
                                                                                          </v:shape>
                                                                                          <v:group id="Group 408" o:spid="_x0000_s1101" style="position:absolute;left:1411;top:11986;width:9084;height:286" coordorigin="1411,1198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                                                                        <v:shape id="Freeform 429" o:spid="_x0000_s1102" style="position:absolute;left:1411;top:1198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" path="m,285r9084,l9084,,,,,285xe" fillcolor="#1d1d1d" stroked="f">
                                                                                              <v:path arrowok="t" o:connecttype="custom" o:connectlocs="0,12271;9084,12271;9084,11986;0,11986;0,12271" o:connectangles="0,0,0,0,0"/>
                                                                                            </v:shape>
                                                                                            <v:group id="Group 409" o:spid="_x0000_s1103" style="position:absolute;left:1411;top:12271;width:9084;height:283" coordorigin="1411,1227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                                                                      <v:shape id="Freeform 428" o:spid="_x0000_s1104" style="position:absolute;left:1411;top:1227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" path="m,283r9084,l9084,,,,,283xe" fillcolor="#1d1d1d" stroked="f">
                                                                                                <v:path arrowok="t" o:connecttype="custom" o:connectlocs="0,12554;9084,12554;9084,12271;0,12271;0,12554" o:connectangles="0,0,0,0,0"/>
                                                                                              </v:shape>
                                                                                              <v:group id="Group 410" o:spid="_x0000_s1105" style="position:absolute;left:1411;top:12554;width:9084;height:286" coordorigin="1411,1255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                                                        <v:shape id="Freeform 427" o:spid="_x0000_s1106" style="position:absolute;left:1411;top:1255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" path="m,286r9084,l9084,,,,,286xe" fillcolor="#1d1d1d" stroked="f">
                                                                                                  <v:path arrowok="t" o:connecttype="custom" o:connectlocs="0,12840;9084,12840;9084,12554;0,12554;0,12840" o:connectangles="0,0,0,0,0"/>
                                                                                                </v:shape>
                                                                                                <v:group id="Group 411" o:spid="_x0000_s1107" style="position:absolute;left:1411;top:12840;width:9084;height:286" coordorigin="1411,128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                                                                            <v:shape id="Freeform 426" o:spid="_x0000_s1108" style="position:absolute;left:1411;top:128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" path="m,286r9084,l9084,,,,,286xe" fillcolor="#1d1d1d" stroked="f">
                                                                                                    <v:path arrowok="t" o:connecttype="custom" o:connectlocs="0,13126;9084,13126;9084,12840;0,12840;0,13126" o:connectangles="0,0,0,0,0"/>
                                                                                                  </v:shape>
                                                                                                  <v:group id="Group 412" o:spid="_x0000_s1109" style="position:absolute;left:1411;top:13126;width:9084;height:286" coordorigin="1411,131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                                                                              <v:shape id="Freeform 425" o:spid="_x0000_s1110" style="position:absolute;left:1411;top:131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" path="m,285r9084,l9084,,,,,285xe" fillcolor="#1d1d1d" stroked="f">
                                                                                                      <v:path arrowok="t" o:connecttype="custom" o:connectlocs="0,13411;9084,13411;9084,13126;0,13126;0,13411" o:connectangles="0,0,0,0,0"/>
                                                                                                    </v:shape>
                                                                                                    <v:group id="Group 413" o:spid="_x0000_s1111" style="position:absolute;left:1411;top:13411;width:9084;height:283" coordorigin="1411,134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                                                                  <v:shape id="Freeform 424" o:spid="_x0000_s1112" style="position:absolute;left:1411;top:134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" path="m,283r9084,l9084,,,,,283xe" fillcolor="#1d1d1d" stroked="f">
                                                                                                        <v:path arrowok="t" o:connecttype="custom" o:connectlocs="0,13694;9084,13694;9084,13411;0,13411;0,13694" o:connectangles="0,0,0,0,0"/>
                                                                                                      </v:shape>
                                                                                                      <v:group id="Group 414" o:spid="_x0000_s1113" style="position:absolute;left:1411;top:13694;width:9084;height:286" coordorigin="1411,136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                                                                              <v:shape id="Freeform 423" o:spid="_x0000_s1114" style="position:absolute;left:1411;top:136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" path="m,286r9084,l9084,,,,,286xe" fillcolor="#1d1d1d" stroked="f">
                                                                                                          <v:path arrowok="t" o:connecttype="custom" o:connectlocs="0,13980;9084,13980;9084,13694;0,13694;0,13980" o:connectangles="0,0,0,0,0"/>
                                                                                                        </v:shape>
                                                                                                        <v:group id="Group 415" o:spid="_x0000_s1115" style="position:absolute;left:1411;top:13980;width:9084;height:286" coordorigin="1411,139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                                                                                <v:shape id="Freeform 422" o:spid="_x0000_s1116" style="position:absolute;left:1411;top:139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" path="m,286r9084,l9084,,,,,286xe" fillcolor="#1d1d1d" stroked="f">
                                                                                                            <v:path arrowok="t" o:connecttype="custom" o:connectlocs="0,14266;9084,14266;9084,13980;0,13980;0,14266" o:connectangles="0,0,0,0,0"/>
                                                                                                          </v:shape>
                                                                                                          <v:group id="Group 416" o:spid="_x0000_s1117" style="position:absolute;left:1411;top:14266;width:9084;height:286" coordorigin="1411,142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                                                                                      <v:shape id="Freeform 421" o:spid="_x0000_s1118" style="position:absolute;left:1411;top:142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" path="m,285r9084,l9084,,,,,285xe" fillcolor="#1d1d1d" stroked="f">
                                                                                                              <v:path arrowok="t" o:connecttype="custom" o:connectlocs="0,14551;9084,14551;9084,14266;0,14266;0,14551" o:connectangles="0,0,0,0,0"/>
                                                                                                            </v:shape>
                                                                                                            <v:group id="Group 417" o:spid="_x0000_s1119" style="position:absolute;left:1411;top:14551;width:9084;height:283" coordorigin="1411,145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                                                                                    <v:shape id="Freeform 420" o:spid="_x0000_s1120" style="position:absolute;left:1411;top:145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" path="m,283r9084,l9084,,,,,283xe" fillcolor="#1d1d1d" stroked="f">
                                                                                                                <v:path arrowok="t" o:connecttype="custom" o:connectlocs="0,14834;9084,14834;9084,14551;0,14551;0,14834" o:connectangles="0,0,0,0,0"/>
                                                                                                              </v:shape>
                                                                                                              <v:group id="Group 418" o:spid="_x0000_s1121" style="position:absolute;left:1411;top:14834;width:9084;height:286" coordorigin="1411,148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                                                                                          <v:shape id="Freeform 419" o:spid="_x0000_s1122" style="position:absolute;left:1411;top:148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" path="m,286r9084,l9084,,,,,286xe" fillcolor="#1d1d1d" stroked="f">
                                                                                                                  <v:path arrowok="t" o:connecttype="custom" o:connectlocs="0,15120;9084,15120;9084,14834;0,14834;0,15120" o:connectangles="0,0,0,0,0"/>
                                                                                                                </v:shape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160033"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 w:rsidR="00160033"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 w:rsidR="00160033"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spellStart"/>
      <w:r w:rsidR="00160033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="00160033"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 w:rsidR="00160033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="00160033"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 w:rsidR="00160033"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 w:rsidR="00160033"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 w:rsidR="00160033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="00160033"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 w:rsidR="00160033"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 w:rsidR="00160033">
        <w:rPr>
          <w:rFonts w:ascii="Consolas" w:eastAsia="Consolas" w:hAnsi="Consolas" w:cs="Consolas"/>
          <w:color w:val="9CDCFE"/>
          <w:spacing w:val="2"/>
          <w:sz w:val="21"/>
          <w:szCs w:val="21"/>
        </w:rPr>
        <w:t>n</w:t>
      </w:r>
      <w:r w:rsidR="00160033"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 w:rsidR="00160033"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 w:rsidR="00160033">
        <w:rPr>
          <w:rFonts w:ascii="Consolas" w:eastAsia="Consolas" w:hAnsi="Consolas" w:cs="Consolas"/>
          <w:color w:val="D4D4D4"/>
          <w:spacing w:val="-1"/>
          <w:sz w:val="21"/>
          <w:szCs w:val="21"/>
        </w:rPr>
        <w:t>++</w:t>
      </w:r>
      <w:r w:rsidR="00160033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682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</w:t>
      </w:r>
      <w:r>
        <w:rPr>
          <w:rFonts w:ascii="Consolas" w:eastAsia="Consolas" w:hAnsi="Consolas" w:cs="Consolas"/>
          <w:color w:val="DCDCAA"/>
          <w:spacing w:val="1"/>
          <w:sz w:val="21"/>
          <w:szCs w:val="21"/>
        </w:rPr>
        <w:t>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"%d"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22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tia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hea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d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po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s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itio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n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 w:line="278" w:lineRule="auto"/>
        <w:ind w:left="221" w:right="4357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ini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ial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to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dis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k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siz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e</w:t>
      </w:r>
      <w:r>
        <w:rPr>
          <w:rFonts w:ascii="Consolas" w:eastAsia="Consolas" w:hAnsi="Consolas" w:cs="Consolas"/>
          <w:color w:val="D7BA7C"/>
          <w:spacing w:val="2"/>
          <w:sz w:val="21"/>
          <w:szCs w:val="21"/>
        </w:rPr>
        <w:t>\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siz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ind w:left="22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CE9177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hea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d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moveme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t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direc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io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hig</w:t>
      </w:r>
      <w:r>
        <w:rPr>
          <w:rFonts w:ascii="Consolas" w:eastAsia="Consolas" w:hAnsi="Consolas" w:cs="Consolas"/>
          <w:color w:val="CE9177"/>
          <w:sz w:val="21"/>
          <w:szCs w:val="21"/>
        </w:rPr>
        <w:t>h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1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an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d </w:t>
      </w:r>
      <w:r>
        <w:rPr>
          <w:rFonts w:ascii="Consolas" w:eastAsia="Consolas" w:hAnsi="Consolas" w:cs="Consolas"/>
          <w:color w:val="CE9177"/>
          <w:spacing w:val="-3"/>
          <w:sz w:val="21"/>
          <w:szCs w:val="21"/>
        </w:rPr>
        <w:t>f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o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lo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w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22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mov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22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22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68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j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-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-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++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7"/>
        <w:ind w:left="68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1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proofErr w:type="gram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j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1143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606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emp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1606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tem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 w:line="278" w:lineRule="auto"/>
        <w:ind w:left="1606" w:right="482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gram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j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ind w:left="1143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7"/>
        <w:ind w:left="68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22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221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inde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22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7"/>
        <w:ind w:left="22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68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nitia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68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1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nde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x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11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2"/>
          <w:sz w:val="21"/>
          <w:szCs w:val="21"/>
        </w:rPr>
        <w:t>b</w:t>
      </w: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68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22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22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mov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7"/>
        <w:ind w:left="22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68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ind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68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142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otalHea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Momen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Tot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lHeadMo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m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abs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-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tial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11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nitia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68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682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Tota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l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HeadMom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TotalHe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dMomen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abs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siz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e 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- </w:t>
      </w:r>
      <w:r>
        <w:rPr>
          <w:rFonts w:ascii="Consolas" w:eastAsia="Consolas" w:hAnsi="Consolas" w:cs="Consolas"/>
          <w:color w:val="B5CEA8"/>
          <w:spacing w:val="2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 -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68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init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a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si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z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e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-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68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ind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x 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2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68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142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otalHea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Momen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Tot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lHeadMo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m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abs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-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tial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1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nitia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68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22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22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els</w:t>
      </w:r>
      <w:r>
        <w:rPr>
          <w:rFonts w:ascii="Consolas" w:eastAsia="Consolas" w:hAnsi="Consolas" w:cs="Consolas"/>
          <w:color w:val="C586C0"/>
          <w:sz w:val="21"/>
          <w:szCs w:val="21"/>
        </w:rPr>
        <w:t>e</w:t>
      </w:r>
    </w:p>
    <w:p w:rsidR="009E50E8" w:rsidRDefault="00160033">
      <w:pPr>
        <w:spacing w:before="39"/>
        <w:ind w:left="22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7"/>
        <w:ind w:left="682"/>
        <w:rPr>
          <w:rFonts w:ascii="Consolas" w:eastAsia="Consolas" w:hAnsi="Consolas" w:cs="Consolas"/>
          <w:sz w:val="21"/>
          <w:szCs w:val="21"/>
        </w:rPr>
        <w:sectPr w:rsidR="009E50E8">
          <w:pgSz w:w="11900" w:h="16840"/>
          <w:pgMar w:top="1420" w:right="1680" w:bottom="280" w:left="1680" w:header="720" w:footer="720" w:gutter="0"/>
          <w:cols w:space="720"/>
        </w:sect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ind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x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-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2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58456F">
      <w:pPr>
        <w:spacing w:before="57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913765</wp:posOffset>
                </wp:positionV>
                <wp:extent cx="5769610" cy="8688070"/>
                <wp:effectExtent l="0" t="0" r="2540" b="0"/>
                <wp:wrapNone/>
                <wp:docPr id="272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688070"/>
                          <a:chOff x="1410" y="1439"/>
                          <a:chExt cx="9086" cy="13682"/>
                        </a:xfrm>
                      </wpg:grpSpPr>
                      <wpg:grpSp>
                        <wpg:cNvPr id="273" name="Group 274"/>
                        <wpg:cNvGrpSpPr>
                          <a:grpSpLocks/>
                        </wpg:cNvGrpSpPr>
                        <wpg:grpSpPr bwMode="auto">
                          <a:xfrm>
                            <a:off x="1411" y="1440"/>
                            <a:ext cx="9084" cy="286"/>
                            <a:chOff x="1411" y="1440"/>
                            <a:chExt cx="9084" cy="286"/>
                          </a:xfrm>
                        </wpg:grpSpPr>
                        <wps:wsp>
                          <wps:cNvPr id="274" name="Freeform 369"/>
                          <wps:cNvSpPr>
                            <a:spLocks/>
                          </wps:cNvSpPr>
                          <wps:spPr bwMode="auto">
                            <a:xfrm>
                              <a:off x="1411" y="1440"/>
                              <a:ext cx="9084" cy="286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084"/>
                                <a:gd name="T2" fmla="+- 0 1726 1440"/>
                                <a:gd name="T3" fmla="*/ 1726 h 286"/>
                                <a:gd name="T4" fmla="+- 0 10495 1411"/>
                                <a:gd name="T5" fmla="*/ T4 w 9084"/>
                                <a:gd name="T6" fmla="+- 0 1726 1440"/>
                                <a:gd name="T7" fmla="*/ 1726 h 286"/>
                                <a:gd name="T8" fmla="+- 0 10495 1411"/>
                                <a:gd name="T9" fmla="*/ T8 w 9084"/>
                                <a:gd name="T10" fmla="+- 0 1440 1440"/>
                                <a:gd name="T11" fmla="*/ 1440 h 286"/>
                                <a:gd name="T12" fmla="+- 0 1411 1411"/>
                                <a:gd name="T13" fmla="*/ T12 w 9084"/>
                                <a:gd name="T14" fmla="+- 0 1440 1440"/>
                                <a:gd name="T15" fmla="*/ 1440 h 286"/>
                                <a:gd name="T16" fmla="+- 0 1411 1411"/>
                                <a:gd name="T17" fmla="*/ T16 w 9084"/>
                                <a:gd name="T18" fmla="+- 0 1726 1440"/>
                                <a:gd name="T19" fmla="*/ 1726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4" h="286">
                                  <a:moveTo>
                                    <a:pt x="0" y="286"/>
                                  </a:moveTo>
                                  <a:lnTo>
                                    <a:pt x="9084" y="286"/>
                                  </a:lnTo>
                                  <a:lnTo>
                                    <a:pt x="9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5" name="Group 275"/>
                          <wpg:cNvGrpSpPr>
                            <a:grpSpLocks/>
                          </wpg:cNvGrpSpPr>
                          <wpg:grpSpPr bwMode="auto">
                            <a:xfrm>
                              <a:off x="1411" y="1726"/>
                              <a:ext cx="9084" cy="286"/>
                              <a:chOff x="1411" y="1726"/>
                              <a:chExt cx="9084" cy="286"/>
                            </a:xfrm>
                          </wpg:grpSpPr>
                          <wps:wsp>
                            <wps:cNvPr id="276" name="Freeform 368"/>
                            <wps:cNvSpPr>
                              <a:spLocks/>
                            </wps:cNvSpPr>
                            <wps:spPr bwMode="auto">
                              <a:xfrm>
                                <a:off x="1411" y="1726"/>
                                <a:ext cx="9084" cy="286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T0 w 9084"/>
                                  <a:gd name="T2" fmla="+- 0 2011 1726"/>
                                  <a:gd name="T3" fmla="*/ 2011 h 286"/>
                                  <a:gd name="T4" fmla="+- 0 10495 1411"/>
                                  <a:gd name="T5" fmla="*/ T4 w 9084"/>
                                  <a:gd name="T6" fmla="+- 0 2011 1726"/>
                                  <a:gd name="T7" fmla="*/ 2011 h 286"/>
                                  <a:gd name="T8" fmla="+- 0 10495 1411"/>
                                  <a:gd name="T9" fmla="*/ T8 w 9084"/>
                                  <a:gd name="T10" fmla="+- 0 1726 1726"/>
                                  <a:gd name="T11" fmla="*/ 1726 h 286"/>
                                  <a:gd name="T12" fmla="+- 0 1411 1411"/>
                                  <a:gd name="T13" fmla="*/ T12 w 9084"/>
                                  <a:gd name="T14" fmla="+- 0 1726 1726"/>
                                  <a:gd name="T15" fmla="*/ 1726 h 286"/>
                                  <a:gd name="T16" fmla="+- 0 1411 1411"/>
                                  <a:gd name="T17" fmla="*/ T16 w 9084"/>
                                  <a:gd name="T18" fmla="+- 0 2011 1726"/>
                                  <a:gd name="T19" fmla="*/ 2011 h 2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4" h="286">
                                    <a:moveTo>
                                      <a:pt x="0" y="285"/>
                                    </a:moveTo>
                                    <a:lnTo>
                                      <a:pt x="9084" y="285"/>
                                    </a:lnTo>
                                    <a:lnTo>
                                      <a:pt x="908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77" name="Group 2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1" y="2011"/>
                                <a:ext cx="9084" cy="283"/>
                                <a:chOff x="1411" y="2011"/>
                                <a:chExt cx="9084" cy="283"/>
                              </a:xfrm>
                            </wpg:grpSpPr>
                            <wps:wsp>
                              <wps:cNvPr id="278" name="Freeform 3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1" y="2011"/>
                                  <a:ext cx="9084" cy="283"/>
                                </a:xfrm>
                                <a:custGeom>
                                  <a:avLst/>
                                  <a:gdLst>
                                    <a:gd name="T0" fmla="+- 0 1411 1411"/>
                                    <a:gd name="T1" fmla="*/ T0 w 9084"/>
                                    <a:gd name="T2" fmla="+- 0 2294 2011"/>
                                    <a:gd name="T3" fmla="*/ 2294 h 283"/>
                                    <a:gd name="T4" fmla="+- 0 10495 1411"/>
                                    <a:gd name="T5" fmla="*/ T4 w 9084"/>
                                    <a:gd name="T6" fmla="+- 0 2294 2011"/>
                                    <a:gd name="T7" fmla="*/ 2294 h 283"/>
                                    <a:gd name="T8" fmla="+- 0 10495 1411"/>
                                    <a:gd name="T9" fmla="*/ T8 w 9084"/>
                                    <a:gd name="T10" fmla="+- 0 2011 2011"/>
                                    <a:gd name="T11" fmla="*/ 2011 h 283"/>
                                    <a:gd name="T12" fmla="+- 0 1411 1411"/>
                                    <a:gd name="T13" fmla="*/ T12 w 9084"/>
                                    <a:gd name="T14" fmla="+- 0 2011 2011"/>
                                    <a:gd name="T15" fmla="*/ 2011 h 283"/>
                                    <a:gd name="T16" fmla="+- 0 1411 1411"/>
                                    <a:gd name="T17" fmla="*/ T16 w 9084"/>
                                    <a:gd name="T18" fmla="+- 0 2294 2011"/>
                                    <a:gd name="T19" fmla="*/ 2294 h 28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4" h="283">
                                      <a:moveTo>
                                        <a:pt x="0" y="283"/>
                                      </a:moveTo>
                                      <a:lnTo>
                                        <a:pt x="9084" y="283"/>
                                      </a:lnTo>
                                      <a:lnTo>
                                        <a:pt x="90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1D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79" name="Group 2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1" y="2294"/>
                                  <a:ext cx="9084" cy="286"/>
                                  <a:chOff x="1411" y="2294"/>
                                  <a:chExt cx="9084" cy="286"/>
                                </a:xfrm>
                              </wpg:grpSpPr>
                              <wps:wsp>
                                <wps:cNvPr id="280" name="Freeform 3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1" y="2294"/>
                                    <a:ext cx="9084" cy="286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T0 w 9084"/>
                                      <a:gd name="T2" fmla="+- 0 2580 2294"/>
                                      <a:gd name="T3" fmla="*/ 2580 h 286"/>
                                      <a:gd name="T4" fmla="+- 0 10495 1411"/>
                                      <a:gd name="T5" fmla="*/ T4 w 9084"/>
                                      <a:gd name="T6" fmla="+- 0 2580 2294"/>
                                      <a:gd name="T7" fmla="*/ 2580 h 286"/>
                                      <a:gd name="T8" fmla="+- 0 10495 1411"/>
                                      <a:gd name="T9" fmla="*/ T8 w 9084"/>
                                      <a:gd name="T10" fmla="+- 0 2294 2294"/>
                                      <a:gd name="T11" fmla="*/ 2294 h 286"/>
                                      <a:gd name="T12" fmla="+- 0 1411 1411"/>
                                      <a:gd name="T13" fmla="*/ T12 w 9084"/>
                                      <a:gd name="T14" fmla="+- 0 2294 2294"/>
                                      <a:gd name="T15" fmla="*/ 2294 h 286"/>
                                      <a:gd name="T16" fmla="+- 0 1411 1411"/>
                                      <a:gd name="T17" fmla="*/ T16 w 9084"/>
                                      <a:gd name="T18" fmla="+- 0 2580 2294"/>
                                      <a:gd name="T19" fmla="*/ 2580 h 28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4" h="286">
                                        <a:moveTo>
                                          <a:pt x="0" y="286"/>
                                        </a:moveTo>
                                        <a:lnTo>
                                          <a:pt x="9084" y="286"/>
                                        </a:lnTo>
                                        <a:lnTo>
                                          <a:pt x="908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1D1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81" name="Group 2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1" y="2580"/>
                                    <a:ext cx="9084" cy="286"/>
                                    <a:chOff x="1411" y="2580"/>
                                    <a:chExt cx="9084" cy="286"/>
                                  </a:xfrm>
                                </wpg:grpSpPr>
                                <wps:wsp>
                                  <wps:cNvPr id="282" name="Freeform 3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1" y="2580"/>
                                      <a:ext cx="9084" cy="286"/>
                                    </a:xfrm>
                                    <a:custGeom>
                                      <a:avLst/>
                                      <a:gdLst>
                                        <a:gd name="T0" fmla="+- 0 1411 1411"/>
                                        <a:gd name="T1" fmla="*/ T0 w 9084"/>
                                        <a:gd name="T2" fmla="+- 0 2866 2580"/>
                                        <a:gd name="T3" fmla="*/ 2866 h 286"/>
                                        <a:gd name="T4" fmla="+- 0 10495 1411"/>
                                        <a:gd name="T5" fmla="*/ T4 w 9084"/>
                                        <a:gd name="T6" fmla="+- 0 2866 2580"/>
                                        <a:gd name="T7" fmla="*/ 2866 h 286"/>
                                        <a:gd name="T8" fmla="+- 0 10495 1411"/>
                                        <a:gd name="T9" fmla="*/ T8 w 9084"/>
                                        <a:gd name="T10" fmla="+- 0 2580 2580"/>
                                        <a:gd name="T11" fmla="*/ 2580 h 286"/>
                                        <a:gd name="T12" fmla="+- 0 1411 1411"/>
                                        <a:gd name="T13" fmla="*/ T12 w 9084"/>
                                        <a:gd name="T14" fmla="+- 0 2580 2580"/>
                                        <a:gd name="T15" fmla="*/ 2580 h 286"/>
                                        <a:gd name="T16" fmla="+- 0 1411 1411"/>
                                        <a:gd name="T17" fmla="*/ T16 w 9084"/>
                                        <a:gd name="T18" fmla="+- 0 2866 2580"/>
                                        <a:gd name="T19" fmla="*/ 2866 h 28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4" h="286">
                                          <a:moveTo>
                                            <a:pt x="0" y="286"/>
                                          </a:moveTo>
                                          <a:lnTo>
                                            <a:pt x="9084" y="286"/>
                                          </a:lnTo>
                                          <a:lnTo>
                                            <a:pt x="908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D1D1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83" name="Group 27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1" y="2866"/>
                                      <a:ext cx="9084" cy="286"/>
                                      <a:chOff x="1411" y="2866"/>
                                      <a:chExt cx="9084" cy="286"/>
                                    </a:xfrm>
                                  </wpg:grpSpPr>
                                  <wps:wsp>
                                    <wps:cNvPr id="284" name="Freeform 3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1" y="2866"/>
                                        <a:ext cx="9084" cy="286"/>
                                      </a:xfrm>
                                      <a:custGeom>
                                        <a:avLst/>
                                        <a:gdLst>
                                          <a:gd name="T0" fmla="+- 0 1411 1411"/>
                                          <a:gd name="T1" fmla="*/ T0 w 9084"/>
                                          <a:gd name="T2" fmla="+- 0 3151 2866"/>
                                          <a:gd name="T3" fmla="*/ 3151 h 286"/>
                                          <a:gd name="T4" fmla="+- 0 10495 1411"/>
                                          <a:gd name="T5" fmla="*/ T4 w 9084"/>
                                          <a:gd name="T6" fmla="+- 0 3151 2866"/>
                                          <a:gd name="T7" fmla="*/ 3151 h 286"/>
                                          <a:gd name="T8" fmla="+- 0 10495 1411"/>
                                          <a:gd name="T9" fmla="*/ T8 w 9084"/>
                                          <a:gd name="T10" fmla="+- 0 2866 2866"/>
                                          <a:gd name="T11" fmla="*/ 2866 h 286"/>
                                          <a:gd name="T12" fmla="+- 0 1411 1411"/>
                                          <a:gd name="T13" fmla="*/ T12 w 9084"/>
                                          <a:gd name="T14" fmla="+- 0 2866 2866"/>
                                          <a:gd name="T15" fmla="*/ 2866 h 286"/>
                                          <a:gd name="T16" fmla="+- 0 1411 1411"/>
                                          <a:gd name="T17" fmla="*/ T16 w 9084"/>
                                          <a:gd name="T18" fmla="+- 0 3151 2866"/>
                                          <a:gd name="T19" fmla="*/ 3151 h 286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4" h="286">
                                            <a:moveTo>
                                              <a:pt x="0" y="285"/>
                                            </a:moveTo>
                                            <a:lnTo>
                                              <a:pt x="9084" y="285"/>
                                            </a:lnTo>
                                            <a:lnTo>
                                              <a:pt x="908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8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D1D1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85" name="Group 28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1" y="3151"/>
                                        <a:ext cx="9084" cy="283"/>
                                        <a:chOff x="1411" y="3151"/>
                                        <a:chExt cx="9084" cy="283"/>
                                      </a:xfrm>
                                    </wpg:grpSpPr>
                                    <wps:wsp>
                                      <wps:cNvPr id="286" name="Freeform 36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1" y="3151"/>
                                          <a:ext cx="9084" cy="28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1 1411"/>
                                            <a:gd name="T1" fmla="*/ T0 w 9084"/>
                                            <a:gd name="T2" fmla="+- 0 3434 3151"/>
                                            <a:gd name="T3" fmla="*/ 3434 h 283"/>
                                            <a:gd name="T4" fmla="+- 0 10495 1411"/>
                                            <a:gd name="T5" fmla="*/ T4 w 9084"/>
                                            <a:gd name="T6" fmla="+- 0 3434 3151"/>
                                            <a:gd name="T7" fmla="*/ 3434 h 283"/>
                                            <a:gd name="T8" fmla="+- 0 10495 1411"/>
                                            <a:gd name="T9" fmla="*/ T8 w 9084"/>
                                            <a:gd name="T10" fmla="+- 0 3151 3151"/>
                                            <a:gd name="T11" fmla="*/ 3151 h 283"/>
                                            <a:gd name="T12" fmla="+- 0 1411 1411"/>
                                            <a:gd name="T13" fmla="*/ T12 w 9084"/>
                                            <a:gd name="T14" fmla="+- 0 3151 3151"/>
                                            <a:gd name="T15" fmla="*/ 3151 h 283"/>
                                            <a:gd name="T16" fmla="+- 0 1411 1411"/>
                                            <a:gd name="T17" fmla="*/ T16 w 9084"/>
                                            <a:gd name="T18" fmla="+- 0 3434 3151"/>
                                            <a:gd name="T19" fmla="*/ 3434 h 28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4" h="283">
                                              <a:moveTo>
                                                <a:pt x="0" y="283"/>
                                              </a:moveTo>
                                              <a:lnTo>
                                                <a:pt x="9084" y="283"/>
                                              </a:lnTo>
                                              <a:lnTo>
                                                <a:pt x="908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28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D1D1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87" name="Group 28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11" y="3434"/>
                                          <a:ext cx="9084" cy="286"/>
                                          <a:chOff x="1411" y="3434"/>
                                          <a:chExt cx="9084" cy="286"/>
                                        </a:xfrm>
                                      </wpg:grpSpPr>
                                      <wps:wsp>
                                        <wps:cNvPr id="288" name="Freeform 36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1" y="3434"/>
                                            <a:ext cx="9084" cy="2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11 1411"/>
                                              <a:gd name="T1" fmla="*/ T0 w 9084"/>
                                              <a:gd name="T2" fmla="+- 0 3720 3434"/>
                                              <a:gd name="T3" fmla="*/ 3720 h 286"/>
                                              <a:gd name="T4" fmla="+- 0 10495 1411"/>
                                              <a:gd name="T5" fmla="*/ T4 w 9084"/>
                                              <a:gd name="T6" fmla="+- 0 3720 3434"/>
                                              <a:gd name="T7" fmla="*/ 3720 h 286"/>
                                              <a:gd name="T8" fmla="+- 0 10495 1411"/>
                                              <a:gd name="T9" fmla="*/ T8 w 9084"/>
                                              <a:gd name="T10" fmla="+- 0 3434 3434"/>
                                              <a:gd name="T11" fmla="*/ 3434 h 286"/>
                                              <a:gd name="T12" fmla="+- 0 1411 1411"/>
                                              <a:gd name="T13" fmla="*/ T12 w 9084"/>
                                              <a:gd name="T14" fmla="+- 0 3434 3434"/>
                                              <a:gd name="T15" fmla="*/ 3434 h 286"/>
                                              <a:gd name="T16" fmla="+- 0 1411 1411"/>
                                              <a:gd name="T17" fmla="*/ T16 w 9084"/>
                                              <a:gd name="T18" fmla="+- 0 3720 3434"/>
                                              <a:gd name="T19" fmla="*/ 3720 h 28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84" h="286">
                                                <a:moveTo>
                                                  <a:pt x="0" y="286"/>
                                                </a:moveTo>
                                                <a:lnTo>
                                                  <a:pt x="9084" y="286"/>
                                                </a:lnTo>
                                                <a:lnTo>
                                                  <a:pt x="908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28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1D1D1D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89" name="Group 28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11" y="3720"/>
                                            <a:ext cx="9084" cy="286"/>
                                            <a:chOff x="1411" y="3720"/>
                                            <a:chExt cx="9084" cy="286"/>
                                          </a:xfrm>
                                        </wpg:grpSpPr>
                                        <wps:wsp>
                                          <wps:cNvPr id="290" name="Freeform 361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11" y="3720"/>
                                              <a:ext cx="9084" cy="28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11 1411"/>
                                                <a:gd name="T1" fmla="*/ T0 w 9084"/>
                                                <a:gd name="T2" fmla="+- 0 4006 3720"/>
                                                <a:gd name="T3" fmla="*/ 4006 h 286"/>
                                                <a:gd name="T4" fmla="+- 0 10495 1411"/>
                                                <a:gd name="T5" fmla="*/ T4 w 9084"/>
                                                <a:gd name="T6" fmla="+- 0 4006 3720"/>
                                                <a:gd name="T7" fmla="*/ 4006 h 286"/>
                                                <a:gd name="T8" fmla="+- 0 10495 1411"/>
                                                <a:gd name="T9" fmla="*/ T8 w 9084"/>
                                                <a:gd name="T10" fmla="+- 0 3720 3720"/>
                                                <a:gd name="T11" fmla="*/ 3720 h 286"/>
                                                <a:gd name="T12" fmla="+- 0 1411 1411"/>
                                                <a:gd name="T13" fmla="*/ T12 w 9084"/>
                                                <a:gd name="T14" fmla="+- 0 3720 3720"/>
                                                <a:gd name="T15" fmla="*/ 3720 h 286"/>
                                                <a:gd name="T16" fmla="+- 0 1411 1411"/>
                                                <a:gd name="T17" fmla="*/ T16 w 9084"/>
                                                <a:gd name="T18" fmla="+- 0 4006 3720"/>
                                                <a:gd name="T19" fmla="*/ 4006 h 28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84" h="286">
                                                  <a:moveTo>
                                                    <a:pt x="0" y="286"/>
                                                  </a:moveTo>
                                                  <a:lnTo>
                                                    <a:pt x="9084" y="286"/>
                                                  </a:lnTo>
                                                  <a:lnTo>
                                                    <a:pt x="9084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28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D1D1D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91" name="Group 28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11" y="4006"/>
                                              <a:ext cx="9084" cy="286"/>
                                              <a:chOff x="1411" y="4006"/>
                                              <a:chExt cx="9084" cy="286"/>
                                            </a:xfrm>
                                          </wpg:grpSpPr>
                                          <wps:wsp>
                                            <wps:cNvPr id="292" name="Freeform 360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11" y="4006"/>
                                                <a:ext cx="9084" cy="28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11 1411"/>
                                                  <a:gd name="T1" fmla="*/ T0 w 9084"/>
                                                  <a:gd name="T2" fmla="+- 0 4291 4006"/>
                                                  <a:gd name="T3" fmla="*/ 4291 h 286"/>
                                                  <a:gd name="T4" fmla="+- 0 10495 1411"/>
                                                  <a:gd name="T5" fmla="*/ T4 w 9084"/>
                                                  <a:gd name="T6" fmla="+- 0 4291 4006"/>
                                                  <a:gd name="T7" fmla="*/ 4291 h 286"/>
                                                  <a:gd name="T8" fmla="+- 0 10495 1411"/>
                                                  <a:gd name="T9" fmla="*/ T8 w 9084"/>
                                                  <a:gd name="T10" fmla="+- 0 4006 4006"/>
                                                  <a:gd name="T11" fmla="*/ 4006 h 286"/>
                                                  <a:gd name="T12" fmla="+- 0 1411 1411"/>
                                                  <a:gd name="T13" fmla="*/ T12 w 9084"/>
                                                  <a:gd name="T14" fmla="+- 0 4006 4006"/>
                                                  <a:gd name="T15" fmla="*/ 4006 h 286"/>
                                                  <a:gd name="T16" fmla="+- 0 1411 1411"/>
                                                  <a:gd name="T17" fmla="*/ T16 w 9084"/>
                                                  <a:gd name="T18" fmla="+- 0 4291 4006"/>
                                                  <a:gd name="T19" fmla="*/ 4291 h 28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84" h="286">
                                                    <a:moveTo>
                                                      <a:pt x="0" y="285"/>
                                                    </a:moveTo>
                                                    <a:lnTo>
                                                      <a:pt x="9084" y="285"/>
                                                    </a:lnTo>
                                                    <a:lnTo>
                                                      <a:pt x="9084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28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1D1D1D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93" name="Group 28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11" y="4291"/>
                                                <a:ext cx="9084" cy="283"/>
                                                <a:chOff x="1411" y="4291"/>
                                                <a:chExt cx="9084" cy="283"/>
                                              </a:xfrm>
                                            </wpg:grpSpPr>
                                            <wps:wsp>
                                              <wps:cNvPr id="294" name="Freeform 359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11" y="4291"/>
                                                  <a:ext cx="9084" cy="28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11 1411"/>
                                                    <a:gd name="T1" fmla="*/ T0 w 9084"/>
                                                    <a:gd name="T2" fmla="+- 0 4574 4291"/>
                                                    <a:gd name="T3" fmla="*/ 4574 h 283"/>
                                                    <a:gd name="T4" fmla="+- 0 10495 1411"/>
                                                    <a:gd name="T5" fmla="*/ T4 w 9084"/>
                                                    <a:gd name="T6" fmla="+- 0 4574 4291"/>
                                                    <a:gd name="T7" fmla="*/ 4574 h 283"/>
                                                    <a:gd name="T8" fmla="+- 0 10495 1411"/>
                                                    <a:gd name="T9" fmla="*/ T8 w 9084"/>
                                                    <a:gd name="T10" fmla="+- 0 4291 4291"/>
                                                    <a:gd name="T11" fmla="*/ 4291 h 283"/>
                                                    <a:gd name="T12" fmla="+- 0 1411 1411"/>
                                                    <a:gd name="T13" fmla="*/ T12 w 9084"/>
                                                    <a:gd name="T14" fmla="+- 0 4291 4291"/>
                                                    <a:gd name="T15" fmla="*/ 4291 h 283"/>
                                                    <a:gd name="T16" fmla="+- 0 1411 1411"/>
                                                    <a:gd name="T17" fmla="*/ T16 w 9084"/>
                                                    <a:gd name="T18" fmla="+- 0 4574 4291"/>
                                                    <a:gd name="T19" fmla="*/ 4574 h 28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84" h="283">
                                                      <a:moveTo>
                                                        <a:pt x="0" y="283"/>
                                                      </a:moveTo>
                                                      <a:lnTo>
                                                        <a:pt x="9084" y="283"/>
                                                      </a:lnTo>
                                                      <a:lnTo>
                                                        <a:pt x="9084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283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1D1D1D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95" name="Group 28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411" y="4574"/>
                                                  <a:ext cx="9084" cy="286"/>
                                                  <a:chOff x="1411" y="4574"/>
                                                  <a:chExt cx="9084" cy="286"/>
                                                </a:xfrm>
                                              </wpg:grpSpPr>
                                              <wps:wsp>
                                                <wps:cNvPr id="296" name="Freeform 358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411" y="4574"/>
                                                    <a:ext cx="9084" cy="28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11 1411"/>
                                                      <a:gd name="T1" fmla="*/ T0 w 9084"/>
                                                      <a:gd name="T2" fmla="+- 0 4860 4574"/>
                                                      <a:gd name="T3" fmla="*/ 4860 h 286"/>
                                                      <a:gd name="T4" fmla="+- 0 10495 1411"/>
                                                      <a:gd name="T5" fmla="*/ T4 w 9084"/>
                                                      <a:gd name="T6" fmla="+- 0 4860 4574"/>
                                                      <a:gd name="T7" fmla="*/ 4860 h 286"/>
                                                      <a:gd name="T8" fmla="+- 0 10495 1411"/>
                                                      <a:gd name="T9" fmla="*/ T8 w 9084"/>
                                                      <a:gd name="T10" fmla="+- 0 4574 4574"/>
                                                      <a:gd name="T11" fmla="*/ 4574 h 286"/>
                                                      <a:gd name="T12" fmla="+- 0 1411 1411"/>
                                                      <a:gd name="T13" fmla="*/ T12 w 9084"/>
                                                      <a:gd name="T14" fmla="+- 0 4574 4574"/>
                                                      <a:gd name="T15" fmla="*/ 4574 h 286"/>
                                                      <a:gd name="T16" fmla="+- 0 1411 1411"/>
                                                      <a:gd name="T17" fmla="*/ T16 w 9084"/>
                                                      <a:gd name="T18" fmla="+- 0 4860 4574"/>
                                                      <a:gd name="T19" fmla="*/ 4860 h 286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084" h="286">
                                                        <a:moveTo>
                                                          <a:pt x="0" y="286"/>
                                                        </a:moveTo>
                                                        <a:lnTo>
                                                          <a:pt x="9084" y="286"/>
                                                        </a:lnTo>
                                                        <a:lnTo>
                                                          <a:pt x="9084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28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1D1D1D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97" name="Group 286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411" y="4860"/>
                                                    <a:ext cx="9084" cy="286"/>
                                                    <a:chOff x="1411" y="4860"/>
                                                    <a:chExt cx="9084" cy="286"/>
                                                  </a:xfrm>
                                                </wpg:grpSpPr>
                                                <wps:wsp>
                                                  <wps:cNvPr id="298" name="Freeform 357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411" y="4860"/>
                                                      <a:ext cx="9084" cy="28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411 1411"/>
                                                        <a:gd name="T1" fmla="*/ T0 w 9084"/>
                                                        <a:gd name="T2" fmla="+- 0 5146 4860"/>
                                                        <a:gd name="T3" fmla="*/ 5146 h 286"/>
                                                        <a:gd name="T4" fmla="+- 0 10495 1411"/>
                                                        <a:gd name="T5" fmla="*/ T4 w 9084"/>
                                                        <a:gd name="T6" fmla="+- 0 5146 4860"/>
                                                        <a:gd name="T7" fmla="*/ 5146 h 286"/>
                                                        <a:gd name="T8" fmla="+- 0 10495 1411"/>
                                                        <a:gd name="T9" fmla="*/ T8 w 9084"/>
                                                        <a:gd name="T10" fmla="+- 0 4860 4860"/>
                                                        <a:gd name="T11" fmla="*/ 4860 h 286"/>
                                                        <a:gd name="T12" fmla="+- 0 1411 1411"/>
                                                        <a:gd name="T13" fmla="*/ T12 w 9084"/>
                                                        <a:gd name="T14" fmla="+- 0 4860 4860"/>
                                                        <a:gd name="T15" fmla="*/ 4860 h 286"/>
                                                        <a:gd name="T16" fmla="+- 0 1411 1411"/>
                                                        <a:gd name="T17" fmla="*/ T16 w 9084"/>
                                                        <a:gd name="T18" fmla="+- 0 5146 4860"/>
                                                        <a:gd name="T19" fmla="*/ 5146 h 286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9084" h="286">
                                                          <a:moveTo>
                                                            <a:pt x="0" y="286"/>
                                                          </a:moveTo>
                                                          <a:lnTo>
                                                            <a:pt x="9084" y="286"/>
                                                          </a:lnTo>
                                                          <a:lnTo>
                                                            <a:pt x="9084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286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1D1D1D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99" name="Group 287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411" y="5146"/>
                                                      <a:ext cx="9084" cy="286"/>
                                                      <a:chOff x="1411" y="5146"/>
                                                      <a:chExt cx="9084" cy="286"/>
                                                    </a:xfrm>
                                                  </wpg:grpSpPr>
                                                  <wps:wsp>
                                                    <wps:cNvPr id="300" name="Freeform 356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1411" y="5146"/>
                                                        <a:ext cx="9084" cy="28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411 1411"/>
                                                          <a:gd name="T1" fmla="*/ T0 w 9084"/>
                                                          <a:gd name="T2" fmla="+- 0 5431 5146"/>
                                                          <a:gd name="T3" fmla="*/ 5431 h 286"/>
                                                          <a:gd name="T4" fmla="+- 0 10495 1411"/>
                                                          <a:gd name="T5" fmla="*/ T4 w 9084"/>
                                                          <a:gd name="T6" fmla="+- 0 5431 5146"/>
                                                          <a:gd name="T7" fmla="*/ 5431 h 286"/>
                                                          <a:gd name="T8" fmla="+- 0 10495 1411"/>
                                                          <a:gd name="T9" fmla="*/ T8 w 9084"/>
                                                          <a:gd name="T10" fmla="+- 0 5146 5146"/>
                                                          <a:gd name="T11" fmla="*/ 5146 h 286"/>
                                                          <a:gd name="T12" fmla="+- 0 1411 1411"/>
                                                          <a:gd name="T13" fmla="*/ T12 w 9084"/>
                                                          <a:gd name="T14" fmla="+- 0 5146 5146"/>
                                                          <a:gd name="T15" fmla="*/ 5146 h 286"/>
                                                          <a:gd name="T16" fmla="+- 0 1411 1411"/>
                                                          <a:gd name="T17" fmla="*/ T16 w 9084"/>
                                                          <a:gd name="T18" fmla="+- 0 5431 5146"/>
                                                          <a:gd name="T19" fmla="*/ 5431 h 286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9084" h="286">
                                                            <a:moveTo>
                                                              <a:pt x="0" y="285"/>
                                                            </a:moveTo>
                                                            <a:lnTo>
                                                              <a:pt x="9084" y="285"/>
                                                            </a:lnTo>
                                                            <a:lnTo>
                                                              <a:pt x="9084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285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1D1D1D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01" name="Group 288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411" y="5431"/>
                                                        <a:ext cx="9084" cy="283"/>
                                                        <a:chOff x="1411" y="5431"/>
                                                        <a:chExt cx="9084" cy="283"/>
                                                      </a:xfrm>
                                                    </wpg:grpSpPr>
                                                    <wps:wsp>
                                                      <wps:cNvPr id="302" name="Freeform 355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411" y="5431"/>
                                                          <a:ext cx="9084" cy="28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411 1411"/>
                                                            <a:gd name="T1" fmla="*/ T0 w 9084"/>
                                                            <a:gd name="T2" fmla="+- 0 5714 5431"/>
                                                            <a:gd name="T3" fmla="*/ 5714 h 283"/>
                                                            <a:gd name="T4" fmla="+- 0 10495 1411"/>
                                                            <a:gd name="T5" fmla="*/ T4 w 9084"/>
                                                            <a:gd name="T6" fmla="+- 0 5714 5431"/>
                                                            <a:gd name="T7" fmla="*/ 5714 h 283"/>
                                                            <a:gd name="T8" fmla="+- 0 10495 1411"/>
                                                            <a:gd name="T9" fmla="*/ T8 w 9084"/>
                                                            <a:gd name="T10" fmla="+- 0 5431 5431"/>
                                                            <a:gd name="T11" fmla="*/ 5431 h 283"/>
                                                            <a:gd name="T12" fmla="+- 0 1411 1411"/>
                                                            <a:gd name="T13" fmla="*/ T12 w 9084"/>
                                                            <a:gd name="T14" fmla="+- 0 5431 5431"/>
                                                            <a:gd name="T15" fmla="*/ 5431 h 283"/>
                                                            <a:gd name="T16" fmla="+- 0 1411 1411"/>
                                                            <a:gd name="T17" fmla="*/ T16 w 9084"/>
                                                            <a:gd name="T18" fmla="+- 0 5714 5431"/>
                                                            <a:gd name="T19" fmla="*/ 5714 h 28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9084" h="283">
                                                              <a:moveTo>
                                                                <a:pt x="0" y="283"/>
                                                              </a:moveTo>
                                                              <a:lnTo>
                                                                <a:pt x="9084" y="283"/>
                                                              </a:lnTo>
                                                              <a:lnTo>
                                                                <a:pt x="9084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283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1D1D1D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03" name="Group 289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411" y="5714"/>
                                                          <a:ext cx="9084" cy="286"/>
                                                          <a:chOff x="1411" y="5714"/>
                                                          <a:chExt cx="9084" cy="286"/>
                                                        </a:xfrm>
                                                      </wpg:grpSpPr>
                                                      <wps:wsp>
                                                        <wps:cNvPr id="304" name="Freeform 35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411" y="5714"/>
                                                            <a:ext cx="9084" cy="286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411 1411"/>
                                                              <a:gd name="T1" fmla="*/ T0 w 9084"/>
                                                              <a:gd name="T2" fmla="+- 0 6000 5714"/>
                                                              <a:gd name="T3" fmla="*/ 6000 h 286"/>
                                                              <a:gd name="T4" fmla="+- 0 10495 1411"/>
                                                              <a:gd name="T5" fmla="*/ T4 w 9084"/>
                                                              <a:gd name="T6" fmla="+- 0 6000 5714"/>
                                                              <a:gd name="T7" fmla="*/ 6000 h 286"/>
                                                              <a:gd name="T8" fmla="+- 0 10495 1411"/>
                                                              <a:gd name="T9" fmla="*/ T8 w 9084"/>
                                                              <a:gd name="T10" fmla="+- 0 5714 5714"/>
                                                              <a:gd name="T11" fmla="*/ 5714 h 286"/>
                                                              <a:gd name="T12" fmla="+- 0 1411 1411"/>
                                                              <a:gd name="T13" fmla="*/ T12 w 9084"/>
                                                              <a:gd name="T14" fmla="+- 0 5714 5714"/>
                                                              <a:gd name="T15" fmla="*/ 5714 h 286"/>
                                                              <a:gd name="T16" fmla="+- 0 1411 1411"/>
                                                              <a:gd name="T17" fmla="*/ T16 w 9084"/>
                                                              <a:gd name="T18" fmla="+- 0 6000 5714"/>
                                                              <a:gd name="T19" fmla="*/ 6000 h 286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9084" h="286">
                                                                <a:moveTo>
                                                                  <a:pt x="0" y="286"/>
                                                                </a:moveTo>
                                                                <a:lnTo>
                                                                  <a:pt x="9084" y="286"/>
                                                                </a:lnTo>
                                                                <a:lnTo>
                                                                  <a:pt x="9084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286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1D1D1D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05" name="Group 290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411" y="6000"/>
                                                            <a:ext cx="9084" cy="286"/>
                                                            <a:chOff x="1411" y="6000"/>
                                                            <a:chExt cx="9084" cy="286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06" name="Freeform 353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411" y="6000"/>
                                                              <a:ext cx="9084" cy="286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411 1411"/>
                                                                <a:gd name="T1" fmla="*/ T0 w 9084"/>
                                                                <a:gd name="T2" fmla="+- 0 6286 6000"/>
                                                                <a:gd name="T3" fmla="*/ 6286 h 286"/>
                                                                <a:gd name="T4" fmla="+- 0 10495 1411"/>
                                                                <a:gd name="T5" fmla="*/ T4 w 9084"/>
                                                                <a:gd name="T6" fmla="+- 0 6286 6000"/>
                                                                <a:gd name="T7" fmla="*/ 6286 h 286"/>
                                                                <a:gd name="T8" fmla="+- 0 10495 1411"/>
                                                                <a:gd name="T9" fmla="*/ T8 w 9084"/>
                                                                <a:gd name="T10" fmla="+- 0 6000 6000"/>
                                                                <a:gd name="T11" fmla="*/ 6000 h 286"/>
                                                                <a:gd name="T12" fmla="+- 0 1411 1411"/>
                                                                <a:gd name="T13" fmla="*/ T12 w 9084"/>
                                                                <a:gd name="T14" fmla="+- 0 6000 6000"/>
                                                                <a:gd name="T15" fmla="*/ 6000 h 286"/>
                                                                <a:gd name="T16" fmla="+- 0 1411 1411"/>
                                                                <a:gd name="T17" fmla="*/ T16 w 9084"/>
                                                                <a:gd name="T18" fmla="+- 0 6286 6000"/>
                                                                <a:gd name="T19" fmla="*/ 6286 h 28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9084" h="286">
                                                                  <a:moveTo>
                                                                    <a:pt x="0" y="286"/>
                                                                  </a:moveTo>
                                                                  <a:lnTo>
                                                                    <a:pt x="9084" y="286"/>
                                                                  </a:lnTo>
                                                                  <a:lnTo>
                                                                    <a:pt x="9084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286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1D1D1D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07" name="Group 291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411" y="6286"/>
                                                              <a:ext cx="9084" cy="286"/>
                                                              <a:chOff x="1411" y="6286"/>
                                                              <a:chExt cx="9084" cy="28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08" name="Freeform 35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411" y="6286"/>
                                                                <a:ext cx="9084" cy="286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411 1411"/>
                                                                  <a:gd name="T1" fmla="*/ T0 w 9084"/>
                                                                  <a:gd name="T2" fmla="+- 0 6571 6286"/>
                                                                  <a:gd name="T3" fmla="*/ 6571 h 286"/>
                                                                  <a:gd name="T4" fmla="+- 0 10495 1411"/>
                                                                  <a:gd name="T5" fmla="*/ T4 w 9084"/>
                                                                  <a:gd name="T6" fmla="+- 0 6571 6286"/>
                                                                  <a:gd name="T7" fmla="*/ 6571 h 286"/>
                                                                  <a:gd name="T8" fmla="+- 0 10495 1411"/>
                                                                  <a:gd name="T9" fmla="*/ T8 w 9084"/>
                                                                  <a:gd name="T10" fmla="+- 0 6286 6286"/>
                                                                  <a:gd name="T11" fmla="*/ 6286 h 286"/>
                                                                  <a:gd name="T12" fmla="+- 0 1411 1411"/>
                                                                  <a:gd name="T13" fmla="*/ T12 w 9084"/>
                                                                  <a:gd name="T14" fmla="+- 0 6286 6286"/>
                                                                  <a:gd name="T15" fmla="*/ 6286 h 286"/>
                                                                  <a:gd name="T16" fmla="+- 0 1411 1411"/>
                                                                  <a:gd name="T17" fmla="*/ T16 w 9084"/>
                                                                  <a:gd name="T18" fmla="+- 0 6571 6286"/>
                                                                  <a:gd name="T19" fmla="*/ 6571 h 286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84" h="286">
                                                                    <a:moveTo>
                                                                      <a:pt x="0" y="285"/>
                                                                    </a:moveTo>
                                                                    <a:lnTo>
                                                                      <a:pt x="9084" y="285"/>
                                                                    </a:lnTo>
                                                                    <a:lnTo>
                                                                      <a:pt x="9084" y="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0" y="28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1D1D1D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09" name="Group 292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411" y="6571"/>
                                                                <a:ext cx="9084" cy="283"/>
                                                                <a:chOff x="1411" y="6571"/>
                                                                <a:chExt cx="9084" cy="283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10" name="Freeform 351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411" y="6571"/>
                                                                  <a:ext cx="9084" cy="283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411 1411"/>
                                                                    <a:gd name="T1" fmla="*/ T0 w 9084"/>
                                                                    <a:gd name="T2" fmla="+- 0 6854 6571"/>
                                                                    <a:gd name="T3" fmla="*/ 6854 h 283"/>
                                                                    <a:gd name="T4" fmla="+- 0 10495 1411"/>
                                                                    <a:gd name="T5" fmla="*/ T4 w 9084"/>
                                                                    <a:gd name="T6" fmla="+- 0 6854 6571"/>
                                                                    <a:gd name="T7" fmla="*/ 6854 h 283"/>
                                                                    <a:gd name="T8" fmla="+- 0 10495 1411"/>
                                                                    <a:gd name="T9" fmla="*/ T8 w 9084"/>
                                                                    <a:gd name="T10" fmla="+- 0 6571 6571"/>
                                                                    <a:gd name="T11" fmla="*/ 6571 h 283"/>
                                                                    <a:gd name="T12" fmla="+- 0 1411 1411"/>
                                                                    <a:gd name="T13" fmla="*/ T12 w 9084"/>
                                                                    <a:gd name="T14" fmla="+- 0 6571 6571"/>
                                                                    <a:gd name="T15" fmla="*/ 6571 h 283"/>
                                                                    <a:gd name="T16" fmla="+- 0 1411 1411"/>
                                                                    <a:gd name="T17" fmla="*/ T16 w 9084"/>
                                                                    <a:gd name="T18" fmla="+- 0 6854 6571"/>
                                                                    <a:gd name="T19" fmla="*/ 6854 h 283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9084" h="283">
                                                                      <a:moveTo>
                                                                        <a:pt x="0" y="283"/>
                                                                      </a:moveTo>
                                                                      <a:lnTo>
                                                                        <a:pt x="9084" y="283"/>
                                                                      </a:lnTo>
                                                                      <a:lnTo>
                                                                        <a:pt x="9084" y="0"/>
                                                                      </a:ln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  <a:lnTo>
                                                                        <a:pt x="0" y="283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solidFill>
                                                                  <a:srgbClr val="1D1D1D"/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311" name="Group 293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411" y="6854"/>
                                                                  <a:ext cx="9084" cy="286"/>
                                                                  <a:chOff x="1411" y="6854"/>
                                                                  <a:chExt cx="9084" cy="286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12" name="Freeform 350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411" y="6854"/>
                                                                    <a:ext cx="9084" cy="286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411 1411"/>
                                                                      <a:gd name="T1" fmla="*/ T0 w 9084"/>
                                                                      <a:gd name="T2" fmla="+- 0 7140 6854"/>
                                                                      <a:gd name="T3" fmla="*/ 7140 h 286"/>
                                                                      <a:gd name="T4" fmla="+- 0 10495 1411"/>
                                                                      <a:gd name="T5" fmla="*/ T4 w 9084"/>
                                                                      <a:gd name="T6" fmla="+- 0 7140 6854"/>
                                                                      <a:gd name="T7" fmla="*/ 7140 h 286"/>
                                                                      <a:gd name="T8" fmla="+- 0 10495 1411"/>
                                                                      <a:gd name="T9" fmla="*/ T8 w 9084"/>
                                                                      <a:gd name="T10" fmla="+- 0 6854 6854"/>
                                                                      <a:gd name="T11" fmla="*/ 6854 h 286"/>
                                                                      <a:gd name="T12" fmla="+- 0 1411 1411"/>
                                                                      <a:gd name="T13" fmla="*/ T12 w 9084"/>
                                                                      <a:gd name="T14" fmla="+- 0 6854 6854"/>
                                                                      <a:gd name="T15" fmla="*/ 6854 h 286"/>
                                                                      <a:gd name="T16" fmla="+- 0 1411 1411"/>
                                                                      <a:gd name="T17" fmla="*/ T16 w 9084"/>
                                                                      <a:gd name="T18" fmla="+- 0 7140 6854"/>
                                                                      <a:gd name="T19" fmla="*/ 7140 h 286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  <a:cxn ang="0">
                                                                        <a:pos x="T9" y="T11"/>
                                                                      </a:cxn>
                                                                      <a:cxn ang="0">
                                                                        <a:pos x="T13" y="T15"/>
                                                                      </a:cxn>
                                                                      <a:cxn ang="0">
                                                                        <a:pos x="T17" y="T19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9084" h="286">
                                                                        <a:moveTo>
                                                                          <a:pt x="0" y="286"/>
                                                                        </a:moveTo>
                                                                        <a:lnTo>
                                                                          <a:pt x="9084" y="286"/>
                                                                        </a:lnTo>
                                                                        <a:lnTo>
                                                                          <a:pt x="9084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286"/>
                                                                        </a:lnTo>
                                                                        <a:close/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solidFill>
                                                                    <a:srgbClr val="1D1D1D"/>
                                                                  </a:solidFill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313" name="Group 294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411" y="7140"/>
                                                                    <a:ext cx="9084" cy="286"/>
                                                                    <a:chOff x="1411" y="7140"/>
                                                                    <a:chExt cx="9084" cy="286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314" name="Freeform 349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1411" y="7140"/>
                                                                      <a:ext cx="9084" cy="286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1411 1411"/>
                                                                        <a:gd name="T1" fmla="*/ T0 w 9084"/>
                                                                        <a:gd name="T2" fmla="+- 0 7426 7140"/>
                                                                        <a:gd name="T3" fmla="*/ 7426 h 286"/>
                                                                        <a:gd name="T4" fmla="+- 0 10495 1411"/>
                                                                        <a:gd name="T5" fmla="*/ T4 w 9084"/>
                                                                        <a:gd name="T6" fmla="+- 0 7426 7140"/>
                                                                        <a:gd name="T7" fmla="*/ 7426 h 286"/>
                                                                        <a:gd name="T8" fmla="+- 0 10495 1411"/>
                                                                        <a:gd name="T9" fmla="*/ T8 w 9084"/>
                                                                        <a:gd name="T10" fmla="+- 0 7140 7140"/>
                                                                        <a:gd name="T11" fmla="*/ 7140 h 286"/>
                                                                        <a:gd name="T12" fmla="+- 0 1411 1411"/>
                                                                        <a:gd name="T13" fmla="*/ T12 w 9084"/>
                                                                        <a:gd name="T14" fmla="+- 0 7140 7140"/>
                                                                        <a:gd name="T15" fmla="*/ 7140 h 286"/>
                                                                        <a:gd name="T16" fmla="+- 0 1411 1411"/>
                                                                        <a:gd name="T17" fmla="*/ T16 w 9084"/>
                                                                        <a:gd name="T18" fmla="+- 0 7426 7140"/>
                                                                        <a:gd name="T19" fmla="*/ 7426 h 286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  <a:cxn ang="0">
                                                                          <a:pos x="T17" y="T19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9084" h="286">
                                                                          <a:moveTo>
                                                                            <a:pt x="0" y="286"/>
                                                                          </a:moveTo>
                                                                          <a:lnTo>
                                                                            <a:pt x="9084" y="286"/>
                                                                          </a:lnTo>
                                                                          <a:lnTo>
                                                                            <a:pt x="9084" y="0"/>
                                                                          </a:ln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  <a:lnTo>
                                                                            <a:pt x="0" y="286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solidFill>
                                                                      <a:srgbClr val="1D1D1D"/>
                                                                    </a:solidFill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xtLs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315" name="Group 295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1411" y="7426"/>
                                                                      <a:ext cx="9084" cy="286"/>
                                                                      <a:chOff x="1411" y="7426"/>
                                                                      <a:chExt cx="9084" cy="286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316" name="Freeform 348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1411" y="7426"/>
                                                                        <a:ext cx="9084" cy="286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411 1411"/>
                                                                          <a:gd name="T1" fmla="*/ T0 w 9084"/>
                                                                          <a:gd name="T2" fmla="+- 0 7711 7426"/>
                                                                          <a:gd name="T3" fmla="*/ 7711 h 286"/>
                                                                          <a:gd name="T4" fmla="+- 0 10495 1411"/>
                                                                          <a:gd name="T5" fmla="*/ T4 w 9084"/>
                                                                          <a:gd name="T6" fmla="+- 0 7711 7426"/>
                                                                          <a:gd name="T7" fmla="*/ 7711 h 286"/>
                                                                          <a:gd name="T8" fmla="+- 0 10495 1411"/>
                                                                          <a:gd name="T9" fmla="*/ T8 w 9084"/>
                                                                          <a:gd name="T10" fmla="+- 0 7426 7426"/>
                                                                          <a:gd name="T11" fmla="*/ 7426 h 286"/>
                                                                          <a:gd name="T12" fmla="+- 0 1411 1411"/>
                                                                          <a:gd name="T13" fmla="*/ T12 w 9084"/>
                                                                          <a:gd name="T14" fmla="+- 0 7426 7426"/>
                                                                          <a:gd name="T15" fmla="*/ 7426 h 286"/>
                                                                          <a:gd name="T16" fmla="+- 0 1411 1411"/>
                                                                          <a:gd name="T17" fmla="*/ T16 w 9084"/>
                                                                          <a:gd name="T18" fmla="+- 0 7711 7426"/>
                                                                          <a:gd name="T19" fmla="*/ 7711 h 286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9084" h="286">
                                                                            <a:moveTo>
                                                                              <a:pt x="0" y="285"/>
                                                                            </a:moveTo>
                                                                            <a:lnTo>
                                                                              <a:pt x="9084" y="285"/>
                                                                            </a:lnTo>
                                                                            <a:lnTo>
                                                                              <a:pt x="9084" y="0"/>
                                                                            </a:ln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  <a:lnTo>
                                                                              <a:pt x="0" y="285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1D1D1D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317" name="Group 296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411" y="7711"/>
                                                                        <a:ext cx="9084" cy="283"/>
                                                                        <a:chOff x="1411" y="7711"/>
                                                                        <a:chExt cx="9084" cy="283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318" name="Freeform 347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1411" y="7711"/>
                                                                          <a:ext cx="9084" cy="283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1411 1411"/>
                                                                            <a:gd name="T1" fmla="*/ T0 w 9084"/>
                                                                            <a:gd name="T2" fmla="+- 0 7994 7711"/>
                                                                            <a:gd name="T3" fmla="*/ 7994 h 283"/>
                                                                            <a:gd name="T4" fmla="+- 0 10495 1411"/>
                                                                            <a:gd name="T5" fmla="*/ T4 w 9084"/>
                                                                            <a:gd name="T6" fmla="+- 0 7994 7711"/>
                                                                            <a:gd name="T7" fmla="*/ 7994 h 283"/>
                                                                            <a:gd name="T8" fmla="+- 0 10495 1411"/>
                                                                            <a:gd name="T9" fmla="*/ T8 w 9084"/>
                                                                            <a:gd name="T10" fmla="+- 0 7711 7711"/>
                                                                            <a:gd name="T11" fmla="*/ 7711 h 283"/>
                                                                            <a:gd name="T12" fmla="+- 0 1411 1411"/>
                                                                            <a:gd name="T13" fmla="*/ T12 w 9084"/>
                                                                            <a:gd name="T14" fmla="+- 0 7711 7711"/>
                                                                            <a:gd name="T15" fmla="*/ 7711 h 283"/>
                                                                            <a:gd name="T16" fmla="+- 0 1411 1411"/>
                                                                            <a:gd name="T17" fmla="*/ T16 w 9084"/>
                                                                            <a:gd name="T18" fmla="+- 0 7994 7711"/>
                                                                            <a:gd name="T19" fmla="*/ 7994 h 283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  <a:cxn ang="0">
                                                                              <a:pos x="T17" y="T19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9084" h="283">
                                                                              <a:moveTo>
                                                                                <a:pt x="0" y="283"/>
                                                                              </a:moveTo>
                                                                              <a:lnTo>
                                                                                <a:pt x="9084" y="283"/>
                                                                              </a:lnTo>
                                                                              <a:lnTo>
                                                                                <a:pt x="9084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283"/>
                                                                              </a:lnTo>
                                                                              <a:close/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solidFill>
                                                                          <a:srgbClr val="1D1D1D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319" name="Group 297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1411" y="7994"/>
                                                                          <a:ext cx="9084" cy="286"/>
                                                                          <a:chOff x="1411" y="7994"/>
                                                                          <a:chExt cx="9084" cy="286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320" name="Freeform 346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1411" y="7994"/>
                                                                            <a:ext cx="9084" cy="286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1411 1411"/>
                                                                              <a:gd name="T1" fmla="*/ T0 w 9084"/>
                                                                              <a:gd name="T2" fmla="+- 0 8280 7994"/>
                                                                              <a:gd name="T3" fmla="*/ 8280 h 286"/>
                                                                              <a:gd name="T4" fmla="+- 0 10495 1411"/>
                                                                              <a:gd name="T5" fmla="*/ T4 w 9084"/>
                                                                              <a:gd name="T6" fmla="+- 0 8280 7994"/>
                                                                              <a:gd name="T7" fmla="*/ 8280 h 286"/>
                                                                              <a:gd name="T8" fmla="+- 0 10495 1411"/>
                                                                              <a:gd name="T9" fmla="*/ T8 w 9084"/>
                                                                              <a:gd name="T10" fmla="+- 0 7994 7994"/>
                                                                              <a:gd name="T11" fmla="*/ 7994 h 286"/>
                                                                              <a:gd name="T12" fmla="+- 0 1411 1411"/>
                                                                              <a:gd name="T13" fmla="*/ T12 w 9084"/>
                                                                              <a:gd name="T14" fmla="+- 0 7994 7994"/>
                                                                              <a:gd name="T15" fmla="*/ 7994 h 286"/>
                                                                              <a:gd name="T16" fmla="+- 0 1411 1411"/>
                                                                              <a:gd name="T17" fmla="*/ T16 w 9084"/>
                                                                              <a:gd name="T18" fmla="+- 0 8280 7994"/>
                                                                              <a:gd name="T19" fmla="*/ 8280 h 286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9084" h="286">
                                                                                <a:moveTo>
                                                                                  <a:pt x="0" y="286"/>
                                                                                </a:moveTo>
                                                                                <a:lnTo>
                                                                                  <a:pt x="9084" y="286"/>
                                                                                </a:lnTo>
                                                                                <a:lnTo>
                                                                                  <a:pt x="9084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286"/>
                                                                                </a:lnTo>
                                                                                <a:close/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solidFill>
                                                                            <a:srgbClr val="1D1D1D"/>
                                                                          </a:solidFill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321" name="Group 298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1411" y="8280"/>
                                                                            <a:ext cx="9084" cy="286"/>
                                                                            <a:chOff x="1411" y="8280"/>
                                                                            <a:chExt cx="9084" cy="286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322" name="Freeform 345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1411" y="8280"/>
                                                                              <a:ext cx="9084" cy="286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1411 1411"/>
                                                                                <a:gd name="T1" fmla="*/ T0 w 9084"/>
                                                                                <a:gd name="T2" fmla="+- 0 8566 8280"/>
                                                                                <a:gd name="T3" fmla="*/ 8566 h 286"/>
                                                                                <a:gd name="T4" fmla="+- 0 10495 1411"/>
                                                                                <a:gd name="T5" fmla="*/ T4 w 9084"/>
                                                                                <a:gd name="T6" fmla="+- 0 8566 8280"/>
                                                                                <a:gd name="T7" fmla="*/ 8566 h 286"/>
                                                                                <a:gd name="T8" fmla="+- 0 10495 1411"/>
                                                                                <a:gd name="T9" fmla="*/ T8 w 9084"/>
                                                                                <a:gd name="T10" fmla="+- 0 8280 8280"/>
                                                                                <a:gd name="T11" fmla="*/ 8280 h 286"/>
                                                                                <a:gd name="T12" fmla="+- 0 1411 1411"/>
                                                                                <a:gd name="T13" fmla="*/ T12 w 9084"/>
                                                                                <a:gd name="T14" fmla="+- 0 8280 8280"/>
                                                                                <a:gd name="T15" fmla="*/ 8280 h 286"/>
                                                                                <a:gd name="T16" fmla="+- 0 1411 1411"/>
                                                                                <a:gd name="T17" fmla="*/ T16 w 9084"/>
                                                                                <a:gd name="T18" fmla="+- 0 8566 8280"/>
                                                                                <a:gd name="T19" fmla="*/ 8566 h 286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9084" h="286">
                                                                                  <a:moveTo>
                                                                                    <a:pt x="0" y="286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9084" y="28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084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86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1D1D1D"/>
                                                                            </a:solidFill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>
                                                                              <a:ext uri="{91240B29-F687-4F45-9708-019B960494DF}">
                                                                                <a14:hiddenLine xmlns:a14="http://schemas.microsoft.com/office/drawing/2010/main"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14:hiddenLine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323" name="Group 299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1411" y="8566"/>
                                                                              <a:ext cx="9084" cy="286"/>
                                                                              <a:chOff x="1411" y="8566"/>
                                                                              <a:chExt cx="9084" cy="286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324" name="Freeform 344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1411" y="8566"/>
                                                                                <a:ext cx="9084" cy="286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1411 1411"/>
                                                                                  <a:gd name="T1" fmla="*/ T0 w 9084"/>
                                                                                  <a:gd name="T2" fmla="+- 0 8851 8566"/>
                                                                                  <a:gd name="T3" fmla="*/ 8851 h 286"/>
                                                                                  <a:gd name="T4" fmla="+- 0 10495 1411"/>
                                                                                  <a:gd name="T5" fmla="*/ T4 w 9084"/>
                                                                                  <a:gd name="T6" fmla="+- 0 8851 8566"/>
                                                                                  <a:gd name="T7" fmla="*/ 8851 h 286"/>
                                                                                  <a:gd name="T8" fmla="+- 0 10495 1411"/>
                                                                                  <a:gd name="T9" fmla="*/ T8 w 9084"/>
                                                                                  <a:gd name="T10" fmla="+- 0 8566 8566"/>
                                                                                  <a:gd name="T11" fmla="*/ 8566 h 286"/>
                                                                                  <a:gd name="T12" fmla="+- 0 1411 1411"/>
                                                                                  <a:gd name="T13" fmla="*/ T12 w 9084"/>
                                                                                  <a:gd name="T14" fmla="+- 0 8566 8566"/>
                                                                                  <a:gd name="T15" fmla="*/ 8566 h 286"/>
                                                                                  <a:gd name="T16" fmla="+- 0 1411 1411"/>
                                                                                  <a:gd name="T17" fmla="*/ T16 w 9084"/>
                                                                                  <a:gd name="T18" fmla="+- 0 8851 8566"/>
                                                                                  <a:gd name="T19" fmla="*/ 8851 h 286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9" y="T1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3" y="T15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7" y="T19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9084" h="286">
                                                                                    <a:moveTo>
                                                                                      <a:pt x="0" y="285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9084" y="285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9084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285"/>
                                                                                    </a:lnTo>
                                                                                    <a:close/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solidFill>
                                                                                <a:srgbClr val="1D1D1D"/>
                                                                              </a:solidFill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325" name="Group 300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1411" y="8851"/>
                                                                                <a:ext cx="9084" cy="283"/>
                                                                                <a:chOff x="1411" y="8851"/>
                                                                                <a:chExt cx="9084" cy="283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326" name="Freeform 343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1411" y="8851"/>
                                                                                  <a:ext cx="9084" cy="283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1411 1411"/>
                                                                                    <a:gd name="T1" fmla="*/ T0 w 9084"/>
                                                                                    <a:gd name="T2" fmla="+- 0 9134 8851"/>
                                                                                    <a:gd name="T3" fmla="*/ 9134 h 283"/>
                                                                                    <a:gd name="T4" fmla="+- 0 10495 1411"/>
                                                                                    <a:gd name="T5" fmla="*/ T4 w 9084"/>
                                                                                    <a:gd name="T6" fmla="+- 0 9134 8851"/>
                                                                                    <a:gd name="T7" fmla="*/ 9134 h 283"/>
                                                                                    <a:gd name="T8" fmla="+- 0 10495 1411"/>
                                                                                    <a:gd name="T9" fmla="*/ T8 w 9084"/>
                                                                                    <a:gd name="T10" fmla="+- 0 8851 8851"/>
                                                                                    <a:gd name="T11" fmla="*/ 8851 h 283"/>
                                                                                    <a:gd name="T12" fmla="+- 0 1411 1411"/>
                                                                                    <a:gd name="T13" fmla="*/ T12 w 9084"/>
                                                                                    <a:gd name="T14" fmla="+- 0 8851 8851"/>
                                                                                    <a:gd name="T15" fmla="*/ 8851 h 283"/>
                                                                                    <a:gd name="T16" fmla="+- 0 1411 1411"/>
                                                                                    <a:gd name="T17" fmla="*/ T16 w 9084"/>
                                                                                    <a:gd name="T18" fmla="+- 0 9134 8851"/>
                                                                                    <a:gd name="T19" fmla="*/ 9134 h 283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9084" h="283">
                                                                                      <a:moveTo>
                                                                                        <a:pt x="0" y="283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9084" y="283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9084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283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1D1D1D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327" name="Group 301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1411" y="9134"/>
                                                                                  <a:ext cx="9084" cy="286"/>
                                                                                  <a:chOff x="1411" y="9134"/>
                                                                                  <a:chExt cx="9084" cy="286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328" name="Freeform 342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1411" y="9134"/>
                                                                                    <a:ext cx="9084" cy="286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1411 1411"/>
                                                                                      <a:gd name="T1" fmla="*/ T0 w 9084"/>
                                                                                      <a:gd name="T2" fmla="+- 0 9420 9134"/>
                                                                                      <a:gd name="T3" fmla="*/ 9420 h 286"/>
                                                                                      <a:gd name="T4" fmla="+- 0 10495 1411"/>
                                                                                      <a:gd name="T5" fmla="*/ T4 w 9084"/>
                                                                                      <a:gd name="T6" fmla="+- 0 9420 9134"/>
                                                                                      <a:gd name="T7" fmla="*/ 9420 h 286"/>
                                                                                      <a:gd name="T8" fmla="+- 0 10495 1411"/>
                                                                                      <a:gd name="T9" fmla="*/ T8 w 9084"/>
                                                                                      <a:gd name="T10" fmla="+- 0 9134 9134"/>
                                                                                      <a:gd name="T11" fmla="*/ 9134 h 286"/>
                                                                                      <a:gd name="T12" fmla="+- 0 1411 1411"/>
                                                                                      <a:gd name="T13" fmla="*/ T12 w 9084"/>
                                                                                      <a:gd name="T14" fmla="+- 0 9134 9134"/>
                                                                                      <a:gd name="T15" fmla="*/ 9134 h 286"/>
                                                                                      <a:gd name="T16" fmla="+- 0 1411 1411"/>
                                                                                      <a:gd name="T17" fmla="*/ T16 w 9084"/>
                                                                                      <a:gd name="T18" fmla="+- 0 9420 9134"/>
                                                                                      <a:gd name="T19" fmla="*/ 9420 h 286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9084" h="286">
                                                                                        <a:moveTo>
                                                                                          <a:pt x="0" y="286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9084" y="286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9084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286"/>
                                                                                        </a:lnTo>
                                                                                        <a:close/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solidFill>
                                                                                    <a:srgbClr val="1D1D1D"/>
                                                                                  </a:solidFill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1240B29-F687-4F45-9708-019B960494DF}">
                                                                                      <a14:hiddenLine xmlns:a14="http://schemas.microsoft.com/office/drawing/2010/main"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14:hiddenLine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329" name="Group 302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1411" y="9420"/>
                                                                                    <a:ext cx="9084" cy="286"/>
                                                                                    <a:chOff x="1411" y="9420"/>
                                                                                    <a:chExt cx="9084" cy="286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330" name="Freeform 341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1411" y="9420"/>
                                                                                      <a:ext cx="9084" cy="286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1411 1411"/>
                                                                                        <a:gd name="T1" fmla="*/ T0 w 9084"/>
                                                                                        <a:gd name="T2" fmla="+- 0 9706 9420"/>
                                                                                        <a:gd name="T3" fmla="*/ 9706 h 286"/>
                                                                                        <a:gd name="T4" fmla="+- 0 10495 1411"/>
                                                                                        <a:gd name="T5" fmla="*/ T4 w 9084"/>
                                                                                        <a:gd name="T6" fmla="+- 0 9706 9420"/>
                                                                                        <a:gd name="T7" fmla="*/ 9706 h 286"/>
                                                                                        <a:gd name="T8" fmla="+- 0 10495 1411"/>
                                                                                        <a:gd name="T9" fmla="*/ T8 w 9084"/>
                                                                                        <a:gd name="T10" fmla="+- 0 9420 9420"/>
                                                                                        <a:gd name="T11" fmla="*/ 9420 h 286"/>
                                                                                        <a:gd name="T12" fmla="+- 0 1411 1411"/>
                                                                                        <a:gd name="T13" fmla="*/ T12 w 9084"/>
                                                                                        <a:gd name="T14" fmla="+- 0 9420 9420"/>
                                                                                        <a:gd name="T15" fmla="*/ 9420 h 286"/>
                                                                                        <a:gd name="T16" fmla="+- 0 1411 1411"/>
                                                                                        <a:gd name="T17" fmla="*/ T16 w 9084"/>
                                                                                        <a:gd name="T18" fmla="+- 0 9706 9420"/>
                                                                                        <a:gd name="T19" fmla="*/ 9706 h 286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7" y="T19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9084" h="286">
                                                                                          <a:moveTo>
                                                                                            <a:pt x="0" y="286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9084" y="286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9084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286"/>
                                                                                          </a:lnTo>
                                                                                          <a:close/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solidFill>
                                                                                      <a:srgbClr val="1D1D1D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331" name="Group 303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1411" y="9706"/>
                                                                                      <a:ext cx="9084" cy="286"/>
                                                                                      <a:chOff x="1411" y="9706"/>
                                                                                      <a:chExt cx="9084" cy="286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332" name="Freeform 340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1411" y="9706"/>
                                                                                        <a:ext cx="9084" cy="286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1411 1411"/>
                                                                                          <a:gd name="T1" fmla="*/ T0 w 9084"/>
                                                                                          <a:gd name="T2" fmla="+- 0 9991 9706"/>
                                                                                          <a:gd name="T3" fmla="*/ 9991 h 286"/>
                                                                                          <a:gd name="T4" fmla="+- 0 10495 1411"/>
                                                                                          <a:gd name="T5" fmla="*/ T4 w 9084"/>
                                                                                          <a:gd name="T6" fmla="+- 0 9991 9706"/>
                                                                                          <a:gd name="T7" fmla="*/ 9991 h 286"/>
                                                                                          <a:gd name="T8" fmla="+- 0 10495 1411"/>
                                                                                          <a:gd name="T9" fmla="*/ T8 w 9084"/>
                                                                                          <a:gd name="T10" fmla="+- 0 9706 9706"/>
                                                                                          <a:gd name="T11" fmla="*/ 9706 h 286"/>
                                                                                          <a:gd name="T12" fmla="+- 0 1411 1411"/>
                                                                                          <a:gd name="T13" fmla="*/ T12 w 9084"/>
                                                                                          <a:gd name="T14" fmla="+- 0 9706 9706"/>
                                                                                          <a:gd name="T15" fmla="*/ 9706 h 286"/>
                                                                                          <a:gd name="T16" fmla="+- 0 1411 1411"/>
                                                                                          <a:gd name="T17" fmla="*/ T16 w 9084"/>
                                                                                          <a:gd name="T18" fmla="+- 0 9991 9706"/>
                                                                                          <a:gd name="T19" fmla="*/ 9991 h 286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9084" h="286">
                                                                                            <a:moveTo>
                                                                                              <a:pt x="0" y="285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9084" y="285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9084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285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solidFill>
                                                                                        <a:srgbClr val="1D1D1D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1240B29-F687-4F45-9708-019B960494DF}">
                                                                                          <a14:hiddenLine xmlns:a14="http://schemas.microsoft.com/office/drawing/2010/main" w="9525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14:hiddenLine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333" name="Group 304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1411" y="9991"/>
                                                                                        <a:ext cx="9084" cy="283"/>
                                                                                        <a:chOff x="1411" y="9991"/>
                                                                                        <a:chExt cx="9084" cy="283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334" name="Freeform 339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1411" y="9991"/>
                                                                                          <a:ext cx="9084" cy="283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1411 1411"/>
                                                                                            <a:gd name="T1" fmla="*/ T0 w 9084"/>
                                                                                            <a:gd name="T2" fmla="+- 0 10274 9991"/>
                                                                                            <a:gd name="T3" fmla="*/ 10274 h 283"/>
                                                                                            <a:gd name="T4" fmla="+- 0 10495 1411"/>
                                                                                            <a:gd name="T5" fmla="*/ T4 w 9084"/>
                                                                                            <a:gd name="T6" fmla="+- 0 10274 9991"/>
                                                                                            <a:gd name="T7" fmla="*/ 10274 h 283"/>
                                                                                            <a:gd name="T8" fmla="+- 0 10495 1411"/>
                                                                                            <a:gd name="T9" fmla="*/ T8 w 9084"/>
                                                                                            <a:gd name="T10" fmla="+- 0 9991 9991"/>
                                                                                            <a:gd name="T11" fmla="*/ 9991 h 283"/>
                                                                                            <a:gd name="T12" fmla="+- 0 1411 1411"/>
                                                                                            <a:gd name="T13" fmla="*/ T12 w 9084"/>
                                                                                            <a:gd name="T14" fmla="+- 0 9991 9991"/>
                                                                                            <a:gd name="T15" fmla="*/ 9991 h 283"/>
                                                                                            <a:gd name="T16" fmla="+- 0 1411 1411"/>
                                                                                            <a:gd name="T17" fmla="*/ T16 w 9084"/>
                                                                                            <a:gd name="T18" fmla="+- 0 10274 9991"/>
                                                                                            <a:gd name="T19" fmla="*/ 10274 h 283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T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5" y="T7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9" y="T1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3" y="T15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7" y="T19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9084" h="283">
                                                                                              <a:moveTo>
                                                                                                <a:pt x="0" y="283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9084" y="283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9084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283"/>
                                                                                              </a:lnTo>
                                                                                              <a:close/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solidFill>
                                                                                          <a:srgbClr val="1D1D1D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1240B29-F687-4F45-9708-019B960494DF}">
                                                                                            <a14:hiddenLine xmlns:a14="http://schemas.microsoft.com/office/drawing/2010/main"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14:hiddenLine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335" name="Group 305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1411" y="10274"/>
                                                                                          <a:ext cx="9084" cy="286"/>
                                                                                          <a:chOff x="1411" y="10274"/>
                                                                                          <a:chExt cx="9084" cy="286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336" name="Freeform 338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1411" y="10274"/>
                                                                                            <a:ext cx="9084" cy="286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1411 1411"/>
                                                                                              <a:gd name="T1" fmla="*/ T0 w 9084"/>
                                                                                              <a:gd name="T2" fmla="+- 0 10560 10274"/>
                                                                                              <a:gd name="T3" fmla="*/ 10560 h 286"/>
                                                                                              <a:gd name="T4" fmla="+- 0 10495 1411"/>
                                                                                              <a:gd name="T5" fmla="*/ T4 w 9084"/>
                                                                                              <a:gd name="T6" fmla="+- 0 10560 10274"/>
                                                                                              <a:gd name="T7" fmla="*/ 10560 h 286"/>
                                                                                              <a:gd name="T8" fmla="+- 0 10495 1411"/>
                                                                                              <a:gd name="T9" fmla="*/ T8 w 9084"/>
                                                                                              <a:gd name="T10" fmla="+- 0 10274 10274"/>
                                                                                              <a:gd name="T11" fmla="*/ 10274 h 286"/>
                                                                                              <a:gd name="T12" fmla="+- 0 1411 1411"/>
                                                                                              <a:gd name="T13" fmla="*/ T12 w 9084"/>
                                                                                              <a:gd name="T14" fmla="+- 0 10274 10274"/>
                                                                                              <a:gd name="T15" fmla="*/ 10274 h 286"/>
                                                                                              <a:gd name="T16" fmla="+- 0 1411 1411"/>
                                                                                              <a:gd name="T17" fmla="*/ T16 w 9084"/>
                                                                                              <a:gd name="T18" fmla="+- 0 10560 10274"/>
                                                                                              <a:gd name="T19" fmla="*/ 10560 h 286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T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5" y="T7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9" y="T1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3" y="T15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7" y="T19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9084" h="286">
                                                                                                <a:moveTo>
                                                                                                  <a:pt x="0" y="286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9084" y="286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9084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286"/>
                                                                                                </a:lnTo>
                                                                                                <a:close/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solidFill>
                                                                                            <a:srgbClr val="1D1D1D"/>
                                                                                          </a:solidFill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1240B29-F687-4F45-9708-019B960494DF}">
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14:hiddenLine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337" name="Group 306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1411" y="10560"/>
                                                                                            <a:ext cx="9084" cy="286"/>
                                                                                            <a:chOff x="1411" y="10560"/>
                                                                                            <a:chExt cx="9084" cy="286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338" name="Freeform 337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1411" y="10560"/>
                                                                                              <a:ext cx="9084" cy="286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1411 1411"/>
                                                                                                <a:gd name="T1" fmla="*/ T0 w 9084"/>
                                                                                                <a:gd name="T2" fmla="+- 0 10846 10560"/>
                                                                                                <a:gd name="T3" fmla="*/ 10846 h 286"/>
                                                                                                <a:gd name="T4" fmla="+- 0 10495 1411"/>
                                                                                                <a:gd name="T5" fmla="*/ T4 w 9084"/>
                                                                                                <a:gd name="T6" fmla="+- 0 10846 10560"/>
                                                                                                <a:gd name="T7" fmla="*/ 10846 h 286"/>
                                                                                                <a:gd name="T8" fmla="+- 0 10495 1411"/>
                                                                                                <a:gd name="T9" fmla="*/ T8 w 9084"/>
                                                                                                <a:gd name="T10" fmla="+- 0 10560 10560"/>
                                                                                                <a:gd name="T11" fmla="*/ 10560 h 286"/>
                                                                                                <a:gd name="T12" fmla="+- 0 1411 1411"/>
                                                                                                <a:gd name="T13" fmla="*/ T12 w 9084"/>
                                                                                                <a:gd name="T14" fmla="+- 0 10560 10560"/>
                                                                                                <a:gd name="T15" fmla="*/ 10560 h 286"/>
                                                                                                <a:gd name="T16" fmla="+- 0 1411 1411"/>
                                                                                                <a:gd name="T17" fmla="*/ T16 w 9084"/>
                                                                                                <a:gd name="T18" fmla="+- 0 10846 10560"/>
                                                                                                <a:gd name="T19" fmla="*/ 10846 h 286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T3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5" y="T7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9" y="T1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3" y="T15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7" y="T19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9084" h="286">
                                                                                                  <a:moveTo>
                                                                                                    <a:pt x="0" y="286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9084" y="286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9084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286"/>
                                                                                                  </a:lnTo>
                                                                                                  <a:close/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solidFill>
                                                                                              <a:srgbClr val="1D1D1D"/>
                                                                                            </a:solidFill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1240B29-F687-4F45-9708-019B960494DF}">
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14:hiddenLine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339" name="Group 307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1411" y="10846"/>
                                                                                              <a:ext cx="9084" cy="286"/>
                                                                                              <a:chOff x="1411" y="10846"/>
                                                                                              <a:chExt cx="9084" cy="286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340" name="Freeform 336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1411" y="10846"/>
                                                                                                <a:ext cx="9084" cy="286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1411 1411"/>
                                                                                                  <a:gd name="T1" fmla="*/ T0 w 9084"/>
                                                                                                  <a:gd name="T2" fmla="+- 0 11131 10846"/>
                                                                                                  <a:gd name="T3" fmla="*/ 11131 h 286"/>
                                                                                                  <a:gd name="T4" fmla="+- 0 10495 1411"/>
                                                                                                  <a:gd name="T5" fmla="*/ T4 w 9084"/>
                                                                                                  <a:gd name="T6" fmla="+- 0 11131 10846"/>
                                                                                                  <a:gd name="T7" fmla="*/ 11131 h 286"/>
                                                                                                  <a:gd name="T8" fmla="+- 0 10495 1411"/>
                                                                                                  <a:gd name="T9" fmla="*/ T8 w 9084"/>
                                                                                                  <a:gd name="T10" fmla="+- 0 10846 10846"/>
                                                                                                  <a:gd name="T11" fmla="*/ 10846 h 286"/>
                                                                                                  <a:gd name="T12" fmla="+- 0 1411 1411"/>
                                                                                                  <a:gd name="T13" fmla="*/ T12 w 9084"/>
                                                                                                  <a:gd name="T14" fmla="+- 0 10846 10846"/>
                                                                                                  <a:gd name="T15" fmla="*/ 10846 h 286"/>
                                                                                                  <a:gd name="T16" fmla="+- 0 1411 1411"/>
                                                                                                  <a:gd name="T17" fmla="*/ T16 w 9084"/>
                                                                                                  <a:gd name="T18" fmla="+- 0 11131 10846"/>
                                                                                                  <a:gd name="T19" fmla="*/ 11131 h 286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9084" h="286">
                                                                                                    <a:moveTo>
                                                                                                      <a:pt x="0" y="285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9084" y="285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9084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285"/>
                                                                                                    </a:lnTo>
                                                                                                    <a:close/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solidFill>
                                                                                                <a:srgbClr val="1D1D1D"/>
                                                                                              </a:solidFill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1240B29-F687-4F45-9708-019B960494DF}">
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14:hiddenLine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341" name="Group 308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1411" y="11131"/>
                                                                                                <a:ext cx="9084" cy="283"/>
                                                                                                <a:chOff x="1411" y="11131"/>
                                                                                                <a:chExt cx="9084" cy="283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342" name="Freeform 335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1411" y="11131"/>
                                                                                                  <a:ext cx="9084" cy="283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1411 1411"/>
                                                                                                    <a:gd name="T1" fmla="*/ T0 w 9084"/>
                                                                                                    <a:gd name="T2" fmla="+- 0 11414 11131"/>
                                                                                                    <a:gd name="T3" fmla="*/ 11414 h 283"/>
                                                                                                    <a:gd name="T4" fmla="+- 0 10495 1411"/>
                                                                                                    <a:gd name="T5" fmla="*/ T4 w 9084"/>
                                                                                                    <a:gd name="T6" fmla="+- 0 11414 11131"/>
                                                                                                    <a:gd name="T7" fmla="*/ 11414 h 283"/>
                                                                                                    <a:gd name="T8" fmla="+- 0 10495 1411"/>
                                                                                                    <a:gd name="T9" fmla="*/ T8 w 9084"/>
                                                                                                    <a:gd name="T10" fmla="+- 0 11131 11131"/>
                                                                                                    <a:gd name="T11" fmla="*/ 11131 h 283"/>
                                                                                                    <a:gd name="T12" fmla="+- 0 1411 1411"/>
                                                                                                    <a:gd name="T13" fmla="*/ T12 w 9084"/>
                                                                                                    <a:gd name="T14" fmla="+- 0 11131 11131"/>
                                                                                                    <a:gd name="T15" fmla="*/ 11131 h 283"/>
                                                                                                    <a:gd name="T16" fmla="+- 0 1411 1411"/>
                                                                                                    <a:gd name="T17" fmla="*/ T16 w 9084"/>
                                                                                                    <a:gd name="T18" fmla="+- 0 11414 11131"/>
                                                                                                    <a:gd name="T19" fmla="*/ 11414 h 283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T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5" y="T7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9" y="T1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3" y="T15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7" y="T19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9084" h="283">
                                                                                                      <a:moveTo>
                                                                                                        <a:pt x="0" y="283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9084" y="283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9084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283"/>
                                                                                                      </a:lnTo>
                                                                                                      <a:close/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solidFill>
                                                                                                  <a:srgbClr val="1D1D1D"/>
                                                                                                </a:solidFill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1240B29-F687-4F45-9708-019B960494DF}">
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14:hiddenLine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343" name="Group 309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1411" y="11414"/>
                                                                                                  <a:ext cx="9084" cy="286"/>
                                                                                                  <a:chOff x="1411" y="11414"/>
                                                                                                  <a:chExt cx="9084" cy="286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344" name="Freeform 334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1411" y="11414"/>
                                                                                                    <a:ext cx="9084" cy="286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1411 1411"/>
                                                                                                      <a:gd name="T1" fmla="*/ T0 w 9084"/>
                                                                                                      <a:gd name="T2" fmla="+- 0 11700 11414"/>
                                                                                                      <a:gd name="T3" fmla="*/ 11700 h 286"/>
                                                                                                      <a:gd name="T4" fmla="+- 0 10495 1411"/>
                                                                                                      <a:gd name="T5" fmla="*/ T4 w 9084"/>
                                                                                                      <a:gd name="T6" fmla="+- 0 11700 11414"/>
                                                                                                      <a:gd name="T7" fmla="*/ 11700 h 286"/>
                                                                                                      <a:gd name="T8" fmla="+- 0 10495 1411"/>
                                                                                                      <a:gd name="T9" fmla="*/ T8 w 9084"/>
                                                                                                      <a:gd name="T10" fmla="+- 0 11414 11414"/>
                                                                                                      <a:gd name="T11" fmla="*/ 11414 h 286"/>
                                                                                                      <a:gd name="T12" fmla="+- 0 1411 1411"/>
                                                                                                      <a:gd name="T13" fmla="*/ T12 w 9084"/>
                                                                                                      <a:gd name="T14" fmla="+- 0 11414 11414"/>
                                                                                                      <a:gd name="T15" fmla="*/ 11414 h 286"/>
                                                                                                      <a:gd name="T16" fmla="+- 0 1411 1411"/>
                                                                                                      <a:gd name="T17" fmla="*/ T16 w 9084"/>
                                                                                                      <a:gd name="T18" fmla="+- 0 11700 11414"/>
                                                                                                      <a:gd name="T19" fmla="*/ 11700 h 286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9084" h="286">
                                                                                                        <a:moveTo>
                                                                                                          <a:pt x="0" y="286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9084" y="286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9084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286"/>
                                                                                                        </a:lnTo>
                                                                                                        <a:close/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solidFill>
                                                                                                    <a:srgbClr val="1D1D1D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1240B29-F687-4F45-9708-019B960494DF}">
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14:hiddenLine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345" name="Group 310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1411" y="11700"/>
                                                                                                    <a:ext cx="9084" cy="286"/>
                                                                                                    <a:chOff x="1411" y="11700"/>
                                                                                                    <a:chExt cx="9084" cy="286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346" name="Freeform 333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1411" y="11700"/>
                                                                                                      <a:ext cx="9084" cy="286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1411 1411"/>
                                                                                                        <a:gd name="T1" fmla="*/ T0 w 9084"/>
                                                                                                        <a:gd name="T2" fmla="+- 0 11986 11700"/>
                                                                                                        <a:gd name="T3" fmla="*/ 11986 h 286"/>
                                                                                                        <a:gd name="T4" fmla="+- 0 10495 1411"/>
                                                                                                        <a:gd name="T5" fmla="*/ T4 w 9084"/>
                                                                                                        <a:gd name="T6" fmla="+- 0 11986 11700"/>
                                                                                                        <a:gd name="T7" fmla="*/ 11986 h 286"/>
                                                                                                        <a:gd name="T8" fmla="+- 0 10495 1411"/>
                                                                                                        <a:gd name="T9" fmla="*/ T8 w 9084"/>
                                                                                                        <a:gd name="T10" fmla="+- 0 11700 11700"/>
                                                                                                        <a:gd name="T11" fmla="*/ 11700 h 286"/>
                                                                                                        <a:gd name="T12" fmla="+- 0 1411 1411"/>
                                                                                                        <a:gd name="T13" fmla="*/ T12 w 9084"/>
                                                                                                        <a:gd name="T14" fmla="+- 0 11700 11700"/>
                                                                                                        <a:gd name="T15" fmla="*/ 11700 h 286"/>
                                                                                                        <a:gd name="T16" fmla="+- 0 1411 1411"/>
                                                                                                        <a:gd name="T17" fmla="*/ T16 w 9084"/>
                                                                                                        <a:gd name="T18" fmla="+- 0 11986 11700"/>
                                                                                                        <a:gd name="T19" fmla="*/ 11986 h 286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9084" h="286">
                                                                                                          <a:moveTo>
                                                                                                            <a:pt x="0" y="286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9084" y="286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9084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286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1D1D1D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347" name="Group 311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1411" y="11986"/>
                                                                                                      <a:ext cx="9084" cy="286"/>
                                                                                                      <a:chOff x="1411" y="11986"/>
                                                                                                      <a:chExt cx="9084" cy="286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348" name="Freeform 332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1411" y="11986"/>
                                                                                                        <a:ext cx="9084" cy="286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1411 1411"/>
                                                                                                          <a:gd name="T1" fmla="*/ T0 w 9084"/>
                                                                                                          <a:gd name="T2" fmla="+- 0 12271 11986"/>
                                                                                                          <a:gd name="T3" fmla="*/ 12271 h 286"/>
                                                                                                          <a:gd name="T4" fmla="+- 0 10495 1411"/>
                                                                                                          <a:gd name="T5" fmla="*/ T4 w 9084"/>
                                                                                                          <a:gd name="T6" fmla="+- 0 12271 11986"/>
                                                                                                          <a:gd name="T7" fmla="*/ 12271 h 286"/>
                                                                                                          <a:gd name="T8" fmla="+- 0 10495 1411"/>
                                                                                                          <a:gd name="T9" fmla="*/ T8 w 9084"/>
                                                                                                          <a:gd name="T10" fmla="+- 0 11986 11986"/>
                                                                                                          <a:gd name="T11" fmla="*/ 11986 h 286"/>
                                                                                                          <a:gd name="T12" fmla="+- 0 1411 1411"/>
                                                                                                          <a:gd name="T13" fmla="*/ T12 w 9084"/>
                                                                                                          <a:gd name="T14" fmla="+- 0 11986 11986"/>
                                                                                                          <a:gd name="T15" fmla="*/ 11986 h 286"/>
                                                                                                          <a:gd name="T16" fmla="+- 0 1411 1411"/>
                                                                                                          <a:gd name="T17" fmla="*/ T16 w 9084"/>
                                                                                                          <a:gd name="T18" fmla="+- 0 12271 11986"/>
                                                                                                          <a:gd name="T19" fmla="*/ 12271 h 286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9084" h="286">
                                                                                                            <a:moveTo>
                                                                                                              <a:pt x="0" y="285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9084" y="285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9084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285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solidFill>
                                                                                                        <a:srgbClr val="1D1D1D"/>
                                                                                                      </a:solidFill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1240B29-F687-4F45-9708-019B960494DF}">
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14:hiddenLine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349" name="Group 312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1411" y="12271"/>
                                                                                                        <a:ext cx="9084" cy="283"/>
                                                                                                        <a:chOff x="1411" y="12271"/>
                                                                                                        <a:chExt cx="9084" cy="283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350" name="Freeform 331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1411" y="12271"/>
                                                                                                          <a:ext cx="9084" cy="283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1411 1411"/>
                                                                                                            <a:gd name="T1" fmla="*/ T0 w 9084"/>
                                                                                                            <a:gd name="T2" fmla="+- 0 12554 12271"/>
                                                                                                            <a:gd name="T3" fmla="*/ 12554 h 283"/>
                                                                                                            <a:gd name="T4" fmla="+- 0 10495 1411"/>
                                                                                                            <a:gd name="T5" fmla="*/ T4 w 9084"/>
                                                                                                            <a:gd name="T6" fmla="+- 0 12554 12271"/>
                                                                                                            <a:gd name="T7" fmla="*/ 12554 h 283"/>
                                                                                                            <a:gd name="T8" fmla="+- 0 10495 1411"/>
                                                                                                            <a:gd name="T9" fmla="*/ T8 w 9084"/>
                                                                                                            <a:gd name="T10" fmla="+- 0 12271 12271"/>
                                                                                                            <a:gd name="T11" fmla="*/ 12271 h 283"/>
                                                                                                            <a:gd name="T12" fmla="+- 0 1411 1411"/>
                                                                                                            <a:gd name="T13" fmla="*/ T12 w 9084"/>
                                                                                                            <a:gd name="T14" fmla="+- 0 12271 12271"/>
                                                                                                            <a:gd name="T15" fmla="*/ 12271 h 283"/>
                                                                                                            <a:gd name="T16" fmla="+- 0 1411 1411"/>
                                                                                                            <a:gd name="T17" fmla="*/ T16 w 9084"/>
                                                                                                            <a:gd name="T18" fmla="+- 0 12554 12271"/>
                                                                                                            <a:gd name="T19" fmla="*/ 12554 h 283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T1" y="T3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5" y="T7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9" y="T11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3" y="T15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7" y="T19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w="9084" h="283">
                                                                                                              <a:moveTo>
                                                                                                                <a:pt x="0" y="283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9084" y="283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9084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283"/>
                                                                                                              </a:lnTo>
                                                                                                              <a:close/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solidFill>
                                                                                                          <a:srgbClr val="1D1D1D"/>
                                                                                                        </a:solidFill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1240B29-F687-4F45-9708-019B960494DF}">
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<a:solidFill>
                                                                                                                <a:srgbClr val="000000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14:hiddenLine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351" name="Group 313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1411" y="12554"/>
                                                                                                          <a:ext cx="9084" cy="286"/>
                                                                                                          <a:chOff x="1411" y="12554"/>
                                                                                                          <a:chExt cx="9084" cy="286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352" name="Freeform 330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1411" y="12554"/>
                                                                                                            <a:ext cx="9084" cy="286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1411 1411"/>
                                                                                                              <a:gd name="T1" fmla="*/ T0 w 9084"/>
                                                                                                              <a:gd name="T2" fmla="+- 0 12840 12554"/>
                                                                                                              <a:gd name="T3" fmla="*/ 12840 h 286"/>
                                                                                                              <a:gd name="T4" fmla="+- 0 10495 1411"/>
                                                                                                              <a:gd name="T5" fmla="*/ T4 w 9084"/>
                                                                                                              <a:gd name="T6" fmla="+- 0 12840 12554"/>
                                                                                                              <a:gd name="T7" fmla="*/ 12840 h 286"/>
                                                                                                              <a:gd name="T8" fmla="+- 0 10495 1411"/>
                                                                                                              <a:gd name="T9" fmla="*/ T8 w 9084"/>
                                                                                                              <a:gd name="T10" fmla="+- 0 12554 12554"/>
                                                                                                              <a:gd name="T11" fmla="*/ 12554 h 286"/>
                                                                                                              <a:gd name="T12" fmla="+- 0 1411 1411"/>
                                                                                                              <a:gd name="T13" fmla="*/ T12 w 9084"/>
                                                                                                              <a:gd name="T14" fmla="+- 0 12554 12554"/>
                                                                                                              <a:gd name="T15" fmla="*/ 12554 h 286"/>
                                                                                                              <a:gd name="T16" fmla="+- 0 1411 1411"/>
                                                                                                              <a:gd name="T17" fmla="*/ T16 w 9084"/>
                                                                                                              <a:gd name="T18" fmla="+- 0 12840 12554"/>
                                                                                                              <a:gd name="T19" fmla="*/ 12840 h 286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T1" y="T3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5" y="T7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9" y="T1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3" y="T15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7" y="T19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w="9084" h="286">
                                                                                                                <a:moveTo>
                                                                                                                  <a:pt x="0" y="286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9084" y="286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9084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286"/>
                                                                                                                </a:lnTo>
                                                                                                                <a:close/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solidFill>
                                                                                                            <a:srgbClr val="1D1D1D"/>
                                                                                                          </a:solidFill>
                                                                                                          <a:ln>
                                                                                                            <a:noFill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1240B29-F687-4F45-9708-019B960494DF}">
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<a:solidFill>
                                                                                                                  <a:srgbClr val="000000"/>
                                                                                                                </a:solidFill>
                                                                                                                <a:round/>
                                                                                                                <a:headEnd/>
                                                                                                                <a:tailEnd/>
                                                                                                              </a14:hiddenLine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353" name="Group 314"/>
                                                                                                        <wpg:cNvGrpSpPr>
                                                                                                          <a:grpSpLocks/>
                                                                                                        </wpg:cNvGrpSpPr>
                                                                                                        <wpg:grpSpPr bwMode="auto">
                                                                                                          <a:xfrm>
                                                                                                            <a:off x="1411" y="12840"/>
                                                                                                            <a:ext cx="9084" cy="286"/>
                                                                                                            <a:chOff x="1411" y="12840"/>
                                                                                                            <a:chExt cx="9084" cy="286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354" name="Freeform 329"/>
                                                                                                          <wps:cNvSpPr>
                                                                                                            <a:spLocks/>
                                                                                                          </wps:cNvSpPr>
                                                                                                          <wps:spPr bwMode="auto">
                                                                                                            <a:xfrm>
                                                                                                              <a:off x="1411" y="12840"/>
                                                                                                              <a:ext cx="9084" cy="286"/>
                                                                                                            </a:xfrm>
                                                                                                            <a:custGeom>
                                                                                                              <a:avLst/>
                                                                                                              <a:gdLst>
                                                                                                                <a:gd name="T0" fmla="+- 0 1411 1411"/>
                                                                                                                <a:gd name="T1" fmla="*/ T0 w 9084"/>
                                                                                                                <a:gd name="T2" fmla="+- 0 13126 12840"/>
                                                                                                                <a:gd name="T3" fmla="*/ 13126 h 286"/>
                                                                                                                <a:gd name="T4" fmla="+- 0 10495 1411"/>
                                                                                                                <a:gd name="T5" fmla="*/ T4 w 9084"/>
                                                                                                                <a:gd name="T6" fmla="+- 0 13126 12840"/>
                                                                                                                <a:gd name="T7" fmla="*/ 13126 h 286"/>
                                                                                                                <a:gd name="T8" fmla="+- 0 10495 1411"/>
                                                                                                                <a:gd name="T9" fmla="*/ T8 w 9084"/>
                                                                                                                <a:gd name="T10" fmla="+- 0 12840 12840"/>
                                                                                                                <a:gd name="T11" fmla="*/ 12840 h 286"/>
                                                                                                                <a:gd name="T12" fmla="+- 0 1411 1411"/>
                                                                                                                <a:gd name="T13" fmla="*/ T12 w 9084"/>
                                                                                                                <a:gd name="T14" fmla="+- 0 12840 12840"/>
                                                                                                                <a:gd name="T15" fmla="*/ 12840 h 286"/>
                                                                                                                <a:gd name="T16" fmla="+- 0 1411 1411"/>
                                                                                                                <a:gd name="T17" fmla="*/ T16 w 9084"/>
                                                                                                                <a:gd name="T18" fmla="+- 0 13126 12840"/>
                                                                                                                <a:gd name="T19" fmla="*/ 13126 h 286"/>
                                                                                                              </a:gdLst>
                                                                                                              <a:ahLst/>
                                                                                                              <a:cxnLst>
                                                                                                                <a:cxn ang="0">
                                                                                                                  <a:pos x="T1" y="T3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5" y="T7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9" y="T11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3" y="T15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7" y="T19"/>
                                                                                                                </a:cxn>
                                                                                                              </a:cxnLst>
                                                                                                              <a:rect l="0" t="0" r="r" b="b"/>
                                                                                                              <a:pathLst>
                                                                                                                <a:path w="9084" h="286">
                                                                                                                  <a:moveTo>
                                                                                                                    <a:pt x="0" y="286"/>
                                                                                                                  </a:moveTo>
                                                                                                                  <a:lnTo>
                                                                                                                    <a:pt x="9084" y="286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9084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286"/>
                                                                                                                  </a:lnTo>
                                                                                                                  <a:close/>
                                                                                                                </a:path>
                                                                                                              </a:pathLst>
                                                                                                            </a:custGeom>
                                                                                                            <a:solidFill>
                                                                                                              <a:srgbClr val="1D1D1D"/>
                                                                                                            </a:solidFill>
                                                                                                            <a:ln>
                                                                                                              <a:noFill/>
                                                                                                            </a:ln>
                                                                                                            <a:extLst>
                                                                                                              <a:ext uri="{91240B29-F687-4F45-9708-019B960494DF}">
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<a:solidFill>
                                                                                                                    <a:srgbClr val="000000"/>
                                                                                                                  </a:solidFill>
                                                                                                                  <a:round/>
                                                                                                                  <a:headEnd/>
                                                                                                                  <a:tailEnd/>
                                                                                                                </a14:hiddenLine>
                                                                                                              </a:ext>
                                                                                                            </a:extLst>
                                                                                                          </wps:spPr>
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355" name="Group 315"/>
                                                                                                          <wpg:cNvGrpSpPr>
                                                                                                            <a:grpSpLocks/>
                                                                                                          </wpg:cNvGrpSpPr>
                                                                                                          <wpg:grpSpPr bwMode="auto">
                                                                                                            <a:xfrm>
                                                                                                              <a:off x="1411" y="13126"/>
                                                                                                              <a:ext cx="9084" cy="286"/>
                                                                                                              <a:chOff x="1411" y="13126"/>
                                                                                                              <a:chExt cx="9084" cy="286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356" name="Freeform 328"/>
                                                                                                            <wps:cNvSpPr>
                                                                                                              <a:spLocks/>
                                                                                                            </wps:cNvSpPr>
                                                                                                            <wps:spPr bwMode="auto">
                                                                                                              <a:xfrm>
                                                                                                                <a:off x="1411" y="13126"/>
                                                                                                                <a:ext cx="9084" cy="286"/>
                                                                                                              </a:xfrm>
                                                                                                              <a:custGeom>
                                                                                                                <a:avLst/>
                                                                                                                <a:gdLst>
                                                                                                                  <a:gd name="T0" fmla="+- 0 1411 1411"/>
                                                                                                                  <a:gd name="T1" fmla="*/ T0 w 9084"/>
                                                                                                                  <a:gd name="T2" fmla="+- 0 13411 13126"/>
                                                                                                                  <a:gd name="T3" fmla="*/ 13411 h 286"/>
                                                                                                                  <a:gd name="T4" fmla="+- 0 10495 1411"/>
                                                                                                                  <a:gd name="T5" fmla="*/ T4 w 9084"/>
                                                                                                                  <a:gd name="T6" fmla="+- 0 13411 13126"/>
                                                                                                                  <a:gd name="T7" fmla="*/ 13411 h 286"/>
                                                                                                                  <a:gd name="T8" fmla="+- 0 10495 1411"/>
                                                                                                                  <a:gd name="T9" fmla="*/ T8 w 9084"/>
                                                                                                                  <a:gd name="T10" fmla="+- 0 13126 13126"/>
                                                                                                                  <a:gd name="T11" fmla="*/ 13126 h 286"/>
                                                                                                                  <a:gd name="T12" fmla="+- 0 1411 1411"/>
                                                                                                                  <a:gd name="T13" fmla="*/ T12 w 9084"/>
                                                                                                                  <a:gd name="T14" fmla="+- 0 13126 13126"/>
                                                                                                                  <a:gd name="T15" fmla="*/ 13126 h 286"/>
                                                                                                                  <a:gd name="T16" fmla="+- 0 1411 1411"/>
                                                                                                                  <a:gd name="T17" fmla="*/ T16 w 9084"/>
                                                                                                                  <a:gd name="T18" fmla="+- 0 13411 13126"/>
                                                                                                                  <a:gd name="T19" fmla="*/ 13411 h 286"/>
                                                                                                                </a:gdLst>
                                                                                                                <a:ahLst/>
                                                                                                                <a:cxnLst>
                                                                                                                  <a:cxn ang="0">
                                                                                                                    <a:pos x="T1" y="T3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5" y="T7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9" y="T11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3" y="T15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7" y="T19"/>
                                                                                                                  </a:cxn>
                                                                                                                </a:cxnLst>
                                                                                                                <a:rect l="0" t="0" r="r" b="b"/>
                                                                                                                <a:pathLst>
                                                                                                                  <a:path w="9084" h="286">
                                                                                                                    <a:moveTo>
                                                                                                                      <a:pt x="0" y="285"/>
                                                                                                                    </a:moveTo>
                                                                                                                    <a:lnTo>
                                                                                                                      <a:pt x="9084" y="285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9084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285"/>
                                                                                                                    </a:lnTo>
                                                                                                                    <a:close/>
                                                                                                                  </a:path>
                                                                                                                </a:pathLst>
                                                                                                              </a:custGeom>
                                                                                                              <a:solidFill>
                                                                                                                <a:srgbClr val="1D1D1D"/>
                                                                                                              </a:solidFill>
                                                                                                              <a:ln>
                                                                                                                <a:noFill/>
                                                                                                              </a:ln>
                                                                                                              <a:extLst>
                                                                                                                <a:ext uri="{91240B29-F687-4F45-9708-019B960494DF}">
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<a:solidFill>
                                                                                                                      <a:srgbClr val="000000"/>
                                                                                                                    </a:solidFill>
                                                                                                                    <a:round/>
                                                                                                                    <a:headEnd/>
                                                                                                                    <a:tailEnd/>
                                                                                                                  </a14:hiddenLine>
                                                                                                                </a:ext>
                                                                                                              </a:extLst>
                                                                                                            </wps:spPr>
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357" name="Group 316"/>
                                                                                                            <wpg:cNvGrpSpPr>
                                                                                                              <a:grpSpLocks/>
                                                                                                            </wpg:cNvGrpSpPr>
                                                                                                            <wpg:grpSpPr bwMode="auto">
                                                                                                              <a:xfrm>
                                                                                                                <a:off x="1411" y="13411"/>
                                                                                                                <a:ext cx="9084" cy="283"/>
                                                                                                                <a:chOff x="1411" y="13411"/>
                                                                                                                <a:chExt cx="9084" cy="283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358" name="Freeform 327"/>
                                                                                                              <wps:cNvSpPr>
                                                                                                                <a:spLocks/>
                                                                                                              </wps:cNvSpPr>
                                                                                                              <wps:spPr bwMode="auto">
                                                                                                                <a:xfrm>
                                                                                                                  <a:off x="1411" y="13411"/>
                                                                                                                  <a:ext cx="9084" cy="283"/>
                                                                                                                </a:xfrm>
                                                                                                                <a:custGeom>
                                                                                                                  <a:avLst/>
                                                                                                                  <a:gdLst>
                                                                                                                    <a:gd name="T0" fmla="+- 0 1411 1411"/>
                                                                                                                    <a:gd name="T1" fmla="*/ T0 w 9084"/>
                                                                                                                    <a:gd name="T2" fmla="+- 0 13694 13411"/>
                                                                                                                    <a:gd name="T3" fmla="*/ 13694 h 283"/>
                                                                                                                    <a:gd name="T4" fmla="+- 0 10495 1411"/>
                                                                                                                    <a:gd name="T5" fmla="*/ T4 w 9084"/>
                                                                                                                    <a:gd name="T6" fmla="+- 0 13694 13411"/>
                                                                                                                    <a:gd name="T7" fmla="*/ 13694 h 283"/>
                                                                                                                    <a:gd name="T8" fmla="+- 0 10495 1411"/>
                                                                                                                    <a:gd name="T9" fmla="*/ T8 w 9084"/>
                                                                                                                    <a:gd name="T10" fmla="+- 0 13411 13411"/>
                                                                                                                    <a:gd name="T11" fmla="*/ 13411 h 283"/>
                                                                                                                    <a:gd name="T12" fmla="+- 0 1411 1411"/>
                                                                                                                    <a:gd name="T13" fmla="*/ T12 w 9084"/>
                                                                                                                    <a:gd name="T14" fmla="+- 0 13411 13411"/>
                                                                                                                    <a:gd name="T15" fmla="*/ 13411 h 283"/>
                                                                                                                    <a:gd name="T16" fmla="+- 0 1411 1411"/>
                                                                                                                    <a:gd name="T17" fmla="*/ T16 w 9084"/>
                                                                                                                    <a:gd name="T18" fmla="+- 0 13694 13411"/>
                                                                                                                    <a:gd name="T19" fmla="*/ 13694 h 283"/>
                                                                                                                  </a:gdLst>
                                                                                                                  <a:ahLst/>
                                                                                                                  <a:cxnLst>
                                                                                                                    <a:cxn ang="0">
                                                                                                                      <a:pos x="T1" y="T3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5" y="T7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9" y="T11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3" y="T15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7" y="T19"/>
                                                                                                                    </a:cxn>
                                                                                                                  </a:cxnLst>
                                                                                                                  <a:rect l="0" t="0" r="r" b="b"/>
                                                                                                                  <a:pathLst>
                                                                                                                    <a:path w="9084" h="283">
                                                                                                                      <a:moveTo>
                                                                                                                        <a:pt x="0" y="283"/>
                                                                                                                      </a:moveTo>
                                                                                                                      <a:lnTo>
                                                                                                                        <a:pt x="9084" y="283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9084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283"/>
                                                                                                                      </a:lnTo>
                                                                                                                      <a:close/>
                                                                                                                    </a:path>
                                                                                                                  </a:pathLst>
                                                                                                                </a:custGeom>
                                                                                                                <a:solidFill>
                                                                                                                  <a:srgbClr val="1D1D1D"/>
                                                                                                                </a:solidFill>
                                                                                                                <a:ln>
                                                                                                                  <a:noFill/>
                                                                                                                </a:ln>
                                                                                                                <a:extLst>
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<a:solidFill>
                                                                                                                        <a:srgbClr val="000000"/>
                                                                                                                      </a:solidFill>
                                                                                                                      <a:round/>
                                                                                                                      <a:headEnd/>
                                                                                                                      <a:tailEnd/>
                                                                                                                    </a14:hiddenLine>
                                                                                                                  </a:ext>
                                                                                                                </a:extLst>
                                                                                                              </wps:spPr>
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359" name="Group 317"/>
                                                                                                              <wpg:cNvGrpSpPr>
                                                                                                                <a:grpSpLocks/>
                                                                                                              </wpg:cNvGrpSpPr>
                                                                                                              <wpg:grpSpPr bwMode="auto">
                                                                                                                <a:xfrm>
                                                                                                                  <a:off x="1411" y="13694"/>
                                                                                                                  <a:ext cx="9084" cy="286"/>
                                                                                                                  <a:chOff x="1411" y="13694"/>
                                                                                                                  <a:chExt cx="9084" cy="286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360" name="Freeform 326"/>
                                                                                                                <wps:cNvSpPr>
                                                                                                                  <a:spLocks/>
                                                                                                                </wps:cNvSpPr>
                                                                                                                <wps:spPr bwMode="auto">
                                                                                                                  <a:xfrm>
                                                                                                                    <a:off x="1411" y="13694"/>
                                                                                                                    <a:ext cx="9084" cy="286"/>
                                                                                                                  </a:xfrm>
                                                                                                                  <a:custGeom>
                                                                                                                    <a:avLst/>
                                                                                                                    <a:gdLst>
                                                                                                                      <a:gd name="T0" fmla="+- 0 1411 1411"/>
                                                                                                                      <a:gd name="T1" fmla="*/ T0 w 9084"/>
                                                                                                                      <a:gd name="T2" fmla="+- 0 13980 13694"/>
                                                                                                                      <a:gd name="T3" fmla="*/ 13980 h 286"/>
                                                                                                                      <a:gd name="T4" fmla="+- 0 10495 1411"/>
                                                                                                                      <a:gd name="T5" fmla="*/ T4 w 9084"/>
                                                                                                                      <a:gd name="T6" fmla="+- 0 13980 13694"/>
                                                                                                                      <a:gd name="T7" fmla="*/ 13980 h 286"/>
                                                                                                                      <a:gd name="T8" fmla="+- 0 10495 1411"/>
                                                                                                                      <a:gd name="T9" fmla="*/ T8 w 9084"/>
                                                                                                                      <a:gd name="T10" fmla="+- 0 13694 13694"/>
                                                                                                                      <a:gd name="T11" fmla="*/ 13694 h 286"/>
                                                                                                                      <a:gd name="T12" fmla="+- 0 1411 1411"/>
                                                                                                                      <a:gd name="T13" fmla="*/ T12 w 9084"/>
                                                                                                                      <a:gd name="T14" fmla="+- 0 13694 13694"/>
                                                                                                                      <a:gd name="T15" fmla="*/ 13694 h 286"/>
                                                                                                                      <a:gd name="T16" fmla="+- 0 1411 1411"/>
                                                                                                                      <a:gd name="T17" fmla="*/ T16 w 9084"/>
                                                                                                                      <a:gd name="T18" fmla="+- 0 13980 13694"/>
                                                                                                                      <a:gd name="T19" fmla="*/ 13980 h 286"/>
                                                                                                                    </a:gdLst>
                                                                                                                    <a:ahLst/>
                                                                                                                    <a:cxnLst>
                                                                                                                      <a:cxn ang="0">
                                                                                                                        <a:pos x="T1" y="T3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5" y="T7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9" y="T11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3" y="T15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7" y="T19"/>
                                                                                                                      </a:cxn>
                                                                                                                    </a:cxnLst>
                                                                                                                    <a:rect l="0" t="0" r="r" b="b"/>
                                                                                                                    <a:pathLst>
                                                                                                                      <a:path w="9084" h="286">
                                                                                                                        <a:moveTo>
                                                                                                                          <a:pt x="0" y="286"/>
                                                                                                                        </a:moveTo>
                                                                                                                        <a:lnTo>
                                                                                                                          <a:pt x="9084" y="286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9084" y="0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0" y="0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0" y="286"/>
                                                                                                                        </a:lnTo>
                                                                                                                        <a:close/>
                                                                                                                      </a:path>
                                                                                                                    </a:pathLst>
                                                                                                                  </a:custGeom>
                                                                                                                  <a:solidFill>
                                                                                                                    <a:srgbClr val="1D1D1D"/>
                                                                                                                  </a:solidFill>
                                                                                                                  <a:ln>
                                                                                                                    <a:noFill/>
                                                                                                                  </a:ln>
                                                                                                                  <a:extLst>
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<a:solidFill>
                                                                                                                          <a:srgbClr val="000000"/>
                                                                                                                        </a:solidFill>
                                                                                                                        <a:round/>
                                                                                                                        <a:headEnd/>
                                                                                                                        <a:tailEnd/>
                                                                                                                      </a14:hiddenLine>
                                                                                                                    </a:ext>
                                                                                                                  </a:extLst>
                                                                                                                </wps:spPr>
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361" name="Group 318"/>
                                                                                                                <wpg:cNvGrpSpPr>
                                                                                                                  <a:grpSpLocks/>
                                                                                                                </wpg:cNvGrpSpPr>
                                                                                                                <wpg:grpSpPr bwMode="auto">
                                                                                                                  <a:xfrm>
                                                                                                                    <a:off x="1411" y="13980"/>
                                                                                                                    <a:ext cx="9084" cy="286"/>
                                                                                                                    <a:chOff x="1411" y="13980"/>
                                                                                                                    <a:chExt cx="9084" cy="286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362" name="Freeform 325"/>
                                                                                                                  <wps:cNvSpPr>
                                                                                                                    <a:spLocks/>
                                                                                                                  </wps:cNvSpPr>
                                                                                                                  <wps:spPr bwMode="auto">
                                                                                                                    <a:xfrm>
                                                                                                                      <a:off x="1411" y="13980"/>
                                                                                                                      <a:ext cx="9084" cy="286"/>
                                                                                                                    </a:xfrm>
                                                                                                                    <a:custGeom>
                                                                                                                      <a:avLst/>
                                                                                                                      <a:gdLst>
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<a:gd name="T1" fmla="*/ T0 w 9084"/>
                                                                                                                        <a:gd name="T2" fmla="+- 0 14266 13980"/>
                                                                                                                        <a:gd name="T3" fmla="*/ 14266 h 286"/>
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<a:gd name="T5" fmla="*/ T4 w 9084"/>
                                                                                                                        <a:gd name="T6" fmla="+- 0 14266 13980"/>
                                                                                                                        <a:gd name="T7" fmla="*/ 14266 h 286"/>
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<a:gd name="T9" fmla="*/ T8 w 9084"/>
                                                                                                                        <a:gd name="T10" fmla="+- 0 13980 13980"/>
                                                                                                                        <a:gd name="T11" fmla="*/ 13980 h 286"/>
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<a:gd name="T14" fmla="+- 0 13980 13980"/>
                                                                                                                        <a:gd name="T15" fmla="*/ 13980 h 286"/>
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<a:gd name="T18" fmla="+- 0 14266 13980"/>
                                                                                                                        <a:gd name="T19" fmla="*/ 14266 h 286"/>
                                                                                                                      </a:gdLst>
                                                                                                                      <a:ahLst/>
                                                                                                                      <a:cxnLst>
                                                                                                                        <a:cxn ang="0">
                                                                                                                          <a:pos x="T1" y="T3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5" y="T7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9" y="T11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3" y="T15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7" y="T19"/>
                                                                                                                        </a:cxn>
                                                                                                                      </a:cxnLst>
                                                                                                                      <a:rect l="0" t="0" r="r" b="b"/>
                                                                                                                      <a:pathLst>
                                                                                                                        <a:path w="9084" h="286">
                                                                                                                          <a:moveTo>
                                                                                                                            <a:pt x="0" y="286"/>
                                                                                                                          </a:moveTo>
                                                                                                                          <a:lnTo>
                                                                                                                            <a:pt x="9084" y="286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9084" y="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286"/>
                                                                                                                          </a:lnTo>
                                                                                                                          <a:close/>
                                                                                                                        </a:path>
                                                                                                                      </a:pathLst>
                                                                                                                    </a:custGeom>
                                                                                                                    <a:solidFill>
                                                                                                                      <a:srgbClr val="1D1D1D"/>
                                                                                                                    </a:solidFill>
                                                                                                                    <a:ln>
                                                                                                                      <a:noFill/>
                                                                                                                    </a:ln>
                                                                                                                    <a:extLst>
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<a:solidFill>
                                                                                                                            <a:srgbClr val="000000"/>
                                                                                                                          </a:solidFill>
                                                                                                                          <a:round/>
                                                                                                                          <a:headEnd/>
                                                                                                                          <a:tailEnd/>
                                                                                                                        </a14:hiddenLine>
                                                                                                                      </a:ext>
                                                                                                                    </a:extLst>
                                                                                                                  </wps:spPr>
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363" name="Group 319"/>
                                                                                                                  <wpg:cNvGrpSpPr>
                                                                                                                    <a:grpSpLocks/>
                                                                                                                  </wpg:cNvGrpSpPr>
                                                                                                                  <wpg:grpSpPr bwMode="auto">
                                                                                                                    <a:xfrm>
                                                                                                                      <a:off x="1411" y="14266"/>
                                                                                                                      <a:ext cx="9084" cy="286"/>
                                                                                                                      <a:chOff x="1411" y="14266"/>
                                                                                                                      <a:chExt cx="9084" cy="286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364" name="Freeform 324"/>
                                                                                                                    <wps:cNvSpPr>
                                                                                                                      <a:spLocks/>
                                                                                                                    </wps:cNvSpPr>
                                                                                                                    <wps:spPr bwMode="auto">
                                                                                                                      <a:xfrm>
                                                                                                                        <a:off x="1411" y="14266"/>
                                                                                                                        <a:ext cx="9084" cy="286"/>
                                                                                                                      </a:xfrm>
                                                                                                                      <a:custGeom>
                                                                                                                        <a:avLst/>
                                                                                                                        <a:gdLst>
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<a:gd name="T2" fmla="+- 0 14551 14266"/>
                                                                                                                          <a:gd name="T3" fmla="*/ 14551 h 286"/>
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<a:gd name="T6" fmla="+- 0 14551 14266"/>
                                                                                                                          <a:gd name="T7" fmla="*/ 14551 h 286"/>
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<a:gd name="T10" fmla="+- 0 14266 14266"/>
                                                                                                                          <a:gd name="T11" fmla="*/ 14266 h 286"/>
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<a:gd name="T14" fmla="+- 0 14266 14266"/>
                                                                                                                          <a:gd name="T15" fmla="*/ 14266 h 286"/>
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<a:gd name="T18" fmla="+- 0 14551 14266"/>
                                                                                                                          <a:gd name="T19" fmla="*/ 14551 h 286"/>
                                                                                                                        </a:gdLst>
                                                                                                                        <a:ahLst/>
                                                                                                                        <a:cxnLst>
                                                                                                                          <a:cxn ang="0">
                                                                                                                            <a:pos x="T1" y="T3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5" y="T7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9" y="T11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3" y="T15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7" y="T19"/>
                                                                                                                          </a:cxn>
                                                                                                                        </a:cxnLst>
                                                                                                                        <a:rect l="0" t="0" r="r" b="b"/>
                                                                                                                        <a:pathLst>
                                                                                                                          <a:path w="9084" h="286">
                                                                                                                            <a:moveTo>
                                                                                                                              <a:pt x="0" y="285"/>
                                                                                                                            </a:moveTo>
                                                                                                                            <a:lnTo>
                                                                                                                              <a:pt x="9084" y="285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9084" y="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0" y="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0" y="285"/>
                                                                                                                            </a:lnTo>
                                                                                                                            <a:close/>
                                                                                                                          </a:path>
                                                                                                                        </a:pathLst>
                                                                                                                      </a:custGeom>
                                                                                                                      <a:solidFill>
                                                                                                                        <a:srgbClr val="1D1D1D"/>
                                                                                                                      </a:solidFill>
                                                                                                                      <a:ln>
                                                                                                                        <a:noFill/>
                                                                                                                      </a:ln>
                                                                                                                      <a:extLst>
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000000"/>
                                                                                                                            </a:solidFill>
                                                                                                                            <a:round/>
                                                                                                                            <a:headEnd/>
                                                                                                                            <a:tailEnd/>
                                                                                                                          </a14:hiddenLine>
                                                                                                                        </a:ext>
                                                                                                                      </a:extLst>
                                                                                                                    </wps:spPr>
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365" name="Group 320"/>
                                                                                                                    <wpg:cNvGrpSpPr>
                                                                                                                      <a:grpSpLocks/>
                                                                                                                    </wpg:cNvGrpSpPr>
                                                                                                                    <wpg:grpSpPr bwMode="auto">
                                                                                                                      <a:xfrm>
                                                                                                                        <a:off x="1411" y="14551"/>
                                                                                                                        <a:ext cx="9084" cy="283"/>
                                                                                                                        <a:chOff x="1411" y="14551"/>
                                                                                                                        <a:chExt cx="9084" cy="283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366" name="Freeform 323"/>
                                                                                                                      <wps:cNvSpPr>
                                                                                                                        <a:spLocks/>
                                                                                                                      </wps:cNvSpPr>
                                                                                                                      <wps: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1411" y="14551"/>
                                                                                                                          <a:ext cx="9084" cy="283"/>
                                                                                                                        </a:xfrm>
                                                                                                                        <a:custGeom>
                                                                                                                          <a:avLst/>
                                                                                                                          <a:gdLst>
  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  <a:gd name="T2" fmla="+- 0 14834 14551"/>
                                                                                                                            <a:gd name="T3" fmla="*/ 14834 h 283"/>
  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  <a:gd name="T6" fmla="+- 0 14834 14551"/>
                                                                                                                            <a:gd name="T7" fmla="*/ 14834 h 283"/>
  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  <a:gd name="T10" fmla="+- 0 14551 14551"/>
                                                                                                                            <a:gd name="T11" fmla="*/ 14551 h 283"/>
  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  <a:gd name="T14" fmla="+- 0 14551 14551"/>
                                                                                                                            <a:gd name="T15" fmla="*/ 14551 h 283"/>
  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  <a:gd name="T18" fmla="+- 0 14834 14551"/>
                                                                                                                            <a:gd name="T19" fmla="*/ 14834 h 283"/>
                                                                                                                          </a:gdLst>
                                                                                                                          <a:ahLst/>
                                                                                                                          <a:cxnLst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" y="T3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5" y="T7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9" y="T11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3" y="T15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7" y="T19"/>
                                                                                                                            </a:cxn>
                                                                                                                          </a:cxnLst>
                                                                                                                          <a:rect l="0" t="0" r="r" b="b"/>
                                                                                                                          <a:pathLst>
                                                                                                                            <a:path w="9084" h="283">
                                                                                                                              <a:moveTo>
                                                                                                                                <a:pt x="0" y="283"/>
                                                                                                                              </a:moveTo>
                                                                                                                              <a:lnTo>
                                                                                                                                <a:pt x="9084" y="283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9084" y="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283"/>
                                                                                                                              </a:lnTo>
                                                                                                                              <a:close/>
                                                                                                                            </a:path>
                                                                                                                          </a:pathLst>
                                                                                                                        </a:custGeom>
                                                                                                                        <a:solidFill>
                                                                                                                          <a:srgbClr val="1D1D1D"/>
                                                                                                                        </a:solidFill>
                                                                                                                        <a:ln>
                                                                                                                          <a:noFill/>
                                                                                                                        </a:ln>
                                                                                                                        <a:extLst>
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</a:solidFill>
                                                                                                                              <a:round/>
                                                                                                                              <a:headEnd/>
                                                                                                                              <a:tailEnd/>
                                                                                                                            </a14:hiddenLine>
                                                                                                                          </a:ext>
                                                                                                                        </a:extLst>
                                                                                                                      </wps:spPr>
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  <wpg:grpSp>
                                                                                                                      <wpg:cNvPr id="367" name="Group 321"/>
                                                                                                                      <wpg:cNvGrpSpPr>
                                                                                                                        <a:grpSpLocks/>
                                                                                                                      </wpg:cNvGrpSpPr>
                                                                                                                      <wpg:grp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1411" y="14834"/>
                                                                                                                          <a:ext cx="9084" cy="286"/>
                                                                                                                          <a:chOff x="1411" y="14834"/>
                                                                                                                          <a:chExt cx="9084" cy="286"/>
                                                                                                                        </a:xfrm>
                                                                                                                      </wpg:grpSpPr>
                                                                                                                      <wps:wsp>
                                                                                                                        <wps:cNvPr id="368" name="Freeform 322"/>
                                                                                                                        <wps:cNvSpPr>
                                                                                                                          <a:spLocks/>
                                                                                                                        </wps:cNvSpPr>
                                                                                                                        <wps: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1411" y="14834"/>
                                                                                                                            <a:ext cx="9084" cy="286"/>
                                                                                                                          </a:xfrm>
                                                                                                                          <a:custGeom>
                                                                                                                            <a:avLst/>
                                                                                                                            <a:gdLst>
    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    <a:gd name="T2" fmla="+- 0 15120 14834"/>
                                                                                                                              <a:gd name="T3" fmla="*/ 15120 h 286"/>
    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    <a:gd name="T6" fmla="+- 0 15120 14834"/>
                                                                                                                              <a:gd name="T7" fmla="*/ 15120 h 286"/>
    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    <a:gd name="T10" fmla="+- 0 14834 14834"/>
                                                                                                                              <a:gd name="T11" fmla="*/ 14834 h 286"/>
    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    <a:gd name="T14" fmla="+- 0 14834 14834"/>
                                                                                                                              <a:gd name="T15" fmla="*/ 14834 h 286"/>
    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    <a:gd name="T18" fmla="+- 0 15120 14834"/>
                                                                                                                              <a:gd name="T19" fmla="*/ 15120 h 286"/>
                                                                                                                            </a:gdLst>
                                                                                                                            <a:ahLst/>
                                                                                                                            <a:cxnLst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" y="T3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5" y="T7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9" y="T11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3" y="T15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7" y="T19"/>
                                                                                                                              </a:cxn>
                                                                                                                            </a:cxnLst>
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<a:pathLst>
                                                                                                                              <a:path w="9084" h="286">
                                                                                                                                <a:moveTo>
                                                                                                                                  <a:pt x="0" y="286"/>
                                                                                                                                </a:move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9084" y="286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9084" y="0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0" y="0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0" y="286"/>
                                                                                                                                </a:lnTo>
                                                                                                                                <a:close/>
                                                                                                                              </a:path>
                                                                                                                            </a:pathLst>
                                                                                                                          </a:custGeom>
                                                                                                                          <a:solidFill>
                                                                                                                            <a:srgbClr val="1D1D1D"/>
                                                                                                                          </a:solidFill>
                                                                                                                          <a:ln>
                                                                                                                            <a:noFill/>
                                                                                                                          </a:ln>
                                                                                                                          <a:extLst>
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</a:solidFill>
                                                                                                                                <a:round/>
                                                                                                                                <a:headEnd/>
                                                                                                                                <a:tailEnd/>
                                                                                                                              </a14:hiddenLine>
                                                                                                                            </a:ext>
                                                                                                                          </a:extLst>
                                                                                                                        </wps:spPr>
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<a:noAutofit/>
                                                                                                                        </wps:bodyPr>
                                                                                                                      </wps:wsp>
                                                                                                                    </wpg:grp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024D5" id="Group 273" o:spid="_x0000_s1026" style="position:absolute;margin-left:70.5pt;margin-top:71.95pt;width:454.3pt;height:684.1pt;z-index:-251658752;mso-position-horizontal-relative:page;mso-position-vertical-relative:page" coordorigin="1410,1439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">
                <v:group id="Group 274" o:spid="_x0000_s1027" style="position:absolute;left:1411;top:1440;width:9084;height:286" coordorigin="1411,14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reeform 369" o:spid="_x0000_s1028" style="position:absolute;left:1411;top:14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" path="m,286r9084,l9084,,,,,286xe" fillcolor="#1d1d1d" stroked="f">
                    <v:path arrowok="t" o:connecttype="custom" o:connectlocs="0,1726;9084,1726;9084,1440;0,1440;0,1726" o:connectangles="0,0,0,0,0"/>
                  </v:shape>
                  <v:group id="Group 275" o:spid="_x0000_s1029" style="position:absolute;left:1411;top:1726;width:9084;height:286" coordorigin="1411,17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<v:shape id="Freeform 368" o:spid="_x0000_s1030" style="position:absolute;left:1411;top:17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" path="m,285r9084,l9084,,,,,285xe" fillcolor="#1d1d1d" stroked="f">
                      <v:path arrowok="t" o:connecttype="custom" o:connectlocs="0,2011;9084,2011;9084,1726;0,1726;0,2011" o:connectangles="0,0,0,0,0"/>
                    </v:shape>
                    <v:group id="Group 276" o:spid="_x0000_s1031" style="position:absolute;left:1411;top:2011;width:9084;height:283" coordorigin="1411,20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<v:shape id="Freeform 367" o:spid="_x0000_s1032" style="position:absolute;left:1411;top:20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" path="m,283r9084,l9084,,,,,283xe" fillcolor="#1d1d1d" stroked="f">
                        <v:path arrowok="t" o:connecttype="custom" o:connectlocs="0,2294;9084,2294;9084,2011;0,2011;0,2294" o:connectangles="0,0,0,0,0"/>
                      </v:shape>
                      <v:group id="Group 277" o:spid="_x0000_s1033" style="position:absolute;left:1411;top:2294;width:9084;height:286" coordorigin="1411,22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<v:shape id="Freeform 366" o:spid="_x0000_s1034" style="position:absolute;left:1411;top:22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" path="m,286r9084,l9084,,,,,286xe" fillcolor="#1d1d1d" stroked="f">
                          <v:path arrowok="t" o:connecttype="custom" o:connectlocs="0,2580;9084,2580;9084,2294;0,2294;0,2580" o:connectangles="0,0,0,0,0"/>
                        </v:shape>
                        <v:group id="Group 278" o:spid="_x0000_s1035" style="position:absolute;left:1411;top:2580;width:9084;height:286" coordorigin="1411,25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<v:shape id="Freeform 365" o:spid="_x0000_s1036" style="position:absolute;left:1411;top:25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" path="m,286r9084,l9084,,,,,286xe" fillcolor="#1d1d1d" stroked="f">
                            <v:path arrowok="t" o:connecttype="custom" o:connectlocs="0,2866;9084,2866;9084,2580;0,2580;0,2866" o:connectangles="0,0,0,0,0"/>
                          </v:shape>
                          <v:group id="Group 279" o:spid="_x0000_s1037" style="position:absolute;left:1411;top:2866;width:9084;height:286" coordorigin="1411,28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    <v:shape id="Freeform 364" o:spid="_x0000_s1038" style="position:absolute;left:1411;top:28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" path="m,285r9084,l9084,,,,,285xe" fillcolor="#1d1d1d" stroked="f">
                              <v:path arrowok="t" o:connecttype="custom" o:connectlocs="0,3151;9084,3151;9084,2866;0,2866;0,3151" o:connectangles="0,0,0,0,0"/>
                            </v:shape>
                            <v:group id="Group 280" o:spid="_x0000_s1039" style="position:absolute;left:1411;top:3151;width:9084;height:283" coordorigin="1411,31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    <v:shape id="Freeform 363" o:spid="_x0000_s1040" style="position:absolute;left:1411;top:31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" path="m,283r9084,l9084,,,,,283xe" fillcolor="#1d1d1d" stroked="f">
                                <v:path arrowok="t" o:connecttype="custom" o:connectlocs="0,3434;9084,3434;9084,3151;0,3151;0,3434" o:connectangles="0,0,0,0,0"/>
                              </v:shape>
                              <v:group id="Group 281" o:spid="_x0000_s1041" style="position:absolute;left:1411;top:3434;width:9084;height:286" coordorigin="1411,34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      <v:shape id="Freeform 362" o:spid="_x0000_s1042" style="position:absolute;left:1411;top:34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" path="m,286r9084,l9084,,,,,286xe" fillcolor="#1d1d1d" stroked="f">
                                  <v:path arrowok="t" o:connecttype="custom" o:connectlocs="0,3720;9084,3720;9084,3434;0,3434;0,3720" o:connectangles="0,0,0,0,0"/>
                                </v:shape>
                                <v:group id="Group 282" o:spid="_x0000_s1043" style="position:absolute;left:1411;top:3720;width:9084;height:286" coordorigin="1411,37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        <v:shape id="Freeform 361" o:spid="_x0000_s1044" style="position:absolute;left:1411;top:37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" path="m,286r9084,l9084,,,,,286xe" fillcolor="#1d1d1d" stroked="f">
                                    <v:path arrowok="t" o:connecttype="custom" o:connectlocs="0,4006;9084,4006;9084,3720;0,3720;0,4006" o:connectangles="0,0,0,0,0"/>
                                  </v:shape>
                                  <v:group id="Group 283" o:spid="_x0000_s1045" style="position:absolute;left:1411;top:4006;width:9084;height:286" coordorigin="1411,40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          <v:shape id="Freeform 360" o:spid="_x0000_s1046" style="position:absolute;left:1411;top:40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" path="m,285r9084,l9084,,,,,285xe" fillcolor="#1d1d1d" stroked="f">
                                      <v:path arrowok="t" o:connecttype="custom" o:connectlocs="0,4291;9084,4291;9084,4006;0,4006;0,4291" o:connectangles="0,0,0,0,0"/>
                                    </v:shape>
                                    <v:group id="Group 284" o:spid="_x0000_s1047" style="position:absolute;left:1411;top:4291;width:9084;height:283" coordorigin="1411,42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          <v:shape id="Freeform 359" o:spid="_x0000_s1048" style="position:absolute;left:1411;top:42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" path="m,283r9084,l9084,,,,,283xe" fillcolor="#1d1d1d" stroked="f">
                                        <v:path arrowok="t" o:connecttype="custom" o:connectlocs="0,4574;9084,4574;9084,4291;0,4291;0,4574" o:connectangles="0,0,0,0,0"/>
                                      </v:shape>
                                      <v:group id="Group 285" o:spid="_x0000_s1049" style="position:absolute;left:1411;top:4574;width:9084;height:286" coordorigin="1411,45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            <v:shape id="Freeform 358" o:spid="_x0000_s1050" style="position:absolute;left:1411;top:45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" path="m,286r9084,l9084,,,,,286xe" fillcolor="#1d1d1d" stroked="f">
                                          <v:path arrowok="t" o:connecttype="custom" o:connectlocs="0,4860;9084,4860;9084,4574;0,4574;0,4860" o:connectangles="0,0,0,0,0"/>
                                        </v:shape>
                                        <v:group id="Group 286" o:spid="_x0000_s1051" style="position:absolute;left:1411;top:4860;width:9084;height:286" coordorigin="1411,48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                <v:shape id="Freeform 357" o:spid="_x0000_s1052" style="position:absolute;left:1411;top:48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" path="m,286r9084,l9084,,,,,286xe" fillcolor="#1d1d1d" stroked="f">
                                            <v:path arrowok="t" o:connecttype="custom" o:connectlocs="0,5146;9084,5146;9084,4860;0,4860;0,5146" o:connectangles="0,0,0,0,0"/>
                                          </v:shape>
                                          <v:group id="Group 287" o:spid="_x0000_s1053" style="position:absolute;left:1411;top:5146;width:9084;height:286" coordorigin="1411,51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                  <v:shape id="Freeform 356" o:spid="_x0000_s1054" style="position:absolute;left:1411;top:51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" path="m,285r9084,l9084,,,,,285xe" fillcolor="#1d1d1d" stroked="f">
                                              <v:path arrowok="t" o:connecttype="custom" o:connectlocs="0,5431;9084,5431;9084,5146;0,5146;0,5431" o:connectangles="0,0,0,0,0"/>
                                            </v:shape>
                                            <v:group id="Group 288" o:spid="_x0000_s1055" style="position:absolute;left:1411;top:5431;width:9084;height:283" coordorigin="1411,54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                <v:shape id="Freeform 355" o:spid="_x0000_s1056" style="position:absolute;left:1411;top:54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" path="m,283r9084,l9084,,,,,283xe" fillcolor="#1d1d1d" stroked="f">
                                                <v:path arrowok="t" o:connecttype="custom" o:connectlocs="0,5714;9084,5714;9084,5431;0,5431;0,5714" o:connectangles="0,0,0,0,0"/>
                                              </v:shape>
                                              <v:group id="Group 289" o:spid="_x0000_s1057" style="position:absolute;left:1411;top:5714;width:9084;height:286" coordorigin="1411,57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                      <v:shape id="Freeform 354" o:spid="_x0000_s1058" style="position:absolute;left:1411;top:57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" path="m,286r9084,l9084,,,,,286xe" fillcolor="#1d1d1d" stroked="f">
                                                  <v:path arrowok="t" o:connecttype="custom" o:connectlocs="0,6000;9084,6000;9084,5714;0,5714;0,6000" o:connectangles="0,0,0,0,0"/>
                                                </v:shape>
                                                <v:group id="Group 290" o:spid="_x0000_s1059" style="position:absolute;left:1411;top:6000;width:9084;height:286" coordorigin="1411,60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                          <v:shape id="Freeform 353" o:spid="_x0000_s1060" style="position:absolute;left:1411;top:60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" path="m,286r9084,l9084,,,,,286xe" fillcolor="#1d1d1d" stroked="f">
                                                    <v:path arrowok="t" o:connecttype="custom" o:connectlocs="0,6286;9084,6286;9084,6000;0,6000;0,6286" o:connectangles="0,0,0,0,0"/>
                                                  </v:shape>
                                                  <v:group id="Group 291" o:spid="_x0000_s1061" style="position:absolute;left:1411;top:6286;width:9084;height:286" coordorigin="1411,628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                          <v:shape id="Freeform 352" o:spid="_x0000_s1062" style="position:absolute;left:1411;top:628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" path="m,285r9084,l9084,,,,,285xe" fillcolor="#1d1d1d" stroked="f">
                                                      <v:path arrowok="t" o:connecttype="custom" o:connectlocs="0,6571;9084,6571;9084,6286;0,6286;0,6571" o:connectangles="0,0,0,0,0"/>
                                                    </v:shape>
                                                    <v:group id="Group 292" o:spid="_x0000_s1063" style="position:absolute;left:1411;top:6571;width:9084;height:283" coordorigin="1411,657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                              <v:shape id="Freeform 351" o:spid="_x0000_s1064" style="position:absolute;left:1411;top:657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" path="m,283r9084,l9084,,,,,283xe" fillcolor="#1d1d1d" stroked="f">
                                                        <v:path arrowok="t" o:connecttype="custom" o:connectlocs="0,6854;9084,6854;9084,6571;0,6571;0,6854" o:connectangles="0,0,0,0,0"/>
                                                      </v:shape>
                                                      <v:group id="Group 293" o:spid="_x0000_s1065" style="position:absolute;left:1411;top:6854;width:9084;height:286" coordorigin="1411,685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                                  <v:shape id="Freeform 350" o:spid="_x0000_s1066" style="position:absolute;left:1411;top:685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" path="m,286r9084,l9084,,,,,286xe" fillcolor="#1d1d1d" stroked="f">
                                                          <v:path arrowok="t" o:connecttype="custom" o:connectlocs="0,7140;9084,7140;9084,6854;0,6854;0,7140" o:connectangles="0,0,0,0,0"/>
                                                        </v:shape>
                                                        <v:group id="Group 294" o:spid="_x0000_s1067" style="position:absolute;left:1411;top:7140;width:9084;height:286" coordorigin="1411,71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                                <v:shape id="Freeform 349" o:spid="_x0000_s1068" style="position:absolute;left:1411;top:71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" path="m,286r9084,l9084,,,,,286xe" fillcolor="#1d1d1d" stroked="f">
                                                            <v:path arrowok="t" o:connecttype="custom" o:connectlocs="0,7426;9084,7426;9084,7140;0,7140;0,7426" o:connectangles="0,0,0,0,0"/>
                                                          </v:shape>
                                                          <v:group id="Group 295" o:spid="_x0000_s1069" style="position:absolute;left:1411;top:7426;width:9084;height:286" coordorigin="1411,74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                            <v:shape id="Freeform 348" o:spid="_x0000_s1070" style="position:absolute;left:1411;top:74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" path="m,285r9084,l9084,,,,,285xe" fillcolor="#1d1d1d" stroked="f">
                                                              <v:path arrowok="t" o:connecttype="custom" o:connectlocs="0,7711;9084,7711;9084,7426;0,7426;0,7711" o:connectangles="0,0,0,0,0"/>
                                                            </v:shape>
                                                            <v:group id="Group 296" o:spid="_x0000_s1071" style="position:absolute;left:1411;top:7711;width:9084;height:283" coordorigin="1411,77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                                      <v:shape id="Freeform 347" o:spid="_x0000_s1072" style="position:absolute;left:1411;top:77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" path="m,283r9084,l9084,,,,,283xe" fillcolor="#1d1d1d" stroked="f">
                                                                <v:path arrowok="t" o:connecttype="custom" o:connectlocs="0,7994;9084,7994;9084,7711;0,7711;0,7994" o:connectangles="0,0,0,0,0"/>
                                                              </v:shape>
                                                              <v:group id="Group 297" o:spid="_x0000_s1073" style="position:absolute;left:1411;top:7994;width:9084;height:286" coordorigin="1411,79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                                          <v:shape id="Freeform 346" o:spid="_x0000_s1074" style="position:absolute;left:1411;top:79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" path="m,286r9084,l9084,,,,,286xe" fillcolor="#1d1d1d" stroked="f">
                                                                  <v:path arrowok="t" o:connecttype="custom" o:connectlocs="0,8280;9084,8280;9084,7994;0,7994;0,8280" o:connectangles="0,0,0,0,0"/>
                                                                </v:shape>
                                                                <v:group id="Group 298" o:spid="_x0000_s1075" style="position:absolute;left:1411;top:8280;width:9084;height:286" coordorigin="1411,82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                                        <v:shape id="Freeform 345" o:spid="_x0000_s1076" style="position:absolute;left:1411;top:82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" path="m,286r9084,l9084,,,,,286xe" fillcolor="#1d1d1d" stroked="f">
                                                                    <v:path arrowok="t" o:connecttype="custom" o:connectlocs="0,8566;9084,8566;9084,8280;0,8280;0,8566" o:connectangles="0,0,0,0,0"/>
                                                                  </v:shape>
                                                                  <v:group id="Group 299" o:spid="_x0000_s1077" style="position:absolute;left:1411;top:8566;width:9084;height:286" coordorigin="1411,85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                                <v:shape id="Freeform 344" o:spid="_x0000_s1078" style="position:absolute;left:1411;top:85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" path="m,285r9084,l9084,,,,,285xe" fillcolor="#1d1d1d" stroked="f">
                                                                      <v:path arrowok="t" o:connecttype="custom" o:connectlocs="0,8851;9084,8851;9084,8566;0,8566;0,8851" o:connectangles="0,0,0,0,0"/>
                                                                    </v:shape>
                                                                    <v:group id="Group 300" o:spid="_x0000_s1079" style="position:absolute;left:1411;top:8851;width:9084;height:283" coordorigin="1411,88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                                                <v:shape id="Freeform 343" o:spid="_x0000_s1080" style="position:absolute;left:1411;top:88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" path="m,283r9084,l9084,,,,,283xe" fillcolor="#1d1d1d" stroked="f">
                                                                        <v:path arrowok="t" o:connecttype="custom" o:connectlocs="0,9134;9084,9134;9084,8851;0,8851;0,9134" o:connectangles="0,0,0,0,0"/>
                                                                      </v:shape>
                                                                      <v:group id="Group 301" o:spid="_x0000_s1081" style="position:absolute;left:1411;top:9134;width:9084;height:286" coordorigin="1411,91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                                                <v:shape id="Freeform 342" o:spid="_x0000_s1082" style="position:absolute;left:1411;top:91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" path="m,286r9084,l9084,,,,,286xe" fillcolor="#1d1d1d" stroked="f">
                                                                          <v:path arrowok="t" o:connecttype="custom" o:connectlocs="0,9420;9084,9420;9084,9134;0,9134;0,9420" o:connectangles="0,0,0,0,0"/>
                                                                        </v:shape>
                                                                        <v:group id="Group 302" o:spid="_x0000_s1083" style="position:absolute;left:1411;top:9420;width:9084;height:286" coordorigin="1411,94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                                                <v:shape id="Freeform 341" o:spid="_x0000_s1084" style="position:absolute;left:1411;top:94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" path="m,286r9084,l9084,,,,,286xe" fillcolor="#1d1d1d" stroked="f">
                                                                            <v:path arrowok="t" o:connecttype="custom" o:connectlocs="0,9706;9084,9706;9084,9420;0,9420;0,9706" o:connectangles="0,0,0,0,0"/>
                                                                          </v:shape>
                                                                          <v:group id="Group 303" o:spid="_x0000_s1085" style="position:absolute;left:1411;top:9706;width:9084;height:286" coordorigin="1411,97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                                              <v:shape id="Freeform 340" o:spid="_x0000_s1086" style="position:absolute;left:1411;top:97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" path="m,285r9084,l9084,,,,,285xe" fillcolor="#1d1d1d" stroked="f">
                                                                              <v:path arrowok="t" o:connecttype="custom" o:connectlocs="0,9991;9084,9991;9084,9706;0,9706;0,9991" o:connectangles="0,0,0,0,0"/>
                                                                            </v:shape>
                                                                            <v:group id="Group 304" o:spid="_x0000_s1087" style="position:absolute;left:1411;top:9991;width:9084;height:283" coordorigin="1411,99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                                                  <v:shape id="Freeform 339" o:spid="_x0000_s1088" style="position:absolute;left:1411;top:99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" path="m,283r9084,l9084,,,,,283xe" fillcolor="#1d1d1d" stroked="f">
                                                                                <v:path arrowok="t" o:connecttype="custom" o:connectlocs="0,10274;9084,10274;9084,9991;0,9991;0,10274" o:connectangles="0,0,0,0,0"/>
                                                                              </v:shape>
                                                                              <v:group id="Group 305" o:spid="_x0000_s1089" style="position:absolute;left:1411;top:10274;width:9084;height:286" coordorigin="1411,102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                                                          <v:shape id="Freeform 338" o:spid="_x0000_s1090" style="position:absolute;left:1411;top:102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" path="m,286r9084,l9084,,,,,286xe" fillcolor="#1d1d1d" stroked="f">
                                                                                  <v:path arrowok="t" o:connecttype="custom" o:connectlocs="0,10560;9084,10560;9084,10274;0,10274;0,10560" o:connectangles="0,0,0,0,0"/>
                                                                                </v:shape>
                                                                                <v:group id="Group 306" o:spid="_x0000_s1091" style="position:absolute;left:1411;top:10560;width:9084;height:286" coordorigin="1411,105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                                                      <v:shape id="Freeform 337" o:spid="_x0000_s1092" style="position:absolute;left:1411;top:105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" path="m,286r9084,l9084,,,,,286xe" fillcolor="#1d1d1d" stroked="f">
                                                                                    <v:path arrowok="t" o:connecttype="custom" o:connectlocs="0,10846;9084,10846;9084,10560;0,10560;0,10846" o:connectangles="0,0,0,0,0"/>
                                                                                  </v:shape>
                                                                                  <v:group id="Group 307" o:spid="_x0000_s1093" style="position:absolute;left:1411;top:10846;width:9084;height:286" coordorigin="1411,108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                                                            <v:shape id="Freeform 336" o:spid="_x0000_s1094" style="position:absolute;left:1411;top:108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" path="m,285r9084,l9084,,,,,285xe" fillcolor="#1d1d1d" stroked="f">
                                                                                      <v:path arrowok="t" o:connecttype="custom" o:connectlocs="0,11131;9084,11131;9084,10846;0,10846;0,11131" o:connectangles="0,0,0,0,0"/>
                                                                                    </v:shape>
                                                                                    <v:group id="Group 308" o:spid="_x0000_s1095" style="position:absolute;left:1411;top:11131;width:9084;height:283" coordorigin="1411,111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                                                        <v:shape id="Freeform 335" o:spid="_x0000_s1096" style="position:absolute;left:1411;top:111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" path="m,283r9084,l9084,,,,,283xe" fillcolor="#1d1d1d" stroked="f">
                                                                                        <v:path arrowok="t" o:connecttype="custom" o:connectlocs="0,11414;9084,11414;9084,11131;0,11131;0,11414" o:connectangles="0,0,0,0,0"/>
                                                                                      </v:shape>
                                                                                      <v:group id="Group 309" o:spid="_x0000_s1097" style="position:absolute;left:1411;top:11414;width:9084;height:286" coordorigin="1411,114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                                                                <v:shape id="Freeform 334" o:spid="_x0000_s1098" style="position:absolute;left:1411;top:114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" path="m,286r9084,l9084,,,,,286xe" fillcolor="#1d1d1d" stroked="f">
                                                                                          <v:path arrowok="t" o:connecttype="custom" o:connectlocs="0,11700;9084,11700;9084,11414;0,11414;0,11700" o:connectangles="0,0,0,0,0"/>
                                                                                        </v:shape>
                                                                                        <v:group id="Group 310" o:spid="_x0000_s1099" style="position:absolute;left:1411;top:11700;width:9084;height:286" coordorigin="1411,117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                                                                    <v:shape id="Freeform 333" o:spid="_x0000_s1100" style="position:absolute;left:1411;top:117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" path="m,286r9084,l9084,,,,,286xe" fillcolor="#1d1d1d" stroked="f">
                                                                                            <v:path arrowok="t" o:connecttype="custom" o:connectlocs="0,11986;9084,11986;9084,11700;0,11700;0,11986" o:connectangles="0,0,0,0,0"/>
                                                                                          </v:shape>
                                                                                          <v:group id="Group 311" o:spid="_x0000_s1101" style="position:absolute;left:1411;top:11986;width:9084;height:286" coordorigin="1411,1198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                                                          <v:shape id="Freeform 332" o:spid="_x0000_s1102" style="position:absolute;left:1411;top:1198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" path="m,285r9084,l9084,,,,,285xe" fillcolor="#1d1d1d" stroked="f">
                                                                                              <v:path arrowok="t" o:connecttype="custom" o:connectlocs="0,12271;9084,12271;9084,11986;0,11986;0,12271" o:connectangles="0,0,0,0,0"/>
                                                                                            </v:shape>
                                                                                            <v:group id="Group 312" o:spid="_x0000_s1103" style="position:absolute;left:1411;top:12271;width:9084;height:283" coordorigin="1411,1227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                                                                          <v:shape id="Freeform 331" o:spid="_x0000_s1104" style="position:absolute;left:1411;top:1227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" path="m,283r9084,l9084,,,,,283xe" fillcolor="#1d1d1d" stroked="f">
                                                                                                <v:path arrowok="t" o:connecttype="custom" o:connectlocs="0,12554;9084,12554;9084,12271;0,12271;0,12554" o:connectangles="0,0,0,0,0"/>
                                                                                              </v:shape>
                                                                                              <v:group id="Group 313" o:spid="_x0000_s1105" style="position:absolute;left:1411;top:12554;width:9084;height:286" coordorigin="1411,1255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                                                                        <v:shape id="Freeform 330" o:spid="_x0000_s1106" style="position:absolute;left:1411;top:1255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" path="m,286r9084,l9084,,,,,286xe" fillcolor="#1d1d1d" stroked="f">
                                                                                                  <v:path arrowok="t" o:connecttype="custom" o:connectlocs="0,12840;9084,12840;9084,12554;0,12554;0,12840" o:connectangles="0,0,0,0,0"/>
                                                                                                </v:shape>
                                                                                                <v:group id="Group 314" o:spid="_x0000_s1107" style="position:absolute;left:1411;top:12840;width:9084;height:286" coordorigin="1411,128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                                                                <v:shape id="Freeform 329" o:spid="_x0000_s1108" style="position:absolute;left:1411;top:128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" path="m,286r9084,l9084,,,,,286xe" fillcolor="#1d1d1d" stroked="f">
                                                                                                    <v:path arrowok="t" o:connecttype="custom" o:connectlocs="0,13126;9084,13126;9084,12840;0,12840;0,13126" o:connectangles="0,0,0,0,0"/>
                                                                                                  </v:shape>
                                                                                                  <v:group id="Group 315" o:spid="_x0000_s1109" style="position:absolute;left:1411;top:13126;width:9084;height:286" coordorigin="1411,131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                                                                              <v:shape id="Freeform 328" o:spid="_x0000_s1110" style="position:absolute;left:1411;top:131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" path="m,285r9084,l9084,,,,,285xe" fillcolor="#1d1d1d" stroked="f">
                                                                                                      <v:path arrowok="t" o:connecttype="custom" o:connectlocs="0,13411;9084,13411;9084,13126;0,13126;0,13411" o:connectangles="0,0,0,0,0"/>
                                                                                                    </v:shape>
                                                                                                    <v:group id="Group 316" o:spid="_x0000_s1111" style="position:absolute;left:1411;top:13411;width:9084;height:283" coordorigin="1411,134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                                                                                <v:shape id="Freeform 327" o:spid="_x0000_s1112" style="position:absolute;left:1411;top:134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" path="m,283r9084,l9084,,,,,283xe" fillcolor="#1d1d1d" stroked="f">
                                                                                                        <v:path arrowok="t" o:connecttype="custom" o:connectlocs="0,13694;9084,13694;9084,13411;0,13411;0,13694" o:connectangles="0,0,0,0,0"/>
                                                                                                      </v:shape>
                                                                                                      <v:group id="Group 317" o:spid="_x0000_s1113" style="position:absolute;left:1411;top:13694;width:9084;height:286" coordorigin="1411,136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                                                                      <v:shape id="Freeform 326" o:spid="_x0000_s1114" style="position:absolute;left:1411;top:136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" path="m,286r9084,l9084,,,,,286xe" fillcolor="#1d1d1d" stroked="f">
                                                                                                          <v:path arrowok="t" o:connecttype="custom" o:connectlocs="0,13980;9084,13980;9084,13694;0,13694;0,13980" o:connectangles="0,0,0,0,0"/>
                                                                                                        </v:shape>
                                                                                                        <v:group id="Group 318" o:spid="_x0000_s1115" style="position:absolute;left:1411;top:13980;width:9084;height:286" coordorigin="1411,139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                                                                                      <v:shape id="Freeform 325" o:spid="_x0000_s1116" style="position:absolute;left:1411;top:139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" path="m,286r9084,l9084,,,,,286xe" fillcolor="#1d1d1d" stroked="f">
                                                                                                            <v:path arrowok="t" o:connecttype="custom" o:connectlocs="0,14266;9084,14266;9084,13980;0,13980;0,14266" o:connectangles="0,0,0,0,0"/>
                                                                                                          </v:shape>
                                                                                                          <v:group id="Group 319" o:spid="_x0000_s1117" style="position:absolute;left:1411;top:14266;width:9084;height:286" coordorigin="1411,142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                                                                                      <v:shape id="Freeform 324" o:spid="_x0000_s1118" style="position:absolute;left:1411;top:142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" path="m,285r9084,l9084,,,,,285xe" fillcolor="#1d1d1d" stroked="f">
                                                                                                              <v:path arrowok="t" o:connecttype="custom" o:connectlocs="0,14551;9084,14551;9084,14266;0,14266;0,14551" o:connectangles="0,0,0,0,0"/>
                                                                                                            </v:shape>
                                                                                                            <v:group id="Group 320" o:spid="_x0000_s1119" style="position:absolute;left:1411;top:14551;width:9084;height:283" coordorigin="1411,145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                                                                                        <v:shape id="Freeform 323" o:spid="_x0000_s1120" style="position:absolute;left:1411;top:145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" path="m,283r9084,l9084,,,,,283xe" fillcolor="#1d1d1d" stroked="f">
                                                                                                                <v:path arrowok="t" o:connecttype="custom" o:connectlocs="0,14834;9084,14834;9084,14551;0,14551;0,14834" o:connectangles="0,0,0,0,0"/>
                                                                                                              </v:shape>
                                                                                                              <v:group id="Group 321" o:spid="_x0000_s1121" style="position:absolute;left:1411;top:14834;width:9084;height:286" coordorigin="1411,148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                                                                                            <v:shape id="Freeform 322" o:spid="_x0000_s1122" style="position:absolute;left:1411;top:148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" path="m,286r9084,l9084,,,,,286xe" fillcolor="#1d1d1d" stroked="f">
                                                                                                                  <v:path arrowok="t" o:connecttype="custom" o:connectlocs="0,15120;9084,15120;9084,14834;0,14834;0,15120" o:connectangles="0,0,0,0,0"/>
                                                                                                                </v:shape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160033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otalH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ea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Momen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Tot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lHeadMo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m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abs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-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tial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nitia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Tota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l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HeadMom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TotalHe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dMomen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abs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 -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init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a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ind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7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otalHea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Momen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Tot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lHeadMo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m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abs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-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tial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nitia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7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ota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he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d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movemen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t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CE9177"/>
          <w:sz w:val="21"/>
          <w:szCs w:val="21"/>
        </w:rPr>
        <w:t>s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%d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o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talHeadMomen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retur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7" w:line="278" w:lineRule="auto"/>
        <w:ind w:left="120" w:right="6666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//C-LOO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K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Alg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o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rith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m </w:t>
      </w: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CLOOK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B5CEA8"/>
          <w:spacing w:val="2"/>
          <w:sz w:val="21"/>
          <w:szCs w:val="21"/>
        </w:rPr>
        <w:t>0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TotalHe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dMomen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initial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m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ove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CE9177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numbe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o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R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quest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s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</w:t>
      </w:r>
      <w:r>
        <w:rPr>
          <w:rFonts w:ascii="Consolas" w:eastAsia="Consolas" w:hAnsi="Consolas" w:cs="Consolas"/>
          <w:color w:val="D7BA7C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CE9177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Request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s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se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q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uenc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e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7"/>
        <w:ind w:left="1042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</w:t>
      </w:r>
      <w:r>
        <w:rPr>
          <w:rFonts w:ascii="Consolas" w:eastAsia="Consolas" w:hAnsi="Consolas" w:cs="Consolas"/>
          <w:color w:val="DCDCAA"/>
          <w:spacing w:val="1"/>
          <w:sz w:val="21"/>
          <w:szCs w:val="21"/>
        </w:rPr>
        <w:t>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"%d"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tia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hea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d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po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s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itio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n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 w:line="277" w:lineRule="auto"/>
        <w:ind w:left="581" w:right="4357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ini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ial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to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dis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k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siz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e</w:t>
      </w:r>
      <w:r>
        <w:rPr>
          <w:rFonts w:ascii="Consolas" w:eastAsia="Consolas" w:hAnsi="Consolas" w:cs="Consolas"/>
          <w:color w:val="D7BA7C"/>
          <w:spacing w:val="2"/>
          <w:sz w:val="21"/>
          <w:szCs w:val="21"/>
        </w:rPr>
        <w:t>\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siz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1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CE9177"/>
          <w:sz w:val="21"/>
          <w:szCs w:val="21"/>
        </w:rPr>
        <w:t>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hea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d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moveme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t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direc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io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hig</w:t>
      </w:r>
      <w:r>
        <w:rPr>
          <w:rFonts w:ascii="Consolas" w:eastAsia="Consolas" w:hAnsi="Consolas" w:cs="Consolas"/>
          <w:color w:val="CE9177"/>
          <w:sz w:val="21"/>
          <w:szCs w:val="21"/>
        </w:rPr>
        <w:t>h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1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an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d </w:t>
      </w:r>
      <w:r>
        <w:rPr>
          <w:rFonts w:ascii="Consolas" w:eastAsia="Consolas" w:hAnsi="Consolas" w:cs="Consolas"/>
          <w:color w:val="CE9177"/>
          <w:spacing w:val="-3"/>
          <w:sz w:val="21"/>
          <w:szCs w:val="21"/>
        </w:rPr>
        <w:t>f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o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lo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w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7BA7C"/>
          <w:spacing w:val="-1"/>
          <w:sz w:val="21"/>
          <w:szCs w:val="21"/>
        </w:rPr>
        <w:t>\n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"%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&amp;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mov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j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-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-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++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7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proofErr w:type="gram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j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1503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966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emp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966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tem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 w:line="278" w:lineRule="auto"/>
        <w:ind w:left="1966" w:right="482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gram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j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ind w:left="1503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7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59CD6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559CD6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55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inde</w:t>
      </w:r>
      <w:r>
        <w:rPr>
          <w:rFonts w:ascii="Consolas" w:eastAsia="Consolas" w:hAnsi="Consolas" w:cs="Consolas"/>
          <w:color w:val="9CDCFE"/>
          <w:spacing w:val="1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7"/>
        <w:ind w:left="1042"/>
        <w:rPr>
          <w:rFonts w:ascii="Consolas" w:eastAsia="Consolas" w:hAnsi="Consolas" w:cs="Consolas"/>
          <w:sz w:val="21"/>
          <w:szCs w:val="21"/>
        </w:rPr>
        <w:sectPr w:rsidR="009E50E8">
          <w:pgSz w:w="11900" w:h="16840"/>
          <w:pgMar w:top="1420" w:right="1680" w:bottom="280" w:left="1320" w:header="720" w:footer="720" w:gutter="0"/>
          <w:cols w:space="720"/>
        </w:sect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nitia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58456F">
      <w:pPr>
        <w:spacing w:before="57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913765</wp:posOffset>
                </wp:positionV>
                <wp:extent cx="5769610" cy="8840470"/>
                <wp:effectExtent l="0" t="0" r="2540" b="0"/>
                <wp:wrapNone/>
                <wp:docPr id="175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840470"/>
                          <a:chOff x="1410" y="1439"/>
                          <a:chExt cx="9086" cy="13922"/>
                        </a:xfrm>
                      </wpg:grpSpPr>
                      <wpg:grpSp>
                        <wpg:cNvPr id="176" name="Group 177"/>
                        <wpg:cNvGrpSpPr>
                          <a:grpSpLocks/>
                        </wpg:cNvGrpSpPr>
                        <wpg:grpSpPr bwMode="auto">
                          <a:xfrm>
                            <a:off x="1411" y="1440"/>
                            <a:ext cx="9084" cy="286"/>
                            <a:chOff x="1411" y="1440"/>
                            <a:chExt cx="9084" cy="286"/>
                          </a:xfrm>
                        </wpg:grpSpPr>
                        <wps:wsp>
                          <wps:cNvPr id="177" name="Freeform 272"/>
                          <wps:cNvSpPr>
                            <a:spLocks/>
                          </wps:cNvSpPr>
                          <wps:spPr bwMode="auto">
                            <a:xfrm>
                              <a:off x="1411" y="1440"/>
                              <a:ext cx="9084" cy="286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084"/>
                                <a:gd name="T2" fmla="+- 0 1726 1440"/>
                                <a:gd name="T3" fmla="*/ 1726 h 286"/>
                                <a:gd name="T4" fmla="+- 0 10495 1411"/>
                                <a:gd name="T5" fmla="*/ T4 w 9084"/>
                                <a:gd name="T6" fmla="+- 0 1726 1440"/>
                                <a:gd name="T7" fmla="*/ 1726 h 286"/>
                                <a:gd name="T8" fmla="+- 0 10495 1411"/>
                                <a:gd name="T9" fmla="*/ T8 w 9084"/>
                                <a:gd name="T10" fmla="+- 0 1440 1440"/>
                                <a:gd name="T11" fmla="*/ 1440 h 286"/>
                                <a:gd name="T12" fmla="+- 0 1411 1411"/>
                                <a:gd name="T13" fmla="*/ T12 w 9084"/>
                                <a:gd name="T14" fmla="+- 0 1440 1440"/>
                                <a:gd name="T15" fmla="*/ 1440 h 286"/>
                                <a:gd name="T16" fmla="+- 0 1411 1411"/>
                                <a:gd name="T17" fmla="*/ T16 w 9084"/>
                                <a:gd name="T18" fmla="+- 0 1726 1440"/>
                                <a:gd name="T19" fmla="*/ 1726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4" h="286">
                                  <a:moveTo>
                                    <a:pt x="0" y="286"/>
                                  </a:moveTo>
                                  <a:lnTo>
                                    <a:pt x="9084" y="286"/>
                                  </a:lnTo>
                                  <a:lnTo>
                                    <a:pt x="9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8" name="Group 178"/>
                          <wpg:cNvGrpSpPr>
                            <a:grpSpLocks/>
                          </wpg:cNvGrpSpPr>
                          <wpg:grpSpPr bwMode="auto">
                            <a:xfrm>
                              <a:off x="1411" y="1726"/>
                              <a:ext cx="9084" cy="286"/>
                              <a:chOff x="1411" y="1726"/>
                              <a:chExt cx="9084" cy="286"/>
                            </a:xfrm>
                          </wpg:grpSpPr>
                          <wps:wsp>
                            <wps:cNvPr id="179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1411" y="1726"/>
                                <a:ext cx="9084" cy="286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T0 w 9084"/>
                                  <a:gd name="T2" fmla="+- 0 2011 1726"/>
                                  <a:gd name="T3" fmla="*/ 2011 h 286"/>
                                  <a:gd name="T4" fmla="+- 0 10495 1411"/>
                                  <a:gd name="T5" fmla="*/ T4 w 9084"/>
                                  <a:gd name="T6" fmla="+- 0 2011 1726"/>
                                  <a:gd name="T7" fmla="*/ 2011 h 286"/>
                                  <a:gd name="T8" fmla="+- 0 10495 1411"/>
                                  <a:gd name="T9" fmla="*/ T8 w 9084"/>
                                  <a:gd name="T10" fmla="+- 0 1726 1726"/>
                                  <a:gd name="T11" fmla="*/ 1726 h 286"/>
                                  <a:gd name="T12" fmla="+- 0 1411 1411"/>
                                  <a:gd name="T13" fmla="*/ T12 w 9084"/>
                                  <a:gd name="T14" fmla="+- 0 1726 1726"/>
                                  <a:gd name="T15" fmla="*/ 1726 h 286"/>
                                  <a:gd name="T16" fmla="+- 0 1411 1411"/>
                                  <a:gd name="T17" fmla="*/ T16 w 9084"/>
                                  <a:gd name="T18" fmla="+- 0 2011 1726"/>
                                  <a:gd name="T19" fmla="*/ 2011 h 2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4" h="286">
                                    <a:moveTo>
                                      <a:pt x="0" y="285"/>
                                    </a:moveTo>
                                    <a:lnTo>
                                      <a:pt x="9084" y="285"/>
                                    </a:lnTo>
                                    <a:lnTo>
                                      <a:pt x="908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0" name="Group 1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1" y="2011"/>
                                <a:ext cx="9084" cy="283"/>
                                <a:chOff x="1411" y="2011"/>
                                <a:chExt cx="9084" cy="283"/>
                              </a:xfrm>
                            </wpg:grpSpPr>
                            <wps:wsp>
                              <wps:cNvPr id="181" name="Freeform 2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1" y="2011"/>
                                  <a:ext cx="9084" cy="283"/>
                                </a:xfrm>
                                <a:custGeom>
                                  <a:avLst/>
                                  <a:gdLst>
                                    <a:gd name="T0" fmla="+- 0 1411 1411"/>
                                    <a:gd name="T1" fmla="*/ T0 w 9084"/>
                                    <a:gd name="T2" fmla="+- 0 2294 2011"/>
                                    <a:gd name="T3" fmla="*/ 2294 h 283"/>
                                    <a:gd name="T4" fmla="+- 0 10495 1411"/>
                                    <a:gd name="T5" fmla="*/ T4 w 9084"/>
                                    <a:gd name="T6" fmla="+- 0 2294 2011"/>
                                    <a:gd name="T7" fmla="*/ 2294 h 283"/>
                                    <a:gd name="T8" fmla="+- 0 10495 1411"/>
                                    <a:gd name="T9" fmla="*/ T8 w 9084"/>
                                    <a:gd name="T10" fmla="+- 0 2011 2011"/>
                                    <a:gd name="T11" fmla="*/ 2011 h 283"/>
                                    <a:gd name="T12" fmla="+- 0 1411 1411"/>
                                    <a:gd name="T13" fmla="*/ T12 w 9084"/>
                                    <a:gd name="T14" fmla="+- 0 2011 2011"/>
                                    <a:gd name="T15" fmla="*/ 2011 h 283"/>
                                    <a:gd name="T16" fmla="+- 0 1411 1411"/>
                                    <a:gd name="T17" fmla="*/ T16 w 9084"/>
                                    <a:gd name="T18" fmla="+- 0 2294 2011"/>
                                    <a:gd name="T19" fmla="*/ 2294 h 28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4" h="283">
                                      <a:moveTo>
                                        <a:pt x="0" y="283"/>
                                      </a:moveTo>
                                      <a:lnTo>
                                        <a:pt x="9084" y="283"/>
                                      </a:lnTo>
                                      <a:lnTo>
                                        <a:pt x="90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1D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2" name="Group 1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1" y="2294"/>
                                  <a:ext cx="9084" cy="286"/>
                                  <a:chOff x="1411" y="2294"/>
                                  <a:chExt cx="9084" cy="286"/>
                                </a:xfrm>
                              </wpg:grpSpPr>
                              <wps:wsp>
                                <wps:cNvPr id="183" name="Freeform 2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1" y="2294"/>
                                    <a:ext cx="9084" cy="286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T0 w 9084"/>
                                      <a:gd name="T2" fmla="+- 0 2580 2294"/>
                                      <a:gd name="T3" fmla="*/ 2580 h 286"/>
                                      <a:gd name="T4" fmla="+- 0 10495 1411"/>
                                      <a:gd name="T5" fmla="*/ T4 w 9084"/>
                                      <a:gd name="T6" fmla="+- 0 2580 2294"/>
                                      <a:gd name="T7" fmla="*/ 2580 h 286"/>
                                      <a:gd name="T8" fmla="+- 0 10495 1411"/>
                                      <a:gd name="T9" fmla="*/ T8 w 9084"/>
                                      <a:gd name="T10" fmla="+- 0 2294 2294"/>
                                      <a:gd name="T11" fmla="*/ 2294 h 286"/>
                                      <a:gd name="T12" fmla="+- 0 1411 1411"/>
                                      <a:gd name="T13" fmla="*/ T12 w 9084"/>
                                      <a:gd name="T14" fmla="+- 0 2294 2294"/>
                                      <a:gd name="T15" fmla="*/ 2294 h 286"/>
                                      <a:gd name="T16" fmla="+- 0 1411 1411"/>
                                      <a:gd name="T17" fmla="*/ T16 w 9084"/>
                                      <a:gd name="T18" fmla="+- 0 2580 2294"/>
                                      <a:gd name="T19" fmla="*/ 2580 h 28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4" h="286">
                                        <a:moveTo>
                                          <a:pt x="0" y="286"/>
                                        </a:moveTo>
                                        <a:lnTo>
                                          <a:pt x="9084" y="286"/>
                                        </a:lnTo>
                                        <a:lnTo>
                                          <a:pt x="908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1D1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84" name="Group 1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1" y="2580"/>
                                    <a:ext cx="9084" cy="286"/>
                                    <a:chOff x="1411" y="2580"/>
                                    <a:chExt cx="9084" cy="286"/>
                                  </a:xfrm>
                                </wpg:grpSpPr>
                                <wps:wsp>
                                  <wps:cNvPr id="185" name="Freeform 2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1" y="2580"/>
                                      <a:ext cx="9084" cy="286"/>
                                    </a:xfrm>
                                    <a:custGeom>
                                      <a:avLst/>
                                      <a:gdLst>
                                        <a:gd name="T0" fmla="+- 0 1411 1411"/>
                                        <a:gd name="T1" fmla="*/ T0 w 9084"/>
                                        <a:gd name="T2" fmla="+- 0 2866 2580"/>
                                        <a:gd name="T3" fmla="*/ 2866 h 286"/>
                                        <a:gd name="T4" fmla="+- 0 10495 1411"/>
                                        <a:gd name="T5" fmla="*/ T4 w 9084"/>
                                        <a:gd name="T6" fmla="+- 0 2866 2580"/>
                                        <a:gd name="T7" fmla="*/ 2866 h 286"/>
                                        <a:gd name="T8" fmla="+- 0 10495 1411"/>
                                        <a:gd name="T9" fmla="*/ T8 w 9084"/>
                                        <a:gd name="T10" fmla="+- 0 2580 2580"/>
                                        <a:gd name="T11" fmla="*/ 2580 h 286"/>
                                        <a:gd name="T12" fmla="+- 0 1411 1411"/>
                                        <a:gd name="T13" fmla="*/ T12 w 9084"/>
                                        <a:gd name="T14" fmla="+- 0 2580 2580"/>
                                        <a:gd name="T15" fmla="*/ 2580 h 286"/>
                                        <a:gd name="T16" fmla="+- 0 1411 1411"/>
                                        <a:gd name="T17" fmla="*/ T16 w 9084"/>
                                        <a:gd name="T18" fmla="+- 0 2866 2580"/>
                                        <a:gd name="T19" fmla="*/ 2866 h 28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4" h="286">
                                          <a:moveTo>
                                            <a:pt x="0" y="286"/>
                                          </a:moveTo>
                                          <a:lnTo>
                                            <a:pt x="9084" y="286"/>
                                          </a:lnTo>
                                          <a:lnTo>
                                            <a:pt x="908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D1D1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86" name="Group 18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1" y="2866"/>
                                      <a:ext cx="9084" cy="286"/>
                                      <a:chOff x="1411" y="2866"/>
                                      <a:chExt cx="9084" cy="286"/>
                                    </a:xfrm>
                                  </wpg:grpSpPr>
                                  <wps:wsp>
                                    <wps:cNvPr id="187" name="Freeform 2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1" y="2866"/>
                                        <a:ext cx="9084" cy="286"/>
                                      </a:xfrm>
                                      <a:custGeom>
                                        <a:avLst/>
                                        <a:gdLst>
                                          <a:gd name="T0" fmla="+- 0 1411 1411"/>
                                          <a:gd name="T1" fmla="*/ T0 w 9084"/>
                                          <a:gd name="T2" fmla="+- 0 3151 2866"/>
                                          <a:gd name="T3" fmla="*/ 3151 h 286"/>
                                          <a:gd name="T4" fmla="+- 0 10495 1411"/>
                                          <a:gd name="T5" fmla="*/ T4 w 9084"/>
                                          <a:gd name="T6" fmla="+- 0 3151 2866"/>
                                          <a:gd name="T7" fmla="*/ 3151 h 286"/>
                                          <a:gd name="T8" fmla="+- 0 10495 1411"/>
                                          <a:gd name="T9" fmla="*/ T8 w 9084"/>
                                          <a:gd name="T10" fmla="+- 0 2866 2866"/>
                                          <a:gd name="T11" fmla="*/ 2866 h 286"/>
                                          <a:gd name="T12" fmla="+- 0 1411 1411"/>
                                          <a:gd name="T13" fmla="*/ T12 w 9084"/>
                                          <a:gd name="T14" fmla="+- 0 2866 2866"/>
                                          <a:gd name="T15" fmla="*/ 2866 h 286"/>
                                          <a:gd name="T16" fmla="+- 0 1411 1411"/>
                                          <a:gd name="T17" fmla="*/ T16 w 9084"/>
                                          <a:gd name="T18" fmla="+- 0 3151 2866"/>
                                          <a:gd name="T19" fmla="*/ 3151 h 286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4" h="286">
                                            <a:moveTo>
                                              <a:pt x="0" y="285"/>
                                            </a:moveTo>
                                            <a:lnTo>
                                              <a:pt x="9084" y="285"/>
                                            </a:lnTo>
                                            <a:lnTo>
                                              <a:pt x="908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8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D1D1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88" name="Group 18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1" y="3151"/>
                                        <a:ext cx="9084" cy="283"/>
                                        <a:chOff x="1411" y="3151"/>
                                        <a:chExt cx="9084" cy="283"/>
                                      </a:xfrm>
                                    </wpg:grpSpPr>
                                    <wps:wsp>
                                      <wps:cNvPr id="189" name="Freeform 26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1" y="3151"/>
                                          <a:ext cx="9084" cy="28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1 1411"/>
                                            <a:gd name="T1" fmla="*/ T0 w 9084"/>
                                            <a:gd name="T2" fmla="+- 0 3434 3151"/>
                                            <a:gd name="T3" fmla="*/ 3434 h 283"/>
                                            <a:gd name="T4" fmla="+- 0 10495 1411"/>
                                            <a:gd name="T5" fmla="*/ T4 w 9084"/>
                                            <a:gd name="T6" fmla="+- 0 3434 3151"/>
                                            <a:gd name="T7" fmla="*/ 3434 h 283"/>
                                            <a:gd name="T8" fmla="+- 0 10495 1411"/>
                                            <a:gd name="T9" fmla="*/ T8 w 9084"/>
                                            <a:gd name="T10" fmla="+- 0 3151 3151"/>
                                            <a:gd name="T11" fmla="*/ 3151 h 283"/>
                                            <a:gd name="T12" fmla="+- 0 1411 1411"/>
                                            <a:gd name="T13" fmla="*/ T12 w 9084"/>
                                            <a:gd name="T14" fmla="+- 0 3151 3151"/>
                                            <a:gd name="T15" fmla="*/ 3151 h 283"/>
                                            <a:gd name="T16" fmla="+- 0 1411 1411"/>
                                            <a:gd name="T17" fmla="*/ T16 w 9084"/>
                                            <a:gd name="T18" fmla="+- 0 3434 3151"/>
                                            <a:gd name="T19" fmla="*/ 3434 h 28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4" h="283">
                                              <a:moveTo>
                                                <a:pt x="0" y="283"/>
                                              </a:moveTo>
                                              <a:lnTo>
                                                <a:pt x="9084" y="283"/>
                                              </a:lnTo>
                                              <a:lnTo>
                                                <a:pt x="908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28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D1D1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90" name="Group 18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11" y="3434"/>
                                          <a:ext cx="9084" cy="286"/>
                                          <a:chOff x="1411" y="3434"/>
                                          <a:chExt cx="9084" cy="286"/>
                                        </a:xfrm>
                                      </wpg:grpSpPr>
                                      <wps:wsp>
                                        <wps:cNvPr id="191" name="Freeform 26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1" y="3434"/>
                                            <a:ext cx="9084" cy="2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11 1411"/>
                                              <a:gd name="T1" fmla="*/ T0 w 9084"/>
                                              <a:gd name="T2" fmla="+- 0 3720 3434"/>
                                              <a:gd name="T3" fmla="*/ 3720 h 286"/>
                                              <a:gd name="T4" fmla="+- 0 10495 1411"/>
                                              <a:gd name="T5" fmla="*/ T4 w 9084"/>
                                              <a:gd name="T6" fmla="+- 0 3720 3434"/>
                                              <a:gd name="T7" fmla="*/ 3720 h 286"/>
                                              <a:gd name="T8" fmla="+- 0 10495 1411"/>
                                              <a:gd name="T9" fmla="*/ T8 w 9084"/>
                                              <a:gd name="T10" fmla="+- 0 3434 3434"/>
                                              <a:gd name="T11" fmla="*/ 3434 h 286"/>
                                              <a:gd name="T12" fmla="+- 0 1411 1411"/>
                                              <a:gd name="T13" fmla="*/ T12 w 9084"/>
                                              <a:gd name="T14" fmla="+- 0 3434 3434"/>
                                              <a:gd name="T15" fmla="*/ 3434 h 286"/>
                                              <a:gd name="T16" fmla="+- 0 1411 1411"/>
                                              <a:gd name="T17" fmla="*/ T16 w 9084"/>
                                              <a:gd name="T18" fmla="+- 0 3720 3434"/>
                                              <a:gd name="T19" fmla="*/ 3720 h 28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84" h="286">
                                                <a:moveTo>
                                                  <a:pt x="0" y="286"/>
                                                </a:moveTo>
                                                <a:lnTo>
                                                  <a:pt x="9084" y="286"/>
                                                </a:lnTo>
                                                <a:lnTo>
                                                  <a:pt x="908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28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1D1D1D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92" name="Group 18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11" y="3720"/>
                                            <a:ext cx="9084" cy="286"/>
                                            <a:chOff x="1411" y="3720"/>
                                            <a:chExt cx="9084" cy="286"/>
                                          </a:xfrm>
                                        </wpg:grpSpPr>
                                        <wps:wsp>
                                          <wps:cNvPr id="193" name="Freeform 26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11" y="3720"/>
                                              <a:ext cx="9084" cy="28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11 1411"/>
                                                <a:gd name="T1" fmla="*/ T0 w 9084"/>
                                                <a:gd name="T2" fmla="+- 0 4006 3720"/>
                                                <a:gd name="T3" fmla="*/ 4006 h 286"/>
                                                <a:gd name="T4" fmla="+- 0 10495 1411"/>
                                                <a:gd name="T5" fmla="*/ T4 w 9084"/>
                                                <a:gd name="T6" fmla="+- 0 4006 3720"/>
                                                <a:gd name="T7" fmla="*/ 4006 h 286"/>
                                                <a:gd name="T8" fmla="+- 0 10495 1411"/>
                                                <a:gd name="T9" fmla="*/ T8 w 9084"/>
                                                <a:gd name="T10" fmla="+- 0 3720 3720"/>
                                                <a:gd name="T11" fmla="*/ 3720 h 286"/>
                                                <a:gd name="T12" fmla="+- 0 1411 1411"/>
                                                <a:gd name="T13" fmla="*/ T12 w 9084"/>
                                                <a:gd name="T14" fmla="+- 0 3720 3720"/>
                                                <a:gd name="T15" fmla="*/ 3720 h 286"/>
                                                <a:gd name="T16" fmla="+- 0 1411 1411"/>
                                                <a:gd name="T17" fmla="*/ T16 w 9084"/>
                                                <a:gd name="T18" fmla="+- 0 4006 3720"/>
                                                <a:gd name="T19" fmla="*/ 4006 h 28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84" h="286">
                                                  <a:moveTo>
                                                    <a:pt x="0" y="286"/>
                                                  </a:moveTo>
                                                  <a:lnTo>
                                                    <a:pt x="9084" y="286"/>
                                                  </a:lnTo>
                                                  <a:lnTo>
                                                    <a:pt x="9084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28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D1D1D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94" name="Group 18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11" y="4006"/>
                                              <a:ext cx="9084" cy="286"/>
                                              <a:chOff x="1411" y="4006"/>
                                              <a:chExt cx="9084" cy="286"/>
                                            </a:xfrm>
                                          </wpg:grpSpPr>
                                          <wps:wsp>
                                            <wps:cNvPr id="195" name="Freeform 263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11" y="4006"/>
                                                <a:ext cx="9084" cy="28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11 1411"/>
                                                  <a:gd name="T1" fmla="*/ T0 w 9084"/>
                                                  <a:gd name="T2" fmla="+- 0 4291 4006"/>
                                                  <a:gd name="T3" fmla="*/ 4291 h 286"/>
                                                  <a:gd name="T4" fmla="+- 0 10495 1411"/>
                                                  <a:gd name="T5" fmla="*/ T4 w 9084"/>
                                                  <a:gd name="T6" fmla="+- 0 4291 4006"/>
                                                  <a:gd name="T7" fmla="*/ 4291 h 286"/>
                                                  <a:gd name="T8" fmla="+- 0 10495 1411"/>
                                                  <a:gd name="T9" fmla="*/ T8 w 9084"/>
                                                  <a:gd name="T10" fmla="+- 0 4006 4006"/>
                                                  <a:gd name="T11" fmla="*/ 4006 h 286"/>
                                                  <a:gd name="T12" fmla="+- 0 1411 1411"/>
                                                  <a:gd name="T13" fmla="*/ T12 w 9084"/>
                                                  <a:gd name="T14" fmla="+- 0 4006 4006"/>
                                                  <a:gd name="T15" fmla="*/ 4006 h 286"/>
                                                  <a:gd name="T16" fmla="+- 0 1411 1411"/>
                                                  <a:gd name="T17" fmla="*/ T16 w 9084"/>
                                                  <a:gd name="T18" fmla="+- 0 4291 4006"/>
                                                  <a:gd name="T19" fmla="*/ 4291 h 28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84" h="286">
                                                    <a:moveTo>
                                                      <a:pt x="0" y="285"/>
                                                    </a:moveTo>
                                                    <a:lnTo>
                                                      <a:pt x="9084" y="285"/>
                                                    </a:lnTo>
                                                    <a:lnTo>
                                                      <a:pt x="9084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28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1D1D1D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96" name="Group 187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11" y="4291"/>
                                                <a:ext cx="9084" cy="283"/>
                                                <a:chOff x="1411" y="4291"/>
                                                <a:chExt cx="9084" cy="283"/>
                                              </a:xfrm>
                                            </wpg:grpSpPr>
                                            <wps:wsp>
                                              <wps:cNvPr id="197" name="Freeform 262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11" y="4291"/>
                                                  <a:ext cx="9084" cy="28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11 1411"/>
                                                    <a:gd name="T1" fmla="*/ T0 w 9084"/>
                                                    <a:gd name="T2" fmla="+- 0 4574 4291"/>
                                                    <a:gd name="T3" fmla="*/ 4574 h 283"/>
                                                    <a:gd name="T4" fmla="+- 0 10495 1411"/>
                                                    <a:gd name="T5" fmla="*/ T4 w 9084"/>
                                                    <a:gd name="T6" fmla="+- 0 4574 4291"/>
                                                    <a:gd name="T7" fmla="*/ 4574 h 283"/>
                                                    <a:gd name="T8" fmla="+- 0 10495 1411"/>
                                                    <a:gd name="T9" fmla="*/ T8 w 9084"/>
                                                    <a:gd name="T10" fmla="+- 0 4291 4291"/>
                                                    <a:gd name="T11" fmla="*/ 4291 h 283"/>
                                                    <a:gd name="T12" fmla="+- 0 1411 1411"/>
                                                    <a:gd name="T13" fmla="*/ T12 w 9084"/>
                                                    <a:gd name="T14" fmla="+- 0 4291 4291"/>
                                                    <a:gd name="T15" fmla="*/ 4291 h 283"/>
                                                    <a:gd name="T16" fmla="+- 0 1411 1411"/>
                                                    <a:gd name="T17" fmla="*/ T16 w 9084"/>
                                                    <a:gd name="T18" fmla="+- 0 4574 4291"/>
                                                    <a:gd name="T19" fmla="*/ 4574 h 28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84" h="283">
                                                      <a:moveTo>
                                                        <a:pt x="0" y="283"/>
                                                      </a:moveTo>
                                                      <a:lnTo>
                                                        <a:pt x="9084" y="283"/>
                                                      </a:lnTo>
                                                      <a:lnTo>
                                                        <a:pt x="9084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283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1D1D1D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98" name="Group 18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411" y="4574"/>
                                                  <a:ext cx="9084" cy="286"/>
                                                  <a:chOff x="1411" y="4574"/>
                                                  <a:chExt cx="9084" cy="286"/>
                                                </a:xfrm>
                                              </wpg:grpSpPr>
                                              <wps:wsp>
                                                <wps:cNvPr id="199" name="Freeform 261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411" y="4574"/>
                                                    <a:ext cx="9084" cy="28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11 1411"/>
                                                      <a:gd name="T1" fmla="*/ T0 w 9084"/>
                                                      <a:gd name="T2" fmla="+- 0 4860 4574"/>
                                                      <a:gd name="T3" fmla="*/ 4860 h 286"/>
                                                      <a:gd name="T4" fmla="+- 0 10495 1411"/>
                                                      <a:gd name="T5" fmla="*/ T4 w 9084"/>
                                                      <a:gd name="T6" fmla="+- 0 4860 4574"/>
                                                      <a:gd name="T7" fmla="*/ 4860 h 286"/>
                                                      <a:gd name="T8" fmla="+- 0 10495 1411"/>
                                                      <a:gd name="T9" fmla="*/ T8 w 9084"/>
                                                      <a:gd name="T10" fmla="+- 0 4574 4574"/>
                                                      <a:gd name="T11" fmla="*/ 4574 h 286"/>
                                                      <a:gd name="T12" fmla="+- 0 1411 1411"/>
                                                      <a:gd name="T13" fmla="*/ T12 w 9084"/>
                                                      <a:gd name="T14" fmla="+- 0 4574 4574"/>
                                                      <a:gd name="T15" fmla="*/ 4574 h 286"/>
                                                      <a:gd name="T16" fmla="+- 0 1411 1411"/>
                                                      <a:gd name="T17" fmla="*/ T16 w 9084"/>
                                                      <a:gd name="T18" fmla="+- 0 4860 4574"/>
                                                      <a:gd name="T19" fmla="*/ 4860 h 286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084" h="286">
                                                        <a:moveTo>
                                                          <a:pt x="0" y="286"/>
                                                        </a:moveTo>
                                                        <a:lnTo>
                                                          <a:pt x="9084" y="286"/>
                                                        </a:lnTo>
                                                        <a:lnTo>
                                                          <a:pt x="9084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28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1D1D1D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00" name="Group 189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411" y="4860"/>
                                                    <a:ext cx="9084" cy="286"/>
                                                    <a:chOff x="1411" y="4860"/>
                                                    <a:chExt cx="9084" cy="286"/>
                                                  </a:xfrm>
                                                </wpg:grpSpPr>
                                                <wps:wsp>
                                                  <wps:cNvPr id="201" name="Freeform 260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411" y="4860"/>
                                                      <a:ext cx="9084" cy="28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411 1411"/>
                                                        <a:gd name="T1" fmla="*/ T0 w 9084"/>
                                                        <a:gd name="T2" fmla="+- 0 5146 4860"/>
                                                        <a:gd name="T3" fmla="*/ 5146 h 286"/>
                                                        <a:gd name="T4" fmla="+- 0 10495 1411"/>
                                                        <a:gd name="T5" fmla="*/ T4 w 9084"/>
                                                        <a:gd name="T6" fmla="+- 0 5146 4860"/>
                                                        <a:gd name="T7" fmla="*/ 5146 h 286"/>
                                                        <a:gd name="T8" fmla="+- 0 10495 1411"/>
                                                        <a:gd name="T9" fmla="*/ T8 w 9084"/>
                                                        <a:gd name="T10" fmla="+- 0 4860 4860"/>
                                                        <a:gd name="T11" fmla="*/ 4860 h 286"/>
                                                        <a:gd name="T12" fmla="+- 0 1411 1411"/>
                                                        <a:gd name="T13" fmla="*/ T12 w 9084"/>
                                                        <a:gd name="T14" fmla="+- 0 4860 4860"/>
                                                        <a:gd name="T15" fmla="*/ 4860 h 286"/>
                                                        <a:gd name="T16" fmla="+- 0 1411 1411"/>
                                                        <a:gd name="T17" fmla="*/ T16 w 9084"/>
                                                        <a:gd name="T18" fmla="+- 0 5146 4860"/>
                                                        <a:gd name="T19" fmla="*/ 5146 h 286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9084" h="286">
                                                          <a:moveTo>
                                                            <a:pt x="0" y="286"/>
                                                          </a:moveTo>
                                                          <a:lnTo>
                                                            <a:pt x="9084" y="286"/>
                                                          </a:lnTo>
                                                          <a:lnTo>
                                                            <a:pt x="9084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286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1D1D1D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02" name="Group 19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411" y="5146"/>
                                                      <a:ext cx="9084" cy="286"/>
                                                      <a:chOff x="1411" y="5146"/>
                                                      <a:chExt cx="9084" cy="286"/>
                                                    </a:xfrm>
                                                  </wpg:grpSpPr>
                                                  <wps:wsp>
                                                    <wps:cNvPr id="203" name="Freeform 259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1411" y="5146"/>
                                                        <a:ext cx="9084" cy="28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411 1411"/>
                                                          <a:gd name="T1" fmla="*/ T0 w 9084"/>
                                                          <a:gd name="T2" fmla="+- 0 5431 5146"/>
                                                          <a:gd name="T3" fmla="*/ 5431 h 286"/>
                                                          <a:gd name="T4" fmla="+- 0 10495 1411"/>
                                                          <a:gd name="T5" fmla="*/ T4 w 9084"/>
                                                          <a:gd name="T6" fmla="+- 0 5431 5146"/>
                                                          <a:gd name="T7" fmla="*/ 5431 h 286"/>
                                                          <a:gd name="T8" fmla="+- 0 10495 1411"/>
                                                          <a:gd name="T9" fmla="*/ T8 w 9084"/>
                                                          <a:gd name="T10" fmla="+- 0 5146 5146"/>
                                                          <a:gd name="T11" fmla="*/ 5146 h 286"/>
                                                          <a:gd name="T12" fmla="+- 0 1411 1411"/>
                                                          <a:gd name="T13" fmla="*/ T12 w 9084"/>
                                                          <a:gd name="T14" fmla="+- 0 5146 5146"/>
                                                          <a:gd name="T15" fmla="*/ 5146 h 286"/>
                                                          <a:gd name="T16" fmla="+- 0 1411 1411"/>
                                                          <a:gd name="T17" fmla="*/ T16 w 9084"/>
                                                          <a:gd name="T18" fmla="+- 0 5431 5146"/>
                                                          <a:gd name="T19" fmla="*/ 5431 h 286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9084" h="286">
                                                            <a:moveTo>
                                                              <a:pt x="0" y="285"/>
                                                            </a:moveTo>
                                                            <a:lnTo>
                                                              <a:pt x="9084" y="285"/>
                                                            </a:lnTo>
                                                            <a:lnTo>
                                                              <a:pt x="9084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285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1D1D1D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04" name="Group 19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411" y="5431"/>
                                                        <a:ext cx="9084" cy="283"/>
                                                        <a:chOff x="1411" y="5431"/>
                                                        <a:chExt cx="9084" cy="283"/>
                                                      </a:xfrm>
                                                    </wpg:grpSpPr>
                                                    <wps:wsp>
                                                      <wps:cNvPr id="205" name="Freeform 258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411" y="5431"/>
                                                          <a:ext cx="9084" cy="28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411 1411"/>
                                                            <a:gd name="T1" fmla="*/ T0 w 9084"/>
                                                            <a:gd name="T2" fmla="+- 0 5714 5431"/>
                                                            <a:gd name="T3" fmla="*/ 5714 h 283"/>
                                                            <a:gd name="T4" fmla="+- 0 10495 1411"/>
                                                            <a:gd name="T5" fmla="*/ T4 w 9084"/>
                                                            <a:gd name="T6" fmla="+- 0 5714 5431"/>
                                                            <a:gd name="T7" fmla="*/ 5714 h 283"/>
                                                            <a:gd name="T8" fmla="+- 0 10495 1411"/>
                                                            <a:gd name="T9" fmla="*/ T8 w 9084"/>
                                                            <a:gd name="T10" fmla="+- 0 5431 5431"/>
                                                            <a:gd name="T11" fmla="*/ 5431 h 283"/>
                                                            <a:gd name="T12" fmla="+- 0 1411 1411"/>
                                                            <a:gd name="T13" fmla="*/ T12 w 9084"/>
                                                            <a:gd name="T14" fmla="+- 0 5431 5431"/>
                                                            <a:gd name="T15" fmla="*/ 5431 h 283"/>
                                                            <a:gd name="T16" fmla="+- 0 1411 1411"/>
                                                            <a:gd name="T17" fmla="*/ T16 w 9084"/>
                                                            <a:gd name="T18" fmla="+- 0 5714 5431"/>
                                                            <a:gd name="T19" fmla="*/ 5714 h 28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9084" h="283">
                                                              <a:moveTo>
                                                                <a:pt x="0" y="283"/>
                                                              </a:moveTo>
                                                              <a:lnTo>
                                                                <a:pt x="9084" y="283"/>
                                                              </a:lnTo>
                                                              <a:lnTo>
                                                                <a:pt x="9084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283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1D1D1D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06" name="Group 192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411" y="5714"/>
                                                          <a:ext cx="9084" cy="286"/>
                                                          <a:chOff x="1411" y="5714"/>
                                                          <a:chExt cx="9084" cy="286"/>
                                                        </a:xfrm>
                                                      </wpg:grpSpPr>
                                                      <wps:wsp>
                                                        <wps:cNvPr id="207" name="Freeform 257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411" y="5714"/>
                                                            <a:ext cx="9084" cy="286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411 1411"/>
                                                              <a:gd name="T1" fmla="*/ T0 w 9084"/>
                                                              <a:gd name="T2" fmla="+- 0 6000 5714"/>
                                                              <a:gd name="T3" fmla="*/ 6000 h 286"/>
                                                              <a:gd name="T4" fmla="+- 0 10495 1411"/>
                                                              <a:gd name="T5" fmla="*/ T4 w 9084"/>
                                                              <a:gd name="T6" fmla="+- 0 6000 5714"/>
                                                              <a:gd name="T7" fmla="*/ 6000 h 286"/>
                                                              <a:gd name="T8" fmla="+- 0 10495 1411"/>
                                                              <a:gd name="T9" fmla="*/ T8 w 9084"/>
                                                              <a:gd name="T10" fmla="+- 0 5714 5714"/>
                                                              <a:gd name="T11" fmla="*/ 5714 h 286"/>
                                                              <a:gd name="T12" fmla="+- 0 1411 1411"/>
                                                              <a:gd name="T13" fmla="*/ T12 w 9084"/>
                                                              <a:gd name="T14" fmla="+- 0 5714 5714"/>
                                                              <a:gd name="T15" fmla="*/ 5714 h 286"/>
                                                              <a:gd name="T16" fmla="+- 0 1411 1411"/>
                                                              <a:gd name="T17" fmla="*/ T16 w 9084"/>
                                                              <a:gd name="T18" fmla="+- 0 6000 5714"/>
                                                              <a:gd name="T19" fmla="*/ 6000 h 286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9084" h="286">
                                                                <a:moveTo>
                                                                  <a:pt x="0" y="286"/>
                                                                </a:moveTo>
                                                                <a:lnTo>
                                                                  <a:pt x="9084" y="286"/>
                                                                </a:lnTo>
                                                                <a:lnTo>
                                                                  <a:pt x="9084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286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1D1D1D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08" name="Group 193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411" y="6000"/>
                                                            <a:ext cx="9084" cy="286"/>
                                                            <a:chOff x="1411" y="6000"/>
                                                            <a:chExt cx="9084" cy="286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09" name="Freeform 256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411" y="6000"/>
                                                              <a:ext cx="9084" cy="286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411 1411"/>
                                                                <a:gd name="T1" fmla="*/ T0 w 9084"/>
                                                                <a:gd name="T2" fmla="+- 0 6286 6000"/>
                                                                <a:gd name="T3" fmla="*/ 6286 h 286"/>
                                                                <a:gd name="T4" fmla="+- 0 10495 1411"/>
                                                                <a:gd name="T5" fmla="*/ T4 w 9084"/>
                                                                <a:gd name="T6" fmla="+- 0 6286 6000"/>
                                                                <a:gd name="T7" fmla="*/ 6286 h 286"/>
                                                                <a:gd name="T8" fmla="+- 0 10495 1411"/>
                                                                <a:gd name="T9" fmla="*/ T8 w 9084"/>
                                                                <a:gd name="T10" fmla="+- 0 6000 6000"/>
                                                                <a:gd name="T11" fmla="*/ 6000 h 286"/>
                                                                <a:gd name="T12" fmla="+- 0 1411 1411"/>
                                                                <a:gd name="T13" fmla="*/ T12 w 9084"/>
                                                                <a:gd name="T14" fmla="+- 0 6000 6000"/>
                                                                <a:gd name="T15" fmla="*/ 6000 h 286"/>
                                                                <a:gd name="T16" fmla="+- 0 1411 1411"/>
                                                                <a:gd name="T17" fmla="*/ T16 w 9084"/>
                                                                <a:gd name="T18" fmla="+- 0 6286 6000"/>
                                                                <a:gd name="T19" fmla="*/ 6286 h 28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9084" h="286">
                                                                  <a:moveTo>
                                                                    <a:pt x="0" y="286"/>
                                                                  </a:moveTo>
                                                                  <a:lnTo>
                                                                    <a:pt x="9084" y="286"/>
                                                                  </a:lnTo>
                                                                  <a:lnTo>
                                                                    <a:pt x="9084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286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1D1D1D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10" name="Group 194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411" y="6286"/>
                                                              <a:ext cx="9084" cy="286"/>
                                                              <a:chOff x="1411" y="6286"/>
                                                              <a:chExt cx="9084" cy="28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1" name="Freeform 25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411" y="6286"/>
                                                                <a:ext cx="9084" cy="286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411 1411"/>
                                                                  <a:gd name="T1" fmla="*/ T0 w 9084"/>
                                                                  <a:gd name="T2" fmla="+- 0 6571 6286"/>
                                                                  <a:gd name="T3" fmla="*/ 6571 h 286"/>
                                                                  <a:gd name="T4" fmla="+- 0 10495 1411"/>
                                                                  <a:gd name="T5" fmla="*/ T4 w 9084"/>
                                                                  <a:gd name="T6" fmla="+- 0 6571 6286"/>
                                                                  <a:gd name="T7" fmla="*/ 6571 h 286"/>
                                                                  <a:gd name="T8" fmla="+- 0 10495 1411"/>
                                                                  <a:gd name="T9" fmla="*/ T8 w 9084"/>
                                                                  <a:gd name="T10" fmla="+- 0 6286 6286"/>
                                                                  <a:gd name="T11" fmla="*/ 6286 h 286"/>
                                                                  <a:gd name="T12" fmla="+- 0 1411 1411"/>
                                                                  <a:gd name="T13" fmla="*/ T12 w 9084"/>
                                                                  <a:gd name="T14" fmla="+- 0 6286 6286"/>
                                                                  <a:gd name="T15" fmla="*/ 6286 h 286"/>
                                                                  <a:gd name="T16" fmla="+- 0 1411 1411"/>
                                                                  <a:gd name="T17" fmla="*/ T16 w 9084"/>
                                                                  <a:gd name="T18" fmla="+- 0 6571 6286"/>
                                                                  <a:gd name="T19" fmla="*/ 6571 h 286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84" h="286">
                                                                    <a:moveTo>
                                                                      <a:pt x="0" y="285"/>
                                                                    </a:moveTo>
                                                                    <a:lnTo>
                                                                      <a:pt x="9084" y="285"/>
                                                                    </a:lnTo>
                                                                    <a:lnTo>
                                                                      <a:pt x="9084" y="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0" y="28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1D1D1D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12" name="Group 195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411" y="6571"/>
                                                                <a:ext cx="9084" cy="283"/>
                                                                <a:chOff x="1411" y="6571"/>
                                                                <a:chExt cx="9084" cy="283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13" name="Freeform 254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411" y="6571"/>
                                                                  <a:ext cx="9084" cy="283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411 1411"/>
                                                                    <a:gd name="T1" fmla="*/ T0 w 9084"/>
                                                                    <a:gd name="T2" fmla="+- 0 6854 6571"/>
                                                                    <a:gd name="T3" fmla="*/ 6854 h 283"/>
                                                                    <a:gd name="T4" fmla="+- 0 10495 1411"/>
                                                                    <a:gd name="T5" fmla="*/ T4 w 9084"/>
                                                                    <a:gd name="T6" fmla="+- 0 6854 6571"/>
                                                                    <a:gd name="T7" fmla="*/ 6854 h 283"/>
                                                                    <a:gd name="T8" fmla="+- 0 10495 1411"/>
                                                                    <a:gd name="T9" fmla="*/ T8 w 9084"/>
                                                                    <a:gd name="T10" fmla="+- 0 6571 6571"/>
                                                                    <a:gd name="T11" fmla="*/ 6571 h 283"/>
                                                                    <a:gd name="T12" fmla="+- 0 1411 1411"/>
                                                                    <a:gd name="T13" fmla="*/ T12 w 9084"/>
                                                                    <a:gd name="T14" fmla="+- 0 6571 6571"/>
                                                                    <a:gd name="T15" fmla="*/ 6571 h 283"/>
                                                                    <a:gd name="T16" fmla="+- 0 1411 1411"/>
                                                                    <a:gd name="T17" fmla="*/ T16 w 9084"/>
                                                                    <a:gd name="T18" fmla="+- 0 6854 6571"/>
                                                                    <a:gd name="T19" fmla="*/ 6854 h 283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9084" h="283">
                                                                      <a:moveTo>
                                                                        <a:pt x="0" y="283"/>
                                                                      </a:moveTo>
                                                                      <a:lnTo>
                                                                        <a:pt x="9084" y="283"/>
                                                                      </a:lnTo>
                                                                      <a:lnTo>
                                                                        <a:pt x="9084" y="0"/>
                                                                      </a:ln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  <a:lnTo>
                                                                        <a:pt x="0" y="283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solidFill>
                                                                  <a:srgbClr val="1D1D1D"/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14" name="Group 196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411" y="6854"/>
                                                                  <a:ext cx="9084" cy="286"/>
                                                                  <a:chOff x="1411" y="6854"/>
                                                                  <a:chExt cx="9084" cy="286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15" name="Freeform 253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411" y="6854"/>
                                                                    <a:ext cx="9084" cy="286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411 1411"/>
                                                                      <a:gd name="T1" fmla="*/ T0 w 9084"/>
                                                                      <a:gd name="T2" fmla="+- 0 7140 6854"/>
                                                                      <a:gd name="T3" fmla="*/ 7140 h 286"/>
                                                                      <a:gd name="T4" fmla="+- 0 10495 1411"/>
                                                                      <a:gd name="T5" fmla="*/ T4 w 9084"/>
                                                                      <a:gd name="T6" fmla="+- 0 7140 6854"/>
                                                                      <a:gd name="T7" fmla="*/ 7140 h 286"/>
                                                                      <a:gd name="T8" fmla="+- 0 10495 1411"/>
                                                                      <a:gd name="T9" fmla="*/ T8 w 9084"/>
                                                                      <a:gd name="T10" fmla="+- 0 6854 6854"/>
                                                                      <a:gd name="T11" fmla="*/ 6854 h 286"/>
                                                                      <a:gd name="T12" fmla="+- 0 1411 1411"/>
                                                                      <a:gd name="T13" fmla="*/ T12 w 9084"/>
                                                                      <a:gd name="T14" fmla="+- 0 6854 6854"/>
                                                                      <a:gd name="T15" fmla="*/ 6854 h 286"/>
                                                                      <a:gd name="T16" fmla="+- 0 1411 1411"/>
                                                                      <a:gd name="T17" fmla="*/ T16 w 9084"/>
                                                                      <a:gd name="T18" fmla="+- 0 7140 6854"/>
                                                                      <a:gd name="T19" fmla="*/ 7140 h 286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  <a:cxn ang="0">
                                                                        <a:pos x="T9" y="T11"/>
                                                                      </a:cxn>
                                                                      <a:cxn ang="0">
                                                                        <a:pos x="T13" y="T15"/>
                                                                      </a:cxn>
                                                                      <a:cxn ang="0">
                                                                        <a:pos x="T17" y="T19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9084" h="286">
                                                                        <a:moveTo>
                                                                          <a:pt x="0" y="286"/>
                                                                        </a:moveTo>
                                                                        <a:lnTo>
                                                                          <a:pt x="9084" y="286"/>
                                                                        </a:lnTo>
                                                                        <a:lnTo>
                                                                          <a:pt x="9084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286"/>
                                                                        </a:lnTo>
                                                                        <a:close/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solidFill>
                                                                    <a:srgbClr val="1D1D1D"/>
                                                                  </a:solidFill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216" name="Group 197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411" y="7140"/>
                                                                    <a:ext cx="9084" cy="286"/>
                                                                    <a:chOff x="1411" y="7140"/>
                                                                    <a:chExt cx="9084" cy="286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217" name="Freeform 252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1411" y="7140"/>
                                                                      <a:ext cx="9084" cy="286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1411 1411"/>
                                                                        <a:gd name="T1" fmla="*/ T0 w 9084"/>
                                                                        <a:gd name="T2" fmla="+- 0 7426 7140"/>
                                                                        <a:gd name="T3" fmla="*/ 7426 h 286"/>
                                                                        <a:gd name="T4" fmla="+- 0 10495 1411"/>
                                                                        <a:gd name="T5" fmla="*/ T4 w 9084"/>
                                                                        <a:gd name="T6" fmla="+- 0 7426 7140"/>
                                                                        <a:gd name="T7" fmla="*/ 7426 h 286"/>
                                                                        <a:gd name="T8" fmla="+- 0 10495 1411"/>
                                                                        <a:gd name="T9" fmla="*/ T8 w 9084"/>
                                                                        <a:gd name="T10" fmla="+- 0 7140 7140"/>
                                                                        <a:gd name="T11" fmla="*/ 7140 h 286"/>
                                                                        <a:gd name="T12" fmla="+- 0 1411 1411"/>
                                                                        <a:gd name="T13" fmla="*/ T12 w 9084"/>
                                                                        <a:gd name="T14" fmla="+- 0 7140 7140"/>
                                                                        <a:gd name="T15" fmla="*/ 7140 h 286"/>
                                                                        <a:gd name="T16" fmla="+- 0 1411 1411"/>
                                                                        <a:gd name="T17" fmla="*/ T16 w 9084"/>
                                                                        <a:gd name="T18" fmla="+- 0 7426 7140"/>
                                                                        <a:gd name="T19" fmla="*/ 7426 h 286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  <a:cxn ang="0">
                                                                          <a:pos x="T17" y="T19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9084" h="286">
                                                                          <a:moveTo>
                                                                            <a:pt x="0" y="286"/>
                                                                          </a:moveTo>
                                                                          <a:lnTo>
                                                                            <a:pt x="9084" y="286"/>
                                                                          </a:lnTo>
                                                                          <a:lnTo>
                                                                            <a:pt x="9084" y="0"/>
                                                                          </a:ln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  <a:lnTo>
                                                                            <a:pt x="0" y="286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solidFill>
                                                                      <a:srgbClr val="1D1D1D"/>
                                                                    </a:solidFill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xtLs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218" name="Group 198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1411" y="7426"/>
                                                                      <a:ext cx="9084" cy="286"/>
                                                                      <a:chOff x="1411" y="7426"/>
                                                                      <a:chExt cx="9084" cy="286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219" name="Freeform 251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1411" y="7426"/>
                                                                        <a:ext cx="9084" cy="286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411 1411"/>
                                                                          <a:gd name="T1" fmla="*/ T0 w 9084"/>
                                                                          <a:gd name="T2" fmla="+- 0 7711 7426"/>
                                                                          <a:gd name="T3" fmla="*/ 7711 h 286"/>
                                                                          <a:gd name="T4" fmla="+- 0 10495 1411"/>
                                                                          <a:gd name="T5" fmla="*/ T4 w 9084"/>
                                                                          <a:gd name="T6" fmla="+- 0 7711 7426"/>
                                                                          <a:gd name="T7" fmla="*/ 7711 h 286"/>
                                                                          <a:gd name="T8" fmla="+- 0 10495 1411"/>
                                                                          <a:gd name="T9" fmla="*/ T8 w 9084"/>
                                                                          <a:gd name="T10" fmla="+- 0 7426 7426"/>
                                                                          <a:gd name="T11" fmla="*/ 7426 h 286"/>
                                                                          <a:gd name="T12" fmla="+- 0 1411 1411"/>
                                                                          <a:gd name="T13" fmla="*/ T12 w 9084"/>
                                                                          <a:gd name="T14" fmla="+- 0 7426 7426"/>
                                                                          <a:gd name="T15" fmla="*/ 7426 h 286"/>
                                                                          <a:gd name="T16" fmla="+- 0 1411 1411"/>
                                                                          <a:gd name="T17" fmla="*/ T16 w 9084"/>
                                                                          <a:gd name="T18" fmla="+- 0 7711 7426"/>
                                                                          <a:gd name="T19" fmla="*/ 7711 h 286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9084" h="286">
                                                                            <a:moveTo>
                                                                              <a:pt x="0" y="285"/>
                                                                            </a:moveTo>
                                                                            <a:lnTo>
                                                                              <a:pt x="9084" y="285"/>
                                                                            </a:lnTo>
                                                                            <a:lnTo>
                                                                              <a:pt x="9084" y="0"/>
                                                                            </a:ln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  <a:lnTo>
                                                                              <a:pt x="0" y="285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1D1D1D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220" name="Group 199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411" y="7711"/>
                                                                        <a:ext cx="9084" cy="283"/>
                                                                        <a:chOff x="1411" y="7711"/>
                                                                        <a:chExt cx="9084" cy="283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221" name="Freeform 250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1411" y="7711"/>
                                                                          <a:ext cx="9084" cy="283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1411 1411"/>
                                                                            <a:gd name="T1" fmla="*/ T0 w 9084"/>
                                                                            <a:gd name="T2" fmla="+- 0 7994 7711"/>
                                                                            <a:gd name="T3" fmla="*/ 7994 h 283"/>
                                                                            <a:gd name="T4" fmla="+- 0 10495 1411"/>
                                                                            <a:gd name="T5" fmla="*/ T4 w 9084"/>
                                                                            <a:gd name="T6" fmla="+- 0 7994 7711"/>
                                                                            <a:gd name="T7" fmla="*/ 7994 h 283"/>
                                                                            <a:gd name="T8" fmla="+- 0 10495 1411"/>
                                                                            <a:gd name="T9" fmla="*/ T8 w 9084"/>
                                                                            <a:gd name="T10" fmla="+- 0 7711 7711"/>
                                                                            <a:gd name="T11" fmla="*/ 7711 h 283"/>
                                                                            <a:gd name="T12" fmla="+- 0 1411 1411"/>
                                                                            <a:gd name="T13" fmla="*/ T12 w 9084"/>
                                                                            <a:gd name="T14" fmla="+- 0 7711 7711"/>
                                                                            <a:gd name="T15" fmla="*/ 7711 h 283"/>
                                                                            <a:gd name="T16" fmla="+- 0 1411 1411"/>
                                                                            <a:gd name="T17" fmla="*/ T16 w 9084"/>
                                                                            <a:gd name="T18" fmla="+- 0 7994 7711"/>
                                                                            <a:gd name="T19" fmla="*/ 7994 h 283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  <a:cxn ang="0">
                                                                              <a:pos x="T17" y="T19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9084" h="283">
                                                                              <a:moveTo>
                                                                                <a:pt x="0" y="283"/>
                                                                              </a:moveTo>
                                                                              <a:lnTo>
                                                                                <a:pt x="9084" y="283"/>
                                                                              </a:lnTo>
                                                                              <a:lnTo>
                                                                                <a:pt x="9084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283"/>
                                                                              </a:lnTo>
                                                                              <a:close/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solidFill>
                                                                          <a:srgbClr val="1D1D1D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222" name="Group 200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1411" y="7994"/>
                                                                          <a:ext cx="9084" cy="286"/>
                                                                          <a:chOff x="1411" y="7994"/>
                                                                          <a:chExt cx="9084" cy="286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223" name="Freeform 249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1411" y="7994"/>
                                                                            <a:ext cx="9084" cy="286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1411 1411"/>
                                                                              <a:gd name="T1" fmla="*/ T0 w 9084"/>
                                                                              <a:gd name="T2" fmla="+- 0 8280 7994"/>
                                                                              <a:gd name="T3" fmla="*/ 8280 h 286"/>
                                                                              <a:gd name="T4" fmla="+- 0 10495 1411"/>
                                                                              <a:gd name="T5" fmla="*/ T4 w 9084"/>
                                                                              <a:gd name="T6" fmla="+- 0 8280 7994"/>
                                                                              <a:gd name="T7" fmla="*/ 8280 h 286"/>
                                                                              <a:gd name="T8" fmla="+- 0 10495 1411"/>
                                                                              <a:gd name="T9" fmla="*/ T8 w 9084"/>
                                                                              <a:gd name="T10" fmla="+- 0 7994 7994"/>
                                                                              <a:gd name="T11" fmla="*/ 7994 h 286"/>
                                                                              <a:gd name="T12" fmla="+- 0 1411 1411"/>
                                                                              <a:gd name="T13" fmla="*/ T12 w 9084"/>
                                                                              <a:gd name="T14" fmla="+- 0 7994 7994"/>
                                                                              <a:gd name="T15" fmla="*/ 7994 h 286"/>
                                                                              <a:gd name="T16" fmla="+- 0 1411 1411"/>
                                                                              <a:gd name="T17" fmla="*/ T16 w 9084"/>
                                                                              <a:gd name="T18" fmla="+- 0 8280 7994"/>
                                                                              <a:gd name="T19" fmla="*/ 8280 h 286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9084" h="286">
                                                                                <a:moveTo>
                                                                                  <a:pt x="0" y="286"/>
                                                                                </a:moveTo>
                                                                                <a:lnTo>
                                                                                  <a:pt x="9084" y="286"/>
                                                                                </a:lnTo>
                                                                                <a:lnTo>
                                                                                  <a:pt x="9084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286"/>
                                                                                </a:lnTo>
                                                                                <a:close/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solidFill>
                                                                            <a:srgbClr val="1D1D1D"/>
                                                                          </a:solidFill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224" name="Group 201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1411" y="8280"/>
                                                                            <a:ext cx="9084" cy="286"/>
                                                                            <a:chOff x="1411" y="8280"/>
                                                                            <a:chExt cx="9084" cy="286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225" name="Freeform 248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1411" y="8280"/>
                                                                              <a:ext cx="9084" cy="286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1411 1411"/>
                                                                                <a:gd name="T1" fmla="*/ T0 w 9084"/>
                                                                                <a:gd name="T2" fmla="+- 0 8566 8280"/>
                                                                                <a:gd name="T3" fmla="*/ 8566 h 286"/>
                                                                                <a:gd name="T4" fmla="+- 0 10495 1411"/>
                                                                                <a:gd name="T5" fmla="*/ T4 w 9084"/>
                                                                                <a:gd name="T6" fmla="+- 0 8566 8280"/>
                                                                                <a:gd name="T7" fmla="*/ 8566 h 286"/>
                                                                                <a:gd name="T8" fmla="+- 0 10495 1411"/>
                                                                                <a:gd name="T9" fmla="*/ T8 w 9084"/>
                                                                                <a:gd name="T10" fmla="+- 0 8280 8280"/>
                                                                                <a:gd name="T11" fmla="*/ 8280 h 286"/>
                                                                                <a:gd name="T12" fmla="+- 0 1411 1411"/>
                                                                                <a:gd name="T13" fmla="*/ T12 w 9084"/>
                                                                                <a:gd name="T14" fmla="+- 0 8280 8280"/>
                                                                                <a:gd name="T15" fmla="*/ 8280 h 286"/>
                                                                                <a:gd name="T16" fmla="+- 0 1411 1411"/>
                                                                                <a:gd name="T17" fmla="*/ T16 w 9084"/>
                                                                                <a:gd name="T18" fmla="+- 0 8566 8280"/>
                                                                                <a:gd name="T19" fmla="*/ 8566 h 286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9084" h="286">
                                                                                  <a:moveTo>
                                                                                    <a:pt x="0" y="286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9084" y="28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084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86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1D1D1D"/>
                                                                            </a:solidFill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>
                                                                              <a:ext uri="{91240B29-F687-4F45-9708-019B960494DF}">
                                                                                <a14:hiddenLine xmlns:a14="http://schemas.microsoft.com/office/drawing/2010/main"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14:hiddenLine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226" name="Group 202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1411" y="8566"/>
                                                                              <a:ext cx="9084" cy="286"/>
                                                                              <a:chOff x="1411" y="8566"/>
                                                                              <a:chExt cx="9084" cy="286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227" name="Freeform 247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1411" y="8566"/>
                                                                                <a:ext cx="9084" cy="286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1411 1411"/>
                                                                                  <a:gd name="T1" fmla="*/ T0 w 9084"/>
                                                                                  <a:gd name="T2" fmla="+- 0 8851 8566"/>
                                                                                  <a:gd name="T3" fmla="*/ 8851 h 286"/>
                                                                                  <a:gd name="T4" fmla="+- 0 10495 1411"/>
                                                                                  <a:gd name="T5" fmla="*/ T4 w 9084"/>
                                                                                  <a:gd name="T6" fmla="+- 0 8851 8566"/>
                                                                                  <a:gd name="T7" fmla="*/ 8851 h 286"/>
                                                                                  <a:gd name="T8" fmla="+- 0 10495 1411"/>
                                                                                  <a:gd name="T9" fmla="*/ T8 w 9084"/>
                                                                                  <a:gd name="T10" fmla="+- 0 8566 8566"/>
                                                                                  <a:gd name="T11" fmla="*/ 8566 h 286"/>
                                                                                  <a:gd name="T12" fmla="+- 0 1411 1411"/>
                                                                                  <a:gd name="T13" fmla="*/ T12 w 9084"/>
                                                                                  <a:gd name="T14" fmla="+- 0 8566 8566"/>
                                                                                  <a:gd name="T15" fmla="*/ 8566 h 286"/>
                                                                                  <a:gd name="T16" fmla="+- 0 1411 1411"/>
                                                                                  <a:gd name="T17" fmla="*/ T16 w 9084"/>
                                                                                  <a:gd name="T18" fmla="+- 0 8851 8566"/>
                                                                                  <a:gd name="T19" fmla="*/ 8851 h 286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9" y="T1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3" y="T15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7" y="T19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9084" h="286">
                                                                                    <a:moveTo>
                                                                                      <a:pt x="0" y="285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9084" y="285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9084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285"/>
                                                                                    </a:lnTo>
                                                                                    <a:close/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solidFill>
                                                                                <a:srgbClr val="1D1D1D"/>
                                                                              </a:solidFill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228" name="Group 203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1411" y="8851"/>
                                                                                <a:ext cx="9084" cy="283"/>
                                                                                <a:chOff x="1411" y="8851"/>
                                                                                <a:chExt cx="9084" cy="283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229" name="Freeform 246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1411" y="8851"/>
                                                                                  <a:ext cx="9084" cy="283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1411 1411"/>
                                                                                    <a:gd name="T1" fmla="*/ T0 w 9084"/>
                                                                                    <a:gd name="T2" fmla="+- 0 9134 8851"/>
                                                                                    <a:gd name="T3" fmla="*/ 9134 h 283"/>
                                                                                    <a:gd name="T4" fmla="+- 0 10495 1411"/>
                                                                                    <a:gd name="T5" fmla="*/ T4 w 9084"/>
                                                                                    <a:gd name="T6" fmla="+- 0 9134 8851"/>
                                                                                    <a:gd name="T7" fmla="*/ 9134 h 283"/>
                                                                                    <a:gd name="T8" fmla="+- 0 10495 1411"/>
                                                                                    <a:gd name="T9" fmla="*/ T8 w 9084"/>
                                                                                    <a:gd name="T10" fmla="+- 0 8851 8851"/>
                                                                                    <a:gd name="T11" fmla="*/ 8851 h 283"/>
                                                                                    <a:gd name="T12" fmla="+- 0 1411 1411"/>
                                                                                    <a:gd name="T13" fmla="*/ T12 w 9084"/>
                                                                                    <a:gd name="T14" fmla="+- 0 8851 8851"/>
                                                                                    <a:gd name="T15" fmla="*/ 8851 h 283"/>
                                                                                    <a:gd name="T16" fmla="+- 0 1411 1411"/>
                                                                                    <a:gd name="T17" fmla="*/ T16 w 9084"/>
                                                                                    <a:gd name="T18" fmla="+- 0 9134 8851"/>
                                                                                    <a:gd name="T19" fmla="*/ 9134 h 283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9084" h="283">
                                                                                      <a:moveTo>
                                                                                        <a:pt x="0" y="283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9084" y="283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9084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283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1D1D1D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230" name="Group 204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1411" y="9134"/>
                                                                                  <a:ext cx="9084" cy="286"/>
                                                                                  <a:chOff x="1411" y="9134"/>
                                                                                  <a:chExt cx="9084" cy="286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231" name="Freeform 245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1411" y="9134"/>
                                                                                    <a:ext cx="9084" cy="286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1411 1411"/>
                                                                                      <a:gd name="T1" fmla="*/ T0 w 9084"/>
                                                                                      <a:gd name="T2" fmla="+- 0 9420 9134"/>
                                                                                      <a:gd name="T3" fmla="*/ 9420 h 286"/>
                                                                                      <a:gd name="T4" fmla="+- 0 10495 1411"/>
                                                                                      <a:gd name="T5" fmla="*/ T4 w 9084"/>
                                                                                      <a:gd name="T6" fmla="+- 0 9420 9134"/>
                                                                                      <a:gd name="T7" fmla="*/ 9420 h 286"/>
                                                                                      <a:gd name="T8" fmla="+- 0 10495 1411"/>
                                                                                      <a:gd name="T9" fmla="*/ T8 w 9084"/>
                                                                                      <a:gd name="T10" fmla="+- 0 9134 9134"/>
                                                                                      <a:gd name="T11" fmla="*/ 9134 h 286"/>
                                                                                      <a:gd name="T12" fmla="+- 0 1411 1411"/>
                                                                                      <a:gd name="T13" fmla="*/ T12 w 9084"/>
                                                                                      <a:gd name="T14" fmla="+- 0 9134 9134"/>
                                                                                      <a:gd name="T15" fmla="*/ 9134 h 286"/>
                                                                                      <a:gd name="T16" fmla="+- 0 1411 1411"/>
                                                                                      <a:gd name="T17" fmla="*/ T16 w 9084"/>
                                                                                      <a:gd name="T18" fmla="+- 0 9420 9134"/>
                                                                                      <a:gd name="T19" fmla="*/ 9420 h 286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9084" h="286">
                                                                                        <a:moveTo>
                                                                                          <a:pt x="0" y="286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9084" y="286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9084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286"/>
                                                                                        </a:lnTo>
                                                                                        <a:close/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solidFill>
                                                                                    <a:srgbClr val="1D1D1D"/>
                                                                                  </a:solidFill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1240B29-F687-4F45-9708-019B960494DF}">
                                                                                      <a14:hiddenLine xmlns:a14="http://schemas.microsoft.com/office/drawing/2010/main"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14:hiddenLine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232" name="Group 205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1411" y="9420"/>
                                                                                    <a:ext cx="9084" cy="286"/>
                                                                                    <a:chOff x="1411" y="9420"/>
                                                                                    <a:chExt cx="9084" cy="286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233" name="Freeform 244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1411" y="9420"/>
                                                                                      <a:ext cx="9084" cy="286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1411 1411"/>
                                                                                        <a:gd name="T1" fmla="*/ T0 w 9084"/>
                                                                                        <a:gd name="T2" fmla="+- 0 9706 9420"/>
                                                                                        <a:gd name="T3" fmla="*/ 9706 h 286"/>
                                                                                        <a:gd name="T4" fmla="+- 0 10495 1411"/>
                                                                                        <a:gd name="T5" fmla="*/ T4 w 9084"/>
                                                                                        <a:gd name="T6" fmla="+- 0 9706 9420"/>
                                                                                        <a:gd name="T7" fmla="*/ 9706 h 286"/>
                                                                                        <a:gd name="T8" fmla="+- 0 10495 1411"/>
                                                                                        <a:gd name="T9" fmla="*/ T8 w 9084"/>
                                                                                        <a:gd name="T10" fmla="+- 0 9420 9420"/>
                                                                                        <a:gd name="T11" fmla="*/ 9420 h 286"/>
                                                                                        <a:gd name="T12" fmla="+- 0 1411 1411"/>
                                                                                        <a:gd name="T13" fmla="*/ T12 w 9084"/>
                                                                                        <a:gd name="T14" fmla="+- 0 9420 9420"/>
                                                                                        <a:gd name="T15" fmla="*/ 9420 h 286"/>
                                                                                        <a:gd name="T16" fmla="+- 0 1411 1411"/>
                                                                                        <a:gd name="T17" fmla="*/ T16 w 9084"/>
                                                                                        <a:gd name="T18" fmla="+- 0 9706 9420"/>
                                                                                        <a:gd name="T19" fmla="*/ 9706 h 286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7" y="T19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9084" h="286">
                                                                                          <a:moveTo>
                                                                                            <a:pt x="0" y="286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9084" y="286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9084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286"/>
                                                                                          </a:lnTo>
                                                                                          <a:close/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solidFill>
                                                                                      <a:srgbClr val="1D1D1D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234" name="Group 206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1411" y="9706"/>
                                                                                      <a:ext cx="9084" cy="286"/>
                                                                                      <a:chOff x="1411" y="9706"/>
                                                                                      <a:chExt cx="9084" cy="286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235" name="Freeform 243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1411" y="9706"/>
                                                                                        <a:ext cx="9084" cy="286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1411 1411"/>
                                                                                          <a:gd name="T1" fmla="*/ T0 w 9084"/>
                                                                                          <a:gd name="T2" fmla="+- 0 9991 9706"/>
                                                                                          <a:gd name="T3" fmla="*/ 9991 h 286"/>
                                                                                          <a:gd name="T4" fmla="+- 0 10495 1411"/>
                                                                                          <a:gd name="T5" fmla="*/ T4 w 9084"/>
                                                                                          <a:gd name="T6" fmla="+- 0 9991 9706"/>
                                                                                          <a:gd name="T7" fmla="*/ 9991 h 286"/>
                                                                                          <a:gd name="T8" fmla="+- 0 10495 1411"/>
                                                                                          <a:gd name="T9" fmla="*/ T8 w 9084"/>
                                                                                          <a:gd name="T10" fmla="+- 0 9706 9706"/>
                                                                                          <a:gd name="T11" fmla="*/ 9706 h 286"/>
                                                                                          <a:gd name="T12" fmla="+- 0 1411 1411"/>
                                                                                          <a:gd name="T13" fmla="*/ T12 w 9084"/>
                                                                                          <a:gd name="T14" fmla="+- 0 9706 9706"/>
                                                                                          <a:gd name="T15" fmla="*/ 9706 h 286"/>
                                                                                          <a:gd name="T16" fmla="+- 0 1411 1411"/>
                                                                                          <a:gd name="T17" fmla="*/ T16 w 9084"/>
                                                                                          <a:gd name="T18" fmla="+- 0 9991 9706"/>
                                                                                          <a:gd name="T19" fmla="*/ 9991 h 286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9084" h="286">
                                                                                            <a:moveTo>
                                                                                              <a:pt x="0" y="285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9084" y="285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9084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285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solidFill>
                                                                                        <a:srgbClr val="1D1D1D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1240B29-F687-4F45-9708-019B960494DF}">
                                                                                          <a14:hiddenLine xmlns:a14="http://schemas.microsoft.com/office/drawing/2010/main" w="9525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14:hiddenLine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236" name="Group 207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1411" y="9991"/>
                                                                                        <a:ext cx="9084" cy="283"/>
                                                                                        <a:chOff x="1411" y="9991"/>
                                                                                        <a:chExt cx="9084" cy="283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237" name="Freeform 242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1411" y="9991"/>
                                                                                          <a:ext cx="9084" cy="283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1411 1411"/>
                                                                                            <a:gd name="T1" fmla="*/ T0 w 9084"/>
                                                                                            <a:gd name="T2" fmla="+- 0 10274 9991"/>
                                                                                            <a:gd name="T3" fmla="*/ 10274 h 283"/>
                                                                                            <a:gd name="T4" fmla="+- 0 10495 1411"/>
                                                                                            <a:gd name="T5" fmla="*/ T4 w 9084"/>
                                                                                            <a:gd name="T6" fmla="+- 0 10274 9991"/>
                                                                                            <a:gd name="T7" fmla="*/ 10274 h 283"/>
                                                                                            <a:gd name="T8" fmla="+- 0 10495 1411"/>
                                                                                            <a:gd name="T9" fmla="*/ T8 w 9084"/>
                                                                                            <a:gd name="T10" fmla="+- 0 9991 9991"/>
                                                                                            <a:gd name="T11" fmla="*/ 9991 h 283"/>
                                                                                            <a:gd name="T12" fmla="+- 0 1411 1411"/>
                                                                                            <a:gd name="T13" fmla="*/ T12 w 9084"/>
                                                                                            <a:gd name="T14" fmla="+- 0 9991 9991"/>
                                                                                            <a:gd name="T15" fmla="*/ 9991 h 283"/>
                                                                                            <a:gd name="T16" fmla="+- 0 1411 1411"/>
                                                                                            <a:gd name="T17" fmla="*/ T16 w 9084"/>
                                                                                            <a:gd name="T18" fmla="+- 0 10274 9991"/>
                                                                                            <a:gd name="T19" fmla="*/ 10274 h 283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T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5" y="T7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9" y="T1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3" y="T15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7" y="T19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9084" h="283">
                                                                                              <a:moveTo>
                                                                                                <a:pt x="0" y="283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9084" y="283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9084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283"/>
                                                                                              </a:lnTo>
                                                                                              <a:close/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solidFill>
                                                                                          <a:srgbClr val="1D1D1D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1240B29-F687-4F45-9708-019B960494DF}">
                                                                                            <a14:hiddenLine xmlns:a14="http://schemas.microsoft.com/office/drawing/2010/main"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14:hiddenLine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238" name="Group 208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1411" y="10274"/>
                                                                                          <a:ext cx="9084" cy="286"/>
                                                                                          <a:chOff x="1411" y="10274"/>
                                                                                          <a:chExt cx="9084" cy="286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239" name="Freeform 241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1411" y="10274"/>
                                                                                            <a:ext cx="9084" cy="286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1411 1411"/>
                                                                                              <a:gd name="T1" fmla="*/ T0 w 9084"/>
                                                                                              <a:gd name="T2" fmla="+- 0 10560 10274"/>
                                                                                              <a:gd name="T3" fmla="*/ 10560 h 286"/>
                                                                                              <a:gd name="T4" fmla="+- 0 10495 1411"/>
                                                                                              <a:gd name="T5" fmla="*/ T4 w 9084"/>
                                                                                              <a:gd name="T6" fmla="+- 0 10560 10274"/>
                                                                                              <a:gd name="T7" fmla="*/ 10560 h 286"/>
                                                                                              <a:gd name="T8" fmla="+- 0 10495 1411"/>
                                                                                              <a:gd name="T9" fmla="*/ T8 w 9084"/>
                                                                                              <a:gd name="T10" fmla="+- 0 10274 10274"/>
                                                                                              <a:gd name="T11" fmla="*/ 10274 h 286"/>
                                                                                              <a:gd name="T12" fmla="+- 0 1411 1411"/>
                                                                                              <a:gd name="T13" fmla="*/ T12 w 9084"/>
                                                                                              <a:gd name="T14" fmla="+- 0 10274 10274"/>
                                                                                              <a:gd name="T15" fmla="*/ 10274 h 286"/>
                                                                                              <a:gd name="T16" fmla="+- 0 1411 1411"/>
                                                                                              <a:gd name="T17" fmla="*/ T16 w 9084"/>
                                                                                              <a:gd name="T18" fmla="+- 0 10560 10274"/>
                                                                                              <a:gd name="T19" fmla="*/ 10560 h 286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T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5" y="T7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9" y="T1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3" y="T15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7" y="T19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9084" h="286">
                                                                                                <a:moveTo>
                                                                                                  <a:pt x="0" y="286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9084" y="286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9084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286"/>
                                                                                                </a:lnTo>
                                                                                                <a:close/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solidFill>
                                                                                            <a:srgbClr val="1D1D1D"/>
                                                                                          </a:solidFill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1240B29-F687-4F45-9708-019B960494DF}">
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14:hiddenLine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240" name="Group 209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1411" y="10560"/>
                                                                                            <a:ext cx="9084" cy="286"/>
                                                                                            <a:chOff x="1411" y="10560"/>
                                                                                            <a:chExt cx="9084" cy="286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241" name="Freeform 240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1411" y="10560"/>
                                                                                              <a:ext cx="9084" cy="286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1411 1411"/>
                                                                                                <a:gd name="T1" fmla="*/ T0 w 9084"/>
                                                                                                <a:gd name="T2" fmla="+- 0 10846 10560"/>
                                                                                                <a:gd name="T3" fmla="*/ 10846 h 286"/>
                                                                                                <a:gd name="T4" fmla="+- 0 10495 1411"/>
                                                                                                <a:gd name="T5" fmla="*/ T4 w 9084"/>
                                                                                                <a:gd name="T6" fmla="+- 0 10846 10560"/>
                                                                                                <a:gd name="T7" fmla="*/ 10846 h 286"/>
                                                                                                <a:gd name="T8" fmla="+- 0 10495 1411"/>
                                                                                                <a:gd name="T9" fmla="*/ T8 w 9084"/>
                                                                                                <a:gd name="T10" fmla="+- 0 10560 10560"/>
                                                                                                <a:gd name="T11" fmla="*/ 10560 h 286"/>
                                                                                                <a:gd name="T12" fmla="+- 0 1411 1411"/>
                                                                                                <a:gd name="T13" fmla="*/ T12 w 9084"/>
                                                                                                <a:gd name="T14" fmla="+- 0 10560 10560"/>
                                                                                                <a:gd name="T15" fmla="*/ 10560 h 286"/>
                                                                                                <a:gd name="T16" fmla="+- 0 1411 1411"/>
                                                                                                <a:gd name="T17" fmla="*/ T16 w 9084"/>
                                                                                                <a:gd name="T18" fmla="+- 0 10846 10560"/>
                                                                                                <a:gd name="T19" fmla="*/ 10846 h 286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T3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5" y="T7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9" y="T1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3" y="T15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7" y="T19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9084" h="286">
                                                                                                  <a:moveTo>
                                                                                                    <a:pt x="0" y="286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9084" y="286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9084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286"/>
                                                                                                  </a:lnTo>
                                                                                                  <a:close/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solidFill>
                                                                                              <a:srgbClr val="1D1D1D"/>
                                                                                            </a:solidFill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1240B29-F687-4F45-9708-019B960494DF}">
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14:hiddenLine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242" name="Group 210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1411" y="10846"/>
                                                                                              <a:ext cx="9084" cy="286"/>
                                                                                              <a:chOff x="1411" y="10846"/>
                                                                                              <a:chExt cx="9084" cy="286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243" name="Freeform 239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1411" y="10846"/>
                                                                                                <a:ext cx="9084" cy="286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1411 1411"/>
                                                                                                  <a:gd name="T1" fmla="*/ T0 w 9084"/>
                                                                                                  <a:gd name="T2" fmla="+- 0 11131 10846"/>
                                                                                                  <a:gd name="T3" fmla="*/ 11131 h 286"/>
                                                                                                  <a:gd name="T4" fmla="+- 0 10495 1411"/>
                                                                                                  <a:gd name="T5" fmla="*/ T4 w 9084"/>
                                                                                                  <a:gd name="T6" fmla="+- 0 11131 10846"/>
                                                                                                  <a:gd name="T7" fmla="*/ 11131 h 286"/>
                                                                                                  <a:gd name="T8" fmla="+- 0 10495 1411"/>
                                                                                                  <a:gd name="T9" fmla="*/ T8 w 9084"/>
                                                                                                  <a:gd name="T10" fmla="+- 0 10846 10846"/>
                                                                                                  <a:gd name="T11" fmla="*/ 10846 h 286"/>
                                                                                                  <a:gd name="T12" fmla="+- 0 1411 1411"/>
                                                                                                  <a:gd name="T13" fmla="*/ T12 w 9084"/>
                                                                                                  <a:gd name="T14" fmla="+- 0 10846 10846"/>
                                                                                                  <a:gd name="T15" fmla="*/ 10846 h 286"/>
                                                                                                  <a:gd name="T16" fmla="+- 0 1411 1411"/>
                                                                                                  <a:gd name="T17" fmla="*/ T16 w 9084"/>
                                                                                                  <a:gd name="T18" fmla="+- 0 11131 10846"/>
                                                                                                  <a:gd name="T19" fmla="*/ 11131 h 286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9084" h="286">
                                                                                                    <a:moveTo>
                                                                                                      <a:pt x="0" y="285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9084" y="285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9084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285"/>
                                                                                                    </a:lnTo>
                                                                                                    <a:close/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solidFill>
                                                                                                <a:srgbClr val="1D1D1D"/>
                                                                                              </a:solidFill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1240B29-F687-4F45-9708-019B960494DF}">
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14:hiddenLine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244" name="Group 211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1411" y="11131"/>
                                                                                                <a:ext cx="9084" cy="283"/>
                                                                                                <a:chOff x="1411" y="11131"/>
                                                                                                <a:chExt cx="9084" cy="283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245" name="Freeform 238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1411" y="11131"/>
                                                                                                  <a:ext cx="9084" cy="283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1411 1411"/>
                                                                                                    <a:gd name="T1" fmla="*/ T0 w 9084"/>
                                                                                                    <a:gd name="T2" fmla="+- 0 11414 11131"/>
                                                                                                    <a:gd name="T3" fmla="*/ 11414 h 283"/>
                                                                                                    <a:gd name="T4" fmla="+- 0 10495 1411"/>
                                                                                                    <a:gd name="T5" fmla="*/ T4 w 9084"/>
                                                                                                    <a:gd name="T6" fmla="+- 0 11414 11131"/>
                                                                                                    <a:gd name="T7" fmla="*/ 11414 h 283"/>
                                                                                                    <a:gd name="T8" fmla="+- 0 10495 1411"/>
                                                                                                    <a:gd name="T9" fmla="*/ T8 w 9084"/>
                                                                                                    <a:gd name="T10" fmla="+- 0 11131 11131"/>
                                                                                                    <a:gd name="T11" fmla="*/ 11131 h 283"/>
                                                                                                    <a:gd name="T12" fmla="+- 0 1411 1411"/>
                                                                                                    <a:gd name="T13" fmla="*/ T12 w 9084"/>
                                                                                                    <a:gd name="T14" fmla="+- 0 11131 11131"/>
                                                                                                    <a:gd name="T15" fmla="*/ 11131 h 283"/>
                                                                                                    <a:gd name="T16" fmla="+- 0 1411 1411"/>
                                                                                                    <a:gd name="T17" fmla="*/ T16 w 9084"/>
                                                                                                    <a:gd name="T18" fmla="+- 0 11414 11131"/>
                                                                                                    <a:gd name="T19" fmla="*/ 11414 h 283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T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5" y="T7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9" y="T1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3" y="T15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7" y="T19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9084" h="283">
                                                                                                      <a:moveTo>
                                                                                                        <a:pt x="0" y="283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9084" y="283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9084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283"/>
                                                                                                      </a:lnTo>
                                                                                                      <a:close/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solidFill>
                                                                                                  <a:srgbClr val="1D1D1D"/>
                                                                                                </a:solidFill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1240B29-F687-4F45-9708-019B960494DF}">
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14:hiddenLine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246" name="Group 212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1411" y="11414"/>
                                                                                                  <a:ext cx="9084" cy="286"/>
                                                                                                  <a:chOff x="1411" y="11414"/>
                                                                                                  <a:chExt cx="9084" cy="286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247" name="Freeform 237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1411" y="11414"/>
                                                                                                    <a:ext cx="9084" cy="286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1411 1411"/>
                                                                                                      <a:gd name="T1" fmla="*/ T0 w 9084"/>
                                                                                                      <a:gd name="T2" fmla="+- 0 11700 11414"/>
                                                                                                      <a:gd name="T3" fmla="*/ 11700 h 286"/>
                                                                                                      <a:gd name="T4" fmla="+- 0 10495 1411"/>
                                                                                                      <a:gd name="T5" fmla="*/ T4 w 9084"/>
                                                                                                      <a:gd name="T6" fmla="+- 0 11700 11414"/>
                                                                                                      <a:gd name="T7" fmla="*/ 11700 h 286"/>
                                                                                                      <a:gd name="T8" fmla="+- 0 10495 1411"/>
                                                                                                      <a:gd name="T9" fmla="*/ T8 w 9084"/>
                                                                                                      <a:gd name="T10" fmla="+- 0 11414 11414"/>
                                                                                                      <a:gd name="T11" fmla="*/ 11414 h 286"/>
                                                                                                      <a:gd name="T12" fmla="+- 0 1411 1411"/>
                                                                                                      <a:gd name="T13" fmla="*/ T12 w 9084"/>
                                                                                                      <a:gd name="T14" fmla="+- 0 11414 11414"/>
                                                                                                      <a:gd name="T15" fmla="*/ 11414 h 286"/>
                                                                                                      <a:gd name="T16" fmla="+- 0 1411 1411"/>
                                                                                                      <a:gd name="T17" fmla="*/ T16 w 9084"/>
                                                                                                      <a:gd name="T18" fmla="+- 0 11700 11414"/>
                                                                                                      <a:gd name="T19" fmla="*/ 11700 h 286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9084" h="286">
                                                                                                        <a:moveTo>
                                                                                                          <a:pt x="0" y="286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9084" y="286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9084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286"/>
                                                                                                        </a:lnTo>
                                                                                                        <a:close/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solidFill>
                                                                                                    <a:srgbClr val="1D1D1D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1240B29-F687-4F45-9708-019B960494DF}">
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14:hiddenLine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248" name="Group 213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1411" y="11700"/>
                                                                                                    <a:ext cx="9084" cy="286"/>
                                                                                                    <a:chOff x="1411" y="11700"/>
                                                                                                    <a:chExt cx="9084" cy="286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249" name="Freeform 236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1411" y="11700"/>
                                                                                                      <a:ext cx="9084" cy="286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1411 1411"/>
                                                                                                        <a:gd name="T1" fmla="*/ T0 w 9084"/>
                                                                                                        <a:gd name="T2" fmla="+- 0 11986 11700"/>
                                                                                                        <a:gd name="T3" fmla="*/ 11986 h 286"/>
                                                                                                        <a:gd name="T4" fmla="+- 0 10495 1411"/>
                                                                                                        <a:gd name="T5" fmla="*/ T4 w 9084"/>
                                                                                                        <a:gd name="T6" fmla="+- 0 11986 11700"/>
                                                                                                        <a:gd name="T7" fmla="*/ 11986 h 286"/>
                                                                                                        <a:gd name="T8" fmla="+- 0 10495 1411"/>
                                                                                                        <a:gd name="T9" fmla="*/ T8 w 9084"/>
                                                                                                        <a:gd name="T10" fmla="+- 0 11700 11700"/>
                                                                                                        <a:gd name="T11" fmla="*/ 11700 h 286"/>
                                                                                                        <a:gd name="T12" fmla="+- 0 1411 1411"/>
                                                                                                        <a:gd name="T13" fmla="*/ T12 w 9084"/>
                                                                                                        <a:gd name="T14" fmla="+- 0 11700 11700"/>
                                                                                                        <a:gd name="T15" fmla="*/ 11700 h 286"/>
                                                                                                        <a:gd name="T16" fmla="+- 0 1411 1411"/>
                                                                                                        <a:gd name="T17" fmla="*/ T16 w 9084"/>
                                                                                                        <a:gd name="T18" fmla="+- 0 11986 11700"/>
                                                                                                        <a:gd name="T19" fmla="*/ 11986 h 286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9084" h="286">
                                                                                                          <a:moveTo>
                                                                                                            <a:pt x="0" y="286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9084" y="286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9084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286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1D1D1D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250" name="Group 214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1411" y="11986"/>
                                                                                                      <a:ext cx="9084" cy="286"/>
                                                                                                      <a:chOff x="1411" y="11986"/>
                                                                                                      <a:chExt cx="9084" cy="286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251" name="Freeform 235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1411" y="11986"/>
                                                                                                        <a:ext cx="9084" cy="286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1411 1411"/>
                                                                                                          <a:gd name="T1" fmla="*/ T0 w 9084"/>
                                                                                                          <a:gd name="T2" fmla="+- 0 12271 11986"/>
                                                                                                          <a:gd name="T3" fmla="*/ 12271 h 286"/>
                                                                                                          <a:gd name="T4" fmla="+- 0 10495 1411"/>
                                                                                                          <a:gd name="T5" fmla="*/ T4 w 9084"/>
                                                                                                          <a:gd name="T6" fmla="+- 0 12271 11986"/>
                                                                                                          <a:gd name="T7" fmla="*/ 12271 h 286"/>
                                                                                                          <a:gd name="T8" fmla="+- 0 10495 1411"/>
                                                                                                          <a:gd name="T9" fmla="*/ T8 w 9084"/>
                                                                                                          <a:gd name="T10" fmla="+- 0 11986 11986"/>
                                                                                                          <a:gd name="T11" fmla="*/ 11986 h 286"/>
                                                                                                          <a:gd name="T12" fmla="+- 0 1411 1411"/>
                                                                                                          <a:gd name="T13" fmla="*/ T12 w 9084"/>
                                                                                                          <a:gd name="T14" fmla="+- 0 11986 11986"/>
                                                                                                          <a:gd name="T15" fmla="*/ 11986 h 286"/>
                                                                                                          <a:gd name="T16" fmla="+- 0 1411 1411"/>
                                                                                                          <a:gd name="T17" fmla="*/ T16 w 9084"/>
                                                                                                          <a:gd name="T18" fmla="+- 0 12271 11986"/>
                                                                                                          <a:gd name="T19" fmla="*/ 12271 h 286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9084" h="286">
                                                                                                            <a:moveTo>
                                                                                                              <a:pt x="0" y="285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9084" y="285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9084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285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solidFill>
                                                                                                        <a:srgbClr val="1D1D1D"/>
                                                                                                      </a:solidFill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1240B29-F687-4F45-9708-019B960494DF}">
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14:hiddenLine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252" name="Group 215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1411" y="12271"/>
                                                                                                        <a:ext cx="9084" cy="283"/>
                                                                                                        <a:chOff x="1411" y="12271"/>
                                                                                                        <a:chExt cx="9084" cy="283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253" name="Freeform 234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1411" y="12271"/>
                                                                                                          <a:ext cx="9084" cy="283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1411 1411"/>
                                                                                                            <a:gd name="T1" fmla="*/ T0 w 9084"/>
                                                                                                            <a:gd name="T2" fmla="+- 0 12554 12271"/>
                                                                                                            <a:gd name="T3" fmla="*/ 12554 h 283"/>
                                                                                                            <a:gd name="T4" fmla="+- 0 10495 1411"/>
                                                                                                            <a:gd name="T5" fmla="*/ T4 w 9084"/>
                                                                                                            <a:gd name="T6" fmla="+- 0 12554 12271"/>
                                                                                                            <a:gd name="T7" fmla="*/ 12554 h 283"/>
                                                                                                            <a:gd name="T8" fmla="+- 0 10495 1411"/>
                                                                                                            <a:gd name="T9" fmla="*/ T8 w 9084"/>
                                                                                                            <a:gd name="T10" fmla="+- 0 12271 12271"/>
                                                                                                            <a:gd name="T11" fmla="*/ 12271 h 283"/>
                                                                                                            <a:gd name="T12" fmla="+- 0 1411 1411"/>
                                                                                                            <a:gd name="T13" fmla="*/ T12 w 9084"/>
                                                                                                            <a:gd name="T14" fmla="+- 0 12271 12271"/>
                                                                                                            <a:gd name="T15" fmla="*/ 12271 h 283"/>
                                                                                                            <a:gd name="T16" fmla="+- 0 1411 1411"/>
                                                                                                            <a:gd name="T17" fmla="*/ T16 w 9084"/>
                                                                                                            <a:gd name="T18" fmla="+- 0 12554 12271"/>
                                                                                                            <a:gd name="T19" fmla="*/ 12554 h 283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T1" y="T3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5" y="T7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9" y="T11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3" y="T15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7" y="T19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w="9084" h="283">
                                                                                                              <a:moveTo>
                                                                                                                <a:pt x="0" y="283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9084" y="283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9084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283"/>
                                                                                                              </a:lnTo>
                                                                                                              <a:close/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solidFill>
                                                                                                          <a:srgbClr val="1D1D1D"/>
                                                                                                        </a:solidFill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1240B29-F687-4F45-9708-019B960494DF}">
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<a:solidFill>
                                                                                                                <a:srgbClr val="000000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14:hiddenLine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254" name="Group 216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1411" y="12554"/>
                                                                                                          <a:ext cx="9084" cy="286"/>
                                                                                                          <a:chOff x="1411" y="12554"/>
                                                                                                          <a:chExt cx="9084" cy="286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255" name="Freeform 233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1411" y="12554"/>
                                                                                                            <a:ext cx="9084" cy="286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1411 1411"/>
                                                                                                              <a:gd name="T1" fmla="*/ T0 w 9084"/>
                                                                                                              <a:gd name="T2" fmla="+- 0 12840 12554"/>
                                                                                                              <a:gd name="T3" fmla="*/ 12840 h 286"/>
                                                                                                              <a:gd name="T4" fmla="+- 0 10495 1411"/>
                                                                                                              <a:gd name="T5" fmla="*/ T4 w 9084"/>
                                                                                                              <a:gd name="T6" fmla="+- 0 12840 12554"/>
                                                                                                              <a:gd name="T7" fmla="*/ 12840 h 286"/>
                                                                                                              <a:gd name="T8" fmla="+- 0 10495 1411"/>
                                                                                                              <a:gd name="T9" fmla="*/ T8 w 9084"/>
                                                                                                              <a:gd name="T10" fmla="+- 0 12554 12554"/>
                                                                                                              <a:gd name="T11" fmla="*/ 12554 h 286"/>
                                                                                                              <a:gd name="T12" fmla="+- 0 1411 1411"/>
                                                                                                              <a:gd name="T13" fmla="*/ T12 w 9084"/>
                                                                                                              <a:gd name="T14" fmla="+- 0 12554 12554"/>
                                                                                                              <a:gd name="T15" fmla="*/ 12554 h 286"/>
                                                                                                              <a:gd name="T16" fmla="+- 0 1411 1411"/>
                                                                                                              <a:gd name="T17" fmla="*/ T16 w 9084"/>
                                                                                                              <a:gd name="T18" fmla="+- 0 12840 12554"/>
                                                                                                              <a:gd name="T19" fmla="*/ 12840 h 286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T1" y="T3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5" y="T7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9" y="T1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3" y="T15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7" y="T19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w="9084" h="286">
                                                                                                                <a:moveTo>
                                                                                                                  <a:pt x="0" y="286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9084" y="286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9084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286"/>
                                                                                                                </a:lnTo>
                                                                                                                <a:close/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solidFill>
                                                                                                            <a:srgbClr val="1D1D1D"/>
                                                                                                          </a:solidFill>
                                                                                                          <a:ln>
                                                                                                            <a:noFill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1240B29-F687-4F45-9708-019B960494DF}">
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<a:solidFill>
                                                                                                                  <a:srgbClr val="000000"/>
                                                                                                                </a:solidFill>
                                                                                                                <a:round/>
                                                                                                                <a:headEnd/>
                                                                                                                <a:tailEnd/>
                                                                                                              </a14:hiddenLine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256" name="Group 217"/>
                                                                                                        <wpg:cNvGrpSpPr>
                                                                                                          <a:grpSpLocks/>
                                                                                                        </wpg:cNvGrpSpPr>
                                                                                                        <wpg:grpSpPr bwMode="auto">
                                                                                                          <a:xfrm>
                                                                                                            <a:off x="1411" y="12840"/>
                                                                                                            <a:ext cx="9084" cy="286"/>
                                                                                                            <a:chOff x="1411" y="12840"/>
                                                                                                            <a:chExt cx="9084" cy="286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257" name="Freeform 232"/>
                                                                                                          <wps:cNvSpPr>
                                                                                                            <a:spLocks/>
                                                                                                          </wps:cNvSpPr>
                                                                                                          <wps:spPr bwMode="auto">
                                                                                                            <a:xfrm>
                                                                                                              <a:off x="1411" y="12840"/>
                                                                                                              <a:ext cx="9084" cy="286"/>
                                                                                                            </a:xfrm>
                                                                                                            <a:custGeom>
                                                                                                              <a:avLst/>
                                                                                                              <a:gdLst>
                                                                                                                <a:gd name="T0" fmla="+- 0 1411 1411"/>
                                                                                                                <a:gd name="T1" fmla="*/ T0 w 9084"/>
                                                                                                                <a:gd name="T2" fmla="+- 0 13126 12840"/>
                                                                                                                <a:gd name="T3" fmla="*/ 13126 h 286"/>
                                                                                                                <a:gd name="T4" fmla="+- 0 10495 1411"/>
                                                                                                                <a:gd name="T5" fmla="*/ T4 w 9084"/>
                                                                                                                <a:gd name="T6" fmla="+- 0 13126 12840"/>
                                                                                                                <a:gd name="T7" fmla="*/ 13126 h 286"/>
                                                                                                                <a:gd name="T8" fmla="+- 0 10495 1411"/>
                                                                                                                <a:gd name="T9" fmla="*/ T8 w 9084"/>
                                                                                                                <a:gd name="T10" fmla="+- 0 12840 12840"/>
                                                                                                                <a:gd name="T11" fmla="*/ 12840 h 286"/>
                                                                                                                <a:gd name="T12" fmla="+- 0 1411 1411"/>
                                                                                                                <a:gd name="T13" fmla="*/ T12 w 9084"/>
                                                                                                                <a:gd name="T14" fmla="+- 0 12840 12840"/>
                                                                                                                <a:gd name="T15" fmla="*/ 12840 h 286"/>
                                                                                                                <a:gd name="T16" fmla="+- 0 1411 1411"/>
                                                                                                                <a:gd name="T17" fmla="*/ T16 w 9084"/>
                                                                                                                <a:gd name="T18" fmla="+- 0 13126 12840"/>
                                                                                                                <a:gd name="T19" fmla="*/ 13126 h 286"/>
                                                                                                              </a:gdLst>
                                                                                                              <a:ahLst/>
                                                                                                              <a:cxnLst>
                                                                                                                <a:cxn ang="0">
                                                                                                                  <a:pos x="T1" y="T3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5" y="T7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9" y="T11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3" y="T15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7" y="T19"/>
                                                                                                                </a:cxn>
                                                                                                              </a:cxnLst>
                                                                                                              <a:rect l="0" t="0" r="r" b="b"/>
                                                                                                              <a:pathLst>
                                                                                                                <a:path w="9084" h="286">
                                                                                                                  <a:moveTo>
                                                                                                                    <a:pt x="0" y="286"/>
                                                                                                                  </a:moveTo>
                                                                                                                  <a:lnTo>
                                                                                                                    <a:pt x="9084" y="286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9084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286"/>
                                                                                                                  </a:lnTo>
                                                                                                                  <a:close/>
                                                                                                                </a:path>
                                                                                                              </a:pathLst>
                                                                                                            </a:custGeom>
                                                                                                            <a:solidFill>
                                                                                                              <a:srgbClr val="1D1D1D"/>
                                                                                                            </a:solidFill>
                                                                                                            <a:ln>
                                                                                                              <a:noFill/>
                                                                                                            </a:ln>
                                                                                                            <a:extLst>
                                                                                                              <a:ext uri="{91240B29-F687-4F45-9708-019B960494DF}">
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<a:solidFill>
                                                                                                                    <a:srgbClr val="000000"/>
                                                                                                                  </a:solidFill>
                                                                                                                  <a:round/>
                                                                                                                  <a:headEnd/>
                                                                                                                  <a:tailEnd/>
                                                                                                                </a14:hiddenLine>
                                                                                                              </a:ext>
                                                                                                            </a:extLst>
                                                                                                          </wps:spPr>
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258" name="Group 218"/>
                                                                                                          <wpg:cNvGrpSpPr>
                                                                                                            <a:grpSpLocks/>
                                                                                                          </wpg:cNvGrpSpPr>
                                                                                                          <wpg:grpSpPr bwMode="auto">
                                                                                                            <a:xfrm>
                                                                                                              <a:off x="1411" y="13126"/>
                                                                                                              <a:ext cx="9084" cy="526"/>
                                                                                                              <a:chOff x="1411" y="13126"/>
                                                                                                              <a:chExt cx="9084" cy="526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259" name="Freeform 231"/>
                                                                                                            <wps:cNvSpPr>
                                                                                                              <a:spLocks/>
                                                                                                            </wps:cNvSpPr>
                                                                                                            <wps:spPr bwMode="auto">
                                                                                                              <a:xfrm>
                                                                                                                <a:off x="1411" y="13126"/>
                                                                                                                <a:ext cx="9084" cy="526"/>
                                                                                                              </a:xfrm>
                                                                                                              <a:custGeom>
                                                                                                                <a:avLst/>
                                                                                                                <a:gdLst>
                                                                                                                  <a:gd name="T0" fmla="+- 0 1411 1411"/>
                                                                                                                  <a:gd name="T1" fmla="*/ T0 w 9084"/>
                                                                                                                  <a:gd name="T2" fmla="+- 0 13651 13126"/>
                                                                                                                  <a:gd name="T3" fmla="*/ 13651 h 526"/>
                                                                                                                  <a:gd name="T4" fmla="+- 0 10495 1411"/>
                                                                                                                  <a:gd name="T5" fmla="*/ T4 w 9084"/>
                                                                                                                  <a:gd name="T6" fmla="+- 0 13651 13126"/>
                                                                                                                  <a:gd name="T7" fmla="*/ 13651 h 526"/>
                                                                                                                  <a:gd name="T8" fmla="+- 0 10495 1411"/>
                                                                                                                  <a:gd name="T9" fmla="*/ T8 w 9084"/>
                                                                                                                  <a:gd name="T10" fmla="+- 0 13126 13126"/>
                                                                                                                  <a:gd name="T11" fmla="*/ 13126 h 526"/>
                                                                                                                  <a:gd name="T12" fmla="+- 0 1411 1411"/>
                                                                                                                  <a:gd name="T13" fmla="*/ T12 w 9084"/>
                                                                                                                  <a:gd name="T14" fmla="+- 0 13126 13126"/>
                                                                                                                  <a:gd name="T15" fmla="*/ 13126 h 526"/>
                                                                                                                  <a:gd name="T16" fmla="+- 0 1411 1411"/>
                                                                                                                  <a:gd name="T17" fmla="*/ T16 w 9084"/>
                                                                                                                  <a:gd name="T18" fmla="+- 0 13651 13126"/>
                                                                                                                  <a:gd name="T19" fmla="*/ 13651 h 526"/>
                                                                                                                </a:gdLst>
                                                                                                                <a:ahLst/>
                                                                                                                <a:cxnLst>
                                                                                                                  <a:cxn ang="0">
                                                                                                                    <a:pos x="T1" y="T3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5" y="T7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9" y="T11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3" y="T15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7" y="T19"/>
                                                                                                                  </a:cxn>
                                                                                                                </a:cxnLst>
                                                                                                                <a:rect l="0" t="0" r="r" b="b"/>
                                                                                                                <a:pathLst>
                                                                                                                  <a:path w="9084" h="526">
                                                                                                                    <a:moveTo>
                                                                                                                      <a:pt x="0" y="525"/>
                                                                                                                    </a:moveTo>
                                                                                                                    <a:lnTo>
                                                                                                                      <a:pt x="9084" y="525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9084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525"/>
                                                                                                                    </a:lnTo>
                                                                                                                    <a:close/>
                                                                                                                  </a:path>
                                                                                                                </a:pathLst>
                                                                                                              </a:custGeom>
                                                                                                              <a:solidFill>
                                                                                                                <a:srgbClr val="1D1D1D"/>
                                                                                                              </a:solidFill>
                                                                                                              <a:ln>
                                                                                                                <a:noFill/>
                                                                                                              </a:ln>
                                                                                                              <a:extLst>
                                                                                                                <a:ext uri="{91240B29-F687-4F45-9708-019B960494DF}">
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<a:solidFill>
                                                                                                                      <a:srgbClr val="000000"/>
                                                                                                                    </a:solidFill>
                                                                                                                    <a:round/>
                                                                                                                    <a:headEnd/>
                                                                                                                    <a:tailEnd/>
                                                                                                                  </a14:hiddenLine>
                                                                                                                </a:ext>
                                                                                                              </a:extLst>
                                                                                                            </wps:spPr>
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260" name="Group 219"/>
                                                                                                            <wpg:cNvGrpSpPr>
                                                                                                              <a:grpSpLocks/>
                                                                                                            </wpg:cNvGrpSpPr>
                                                                                                            <wpg:grpSpPr bwMode="auto">
                                                                                                              <a:xfrm>
                                                                                                                <a:off x="1411" y="13651"/>
                                                                                                                <a:ext cx="9084" cy="283"/>
                                                                                                                <a:chOff x="1411" y="13651"/>
                                                                                                                <a:chExt cx="9084" cy="283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261" name="Freeform 230"/>
                                                                                                              <wps:cNvSpPr>
                                                                                                                <a:spLocks/>
                                                                                                              </wps:cNvSpPr>
                                                                                                              <wps:spPr bwMode="auto">
                                                                                                                <a:xfrm>
                                                                                                                  <a:off x="1411" y="13651"/>
                                                                                                                  <a:ext cx="9084" cy="283"/>
                                                                                                                </a:xfrm>
                                                                                                                <a:custGeom>
                                                                                                                  <a:avLst/>
                                                                                                                  <a:gdLst>
                                                                                                                    <a:gd name="T0" fmla="+- 0 1411 1411"/>
                                                                                                                    <a:gd name="T1" fmla="*/ T0 w 9084"/>
                                                                                                                    <a:gd name="T2" fmla="+- 0 13934 13651"/>
                                                                                                                    <a:gd name="T3" fmla="*/ 13934 h 283"/>
                                                                                                                    <a:gd name="T4" fmla="+- 0 10495 1411"/>
                                                                                                                    <a:gd name="T5" fmla="*/ T4 w 9084"/>
                                                                                                                    <a:gd name="T6" fmla="+- 0 13934 13651"/>
                                                                                                                    <a:gd name="T7" fmla="*/ 13934 h 283"/>
                                                                                                                    <a:gd name="T8" fmla="+- 0 10495 1411"/>
                                                                                                                    <a:gd name="T9" fmla="*/ T8 w 9084"/>
                                                                                                                    <a:gd name="T10" fmla="+- 0 13651 13651"/>
                                                                                                                    <a:gd name="T11" fmla="*/ 13651 h 283"/>
                                                                                                                    <a:gd name="T12" fmla="+- 0 1411 1411"/>
                                                                                                                    <a:gd name="T13" fmla="*/ T12 w 9084"/>
                                                                                                                    <a:gd name="T14" fmla="+- 0 13651 13651"/>
                                                                                                                    <a:gd name="T15" fmla="*/ 13651 h 283"/>
                                                                                                                    <a:gd name="T16" fmla="+- 0 1411 1411"/>
                                                                                                                    <a:gd name="T17" fmla="*/ T16 w 9084"/>
                                                                                                                    <a:gd name="T18" fmla="+- 0 13934 13651"/>
                                                                                                                    <a:gd name="T19" fmla="*/ 13934 h 283"/>
                                                                                                                  </a:gdLst>
                                                                                                                  <a:ahLst/>
                                                                                                                  <a:cxnLst>
                                                                                                                    <a:cxn ang="0">
                                                                                                                      <a:pos x="T1" y="T3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5" y="T7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9" y="T11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3" y="T15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7" y="T19"/>
                                                                                                                    </a:cxn>
                                                                                                                  </a:cxnLst>
                                                                                                                  <a:rect l="0" t="0" r="r" b="b"/>
                                                                                                                  <a:pathLst>
                                                                                                                    <a:path w="9084" h="283">
                                                                                                                      <a:moveTo>
                                                                                                                        <a:pt x="0" y="283"/>
                                                                                                                      </a:moveTo>
                                                                                                                      <a:lnTo>
                                                                                                                        <a:pt x="9084" y="283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9084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283"/>
                                                                                                                      </a:lnTo>
                                                                                                                      <a:close/>
                                                                                                                    </a:path>
                                                                                                                  </a:pathLst>
                                                                                                                </a:custGeom>
                                                                                                                <a:solidFill>
                                                                                                                  <a:srgbClr val="1D1D1D"/>
                                                                                                                </a:solidFill>
                                                                                                                <a:ln>
                                                                                                                  <a:noFill/>
                                                                                                                </a:ln>
                                                                                                                <a:extLst>
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<a:solidFill>
                                                                                                                        <a:srgbClr val="000000"/>
                                                                                                                      </a:solidFill>
                                                                                                                      <a:round/>
                                                                                                                      <a:headEnd/>
                                                                                                                      <a:tailEnd/>
                                                                                                                    </a14:hiddenLine>
                                                                                                                  </a:ext>
                                                                                                                </a:extLst>
                                                                                                              </wps:spPr>
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262" name="Group 220"/>
                                                                                                              <wpg:cNvGrpSpPr>
                                                                                                                <a:grpSpLocks/>
                                                                                                              </wpg:cNvGrpSpPr>
                                                                                                              <wpg:grpSpPr bwMode="auto">
                                                                                                                <a:xfrm>
                                                                                                                  <a:off x="1411" y="13934"/>
                                                                                                                  <a:ext cx="9084" cy="286"/>
                                                                                                                  <a:chOff x="1411" y="13934"/>
                                                                                                                  <a:chExt cx="9084" cy="286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263" name="Freeform 229"/>
                                                                                                                <wps:cNvSpPr>
                                                                                                                  <a:spLocks/>
                                                                                                                </wps:cNvSpPr>
                                                                                                                <wps:spPr bwMode="auto">
                                                                                                                  <a:xfrm>
                                                                                                                    <a:off x="1411" y="13934"/>
                                                                                                                    <a:ext cx="9084" cy="286"/>
                                                                                                                  </a:xfrm>
                                                                                                                  <a:custGeom>
                                                                                                                    <a:avLst/>
                                                                                                                    <a:gdLst>
                                                                                                                      <a:gd name="T0" fmla="+- 0 1411 1411"/>
                                                                                                                      <a:gd name="T1" fmla="*/ T0 w 9084"/>
                                                                                                                      <a:gd name="T2" fmla="+- 0 14220 13934"/>
                                                                                                                      <a:gd name="T3" fmla="*/ 14220 h 286"/>
                                                                                                                      <a:gd name="T4" fmla="+- 0 10495 1411"/>
                                                                                                                      <a:gd name="T5" fmla="*/ T4 w 9084"/>
                                                                                                                      <a:gd name="T6" fmla="+- 0 14220 13934"/>
                                                                                                                      <a:gd name="T7" fmla="*/ 14220 h 286"/>
                                                                                                                      <a:gd name="T8" fmla="+- 0 10495 1411"/>
                                                                                                                      <a:gd name="T9" fmla="*/ T8 w 9084"/>
                                                                                                                      <a:gd name="T10" fmla="+- 0 13934 13934"/>
                                                                                                                      <a:gd name="T11" fmla="*/ 13934 h 286"/>
                                                                                                                      <a:gd name="T12" fmla="+- 0 1411 1411"/>
                                                                                                                      <a:gd name="T13" fmla="*/ T12 w 9084"/>
                                                                                                                      <a:gd name="T14" fmla="+- 0 13934 13934"/>
                                                                                                                      <a:gd name="T15" fmla="*/ 13934 h 286"/>
                                                                                                                      <a:gd name="T16" fmla="+- 0 1411 1411"/>
                                                                                                                      <a:gd name="T17" fmla="*/ T16 w 9084"/>
                                                                                                                      <a:gd name="T18" fmla="+- 0 14220 13934"/>
                                                                                                                      <a:gd name="T19" fmla="*/ 14220 h 286"/>
                                                                                                                    </a:gdLst>
                                                                                                                    <a:ahLst/>
                                                                                                                    <a:cxnLst>
                                                                                                                      <a:cxn ang="0">
                                                                                                                        <a:pos x="T1" y="T3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5" y="T7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9" y="T11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3" y="T15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7" y="T19"/>
                                                                                                                      </a:cxn>
                                                                                                                    </a:cxnLst>
                                                                                                                    <a:rect l="0" t="0" r="r" b="b"/>
                                                                                                                    <a:pathLst>
                                                                                                                      <a:path w="9084" h="286">
                                                                                                                        <a:moveTo>
                                                                                                                          <a:pt x="0" y="286"/>
                                                                                                                        </a:moveTo>
                                                                                                                        <a:lnTo>
                                                                                                                          <a:pt x="9084" y="286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9084" y="0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0" y="0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0" y="286"/>
                                                                                                                        </a:lnTo>
                                                                                                                        <a:close/>
                                                                                                                      </a:path>
                                                                                                                    </a:pathLst>
                                                                                                                  </a:custGeom>
                                                                                                                  <a:solidFill>
                                                                                                                    <a:srgbClr val="1D1D1D"/>
                                                                                                                  </a:solidFill>
                                                                                                                  <a:ln>
                                                                                                                    <a:noFill/>
                                                                                                                  </a:ln>
                                                                                                                  <a:extLst>
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<a:solidFill>
                                                                                                                          <a:srgbClr val="000000"/>
                                                                                                                        </a:solidFill>
                                                                                                                        <a:round/>
                                                                                                                        <a:headEnd/>
                                                                                                                        <a:tailEnd/>
                                                                                                                      </a14:hiddenLine>
                                                                                                                    </a:ext>
                                                                                                                  </a:extLst>
                                                                                                                </wps:spPr>
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264" name="Group 221"/>
                                                                                                                <wpg:cNvGrpSpPr>
                                                                                                                  <a:grpSpLocks/>
                                                                                                                </wpg:cNvGrpSpPr>
                                                                                                                <wpg:grpSpPr bwMode="auto">
                                                                                                                  <a:xfrm>
                                                                                                                    <a:off x="1411" y="14220"/>
                                                                                                                    <a:ext cx="9084" cy="286"/>
                                                                                                                    <a:chOff x="1411" y="14220"/>
                                                                                                                    <a:chExt cx="9084" cy="286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265" name="Freeform 228"/>
                                                                                                                  <wps:cNvSpPr>
                                                                                                                    <a:spLocks/>
                                                                                                                  </wps:cNvSpPr>
                                                                                                                  <wps:spPr bwMode="auto">
                                                                                                                    <a:xfrm>
                                                                                                                      <a:off x="1411" y="14220"/>
                                                                                                                      <a:ext cx="9084" cy="286"/>
                                                                                                                    </a:xfrm>
                                                                                                                    <a:custGeom>
                                                                                                                      <a:avLst/>
                                                                                                                      <a:gdLst>
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<a:gd name="T1" fmla="*/ T0 w 9084"/>
                                                                                                                        <a:gd name="T2" fmla="+- 0 14506 14220"/>
                                                                                                                        <a:gd name="T3" fmla="*/ 14506 h 286"/>
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<a:gd name="T5" fmla="*/ T4 w 9084"/>
                                                                                                                        <a:gd name="T6" fmla="+- 0 14506 14220"/>
                                                                                                                        <a:gd name="T7" fmla="*/ 14506 h 286"/>
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<a:gd name="T9" fmla="*/ T8 w 9084"/>
                                                                                                                        <a:gd name="T10" fmla="+- 0 14220 14220"/>
                                                                                                                        <a:gd name="T11" fmla="*/ 14220 h 286"/>
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<a:gd name="T14" fmla="+- 0 14220 14220"/>
                                                                                                                        <a:gd name="T15" fmla="*/ 14220 h 286"/>
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<a:gd name="T18" fmla="+- 0 14506 14220"/>
                                                                                                                        <a:gd name="T19" fmla="*/ 14506 h 286"/>
                                                                                                                      </a:gdLst>
                                                                                                                      <a:ahLst/>
                                                                                                                      <a:cxnLst>
                                                                                                                        <a:cxn ang="0">
                                                                                                                          <a:pos x="T1" y="T3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5" y="T7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9" y="T11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3" y="T15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7" y="T19"/>
                                                                                                                        </a:cxn>
                                                                                                                      </a:cxnLst>
                                                                                                                      <a:rect l="0" t="0" r="r" b="b"/>
                                                                                                                      <a:pathLst>
                                                                                                                        <a:path w="9084" h="286">
                                                                                                                          <a:moveTo>
                                                                                                                            <a:pt x="0" y="286"/>
                                                                                                                          </a:moveTo>
                                                                                                                          <a:lnTo>
                                                                                                                            <a:pt x="9084" y="286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9084" y="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286"/>
                                                                                                                          </a:lnTo>
                                                                                                                          <a:close/>
                                                                                                                        </a:path>
                                                                                                                      </a:pathLst>
                                                                                                                    </a:custGeom>
                                                                                                                    <a:solidFill>
                                                                                                                      <a:srgbClr val="1D1D1D"/>
                                                                                                                    </a:solidFill>
                                                                                                                    <a:ln>
                                                                                                                      <a:noFill/>
                                                                                                                    </a:ln>
                                                                                                                    <a:extLst>
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<a:solidFill>
                                                                                                                            <a:srgbClr val="000000"/>
                                                                                                                          </a:solidFill>
                                                                                                                          <a:round/>
                                                                                                                          <a:headEnd/>
                                                                                                                          <a:tailEnd/>
                                                                                                                        </a14:hiddenLine>
                                                                                                                      </a:ext>
                                                                                                                    </a:extLst>
                                                                                                                  </wps:spPr>
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266" name="Group 222"/>
                                                                                                                  <wpg:cNvGrpSpPr>
                                                                                                                    <a:grpSpLocks/>
                                                                                                                  </wpg:cNvGrpSpPr>
                                                                                                                  <wpg:grpSpPr bwMode="auto">
                                                                                                                    <a:xfrm>
                                                                                                                      <a:off x="1411" y="14506"/>
                                                                                                                      <a:ext cx="9084" cy="286"/>
                                                                                                                      <a:chOff x="1411" y="14506"/>
                                                                                                                      <a:chExt cx="9084" cy="286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267" name="Freeform 227"/>
                                                                                                                    <wps:cNvSpPr>
                                                                                                                      <a:spLocks/>
                                                                                                                    </wps:cNvSpPr>
                                                                                                                    <wps:spPr bwMode="auto">
                                                                                                                      <a:xfrm>
                                                                                                                        <a:off x="1411" y="14506"/>
                                                                                                                        <a:ext cx="9084" cy="286"/>
                                                                                                                      </a:xfrm>
                                                                                                                      <a:custGeom>
                                                                                                                        <a:avLst/>
                                                                                                                        <a:gdLst>
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<a:gd name="T2" fmla="+- 0 14791 14506"/>
                                                                                                                          <a:gd name="T3" fmla="*/ 14791 h 286"/>
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<a:gd name="T6" fmla="+- 0 14791 14506"/>
                                                                                                                          <a:gd name="T7" fmla="*/ 14791 h 286"/>
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<a:gd name="T10" fmla="+- 0 14506 14506"/>
                                                                                                                          <a:gd name="T11" fmla="*/ 14506 h 286"/>
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<a:gd name="T14" fmla="+- 0 14506 14506"/>
                                                                                                                          <a:gd name="T15" fmla="*/ 14506 h 286"/>
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<a:gd name="T18" fmla="+- 0 14791 14506"/>
                                                                                                                          <a:gd name="T19" fmla="*/ 14791 h 286"/>
                                                                                                                        </a:gdLst>
                                                                                                                        <a:ahLst/>
                                                                                                                        <a:cxnLst>
                                                                                                                          <a:cxn ang="0">
                                                                                                                            <a:pos x="T1" y="T3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5" y="T7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9" y="T11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3" y="T15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7" y="T19"/>
                                                                                                                          </a:cxn>
                                                                                                                        </a:cxnLst>
                                                                                                                        <a:rect l="0" t="0" r="r" b="b"/>
                                                                                                                        <a:pathLst>
                                                                                                                          <a:path w="9084" h="286">
                                                                                                                            <a:moveTo>
                                                                                                                              <a:pt x="0" y="285"/>
                                                                                                                            </a:moveTo>
                                                                                                                            <a:lnTo>
                                                                                                                              <a:pt x="9084" y="285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9084" y="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0" y="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0" y="285"/>
                                                                                                                            </a:lnTo>
                                                                                                                            <a:close/>
                                                                                                                          </a:path>
                                                                                                                        </a:pathLst>
                                                                                                                      </a:custGeom>
                                                                                                                      <a:solidFill>
                                                                                                                        <a:srgbClr val="1D1D1D"/>
                                                                                                                      </a:solidFill>
                                                                                                                      <a:ln>
                                                                                                                        <a:noFill/>
                                                                                                                      </a:ln>
                                                                                                                      <a:extLst>
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000000"/>
                                                                                                                            </a:solidFill>
                                                                                                                            <a:round/>
                                                                                                                            <a:headEnd/>
                                                                                                                            <a:tailEnd/>
                                                                                                                          </a14:hiddenLine>
                                                                                                                        </a:ext>
                                                                                                                      </a:extLst>
                                                                                                                    </wps:spPr>
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268" name="Group 223"/>
                                                                                                                    <wpg:cNvGrpSpPr>
                                                                                                                      <a:grpSpLocks/>
                                                                                                                    </wpg:cNvGrpSpPr>
                                                                                                                    <wpg:grpSpPr bwMode="auto">
                                                                                                                      <a:xfrm>
                                                                                                                        <a:off x="1411" y="14791"/>
                                                                                                                        <a:ext cx="9084" cy="283"/>
                                                                                                                        <a:chOff x="1411" y="14791"/>
                                                                                                                        <a:chExt cx="9084" cy="283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269" name="Freeform 226"/>
                                                                                                                      <wps:cNvSpPr>
                                                                                                                        <a:spLocks/>
                                                                                                                      </wps:cNvSpPr>
                                                                                                                      <wps: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1411" y="14791"/>
                                                                                                                          <a:ext cx="9084" cy="283"/>
                                                                                                                        </a:xfrm>
                                                                                                                        <a:custGeom>
                                                                                                                          <a:avLst/>
                                                                                                                          <a:gdLst>
  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  <a:gd name="T2" fmla="+- 0 15074 14791"/>
                                                                                                                            <a:gd name="T3" fmla="*/ 15074 h 283"/>
  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  <a:gd name="T6" fmla="+- 0 15074 14791"/>
                                                                                                                            <a:gd name="T7" fmla="*/ 15074 h 283"/>
  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  <a:gd name="T10" fmla="+- 0 14791 14791"/>
                                                                                                                            <a:gd name="T11" fmla="*/ 14791 h 283"/>
  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  <a:gd name="T14" fmla="+- 0 14791 14791"/>
                                                                                                                            <a:gd name="T15" fmla="*/ 14791 h 283"/>
  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  <a:gd name="T18" fmla="+- 0 15074 14791"/>
                                                                                                                            <a:gd name="T19" fmla="*/ 15074 h 283"/>
                                                                                                                          </a:gdLst>
                                                                                                                          <a:ahLst/>
                                                                                                                          <a:cxnLst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" y="T3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5" y="T7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9" y="T11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3" y="T15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7" y="T19"/>
                                                                                                                            </a:cxn>
                                                                                                                          </a:cxnLst>
                                                                                                                          <a:rect l="0" t="0" r="r" b="b"/>
                                                                                                                          <a:pathLst>
                                                                                                                            <a:path w="9084" h="283">
                                                                                                                              <a:moveTo>
                                                                                                                                <a:pt x="0" y="283"/>
                                                                                                                              </a:moveTo>
                                                                                                                              <a:lnTo>
                                                                                                                                <a:pt x="9084" y="283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9084" y="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283"/>
                                                                                                                              </a:lnTo>
                                                                                                                              <a:close/>
                                                                                                                            </a:path>
                                                                                                                          </a:pathLst>
                                                                                                                        </a:custGeom>
                                                                                                                        <a:solidFill>
                                                                                                                          <a:srgbClr val="1D1D1D"/>
                                                                                                                        </a:solidFill>
                                                                                                                        <a:ln>
                                                                                                                          <a:noFill/>
                                                                                                                        </a:ln>
                                                                                                                        <a:extLst>
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</a:solidFill>
                                                                                                                              <a:round/>
                                                                                                                              <a:headEnd/>
                                                                                                                              <a:tailEnd/>
                                                                                                                            </a14:hiddenLine>
                                                                                                                          </a:ext>
                                                                                                                        </a:extLst>
                                                                                                                      </wps:spPr>
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  <wpg:grpSp>
                                                                                                                      <wpg:cNvPr id="270" name="Group 224"/>
                                                                                                                      <wpg:cNvGrpSpPr>
                                                                                                                        <a:grpSpLocks/>
                                                                                                                      </wpg:cNvGrpSpPr>
                                                                                                                      <wpg:grp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1411" y="15074"/>
                                                                                                                          <a:ext cx="9084" cy="286"/>
                                                                                                                          <a:chOff x="1411" y="15074"/>
                                                                                                                          <a:chExt cx="9084" cy="286"/>
                                                                                                                        </a:xfrm>
                                                                                                                      </wpg:grpSpPr>
                                                                                                                      <wps:wsp>
                                                                                                                        <wps:cNvPr id="271" name="Freeform 225"/>
                                                                                                                        <wps:cNvSpPr>
                                                                                                                          <a:spLocks/>
                                                                                                                        </wps:cNvSpPr>
                                                                                                                        <wps: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1411" y="15074"/>
                                                                                                                            <a:ext cx="9084" cy="286"/>
                                                                                                                          </a:xfrm>
                                                                                                                          <a:custGeom>
                                                                                                                            <a:avLst/>
                                                                                                                            <a:gdLst>
    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    <a:gd name="T2" fmla="+- 0 15360 15074"/>
                                                                                                                              <a:gd name="T3" fmla="*/ 15360 h 286"/>
    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    <a:gd name="T6" fmla="+- 0 15360 15074"/>
                                                                                                                              <a:gd name="T7" fmla="*/ 15360 h 286"/>
    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    <a:gd name="T10" fmla="+- 0 15074 15074"/>
                                                                                                                              <a:gd name="T11" fmla="*/ 15074 h 286"/>
    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    <a:gd name="T14" fmla="+- 0 15074 15074"/>
                                                                                                                              <a:gd name="T15" fmla="*/ 15074 h 286"/>
    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    <a:gd name="T18" fmla="+- 0 15360 15074"/>
                                                                                                                              <a:gd name="T19" fmla="*/ 15360 h 286"/>
                                                                                                                            </a:gdLst>
                                                                                                                            <a:ahLst/>
                                                                                                                            <a:cxnLst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" y="T3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5" y="T7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9" y="T11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3" y="T15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7" y="T19"/>
                                                                                                                              </a:cxn>
                                                                                                                            </a:cxnLst>
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<a:pathLst>
                                                                                                                              <a:path w="9084" h="286">
                                                                                                                                <a:moveTo>
                                                                                                                                  <a:pt x="0" y="286"/>
                                                                                                                                </a:move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9084" y="286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9084" y="0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0" y="0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0" y="286"/>
                                                                                                                                </a:lnTo>
                                                                                                                                <a:close/>
                                                                                                                              </a:path>
                                                                                                                            </a:pathLst>
                                                                                                                          </a:custGeom>
                                                                                                                          <a:solidFill>
                                                                                                                            <a:srgbClr val="1D1D1D"/>
                                                                                                                          </a:solidFill>
                                                                                                                          <a:ln>
                                                                                                                            <a:noFill/>
                                                                                                                          </a:ln>
                                                                                                                          <a:extLst>
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</a:solidFill>
                                                                                                                                <a:round/>
                                                                                                                                <a:headEnd/>
                                                                                                                                <a:tailEnd/>
                                                                                                                              </a14:hiddenLine>
                                                                                                                            </a:ext>
                                                                                                                          </a:extLst>
                                                                                                                        </wps:spPr>
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<a:noAutofit/>
                                                                                                                        </wps:bodyPr>
                                                                                                                      </wps:wsp>
                                                                                                                    </wpg:grp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5C205" id="Group 176" o:spid="_x0000_s1026" style="position:absolute;margin-left:70.5pt;margin-top:71.95pt;width:454.3pt;height:696.1pt;z-index:-251657728;mso-position-horizontal-relative:page;mso-position-vertical-relative:page" coordorigin="1410,1439" coordsize="9086,1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">
                <v:group id="Group 177" o:spid="_x0000_s1027" style="position:absolute;left:1411;top:1440;width:9084;height:286" coordorigin="1411,14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Freeform 272" o:spid="_x0000_s1028" style="position:absolute;left:1411;top:14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" path="m,286r9084,l9084,,,,,286xe" fillcolor="#1d1d1d" stroked="f">
                    <v:path arrowok="t" o:connecttype="custom" o:connectlocs="0,1726;9084,1726;9084,1440;0,1440;0,1726" o:connectangles="0,0,0,0,0"/>
                  </v:shape>
                  <v:group id="Group 178" o:spid="_x0000_s1029" style="position:absolute;left:1411;top:1726;width:9084;height:286" coordorigin="1411,17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shape id="Freeform 271" o:spid="_x0000_s1030" style="position:absolute;left:1411;top:17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" path="m,285r9084,l9084,,,,,285xe" fillcolor="#1d1d1d" stroked="f">
                      <v:path arrowok="t" o:connecttype="custom" o:connectlocs="0,2011;9084,2011;9084,1726;0,1726;0,2011" o:connectangles="0,0,0,0,0"/>
                    </v:shape>
                    <v:group id="Group 179" o:spid="_x0000_s1031" style="position:absolute;left:1411;top:2011;width:9084;height:283" coordorigin="1411,20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<v:shape id="Freeform 270" o:spid="_x0000_s1032" style="position:absolute;left:1411;top:20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" path="m,283r9084,l9084,,,,,283xe" fillcolor="#1d1d1d" stroked="f">
                        <v:path arrowok="t" o:connecttype="custom" o:connectlocs="0,2294;9084,2294;9084,2011;0,2011;0,2294" o:connectangles="0,0,0,0,0"/>
                      </v:shape>
                      <v:group id="Group 180" o:spid="_x0000_s1033" style="position:absolute;left:1411;top:2294;width:9084;height:286" coordorigin="1411,22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<v:shape id="Freeform 269" o:spid="_x0000_s1034" style="position:absolute;left:1411;top:22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" path="m,286r9084,l9084,,,,,286xe" fillcolor="#1d1d1d" stroked="f">
                          <v:path arrowok="t" o:connecttype="custom" o:connectlocs="0,2580;9084,2580;9084,2294;0,2294;0,2580" o:connectangles="0,0,0,0,0"/>
                        </v:shape>
                        <v:group id="Group 181" o:spid="_x0000_s1035" style="position:absolute;left:1411;top:2580;width:9084;height:286" coordorigin="1411,25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  <v:shape id="Freeform 268" o:spid="_x0000_s1036" style="position:absolute;left:1411;top:25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" path="m,286r9084,l9084,,,,,286xe" fillcolor="#1d1d1d" stroked="f">
                            <v:path arrowok="t" o:connecttype="custom" o:connectlocs="0,2866;9084,2866;9084,2580;0,2580;0,2866" o:connectangles="0,0,0,0,0"/>
                          </v:shape>
                          <v:group id="Group 182" o:spid="_x0000_s1037" style="position:absolute;left:1411;top:2866;width:9084;height:286" coordorigin="1411,28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<v:shape id="Freeform 267" o:spid="_x0000_s1038" style="position:absolute;left:1411;top:28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" path="m,285r9084,l9084,,,,,285xe" fillcolor="#1d1d1d" stroked="f">
                              <v:path arrowok="t" o:connecttype="custom" o:connectlocs="0,3151;9084,3151;9084,2866;0,2866;0,3151" o:connectangles="0,0,0,0,0"/>
                            </v:shape>
                            <v:group id="Group 183" o:spid="_x0000_s1039" style="position:absolute;left:1411;top:3151;width:9084;height:283" coordorigin="1411,31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      <v:shape id="Freeform 266" o:spid="_x0000_s1040" style="position:absolute;left:1411;top:31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" path="m,283r9084,l9084,,,,,283xe" fillcolor="#1d1d1d" stroked="f">
                                <v:path arrowok="t" o:connecttype="custom" o:connectlocs="0,3434;9084,3434;9084,3151;0,3151;0,3434" o:connectangles="0,0,0,0,0"/>
                              </v:shape>
                              <v:group id="Group 184" o:spid="_x0000_s1041" style="position:absolute;left:1411;top:3434;width:9084;height:286" coordorigin="1411,34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      <v:shape id="Freeform 265" o:spid="_x0000_s1042" style="position:absolute;left:1411;top:34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" path="m,286r9084,l9084,,,,,286xe" fillcolor="#1d1d1d" stroked="f">
                                  <v:path arrowok="t" o:connecttype="custom" o:connectlocs="0,3720;9084,3720;9084,3434;0,3434;0,3720" o:connectangles="0,0,0,0,0"/>
                                </v:shape>
                                <v:group id="Group 185" o:spid="_x0000_s1043" style="position:absolute;left:1411;top:3720;width:9084;height:286" coordorigin="1411,37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      <v:shape id="Freeform 264" o:spid="_x0000_s1044" style="position:absolute;left:1411;top:37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" path="m,286r9084,l9084,,,,,286xe" fillcolor="#1d1d1d" stroked="f">
                                    <v:path arrowok="t" o:connecttype="custom" o:connectlocs="0,4006;9084,4006;9084,3720;0,3720;0,4006" o:connectangles="0,0,0,0,0"/>
                                  </v:shape>
                                  <v:group id="Group 186" o:spid="_x0000_s1045" style="position:absolute;left:1411;top:4006;width:9084;height:286" coordorigin="1411,40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        <v:shape id="Freeform 263" o:spid="_x0000_s1046" style="position:absolute;left:1411;top:40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" path="m,285r9084,l9084,,,,,285xe" fillcolor="#1d1d1d" stroked="f">
                                      <v:path arrowok="t" o:connecttype="custom" o:connectlocs="0,4291;9084,4291;9084,4006;0,4006;0,4291" o:connectangles="0,0,0,0,0"/>
                                    </v:shape>
                                    <v:group id="Group 187" o:spid="_x0000_s1047" style="position:absolute;left:1411;top:4291;width:9084;height:283" coordorigin="1411,42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            <v:shape id="Freeform 262" o:spid="_x0000_s1048" style="position:absolute;left:1411;top:42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" path="m,283r9084,l9084,,,,,283xe" fillcolor="#1d1d1d" stroked="f">
                                        <v:path arrowok="t" o:connecttype="custom" o:connectlocs="0,4574;9084,4574;9084,4291;0,4291;0,4574" o:connectangles="0,0,0,0,0"/>
                                      </v:shape>
                                      <v:group id="Group 188" o:spid="_x0000_s1049" style="position:absolute;left:1411;top:4574;width:9084;height:286" coordorigin="1411,45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          <v:shape id="Freeform 261" o:spid="_x0000_s1050" style="position:absolute;left:1411;top:45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" path="m,286r9084,l9084,,,,,286xe" fillcolor="#1d1d1d" stroked="f">
                                          <v:path arrowok="t" o:connecttype="custom" o:connectlocs="0,4860;9084,4860;9084,4574;0,4574;0,4860" o:connectangles="0,0,0,0,0"/>
                                        </v:shape>
                                        <v:group id="Group 189" o:spid="_x0000_s1051" style="position:absolute;left:1411;top:4860;width:9084;height:286" coordorigin="1411,48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            <v:shape id="Freeform 260" o:spid="_x0000_s1052" style="position:absolute;left:1411;top:48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" path="m,286r9084,l9084,,,,,286xe" fillcolor="#1d1d1d" stroked="f">
                                            <v:path arrowok="t" o:connecttype="custom" o:connectlocs="0,5146;9084,5146;9084,4860;0,4860;0,5146" o:connectangles="0,0,0,0,0"/>
                                          </v:shape>
                                          <v:group id="Group 190" o:spid="_x0000_s1053" style="position:absolute;left:1411;top:5146;width:9084;height:286" coordorigin="1411,51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            <v:shape id="Freeform 259" o:spid="_x0000_s1054" style="position:absolute;left:1411;top:51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" path="m,285r9084,l9084,,,,,285xe" fillcolor="#1d1d1d" stroked="f">
                                              <v:path arrowok="t" o:connecttype="custom" o:connectlocs="0,5431;9084,5431;9084,5146;0,5146;0,5431" o:connectangles="0,0,0,0,0"/>
                                            </v:shape>
                                            <v:group id="Group 191" o:spid="_x0000_s1055" style="position:absolute;left:1411;top:5431;width:9084;height:283" coordorigin="1411,54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                <v:shape id="Freeform 258" o:spid="_x0000_s1056" style="position:absolute;left:1411;top:54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" path="m,283r9084,l9084,,,,,283xe" fillcolor="#1d1d1d" stroked="f">
                                                <v:path arrowok="t" o:connecttype="custom" o:connectlocs="0,5714;9084,5714;9084,5431;0,5431;0,5714" o:connectangles="0,0,0,0,0"/>
                                              </v:shape>
                                              <v:group id="Group 192" o:spid="_x0000_s1057" style="position:absolute;left:1411;top:5714;width:9084;height:286" coordorigin="1411,57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              <v:shape id="Freeform 257" o:spid="_x0000_s1058" style="position:absolute;left:1411;top:57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" path="m,286r9084,l9084,,,,,286xe" fillcolor="#1d1d1d" stroked="f">
                                                  <v:path arrowok="t" o:connecttype="custom" o:connectlocs="0,6000;9084,6000;9084,5714;0,5714;0,6000" o:connectangles="0,0,0,0,0"/>
                                                </v:shape>
                                                <v:group id="Group 193" o:spid="_x0000_s1059" style="position:absolute;left:1411;top:6000;width:9084;height:286" coordorigin="1411,60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                          <v:shape id="Freeform 256" o:spid="_x0000_s1060" style="position:absolute;left:1411;top:60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" path="m,286r9084,l9084,,,,,286xe" fillcolor="#1d1d1d" stroked="f">
                                                    <v:path arrowok="t" o:connecttype="custom" o:connectlocs="0,6286;9084,6286;9084,6000;0,6000;0,6286" o:connectangles="0,0,0,0,0"/>
                                                  </v:shape>
                                                  <v:group id="Group 194" o:spid="_x0000_s1061" style="position:absolute;left:1411;top:6286;width:9084;height:286" coordorigin="1411,628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            <v:shape id="Freeform 255" o:spid="_x0000_s1062" style="position:absolute;left:1411;top:628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" path="m,285r9084,l9084,,,,,285xe" fillcolor="#1d1d1d" stroked="f">
                                                      <v:path arrowok="t" o:connecttype="custom" o:connectlocs="0,6571;9084,6571;9084,6286;0,6286;0,6571" o:connectangles="0,0,0,0,0"/>
                                                    </v:shape>
                                                    <v:group id="Group 195" o:spid="_x0000_s1063" style="position:absolute;left:1411;top:6571;width:9084;height:283" coordorigin="1411,657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                            <v:shape id="Freeform 254" o:spid="_x0000_s1064" style="position:absolute;left:1411;top:657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" path="m,283r9084,l9084,,,,,283xe" fillcolor="#1d1d1d" stroked="f">
                                                        <v:path arrowok="t" o:connecttype="custom" o:connectlocs="0,6854;9084,6854;9084,6571;0,6571;0,6854" o:connectangles="0,0,0,0,0"/>
                                                      </v:shape>
                                                      <v:group id="Group 196" o:spid="_x0000_s1065" style="position:absolute;left:1411;top:6854;width:9084;height:286" coordorigin="1411,685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                              <v:shape id="Freeform 253" o:spid="_x0000_s1066" style="position:absolute;left:1411;top:685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" path="m,286r9084,l9084,,,,,286xe" fillcolor="#1d1d1d" stroked="f">
                                                          <v:path arrowok="t" o:connecttype="custom" o:connectlocs="0,7140;9084,7140;9084,6854;0,6854;0,7140" o:connectangles="0,0,0,0,0"/>
                                                        </v:shape>
                                                        <v:group id="Group 197" o:spid="_x0000_s1067" style="position:absolute;left:1411;top:7140;width:9084;height:286" coordorigin="1411,71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                            <v:shape id="Freeform 252" o:spid="_x0000_s1068" style="position:absolute;left:1411;top:71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" path="m,286r9084,l9084,,,,,286xe" fillcolor="#1d1d1d" stroked="f">
                                                            <v:path arrowok="t" o:connecttype="custom" o:connectlocs="0,7426;9084,7426;9084,7140;0,7140;0,7426" o:connectangles="0,0,0,0,0"/>
                                                          </v:shape>
                                                          <v:group id="Group 198" o:spid="_x0000_s1069" style="position:absolute;left:1411;top:7426;width:9084;height:286" coordorigin="1411,74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                                <v:shape id="Freeform 251" o:spid="_x0000_s1070" style="position:absolute;left:1411;top:74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" path="m,285r9084,l9084,,,,,285xe" fillcolor="#1d1d1d" stroked="f">
                                                              <v:path arrowok="t" o:connecttype="custom" o:connectlocs="0,7711;9084,7711;9084,7426;0,7426;0,7711" o:connectangles="0,0,0,0,0"/>
                                                            </v:shape>
                                                            <v:group id="Group 199" o:spid="_x0000_s1071" style="position:absolute;left:1411;top:7711;width:9084;height:283" coordorigin="1411,77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                                <v:shape id="Freeform 250" o:spid="_x0000_s1072" style="position:absolute;left:1411;top:77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" path="m,283r9084,l9084,,,,,283xe" fillcolor="#1d1d1d" stroked="f">
                                                                <v:path arrowok="t" o:connecttype="custom" o:connectlocs="0,7994;9084,7994;9084,7711;0,7711;0,7994" o:connectangles="0,0,0,0,0"/>
                                                              </v:shape>
                                                              <v:group id="Group 200" o:spid="_x0000_s1073" style="position:absolute;left:1411;top:7994;width:9084;height:286" coordorigin="1411,79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                                    <v:shape id="Freeform 249" o:spid="_x0000_s1074" style="position:absolute;left:1411;top:79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" path="m,286r9084,l9084,,,,,286xe" fillcolor="#1d1d1d" stroked="f">
                                                                  <v:path arrowok="t" o:connecttype="custom" o:connectlocs="0,8280;9084,8280;9084,7994;0,7994;0,8280" o:connectangles="0,0,0,0,0"/>
                                                                </v:shape>
                                                                <v:group id="Group 201" o:spid="_x0000_s1075" style="position:absolute;left:1411;top:8280;width:9084;height:286" coordorigin="1411,82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                                        <v:shape id="Freeform 248" o:spid="_x0000_s1076" style="position:absolute;left:1411;top:82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" path="m,286r9084,l9084,,,,,286xe" fillcolor="#1d1d1d" stroked="f">
                                                                    <v:path arrowok="t" o:connecttype="custom" o:connectlocs="0,8566;9084,8566;9084,8280;0,8280;0,8566" o:connectangles="0,0,0,0,0"/>
                                                                  </v:shape>
                                                                  <v:group id="Group 202" o:spid="_x0000_s1077" style="position:absolute;left:1411;top:8566;width:9084;height:286" coordorigin="1411,85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                                    <v:shape id="Freeform 247" o:spid="_x0000_s1078" style="position:absolute;left:1411;top:85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" path="m,285r9084,l9084,,,,,285xe" fillcolor="#1d1d1d" stroked="f">
                                                                      <v:path arrowok="t" o:connecttype="custom" o:connectlocs="0,8851;9084,8851;9084,8566;0,8566;0,8851" o:connectangles="0,0,0,0,0"/>
                                                                    </v:shape>
                                                                    <v:group id="Group 203" o:spid="_x0000_s1079" style="position:absolute;left:1411;top:8851;width:9084;height:283" coordorigin="1411,88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                                          <v:shape id="Freeform 246" o:spid="_x0000_s1080" style="position:absolute;left:1411;top:88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" path="m,283r9084,l9084,,,,,283xe" fillcolor="#1d1d1d" stroked="f">
                                                                        <v:path arrowok="t" o:connecttype="custom" o:connectlocs="0,9134;9084,9134;9084,8851;0,8851;0,9134" o:connectangles="0,0,0,0,0"/>
                                                                      </v:shape>
                                                                      <v:group id="Group 204" o:spid="_x0000_s1081" style="position:absolute;left:1411;top:9134;width:9084;height:286" coordorigin="1411,91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                                        <v:shape id="Freeform 245" o:spid="_x0000_s1082" style="position:absolute;left:1411;top:91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" path="m,286r9084,l9084,,,,,286xe" fillcolor="#1d1d1d" stroked="f">
                                                                          <v:path arrowok="t" o:connecttype="custom" o:connectlocs="0,9420;9084,9420;9084,9134;0,9134;0,9420" o:connectangles="0,0,0,0,0"/>
                                                                        </v:shape>
                                                                        <v:group id="Group 205" o:spid="_x0000_s1083" style="position:absolute;left:1411;top:9420;width:9084;height:286" coordorigin="1411,94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                                              <v:shape id="Freeform 244" o:spid="_x0000_s1084" style="position:absolute;left:1411;top:94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" path="m,286r9084,l9084,,,,,286xe" fillcolor="#1d1d1d" stroked="f">
                                                                            <v:path arrowok="t" o:connecttype="custom" o:connectlocs="0,9706;9084,9706;9084,9420;0,9420;0,9706" o:connectangles="0,0,0,0,0"/>
                                                                          </v:shape>
                                                                          <v:group id="Group 206" o:spid="_x0000_s1085" style="position:absolute;left:1411;top:9706;width:9084;height:286" coordorigin="1411,97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                                            <v:shape id="Freeform 243" o:spid="_x0000_s1086" style="position:absolute;left:1411;top:97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" path="m,285r9084,l9084,,,,,285xe" fillcolor="#1d1d1d" stroked="f">
                                                                              <v:path arrowok="t" o:connecttype="custom" o:connectlocs="0,9991;9084,9991;9084,9706;0,9706;0,9991" o:connectangles="0,0,0,0,0"/>
                                                                            </v:shape>
                                                                            <v:group id="Group 207" o:spid="_x0000_s1087" style="position:absolute;left:1411;top:9991;width:9084;height:283" coordorigin="1411,99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                                                  <v:shape id="Freeform 242" o:spid="_x0000_s1088" style="position:absolute;left:1411;top:99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" path="m,283r9084,l9084,,,,,283xe" fillcolor="#1d1d1d" stroked="f">
                                                                                <v:path arrowok="t" o:connecttype="custom" o:connectlocs="0,10274;9084,10274;9084,9991;0,9991;0,10274" o:connectangles="0,0,0,0,0"/>
                                                                              </v:shape>
                                                                              <v:group id="Group 208" o:spid="_x0000_s1089" style="position:absolute;left:1411;top:10274;width:9084;height:286" coordorigin="1411,102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                                                      <v:shape id="Freeform 241" o:spid="_x0000_s1090" style="position:absolute;left:1411;top:102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" path="m,286r9084,l9084,,,,,286xe" fillcolor="#1d1d1d" stroked="f">
                                                                                  <v:path arrowok="t" o:connecttype="custom" o:connectlocs="0,10560;9084,10560;9084,10274;0,10274;0,10560" o:connectangles="0,0,0,0,0"/>
                                                                                </v:shape>
                                                                                <v:group id="Group 209" o:spid="_x0000_s1091" style="position:absolute;left:1411;top:10560;width:9084;height:286" coordorigin="1411,105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                                                          <v:shape id="Freeform 240" o:spid="_x0000_s1092" style="position:absolute;left:1411;top:105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" path="m,286r9084,l9084,,,,,286xe" fillcolor="#1d1d1d" stroked="f">
                                                                                    <v:path arrowok="t" o:connecttype="custom" o:connectlocs="0,10846;9084,10846;9084,10560;0,10560;0,10846" o:connectangles="0,0,0,0,0"/>
                                                                                  </v:shape>
                                                                                  <v:group id="Group 210" o:spid="_x0000_s1093" style="position:absolute;left:1411;top:10846;width:9084;height:286" coordorigin="1411,108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                                                        <v:shape id="Freeform 239" o:spid="_x0000_s1094" style="position:absolute;left:1411;top:108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" path="m,285r9084,l9084,,,,,285xe" fillcolor="#1d1d1d" stroked="f">
                                                                                      <v:path arrowok="t" o:connecttype="custom" o:connectlocs="0,11131;9084,11131;9084,10846;0,10846;0,11131" o:connectangles="0,0,0,0,0"/>
                                                                                    </v:shape>
                                                                                    <v:group id="Group 211" o:spid="_x0000_s1095" style="position:absolute;left:1411;top:11131;width:9084;height:283" coordorigin="1411,111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                                                              <v:shape id="Freeform 238" o:spid="_x0000_s1096" style="position:absolute;left:1411;top:111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" path="m,283r9084,l9084,,,,,283xe" fillcolor="#1d1d1d" stroked="f">
                                                                                        <v:path arrowok="t" o:connecttype="custom" o:connectlocs="0,11414;9084,11414;9084,11131;0,11131;0,11414" o:connectangles="0,0,0,0,0"/>
                                                                                      </v:shape>
                                                                                      <v:group id="Group 212" o:spid="_x0000_s1097" style="position:absolute;left:1411;top:11414;width:9084;height:286" coordorigin="1411,114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                                                            <v:shape id="Freeform 237" o:spid="_x0000_s1098" style="position:absolute;left:1411;top:114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" path="m,286r9084,l9084,,,,,286xe" fillcolor="#1d1d1d" stroked="f">
                                                                                          <v:path arrowok="t" o:connecttype="custom" o:connectlocs="0,11700;9084,11700;9084,11414;0,11414;0,11700" o:connectangles="0,0,0,0,0"/>
                                                                                        </v:shape>
                                                                                        <v:group id="Group 213" o:spid="_x0000_s1099" style="position:absolute;left:1411;top:11700;width:9084;height:286" coordorigin="1411,117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                                                                  <v:shape id="Freeform 236" o:spid="_x0000_s1100" style="position:absolute;left:1411;top:117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" path="m,286r9084,l9084,,,,,286xe" fillcolor="#1d1d1d" stroked="f">
                                                                                            <v:path arrowok="t" o:connecttype="custom" o:connectlocs="0,11986;9084,11986;9084,11700;0,11700;0,11986" o:connectangles="0,0,0,0,0"/>
                                                                                          </v:shape>
                                                                                          <v:group id="Group 214" o:spid="_x0000_s1101" style="position:absolute;left:1411;top:11986;width:9084;height:286" coordorigin="1411,1198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                                                                  <v:shape id="Freeform 235" o:spid="_x0000_s1102" style="position:absolute;left:1411;top:1198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" path="m,285r9084,l9084,,,,,285xe" fillcolor="#1d1d1d" stroked="f">
                                                                                              <v:path arrowok="t" o:connecttype="custom" o:connectlocs="0,12271;9084,12271;9084,11986;0,11986;0,12271" o:connectangles="0,0,0,0,0"/>
                                                                                            </v:shape>
                                                                                            <v:group id="Group 215" o:spid="_x0000_s1103" style="position:absolute;left:1411;top:12271;width:9084;height:283" coordorigin="1411,1227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                                                                      <v:shape id="Freeform 234" o:spid="_x0000_s1104" style="position:absolute;left:1411;top:1227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" path="m,283r9084,l9084,,,,,283xe" fillcolor="#1d1d1d" stroked="f">
                                                                                                <v:path arrowok="t" o:connecttype="custom" o:connectlocs="0,12554;9084,12554;9084,12271;0,12271;0,12554" o:connectangles="0,0,0,0,0"/>
                                                                                              </v:shape>
                                                                                              <v:group id="Group 216" o:spid="_x0000_s1105" style="position:absolute;left:1411;top:12554;width:9084;height:286" coordorigin="1411,1255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                                                                      <v:shape id="Freeform 233" o:spid="_x0000_s1106" style="position:absolute;left:1411;top:1255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" path="m,286r9084,l9084,,,,,286xe" fillcolor="#1d1d1d" stroked="f">
                                                                                                  <v:path arrowok="t" o:connecttype="custom" o:connectlocs="0,12840;9084,12840;9084,12554;0,12554;0,12840" o:connectangles="0,0,0,0,0"/>
                                                                                                </v:shape>
                                                                                                <v:group id="Group 217" o:spid="_x0000_s1107" style="position:absolute;left:1411;top:12840;width:9084;height:286" coordorigin="1411,128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                                                                  <v:shape id="Freeform 232" o:spid="_x0000_s1108" style="position:absolute;left:1411;top:128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" path="m,286r9084,l9084,,,,,286xe" fillcolor="#1d1d1d" stroked="f">
                                                                                                    <v:path arrowok="t" o:connecttype="custom" o:connectlocs="0,13126;9084,13126;9084,12840;0,12840;0,13126" o:connectangles="0,0,0,0,0"/>
                                                                                                  </v:shape>
                                                                                                  <v:group id="Group 218" o:spid="_x0000_s1109" style="position:absolute;left:1411;top:13126;width:9084;height:526" coordorigin="1411,13126" coordsize="9084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                                                                            <v:shape id="Freeform 231" o:spid="_x0000_s1110" style="position:absolute;left:1411;top:13126;width:9084;height:526;visibility:visible;mso-wrap-style:square;v-text-anchor:top" coordsize="9084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" path="m,525r9084,l9084,,,,,525xe" fillcolor="#1d1d1d" stroked="f">
                                                                                                      <v:path arrowok="t" o:connecttype="custom" o:connectlocs="0,13651;9084,13651;9084,13126;0,13126;0,13651" o:connectangles="0,0,0,0,0"/>
                                                                                                    </v:shape>
                                                                                                    <v:group id="Group 219" o:spid="_x0000_s1111" style="position:absolute;left:1411;top:13651;width:9084;height:283" coordorigin="1411,136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                                                                              <v:shape id="Freeform 230" o:spid="_x0000_s1112" style="position:absolute;left:1411;top:136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" path="m,283r9084,l9084,,,,,283xe" fillcolor="#1d1d1d" stroked="f">
                                                                                                        <v:path arrowok="t" o:connecttype="custom" o:connectlocs="0,13934;9084,13934;9084,13651;0,13651;0,13934" o:connectangles="0,0,0,0,0"/>
                                                                                                      </v:shape>
                                                                                                      <v:group id="Group 220" o:spid="_x0000_s1113" style="position:absolute;left:1411;top:13934;width:9084;height:286" coordorigin="1411,139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                                                                          <v:shape id="Freeform 229" o:spid="_x0000_s1114" style="position:absolute;left:1411;top:139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" path="m,286r9084,l9084,,,,,286xe" fillcolor="#1d1d1d" stroked="f">
                                                                                                          <v:path arrowok="t" o:connecttype="custom" o:connectlocs="0,14220;9084,14220;9084,13934;0,13934;0,14220" o:connectangles="0,0,0,0,0"/>
                                                                                                        </v:shape>
                                                                                                        <v:group id="Group 221" o:spid="_x0000_s1115" style="position:absolute;left:1411;top:14220;width:9084;height:286" coordorigin="1411,142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                                                                          <v:shape id="Freeform 228" o:spid="_x0000_s1116" style="position:absolute;left:1411;top:142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" path="m,286r9084,l9084,,,,,286xe" fillcolor="#1d1d1d" stroked="f">
                                                                                                            <v:path arrowok="t" o:connecttype="custom" o:connectlocs="0,14506;9084,14506;9084,14220;0,14220;0,14506" o:connectangles="0,0,0,0,0"/>
                                                                                                          </v:shape>
                                                                                                          <v:group id="Group 222" o:spid="_x0000_s1117" style="position:absolute;left:1411;top:14506;width:9084;height:286" coordorigin="1411,145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                                                                              <v:shape id="Freeform 227" o:spid="_x0000_s1118" style="position:absolute;left:1411;top:145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" path="m,285r9084,l9084,,,,,285xe" fillcolor="#1d1d1d" stroked="f">
                                                                                                              <v:path arrowok="t" o:connecttype="custom" o:connectlocs="0,14791;9084,14791;9084,14506;0,14506;0,14791" o:connectangles="0,0,0,0,0"/>
                                                                                                            </v:shape>
                                                                                                            <v:group id="Group 223" o:spid="_x0000_s1119" style="position:absolute;left:1411;top:14791;width:9084;height:283" coordorigin="1411,147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                                                                                  <v:shape id="Freeform 226" o:spid="_x0000_s1120" style="position:absolute;left:1411;top:147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" path="m,283r9084,l9084,,,,,283xe" fillcolor="#1d1d1d" stroked="f">
                                                                                                                <v:path arrowok="t" o:connecttype="custom" o:connectlocs="0,15074;9084,15074;9084,14791;0,14791;0,15074" o:connectangles="0,0,0,0,0"/>
                                                                                                              </v:shape>
                                                                                                              <v:group id="Group 224" o:spid="_x0000_s1121" style="position:absolute;left:1411;top:15074;width:9084;height:286" coordorigin="1411,150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                                                                                      <v:shape id="Freeform 225" o:spid="_x0000_s1122" style="position:absolute;left:1411;top:150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" path="m,286r9084,l9084,,,,,286xe" fillcolor="#1d1d1d" stroked="f">
                                                                                                                  <v:path arrowok="t" o:connecttype="custom" o:connectlocs="0,15360;9084,15360;9084,15074;0,15074;0,15360" o:connectangles="0,0,0,0,0"/>
                                                                                                                </v:shape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160033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nde</w:t>
      </w:r>
      <w:r>
        <w:rPr>
          <w:rFonts w:ascii="Consolas" w:eastAsia="Consolas" w:hAnsi="Consolas" w:cs="Consolas"/>
          <w:color w:val="9CDCFD"/>
          <w:sz w:val="21"/>
          <w:szCs w:val="21"/>
        </w:rPr>
        <w:t xml:space="preserve">x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2"/>
          <w:sz w:val="21"/>
          <w:szCs w:val="21"/>
        </w:rPr>
        <w:t>b</w:t>
      </w: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mov</w:t>
      </w:r>
      <w:r>
        <w:rPr>
          <w:rFonts w:ascii="Consolas" w:eastAsia="Consolas" w:hAnsi="Consolas" w:cs="Consolas"/>
          <w:color w:val="9CDCFD"/>
          <w:sz w:val="21"/>
          <w:szCs w:val="21"/>
        </w:rPr>
        <w:t>e</w:t>
      </w:r>
      <w:r>
        <w:rPr>
          <w:rFonts w:ascii="Consolas" w:eastAsia="Consolas" w:hAnsi="Consolas" w:cs="Consolas"/>
          <w:color w:val="9CDCFD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7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ind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otalHea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Momen</w:t>
      </w:r>
      <w:r>
        <w:rPr>
          <w:rFonts w:ascii="Consolas" w:eastAsia="Consolas" w:hAnsi="Consolas" w:cs="Consolas"/>
          <w:color w:val="9CDCFD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Tot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lHeadMo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m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en</w:t>
      </w:r>
      <w:r>
        <w:rPr>
          <w:rFonts w:ascii="Consolas" w:eastAsia="Consolas" w:hAnsi="Consolas" w:cs="Consolas"/>
          <w:color w:val="9CDCFD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abs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-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tial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nitia</w:t>
      </w:r>
      <w:r>
        <w:rPr>
          <w:rFonts w:ascii="Consolas" w:eastAsia="Consolas" w:hAnsi="Consolas" w:cs="Consolas"/>
          <w:color w:val="9CDCFD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+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otalHea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Mome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9CDCFD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Tot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lHeadMo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m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en</w:t>
      </w:r>
      <w:r>
        <w:rPr>
          <w:rFonts w:ascii="Consolas" w:eastAsia="Consolas" w:hAnsi="Consolas" w:cs="Consolas"/>
          <w:color w:val="9CDCFD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abs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-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tial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nitia</w:t>
      </w:r>
      <w:r>
        <w:rPr>
          <w:rFonts w:ascii="Consolas" w:eastAsia="Consolas" w:hAnsi="Consolas" w:cs="Consolas"/>
          <w:color w:val="9CDCFD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els</w:t>
      </w:r>
      <w:r>
        <w:rPr>
          <w:rFonts w:ascii="Consolas" w:eastAsia="Consolas" w:hAnsi="Consolas" w:cs="Consolas"/>
          <w:color w:val="C586C0"/>
          <w:sz w:val="21"/>
          <w:szCs w:val="21"/>
        </w:rPr>
        <w:t>e</w:t>
      </w:r>
    </w:p>
    <w:p w:rsidR="009E50E8" w:rsidRDefault="00160033">
      <w:pPr>
        <w:spacing w:before="37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ind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e</w:t>
      </w:r>
      <w:r>
        <w:rPr>
          <w:rFonts w:ascii="Consolas" w:eastAsia="Consolas" w:hAnsi="Consolas" w:cs="Consolas"/>
          <w:color w:val="9CDCFD"/>
          <w:sz w:val="21"/>
          <w:szCs w:val="21"/>
        </w:rPr>
        <w:t xml:space="preserve">x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-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B5CEA8"/>
          <w:spacing w:val="2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otalHea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Momen</w:t>
      </w:r>
      <w:r>
        <w:rPr>
          <w:rFonts w:ascii="Consolas" w:eastAsia="Consolas" w:hAnsi="Consolas" w:cs="Consolas"/>
          <w:color w:val="9CDCFD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Tot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lHeadMo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m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en</w:t>
      </w:r>
      <w:r>
        <w:rPr>
          <w:rFonts w:ascii="Consolas" w:eastAsia="Consolas" w:hAnsi="Consolas" w:cs="Consolas"/>
          <w:color w:val="9CDCFD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abs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-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tial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7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nitia</w:t>
      </w:r>
      <w:r>
        <w:rPr>
          <w:rFonts w:ascii="Consolas" w:eastAsia="Consolas" w:hAnsi="Consolas" w:cs="Consolas"/>
          <w:color w:val="9CDCFD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9CDCFD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9CDCFD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inde</w:t>
      </w:r>
      <w:r>
        <w:rPr>
          <w:rFonts w:ascii="Consolas" w:eastAsia="Consolas" w:hAnsi="Consolas" w:cs="Consolas"/>
          <w:color w:val="9CDCFD"/>
          <w:spacing w:val="1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9E50E8" w:rsidRDefault="00160033">
      <w:pPr>
        <w:spacing w:before="37"/>
        <w:ind w:left="1502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otalHea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Momen</w:t>
      </w:r>
      <w:r>
        <w:rPr>
          <w:rFonts w:ascii="Consolas" w:eastAsia="Consolas" w:hAnsi="Consolas" w:cs="Consolas"/>
          <w:color w:val="9CDCFD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Tot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lHeadMo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m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en</w:t>
      </w:r>
      <w:r>
        <w:rPr>
          <w:rFonts w:ascii="Consolas" w:eastAsia="Consolas" w:hAnsi="Consolas" w:cs="Consolas"/>
          <w:color w:val="9CDCFD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abs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-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in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tial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50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nitia</w:t>
      </w:r>
      <w:r>
        <w:rPr>
          <w:rFonts w:ascii="Consolas" w:eastAsia="Consolas" w:hAnsi="Consolas" w:cs="Consolas"/>
          <w:color w:val="9CDCFD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4D4D4"/>
          <w:spacing w:val="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RQ</w:t>
      </w:r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042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160033">
      <w:pPr>
        <w:spacing w:before="37"/>
        <w:ind w:left="581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"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ota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he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d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movemen</w:t>
      </w:r>
      <w:r>
        <w:rPr>
          <w:rFonts w:ascii="Consolas" w:eastAsia="Consolas" w:hAnsi="Consolas" w:cs="Consolas"/>
          <w:color w:val="CE9177"/>
          <w:sz w:val="21"/>
          <w:szCs w:val="21"/>
        </w:rPr>
        <w:t xml:space="preserve">t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CE9177"/>
          <w:sz w:val="21"/>
          <w:szCs w:val="21"/>
        </w:rPr>
        <w:t>s</w:t>
      </w:r>
      <w:r>
        <w:rPr>
          <w:rFonts w:ascii="Consolas" w:eastAsia="Consolas" w:hAnsi="Consolas" w:cs="Consolas"/>
          <w:color w:val="CE9177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7"/>
          <w:spacing w:val="-1"/>
          <w:sz w:val="21"/>
          <w:szCs w:val="21"/>
        </w:rPr>
        <w:t>%d</w:t>
      </w:r>
      <w:r>
        <w:rPr>
          <w:rFonts w:ascii="Consolas" w:eastAsia="Consolas" w:hAnsi="Consolas" w:cs="Consolas"/>
          <w:color w:val="CE9177"/>
          <w:spacing w:val="-2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T</w:t>
      </w:r>
      <w:r>
        <w:rPr>
          <w:rFonts w:ascii="Consolas" w:eastAsia="Consolas" w:hAnsi="Consolas" w:cs="Consolas"/>
          <w:color w:val="9CDCFD"/>
          <w:spacing w:val="2"/>
          <w:sz w:val="21"/>
          <w:szCs w:val="21"/>
        </w:rPr>
        <w:t>o</w:t>
      </w:r>
      <w:r>
        <w:rPr>
          <w:rFonts w:ascii="Consolas" w:eastAsia="Consolas" w:hAnsi="Consolas" w:cs="Consolas"/>
          <w:color w:val="9CDCFD"/>
          <w:spacing w:val="-1"/>
          <w:sz w:val="21"/>
          <w:szCs w:val="21"/>
        </w:rPr>
        <w:t>talHeadMomen</w:t>
      </w:r>
      <w:r>
        <w:rPr>
          <w:rFonts w:ascii="Consolas" w:eastAsia="Consolas" w:hAnsi="Consolas" w:cs="Consolas"/>
          <w:color w:val="9CDCFD"/>
          <w:spacing w:val="1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D4D4D4"/>
          <w:spacing w:val="-1"/>
          <w:sz w:val="21"/>
          <w:szCs w:val="21"/>
        </w:rPr>
        <w:t>)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58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C586C0"/>
          <w:spacing w:val="-1"/>
          <w:sz w:val="21"/>
          <w:szCs w:val="21"/>
        </w:rPr>
        <w:t>retur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B5CEA8"/>
          <w:spacing w:val="-1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9E50E8" w:rsidRDefault="009E50E8">
      <w:pPr>
        <w:spacing w:line="200" w:lineRule="exact"/>
      </w:pPr>
    </w:p>
    <w:p w:rsidR="009E50E8" w:rsidRDefault="009E50E8">
      <w:pPr>
        <w:spacing w:line="200" w:lineRule="exact"/>
      </w:pPr>
    </w:p>
    <w:p w:rsidR="009E50E8" w:rsidRDefault="009E50E8">
      <w:pPr>
        <w:spacing w:line="200" w:lineRule="exact"/>
      </w:pPr>
    </w:p>
    <w:p w:rsidR="009E50E8" w:rsidRDefault="009E50E8">
      <w:pPr>
        <w:spacing w:before="10" w:line="260" w:lineRule="exact"/>
        <w:rPr>
          <w:sz w:val="26"/>
          <w:szCs w:val="26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A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E:\assign</w:t>
      </w:r>
      <w:r>
        <w:rPr>
          <w:rFonts w:ascii="Consolas" w:eastAsia="Consolas" w:hAnsi="Consolas" w:cs="Consolas"/>
          <w:color w:val="6A9954"/>
          <w:spacing w:val="2"/>
          <w:sz w:val="21"/>
          <w:szCs w:val="21"/>
        </w:rPr>
        <w:t>m</w:t>
      </w: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ent\</w:t>
      </w:r>
      <w:r>
        <w:rPr>
          <w:rFonts w:ascii="Consolas" w:eastAsia="Consolas" w:hAnsi="Consolas" w:cs="Consolas"/>
          <w:color w:val="6A9954"/>
          <w:sz w:val="21"/>
          <w:szCs w:val="21"/>
        </w:rPr>
        <w:t>Yogita</w:t>
      </w: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\OS\8&gt;gc</w:t>
      </w:r>
      <w:r>
        <w:rPr>
          <w:rFonts w:ascii="Consolas" w:eastAsia="Consolas" w:hAnsi="Consolas" w:cs="Consolas"/>
          <w:color w:val="6A9954"/>
          <w:sz w:val="21"/>
          <w:szCs w:val="21"/>
        </w:rPr>
        <w:t xml:space="preserve">c </w:t>
      </w:r>
      <w:r>
        <w:rPr>
          <w:rFonts w:ascii="Consolas" w:eastAsia="Consolas" w:hAnsi="Consolas" w:cs="Consolas"/>
          <w:color w:val="6A9954"/>
          <w:spacing w:val="2"/>
          <w:sz w:val="21"/>
          <w:szCs w:val="21"/>
        </w:rPr>
        <w:t>d</w:t>
      </w: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isk.cp</w:t>
      </w:r>
      <w:r>
        <w:rPr>
          <w:rFonts w:ascii="Consolas" w:eastAsia="Consolas" w:hAnsi="Consolas" w:cs="Consolas"/>
          <w:color w:val="6A9954"/>
          <w:sz w:val="21"/>
          <w:szCs w:val="21"/>
        </w:rPr>
        <w:t>p</w:t>
      </w:r>
      <w:r>
        <w:rPr>
          <w:rFonts w:ascii="Consolas" w:eastAsia="Consolas" w:hAnsi="Consolas" w:cs="Consolas"/>
          <w:color w:val="6A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-</w:t>
      </w:r>
      <w:r>
        <w:rPr>
          <w:rFonts w:ascii="Consolas" w:eastAsia="Consolas" w:hAnsi="Consolas" w:cs="Consolas"/>
          <w:color w:val="6A9954"/>
          <w:sz w:val="21"/>
          <w:szCs w:val="21"/>
        </w:rPr>
        <w:t xml:space="preserve">o </w:t>
      </w: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dis</w:t>
      </w:r>
      <w:r>
        <w:rPr>
          <w:rFonts w:ascii="Consolas" w:eastAsia="Consolas" w:hAnsi="Consolas" w:cs="Consolas"/>
          <w:color w:val="6A9954"/>
          <w:sz w:val="21"/>
          <w:szCs w:val="21"/>
        </w:rPr>
        <w:t>k</w:t>
      </w:r>
    </w:p>
    <w:p w:rsidR="009E50E8" w:rsidRDefault="009E50E8">
      <w:pPr>
        <w:spacing w:before="3" w:line="120" w:lineRule="exact"/>
        <w:rPr>
          <w:sz w:val="12"/>
          <w:szCs w:val="12"/>
        </w:rPr>
      </w:pPr>
    </w:p>
    <w:p w:rsidR="009E50E8" w:rsidRDefault="009E50E8">
      <w:pPr>
        <w:spacing w:line="200" w:lineRule="exact"/>
      </w:pPr>
    </w:p>
    <w:p w:rsidR="009E50E8" w:rsidRDefault="00160033">
      <w:pPr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A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E:\assign</w:t>
      </w:r>
      <w:r>
        <w:rPr>
          <w:rFonts w:ascii="Consolas" w:eastAsia="Consolas" w:hAnsi="Consolas" w:cs="Consolas"/>
          <w:color w:val="6A9954"/>
          <w:spacing w:val="2"/>
          <w:sz w:val="21"/>
          <w:szCs w:val="21"/>
        </w:rPr>
        <w:t>m</w:t>
      </w: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ent\</w:t>
      </w:r>
      <w:r>
        <w:rPr>
          <w:rFonts w:ascii="Consolas" w:eastAsia="Consolas" w:hAnsi="Consolas" w:cs="Consolas"/>
          <w:color w:val="6A9954"/>
          <w:sz w:val="21"/>
          <w:szCs w:val="21"/>
        </w:rPr>
        <w:t>Yogita</w:t>
      </w:r>
      <w:r>
        <w:rPr>
          <w:rFonts w:ascii="Consolas" w:eastAsia="Consolas" w:hAnsi="Consolas" w:cs="Consolas"/>
          <w:color w:val="6A9954"/>
          <w:spacing w:val="-1"/>
          <w:sz w:val="21"/>
          <w:szCs w:val="21"/>
        </w:rPr>
        <w:t>\OS\8&gt;dis</w:t>
      </w:r>
      <w:r>
        <w:rPr>
          <w:rFonts w:ascii="Consolas" w:eastAsia="Consolas" w:hAnsi="Consolas" w:cs="Consolas"/>
          <w:color w:val="6A9954"/>
          <w:sz w:val="21"/>
          <w:szCs w:val="21"/>
        </w:rPr>
        <w:t>k</w:t>
      </w:r>
    </w:p>
    <w:p w:rsidR="009E50E8" w:rsidRDefault="009E50E8">
      <w:pPr>
        <w:spacing w:line="200" w:lineRule="exact"/>
      </w:pPr>
    </w:p>
    <w:p w:rsidR="009E50E8" w:rsidRDefault="009E50E8">
      <w:pPr>
        <w:spacing w:line="200" w:lineRule="exact"/>
      </w:pPr>
    </w:p>
    <w:p w:rsidR="009E50E8" w:rsidRDefault="009E50E8">
      <w:pPr>
        <w:spacing w:line="200" w:lineRule="exact"/>
      </w:pPr>
    </w:p>
    <w:p w:rsidR="009E50E8" w:rsidRDefault="009E50E8">
      <w:pPr>
        <w:spacing w:before="7" w:line="220" w:lineRule="exact"/>
        <w:rPr>
          <w:sz w:val="22"/>
          <w:szCs w:val="22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*******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*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MEN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U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*****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****</w:t>
      </w:r>
      <w:r>
        <w:rPr>
          <w:rFonts w:ascii="Consolas" w:eastAsia="Consolas" w:hAnsi="Consolas" w:cs="Consolas"/>
          <w:color w:val="699954"/>
          <w:sz w:val="21"/>
          <w:szCs w:val="21"/>
        </w:rPr>
        <w:t>*</w:t>
      </w:r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S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ST</w:t>
      </w:r>
      <w:r>
        <w:rPr>
          <w:rFonts w:ascii="Consolas" w:eastAsia="Consolas" w:hAnsi="Consolas" w:cs="Consolas"/>
          <w:color w:val="699954"/>
          <w:sz w:val="21"/>
          <w:szCs w:val="21"/>
        </w:rPr>
        <w:t>F</w:t>
      </w:r>
      <w:proofErr w:type="gramEnd"/>
    </w:p>
    <w:p w:rsidR="009E50E8" w:rsidRDefault="009E50E8">
      <w:pPr>
        <w:spacing w:before="2" w:line="100" w:lineRule="exact"/>
        <w:rPr>
          <w:sz w:val="10"/>
          <w:szCs w:val="10"/>
        </w:rPr>
      </w:pPr>
    </w:p>
    <w:p w:rsidR="009E50E8" w:rsidRDefault="009E50E8">
      <w:pPr>
        <w:spacing w:line="200" w:lineRule="exact"/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  <w:sectPr w:rsidR="009E50E8">
          <w:pgSz w:w="11900" w:h="16840"/>
          <w:pgMar w:top="1420" w:right="1680" w:bottom="280" w:left="1320" w:header="720" w:footer="720" w:gutter="0"/>
          <w:cols w:space="720"/>
        </w:sect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2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SCA</w:t>
      </w:r>
      <w:r>
        <w:rPr>
          <w:rFonts w:ascii="Consolas" w:eastAsia="Consolas" w:hAnsi="Consolas" w:cs="Consolas"/>
          <w:color w:val="699954"/>
          <w:sz w:val="21"/>
          <w:szCs w:val="21"/>
        </w:rPr>
        <w:t>N</w:t>
      </w:r>
    </w:p>
    <w:p w:rsidR="009E50E8" w:rsidRDefault="0058456F">
      <w:pPr>
        <w:spacing w:before="57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913765</wp:posOffset>
                </wp:positionV>
                <wp:extent cx="5769610" cy="8811895"/>
                <wp:effectExtent l="0" t="0" r="2540" b="0"/>
                <wp:wrapNone/>
                <wp:docPr id="80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811895"/>
                          <a:chOff x="1410" y="1439"/>
                          <a:chExt cx="9086" cy="13877"/>
                        </a:xfrm>
                      </wpg:grpSpPr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1411" y="1440"/>
                            <a:ext cx="9084" cy="286"/>
                            <a:chOff x="1411" y="1440"/>
                            <a:chExt cx="9084" cy="286"/>
                          </a:xfrm>
                        </wpg:grpSpPr>
                        <wps:wsp>
                          <wps:cNvPr id="82" name="Freeform 175"/>
                          <wps:cNvSpPr>
                            <a:spLocks/>
                          </wps:cNvSpPr>
                          <wps:spPr bwMode="auto">
                            <a:xfrm>
                              <a:off x="1411" y="1440"/>
                              <a:ext cx="9084" cy="286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084"/>
                                <a:gd name="T2" fmla="+- 0 1726 1440"/>
                                <a:gd name="T3" fmla="*/ 1726 h 286"/>
                                <a:gd name="T4" fmla="+- 0 10495 1411"/>
                                <a:gd name="T5" fmla="*/ T4 w 9084"/>
                                <a:gd name="T6" fmla="+- 0 1726 1440"/>
                                <a:gd name="T7" fmla="*/ 1726 h 286"/>
                                <a:gd name="T8" fmla="+- 0 10495 1411"/>
                                <a:gd name="T9" fmla="*/ T8 w 9084"/>
                                <a:gd name="T10" fmla="+- 0 1440 1440"/>
                                <a:gd name="T11" fmla="*/ 1440 h 286"/>
                                <a:gd name="T12" fmla="+- 0 1411 1411"/>
                                <a:gd name="T13" fmla="*/ T12 w 9084"/>
                                <a:gd name="T14" fmla="+- 0 1440 1440"/>
                                <a:gd name="T15" fmla="*/ 1440 h 286"/>
                                <a:gd name="T16" fmla="+- 0 1411 1411"/>
                                <a:gd name="T17" fmla="*/ T16 w 9084"/>
                                <a:gd name="T18" fmla="+- 0 1726 1440"/>
                                <a:gd name="T19" fmla="*/ 1726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4" h="286">
                                  <a:moveTo>
                                    <a:pt x="0" y="286"/>
                                  </a:moveTo>
                                  <a:lnTo>
                                    <a:pt x="9084" y="286"/>
                                  </a:lnTo>
                                  <a:lnTo>
                                    <a:pt x="9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3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1411" y="1726"/>
                              <a:ext cx="9084" cy="286"/>
                              <a:chOff x="1411" y="1726"/>
                              <a:chExt cx="9084" cy="286"/>
                            </a:xfrm>
                          </wpg:grpSpPr>
                          <wps:wsp>
                            <wps:cNvPr id="84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1411" y="1726"/>
                                <a:ext cx="9084" cy="286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T0 w 9084"/>
                                  <a:gd name="T2" fmla="+- 0 2011 1726"/>
                                  <a:gd name="T3" fmla="*/ 2011 h 286"/>
                                  <a:gd name="T4" fmla="+- 0 10495 1411"/>
                                  <a:gd name="T5" fmla="*/ T4 w 9084"/>
                                  <a:gd name="T6" fmla="+- 0 2011 1726"/>
                                  <a:gd name="T7" fmla="*/ 2011 h 286"/>
                                  <a:gd name="T8" fmla="+- 0 10495 1411"/>
                                  <a:gd name="T9" fmla="*/ T8 w 9084"/>
                                  <a:gd name="T10" fmla="+- 0 1726 1726"/>
                                  <a:gd name="T11" fmla="*/ 1726 h 286"/>
                                  <a:gd name="T12" fmla="+- 0 1411 1411"/>
                                  <a:gd name="T13" fmla="*/ T12 w 9084"/>
                                  <a:gd name="T14" fmla="+- 0 1726 1726"/>
                                  <a:gd name="T15" fmla="*/ 1726 h 286"/>
                                  <a:gd name="T16" fmla="+- 0 1411 1411"/>
                                  <a:gd name="T17" fmla="*/ T16 w 9084"/>
                                  <a:gd name="T18" fmla="+- 0 2011 1726"/>
                                  <a:gd name="T19" fmla="*/ 2011 h 2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4" h="286">
                                    <a:moveTo>
                                      <a:pt x="0" y="285"/>
                                    </a:moveTo>
                                    <a:lnTo>
                                      <a:pt x="9084" y="285"/>
                                    </a:lnTo>
                                    <a:lnTo>
                                      <a:pt x="908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5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1" y="2011"/>
                                <a:ext cx="9084" cy="283"/>
                                <a:chOff x="1411" y="2011"/>
                                <a:chExt cx="9084" cy="283"/>
                              </a:xfrm>
                            </wpg:grpSpPr>
                            <wps:wsp>
                              <wps:cNvPr id="86" name="Freeform 1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1" y="2011"/>
                                  <a:ext cx="9084" cy="283"/>
                                </a:xfrm>
                                <a:custGeom>
                                  <a:avLst/>
                                  <a:gdLst>
                                    <a:gd name="T0" fmla="+- 0 1411 1411"/>
                                    <a:gd name="T1" fmla="*/ T0 w 9084"/>
                                    <a:gd name="T2" fmla="+- 0 2294 2011"/>
                                    <a:gd name="T3" fmla="*/ 2294 h 283"/>
                                    <a:gd name="T4" fmla="+- 0 10495 1411"/>
                                    <a:gd name="T5" fmla="*/ T4 w 9084"/>
                                    <a:gd name="T6" fmla="+- 0 2294 2011"/>
                                    <a:gd name="T7" fmla="*/ 2294 h 283"/>
                                    <a:gd name="T8" fmla="+- 0 10495 1411"/>
                                    <a:gd name="T9" fmla="*/ T8 w 9084"/>
                                    <a:gd name="T10" fmla="+- 0 2011 2011"/>
                                    <a:gd name="T11" fmla="*/ 2011 h 283"/>
                                    <a:gd name="T12" fmla="+- 0 1411 1411"/>
                                    <a:gd name="T13" fmla="*/ T12 w 9084"/>
                                    <a:gd name="T14" fmla="+- 0 2011 2011"/>
                                    <a:gd name="T15" fmla="*/ 2011 h 283"/>
                                    <a:gd name="T16" fmla="+- 0 1411 1411"/>
                                    <a:gd name="T17" fmla="*/ T16 w 9084"/>
                                    <a:gd name="T18" fmla="+- 0 2294 2011"/>
                                    <a:gd name="T19" fmla="*/ 2294 h 28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4" h="283">
                                      <a:moveTo>
                                        <a:pt x="0" y="283"/>
                                      </a:moveTo>
                                      <a:lnTo>
                                        <a:pt x="9084" y="283"/>
                                      </a:lnTo>
                                      <a:lnTo>
                                        <a:pt x="90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1D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7" name="Group 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1" y="2294"/>
                                  <a:ext cx="9084" cy="286"/>
                                  <a:chOff x="1411" y="2294"/>
                                  <a:chExt cx="9084" cy="286"/>
                                </a:xfrm>
                              </wpg:grpSpPr>
                              <wps:wsp>
                                <wps:cNvPr id="88" name="Freeform 1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1" y="2294"/>
                                    <a:ext cx="9084" cy="286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T0 w 9084"/>
                                      <a:gd name="T2" fmla="+- 0 2580 2294"/>
                                      <a:gd name="T3" fmla="*/ 2580 h 286"/>
                                      <a:gd name="T4" fmla="+- 0 10495 1411"/>
                                      <a:gd name="T5" fmla="*/ T4 w 9084"/>
                                      <a:gd name="T6" fmla="+- 0 2580 2294"/>
                                      <a:gd name="T7" fmla="*/ 2580 h 286"/>
                                      <a:gd name="T8" fmla="+- 0 10495 1411"/>
                                      <a:gd name="T9" fmla="*/ T8 w 9084"/>
                                      <a:gd name="T10" fmla="+- 0 2294 2294"/>
                                      <a:gd name="T11" fmla="*/ 2294 h 286"/>
                                      <a:gd name="T12" fmla="+- 0 1411 1411"/>
                                      <a:gd name="T13" fmla="*/ T12 w 9084"/>
                                      <a:gd name="T14" fmla="+- 0 2294 2294"/>
                                      <a:gd name="T15" fmla="*/ 2294 h 286"/>
                                      <a:gd name="T16" fmla="+- 0 1411 1411"/>
                                      <a:gd name="T17" fmla="*/ T16 w 9084"/>
                                      <a:gd name="T18" fmla="+- 0 2580 2294"/>
                                      <a:gd name="T19" fmla="*/ 2580 h 28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4" h="286">
                                        <a:moveTo>
                                          <a:pt x="0" y="286"/>
                                        </a:moveTo>
                                        <a:lnTo>
                                          <a:pt x="9084" y="286"/>
                                        </a:lnTo>
                                        <a:lnTo>
                                          <a:pt x="908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1D1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89" name="Group 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1" y="2580"/>
                                    <a:ext cx="9084" cy="286"/>
                                    <a:chOff x="1411" y="2580"/>
                                    <a:chExt cx="9084" cy="286"/>
                                  </a:xfrm>
                                </wpg:grpSpPr>
                                <wps:wsp>
                                  <wps:cNvPr id="90" name="Freeform 1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1" y="2580"/>
                                      <a:ext cx="9084" cy="286"/>
                                    </a:xfrm>
                                    <a:custGeom>
                                      <a:avLst/>
                                      <a:gdLst>
                                        <a:gd name="T0" fmla="+- 0 1411 1411"/>
                                        <a:gd name="T1" fmla="*/ T0 w 9084"/>
                                        <a:gd name="T2" fmla="+- 0 2866 2580"/>
                                        <a:gd name="T3" fmla="*/ 2866 h 286"/>
                                        <a:gd name="T4" fmla="+- 0 10495 1411"/>
                                        <a:gd name="T5" fmla="*/ T4 w 9084"/>
                                        <a:gd name="T6" fmla="+- 0 2866 2580"/>
                                        <a:gd name="T7" fmla="*/ 2866 h 286"/>
                                        <a:gd name="T8" fmla="+- 0 10495 1411"/>
                                        <a:gd name="T9" fmla="*/ T8 w 9084"/>
                                        <a:gd name="T10" fmla="+- 0 2580 2580"/>
                                        <a:gd name="T11" fmla="*/ 2580 h 286"/>
                                        <a:gd name="T12" fmla="+- 0 1411 1411"/>
                                        <a:gd name="T13" fmla="*/ T12 w 9084"/>
                                        <a:gd name="T14" fmla="+- 0 2580 2580"/>
                                        <a:gd name="T15" fmla="*/ 2580 h 286"/>
                                        <a:gd name="T16" fmla="+- 0 1411 1411"/>
                                        <a:gd name="T17" fmla="*/ T16 w 9084"/>
                                        <a:gd name="T18" fmla="+- 0 2866 2580"/>
                                        <a:gd name="T19" fmla="*/ 2866 h 28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4" h="286">
                                          <a:moveTo>
                                            <a:pt x="0" y="286"/>
                                          </a:moveTo>
                                          <a:lnTo>
                                            <a:pt x="9084" y="286"/>
                                          </a:lnTo>
                                          <a:lnTo>
                                            <a:pt x="908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D1D1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91" name="Group 8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1" y="2866"/>
                                      <a:ext cx="9084" cy="286"/>
                                      <a:chOff x="1411" y="2866"/>
                                      <a:chExt cx="9084" cy="286"/>
                                    </a:xfrm>
                                  </wpg:grpSpPr>
                                  <wps:wsp>
                                    <wps:cNvPr id="92" name="Freeform 17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1" y="2866"/>
                                        <a:ext cx="9084" cy="286"/>
                                      </a:xfrm>
                                      <a:custGeom>
                                        <a:avLst/>
                                        <a:gdLst>
                                          <a:gd name="T0" fmla="+- 0 1411 1411"/>
                                          <a:gd name="T1" fmla="*/ T0 w 9084"/>
                                          <a:gd name="T2" fmla="+- 0 3151 2866"/>
                                          <a:gd name="T3" fmla="*/ 3151 h 286"/>
                                          <a:gd name="T4" fmla="+- 0 10495 1411"/>
                                          <a:gd name="T5" fmla="*/ T4 w 9084"/>
                                          <a:gd name="T6" fmla="+- 0 3151 2866"/>
                                          <a:gd name="T7" fmla="*/ 3151 h 286"/>
                                          <a:gd name="T8" fmla="+- 0 10495 1411"/>
                                          <a:gd name="T9" fmla="*/ T8 w 9084"/>
                                          <a:gd name="T10" fmla="+- 0 2866 2866"/>
                                          <a:gd name="T11" fmla="*/ 2866 h 286"/>
                                          <a:gd name="T12" fmla="+- 0 1411 1411"/>
                                          <a:gd name="T13" fmla="*/ T12 w 9084"/>
                                          <a:gd name="T14" fmla="+- 0 2866 2866"/>
                                          <a:gd name="T15" fmla="*/ 2866 h 286"/>
                                          <a:gd name="T16" fmla="+- 0 1411 1411"/>
                                          <a:gd name="T17" fmla="*/ T16 w 9084"/>
                                          <a:gd name="T18" fmla="+- 0 3151 2866"/>
                                          <a:gd name="T19" fmla="*/ 3151 h 286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4" h="286">
                                            <a:moveTo>
                                              <a:pt x="0" y="285"/>
                                            </a:moveTo>
                                            <a:lnTo>
                                              <a:pt x="9084" y="285"/>
                                            </a:lnTo>
                                            <a:lnTo>
                                              <a:pt x="908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8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D1D1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93" name="Group 8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1" y="3151"/>
                                        <a:ext cx="9084" cy="283"/>
                                        <a:chOff x="1411" y="3151"/>
                                        <a:chExt cx="9084" cy="283"/>
                                      </a:xfrm>
                                    </wpg:grpSpPr>
                                    <wps:wsp>
                                      <wps:cNvPr id="94" name="Freeform 16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1" y="3151"/>
                                          <a:ext cx="9084" cy="28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1 1411"/>
                                            <a:gd name="T1" fmla="*/ T0 w 9084"/>
                                            <a:gd name="T2" fmla="+- 0 3434 3151"/>
                                            <a:gd name="T3" fmla="*/ 3434 h 283"/>
                                            <a:gd name="T4" fmla="+- 0 10495 1411"/>
                                            <a:gd name="T5" fmla="*/ T4 w 9084"/>
                                            <a:gd name="T6" fmla="+- 0 3434 3151"/>
                                            <a:gd name="T7" fmla="*/ 3434 h 283"/>
                                            <a:gd name="T8" fmla="+- 0 10495 1411"/>
                                            <a:gd name="T9" fmla="*/ T8 w 9084"/>
                                            <a:gd name="T10" fmla="+- 0 3151 3151"/>
                                            <a:gd name="T11" fmla="*/ 3151 h 283"/>
                                            <a:gd name="T12" fmla="+- 0 1411 1411"/>
                                            <a:gd name="T13" fmla="*/ T12 w 9084"/>
                                            <a:gd name="T14" fmla="+- 0 3151 3151"/>
                                            <a:gd name="T15" fmla="*/ 3151 h 283"/>
                                            <a:gd name="T16" fmla="+- 0 1411 1411"/>
                                            <a:gd name="T17" fmla="*/ T16 w 9084"/>
                                            <a:gd name="T18" fmla="+- 0 3434 3151"/>
                                            <a:gd name="T19" fmla="*/ 3434 h 28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4" h="283">
                                              <a:moveTo>
                                                <a:pt x="0" y="283"/>
                                              </a:moveTo>
                                              <a:lnTo>
                                                <a:pt x="9084" y="283"/>
                                              </a:lnTo>
                                              <a:lnTo>
                                                <a:pt x="908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28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D1D1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95" name="Group 8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11" y="3434"/>
                                          <a:ext cx="9084" cy="286"/>
                                          <a:chOff x="1411" y="3434"/>
                                          <a:chExt cx="9084" cy="286"/>
                                        </a:xfrm>
                                      </wpg:grpSpPr>
                                      <wps:wsp>
                                        <wps:cNvPr id="96" name="Freeform 16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1" y="3434"/>
                                            <a:ext cx="9084" cy="2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11 1411"/>
                                              <a:gd name="T1" fmla="*/ T0 w 9084"/>
                                              <a:gd name="T2" fmla="+- 0 3720 3434"/>
                                              <a:gd name="T3" fmla="*/ 3720 h 286"/>
                                              <a:gd name="T4" fmla="+- 0 10495 1411"/>
                                              <a:gd name="T5" fmla="*/ T4 w 9084"/>
                                              <a:gd name="T6" fmla="+- 0 3720 3434"/>
                                              <a:gd name="T7" fmla="*/ 3720 h 286"/>
                                              <a:gd name="T8" fmla="+- 0 10495 1411"/>
                                              <a:gd name="T9" fmla="*/ T8 w 9084"/>
                                              <a:gd name="T10" fmla="+- 0 3434 3434"/>
                                              <a:gd name="T11" fmla="*/ 3434 h 286"/>
                                              <a:gd name="T12" fmla="+- 0 1411 1411"/>
                                              <a:gd name="T13" fmla="*/ T12 w 9084"/>
                                              <a:gd name="T14" fmla="+- 0 3434 3434"/>
                                              <a:gd name="T15" fmla="*/ 3434 h 286"/>
                                              <a:gd name="T16" fmla="+- 0 1411 1411"/>
                                              <a:gd name="T17" fmla="*/ T16 w 9084"/>
                                              <a:gd name="T18" fmla="+- 0 3720 3434"/>
                                              <a:gd name="T19" fmla="*/ 3720 h 28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84" h="286">
                                                <a:moveTo>
                                                  <a:pt x="0" y="286"/>
                                                </a:moveTo>
                                                <a:lnTo>
                                                  <a:pt x="9084" y="286"/>
                                                </a:lnTo>
                                                <a:lnTo>
                                                  <a:pt x="908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28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1D1D1D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97" name="Group 9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11" y="3720"/>
                                            <a:ext cx="9084" cy="286"/>
                                            <a:chOff x="1411" y="3720"/>
                                            <a:chExt cx="9084" cy="286"/>
                                          </a:xfrm>
                                        </wpg:grpSpPr>
                                        <wps:wsp>
                                          <wps:cNvPr id="98" name="Freeform 167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11" y="3720"/>
                                              <a:ext cx="9084" cy="28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11 1411"/>
                                                <a:gd name="T1" fmla="*/ T0 w 9084"/>
                                                <a:gd name="T2" fmla="+- 0 4006 3720"/>
                                                <a:gd name="T3" fmla="*/ 4006 h 286"/>
                                                <a:gd name="T4" fmla="+- 0 10495 1411"/>
                                                <a:gd name="T5" fmla="*/ T4 w 9084"/>
                                                <a:gd name="T6" fmla="+- 0 4006 3720"/>
                                                <a:gd name="T7" fmla="*/ 4006 h 286"/>
                                                <a:gd name="T8" fmla="+- 0 10495 1411"/>
                                                <a:gd name="T9" fmla="*/ T8 w 9084"/>
                                                <a:gd name="T10" fmla="+- 0 3720 3720"/>
                                                <a:gd name="T11" fmla="*/ 3720 h 286"/>
                                                <a:gd name="T12" fmla="+- 0 1411 1411"/>
                                                <a:gd name="T13" fmla="*/ T12 w 9084"/>
                                                <a:gd name="T14" fmla="+- 0 3720 3720"/>
                                                <a:gd name="T15" fmla="*/ 3720 h 286"/>
                                                <a:gd name="T16" fmla="+- 0 1411 1411"/>
                                                <a:gd name="T17" fmla="*/ T16 w 9084"/>
                                                <a:gd name="T18" fmla="+- 0 4006 3720"/>
                                                <a:gd name="T19" fmla="*/ 4006 h 28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84" h="286">
                                                  <a:moveTo>
                                                    <a:pt x="0" y="286"/>
                                                  </a:moveTo>
                                                  <a:lnTo>
                                                    <a:pt x="9084" y="286"/>
                                                  </a:lnTo>
                                                  <a:lnTo>
                                                    <a:pt x="9084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28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D1D1D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99" name="Group 9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11" y="4006"/>
                                              <a:ext cx="9084" cy="286"/>
                                              <a:chOff x="1411" y="4006"/>
                                              <a:chExt cx="9084" cy="286"/>
                                            </a:xfrm>
                                          </wpg:grpSpPr>
                                          <wps:wsp>
                                            <wps:cNvPr id="100" name="Freeform 166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11" y="4006"/>
                                                <a:ext cx="9084" cy="28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11 1411"/>
                                                  <a:gd name="T1" fmla="*/ T0 w 9084"/>
                                                  <a:gd name="T2" fmla="+- 0 4291 4006"/>
                                                  <a:gd name="T3" fmla="*/ 4291 h 286"/>
                                                  <a:gd name="T4" fmla="+- 0 10495 1411"/>
                                                  <a:gd name="T5" fmla="*/ T4 w 9084"/>
                                                  <a:gd name="T6" fmla="+- 0 4291 4006"/>
                                                  <a:gd name="T7" fmla="*/ 4291 h 286"/>
                                                  <a:gd name="T8" fmla="+- 0 10495 1411"/>
                                                  <a:gd name="T9" fmla="*/ T8 w 9084"/>
                                                  <a:gd name="T10" fmla="+- 0 4006 4006"/>
                                                  <a:gd name="T11" fmla="*/ 4006 h 286"/>
                                                  <a:gd name="T12" fmla="+- 0 1411 1411"/>
                                                  <a:gd name="T13" fmla="*/ T12 w 9084"/>
                                                  <a:gd name="T14" fmla="+- 0 4006 4006"/>
                                                  <a:gd name="T15" fmla="*/ 4006 h 286"/>
                                                  <a:gd name="T16" fmla="+- 0 1411 1411"/>
                                                  <a:gd name="T17" fmla="*/ T16 w 9084"/>
                                                  <a:gd name="T18" fmla="+- 0 4291 4006"/>
                                                  <a:gd name="T19" fmla="*/ 4291 h 28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84" h="286">
                                                    <a:moveTo>
                                                      <a:pt x="0" y="285"/>
                                                    </a:moveTo>
                                                    <a:lnTo>
                                                      <a:pt x="9084" y="285"/>
                                                    </a:lnTo>
                                                    <a:lnTo>
                                                      <a:pt x="9084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28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1D1D1D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01" name="Group 9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11" y="4291"/>
                                                <a:ext cx="9084" cy="283"/>
                                                <a:chOff x="1411" y="4291"/>
                                                <a:chExt cx="9084" cy="283"/>
                                              </a:xfrm>
                                            </wpg:grpSpPr>
                                            <wps:wsp>
                                              <wps:cNvPr id="102" name="Freeform 165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11" y="4291"/>
                                                  <a:ext cx="9084" cy="28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11 1411"/>
                                                    <a:gd name="T1" fmla="*/ T0 w 9084"/>
                                                    <a:gd name="T2" fmla="+- 0 4574 4291"/>
                                                    <a:gd name="T3" fmla="*/ 4574 h 283"/>
                                                    <a:gd name="T4" fmla="+- 0 10495 1411"/>
                                                    <a:gd name="T5" fmla="*/ T4 w 9084"/>
                                                    <a:gd name="T6" fmla="+- 0 4574 4291"/>
                                                    <a:gd name="T7" fmla="*/ 4574 h 283"/>
                                                    <a:gd name="T8" fmla="+- 0 10495 1411"/>
                                                    <a:gd name="T9" fmla="*/ T8 w 9084"/>
                                                    <a:gd name="T10" fmla="+- 0 4291 4291"/>
                                                    <a:gd name="T11" fmla="*/ 4291 h 283"/>
                                                    <a:gd name="T12" fmla="+- 0 1411 1411"/>
                                                    <a:gd name="T13" fmla="*/ T12 w 9084"/>
                                                    <a:gd name="T14" fmla="+- 0 4291 4291"/>
                                                    <a:gd name="T15" fmla="*/ 4291 h 283"/>
                                                    <a:gd name="T16" fmla="+- 0 1411 1411"/>
                                                    <a:gd name="T17" fmla="*/ T16 w 9084"/>
                                                    <a:gd name="T18" fmla="+- 0 4574 4291"/>
                                                    <a:gd name="T19" fmla="*/ 4574 h 28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84" h="283">
                                                      <a:moveTo>
                                                        <a:pt x="0" y="283"/>
                                                      </a:moveTo>
                                                      <a:lnTo>
                                                        <a:pt x="9084" y="283"/>
                                                      </a:lnTo>
                                                      <a:lnTo>
                                                        <a:pt x="9084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283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1D1D1D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3" name="Group 9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411" y="4574"/>
                                                  <a:ext cx="9084" cy="286"/>
                                                  <a:chOff x="1411" y="4574"/>
                                                  <a:chExt cx="9084" cy="286"/>
                                                </a:xfrm>
                                              </wpg:grpSpPr>
                                              <wps:wsp>
                                                <wps:cNvPr id="104" name="Freeform 164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411" y="4574"/>
                                                    <a:ext cx="9084" cy="28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11 1411"/>
                                                      <a:gd name="T1" fmla="*/ T0 w 9084"/>
                                                      <a:gd name="T2" fmla="+- 0 4860 4574"/>
                                                      <a:gd name="T3" fmla="*/ 4860 h 286"/>
                                                      <a:gd name="T4" fmla="+- 0 10495 1411"/>
                                                      <a:gd name="T5" fmla="*/ T4 w 9084"/>
                                                      <a:gd name="T6" fmla="+- 0 4860 4574"/>
                                                      <a:gd name="T7" fmla="*/ 4860 h 286"/>
                                                      <a:gd name="T8" fmla="+- 0 10495 1411"/>
                                                      <a:gd name="T9" fmla="*/ T8 w 9084"/>
                                                      <a:gd name="T10" fmla="+- 0 4574 4574"/>
                                                      <a:gd name="T11" fmla="*/ 4574 h 286"/>
                                                      <a:gd name="T12" fmla="+- 0 1411 1411"/>
                                                      <a:gd name="T13" fmla="*/ T12 w 9084"/>
                                                      <a:gd name="T14" fmla="+- 0 4574 4574"/>
                                                      <a:gd name="T15" fmla="*/ 4574 h 286"/>
                                                      <a:gd name="T16" fmla="+- 0 1411 1411"/>
                                                      <a:gd name="T17" fmla="*/ T16 w 9084"/>
                                                      <a:gd name="T18" fmla="+- 0 4860 4574"/>
                                                      <a:gd name="T19" fmla="*/ 4860 h 286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084" h="286">
                                                        <a:moveTo>
                                                          <a:pt x="0" y="286"/>
                                                        </a:moveTo>
                                                        <a:lnTo>
                                                          <a:pt x="9084" y="286"/>
                                                        </a:lnTo>
                                                        <a:lnTo>
                                                          <a:pt x="9084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28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1D1D1D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5" name="Group 94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411" y="4860"/>
                                                    <a:ext cx="9084" cy="286"/>
                                                    <a:chOff x="1411" y="4860"/>
                                                    <a:chExt cx="9084" cy="286"/>
                                                  </a:xfrm>
                                                </wpg:grpSpPr>
                                                <wps:wsp>
                                                  <wps:cNvPr id="106" name="Freeform 163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411" y="4860"/>
                                                      <a:ext cx="9084" cy="28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411 1411"/>
                                                        <a:gd name="T1" fmla="*/ T0 w 9084"/>
                                                        <a:gd name="T2" fmla="+- 0 5146 4860"/>
                                                        <a:gd name="T3" fmla="*/ 5146 h 286"/>
                                                        <a:gd name="T4" fmla="+- 0 10495 1411"/>
                                                        <a:gd name="T5" fmla="*/ T4 w 9084"/>
                                                        <a:gd name="T6" fmla="+- 0 5146 4860"/>
                                                        <a:gd name="T7" fmla="*/ 5146 h 286"/>
                                                        <a:gd name="T8" fmla="+- 0 10495 1411"/>
                                                        <a:gd name="T9" fmla="*/ T8 w 9084"/>
                                                        <a:gd name="T10" fmla="+- 0 4860 4860"/>
                                                        <a:gd name="T11" fmla="*/ 4860 h 286"/>
                                                        <a:gd name="T12" fmla="+- 0 1411 1411"/>
                                                        <a:gd name="T13" fmla="*/ T12 w 9084"/>
                                                        <a:gd name="T14" fmla="+- 0 4860 4860"/>
                                                        <a:gd name="T15" fmla="*/ 4860 h 286"/>
                                                        <a:gd name="T16" fmla="+- 0 1411 1411"/>
                                                        <a:gd name="T17" fmla="*/ T16 w 9084"/>
                                                        <a:gd name="T18" fmla="+- 0 5146 4860"/>
                                                        <a:gd name="T19" fmla="*/ 5146 h 286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9084" h="286">
                                                          <a:moveTo>
                                                            <a:pt x="0" y="286"/>
                                                          </a:moveTo>
                                                          <a:lnTo>
                                                            <a:pt x="9084" y="286"/>
                                                          </a:lnTo>
                                                          <a:lnTo>
                                                            <a:pt x="9084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286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1D1D1D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07" name="Group 95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411" y="5146"/>
                                                      <a:ext cx="9084" cy="286"/>
                                                      <a:chOff x="1411" y="5146"/>
                                                      <a:chExt cx="9084" cy="286"/>
                                                    </a:xfrm>
                                                  </wpg:grpSpPr>
                                                  <wps:wsp>
                                                    <wps:cNvPr id="108" name="Freeform 162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1411" y="5146"/>
                                                        <a:ext cx="9084" cy="28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411 1411"/>
                                                          <a:gd name="T1" fmla="*/ T0 w 9084"/>
                                                          <a:gd name="T2" fmla="+- 0 5431 5146"/>
                                                          <a:gd name="T3" fmla="*/ 5431 h 286"/>
                                                          <a:gd name="T4" fmla="+- 0 10495 1411"/>
                                                          <a:gd name="T5" fmla="*/ T4 w 9084"/>
                                                          <a:gd name="T6" fmla="+- 0 5431 5146"/>
                                                          <a:gd name="T7" fmla="*/ 5431 h 286"/>
                                                          <a:gd name="T8" fmla="+- 0 10495 1411"/>
                                                          <a:gd name="T9" fmla="*/ T8 w 9084"/>
                                                          <a:gd name="T10" fmla="+- 0 5146 5146"/>
                                                          <a:gd name="T11" fmla="*/ 5146 h 286"/>
                                                          <a:gd name="T12" fmla="+- 0 1411 1411"/>
                                                          <a:gd name="T13" fmla="*/ T12 w 9084"/>
                                                          <a:gd name="T14" fmla="+- 0 5146 5146"/>
                                                          <a:gd name="T15" fmla="*/ 5146 h 286"/>
                                                          <a:gd name="T16" fmla="+- 0 1411 1411"/>
                                                          <a:gd name="T17" fmla="*/ T16 w 9084"/>
                                                          <a:gd name="T18" fmla="+- 0 5431 5146"/>
                                                          <a:gd name="T19" fmla="*/ 5431 h 286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9084" h="286">
                                                            <a:moveTo>
                                                              <a:pt x="0" y="285"/>
                                                            </a:moveTo>
                                                            <a:lnTo>
                                                              <a:pt x="9084" y="285"/>
                                                            </a:lnTo>
                                                            <a:lnTo>
                                                              <a:pt x="9084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285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1D1D1D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09" name="Group 96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411" y="5431"/>
                                                        <a:ext cx="9084" cy="283"/>
                                                        <a:chOff x="1411" y="5431"/>
                                                        <a:chExt cx="9084" cy="283"/>
                                                      </a:xfrm>
                                                    </wpg:grpSpPr>
                                                    <wps:wsp>
                                                      <wps:cNvPr id="110" name="Freeform 161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411" y="5431"/>
                                                          <a:ext cx="9084" cy="28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411 1411"/>
                                                            <a:gd name="T1" fmla="*/ T0 w 9084"/>
                                                            <a:gd name="T2" fmla="+- 0 5714 5431"/>
                                                            <a:gd name="T3" fmla="*/ 5714 h 283"/>
                                                            <a:gd name="T4" fmla="+- 0 10495 1411"/>
                                                            <a:gd name="T5" fmla="*/ T4 w 9084"/>
                                                            <a:gd name="T6" fmla="+- 0 5714 5431"/>
                                                            <a:gd name="T7" fmla="*/ 5714 h 283"/>
                                                            <a:gd name="T8" fmla="+- 0 10495 1411"/>
                                                            <a:gd name="T9" fmla="*/ T8 w 9084"/>
                                                            <a:gd name="T10" fmla="+- 0 5431 5431"/>
                                                            <a:gd name="T11" fmla="*/ 5431 h 283"/>
                                                            <a:gd name="T12" fmla="+- 0 1411 1411"/>
                                                            <a:gd name="T13" fmla="*/ T12 w 9084"/>
                                                            <a:gd name="T14" fmla="+- 0 5431 5431"/>
                                                            <a:gd name="T15" fmla="*/ 5431 h 283"/>
                                                            <a:gd name="T16" fmla="+- 0 1411 1411"/>
                                                            <a:gd name="T17" fmla="*/ T16 w 9084"/>
                                                            <a:gd name="T18" fmla="+- 0 5714 5431"/>
                                                            <a:gd name="T19" fmla="*/ 5714 h 28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9084" h="283">
                                                              <a:moveTo>
                                                                <a:pt x="0" y="283"/>
                                                              </a:moveTo>
                                                              <a:lnTo>
                                                                <a:pt x="9084" y="283"/>
                                                              </a:lnTo>
                                                              <a:lnTo>
                                                                <a:pt x="9084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283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1D1D1D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11" name="Group 97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411" y="5714"/>
                                                          <a:ext cx="9084" cy="286"/>
                                                          <a:chOff x="1411" y="5714"/>
                                                          <a:chExt cx="9084" cy="286"/>
                                                        </a:xfrm>
                                                      </wpg:grpSpPr>
                                                      <wps:wsp>
                                                        <wps:cNvPr id="112" name="Freeform 160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411" y="5714"/>
                                                            <a:ext cx="9084" cy="286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411 1411"/>
                                                              <a:gd name="T1" fmla="*/ T0 w 9084"/>
                                                              <a:gd name="T2" fmla="+- 0 6000 5714"/>
                                                              <a:gd name="T3" fmla="*/ 6000 h 286"/>
                                                              <a:gd name="T4" fmla="+- 0 10495 1411"/>
                                                              <a:gd name="T5" fmla="*/ T4 w 9084"/>
                                                              <a:gd name="T6" fmla="+- 0 6000 5714"/>
                                                              <a:gd name="T7" fmla="*/ 6000 h 286"/>
                                                              <a:gd name="T8" fmla="+- 0 10495 1411"/>
                                                              <a:gd name="T9" fmla="*/ T8 w 9084"/>
                                                              <a:gd name="T10" fmla="+- 0 5714 5714"/>
                                                              <a:gd name="T11" fmla="*/ 5714 h 286"/>
                                                              <a:gd name="T12" fmla="+- 0 1411 1411"/>
                                                              <a:gd name="T13" fmla="*/ T12 w 9084"/>
                                                              <a:gd name="T14" fmla="+- 0 5714 5714"/>
                                                              <a:gd name="T15" fmla="*/ 5714 h 286"/>
                                                              <a:gd name="T16" fmla="+- 0 1411 1411"/>
                                                              <a:gd name="T17" fmla="*/ T16 w 9084"/>
                                                              <a:gd name="T18" fmla="+- 0 6000 5714"/>
                                                              <a:gd name="T19" fmla="*/ 6000 h 286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9084" h="286">
                                                                <a:moveTo>
                                                                  <a:pt x="0" y="286"/>
                                                                </a:moveTo>
                                                                <a:lnTo>
                                                                  <a:pt x="9084" y="286"/>
                                                                </a:lnTo>
                                                                <a:lnTo>
                                                                  <a:pt x="9084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286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1D1D1D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13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411" y="6000"/>
                                                            <a:ext cx="9084" cy="286"/>
                                                            <a:chOff x="1411" y="6000"/>
                                                            <a:chExt cx="9084" cy="286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4" name="Freeform 159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411" y="6000"/>
                                                              <a:ext cx="9084" cy="286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411 1411"/>
                                                                <a:gd name="T1" fmla="*/ T0 w 9084"/>
                                                                <a:gd name="T2" fmla="+- 0 6286 6000"/>
                                                                <a:gd name="T3" fmla="*/ 6286 h 286"/>
                                                                <a:gd name="T4" fmla="+- 0 10495 1411"/>
                                                                <a:gd name="T5" fmla="*/ T4 w 9084"/>
                                                                <a:gd name="T6" fmla="+- 0 6286 6000"/>
                                                                <a:gd name="T7" fmla="*/ 6286 h 286"/>
                                                                <a:gd name="T8" fmla="+- 0 10495 1411"/>
                                                                <a:gd name="T9" fmla="*/ T8 w 9084"/>
                                                                <a:gd name="T10" fmla="+- 0 6000 6000"/>
                                                                <a:gd name="T11" fmla="*/ 6000 h 286"/>
                                                                <a:gd name="T12" fmla="+- 0 1411 1411"/>
                                                                <a:gd name="T13" fmla="*/ T12 w 9084"/>
                                                                <a:gd name="T14" fmla="+- 0 6000 6000"/>
                                                                <a:gd name="T15" fmla="*/ 6000 h 286"/>
                                                                <a:gd name="T16" fmla="+- 0 1411 1411"/>
                                                                <a:gd name="T17" fmla="*/ T16 w 9084"/>
                                                                <a:gd name="T18" fmla="+- 0 6286 6000"/>
                                                                <a:gd name="T19" fmla="*/ 6286 h 28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9084" h="286">
                                                                  <a:moveTo>
                                                                    <a:pt x="0" y="286"/>
                                                                  </a:moveTo>
                                                                  <a:lnTo>
                                                                    <a:pt x="9084" y="286"/>
                                                                  </a:lnTo>
                                                                  <a:lnTo>
                                                                    <a:pt x="9084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286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1D1D1D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15" name="Group 99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411" y="6286"/>
                                                              <a:ext cx="9084" cy="526"/>
                                                              <a:chOff x="1411" y="6286"/>
                                                              <a:chExt cx="9084" cy="52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16" name="Freeform 15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411" y="6286"/>
                                                                <a:ext cx="9084" cy="526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411 1411"/>
                                                                  <a:gd name="T1" fmla="*/ T0 w 9084"/>
                                                                  <a:gd name="T2" fmla="+- 0 6811 6286"/>
                                                                  <a:gd name="T3" fmla="*/ 6811 h 526"/>
                                                                  <a:gd name="T4" fmla="+- 0 10495 1411"/>
                                                                  <a:gd name="T5" fmla="*/ T4 w 9084"/>
                                                                  <a:gd name="T6" fmla="+- 0 6811 6286"/>
                                                                  <a:gd name="T7" fmla="*/ 6811 h 526"/>
                                                                  <a:gd name="T8" fmla="+- 0 10495 1411"/>
                                                                  <a:gd name="T9" fmla="*/ T8 w 9084"/>
                                                                  <a:gd name="T10" fmla="+- 0 6286 6286"/>
                                                                  <a:gd name="T11" fmla="*/ 6286 h 526"/>
                                                                  <a:gd name="T12" fmla="+- 0 1411 1411"/>
                                                                  <a:gd name="T13" fmla="*/ T12 w 9084"/>
                                                                  <a:gd name="T14" fmla="+- 0 6286 6286"/>
                                                                  <a:gd name="T15" fmla="*/ 6286 h 526"/>
                                                                  <a:gd name="T16" fmla="+- 0 1411 1411"/>
                                                                  <a:gd name="T17" fmla="*/ T16 w 9084"/>
                                                                  <a:gd name="T18" fmla="+- 0 6811 6286"/>
                                                                  <a:gd name="T19" fmla="*/ 6811 h 526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84" h="526">
                                                                    <a:moveTo>
                                                                      <a:pt x="0" y="525"/>
                                                                    </a:moveTo>
                                                                    <a:lnTo>
                                                                      <a:pt x="9084" y="525"/>
                                                                    </a:lnTo>
                                                                    <a:lnTo>
                                                                      <a:pt x="9084" y="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0" y="52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1D1D1D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117" name="Group 10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411" y="6811"/>
                                                                <a:ext cx="9084" cy="283"/>
                                                                <a:chOff x="1411" y="6811"/>
                                                                <a:chExt cx="9084" cy="283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18" name="Freeform 157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411" y="6811"/>
                                                                  <a:ext cx="9084" cy="283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411 1411"/>
                                                                    <a:gd name="T1" fmla="*/ T0 w 9084"/>
                                                                    <a:gd name="T2" fmla="+- 0 7094 6811"/>
                                                                    <a:gd name="T3" fmla="*/ 7094 h 283"/>
                                                                    <a:gd name="T4" fmla="+- 0 10495 1411"/>
                                                                    <a:gd name="T5" fmla="*/ T4 w 9084"/>
                                                                    <a:gd name="T6" fmla="+- 0 7094 6811"/>
                                                                    <a:gd name="T7" fmla="*/ 7094 h 283"/>
                                                                    <a:gd name="T8" fmla="+- 0 10495 1411"/>
                                                                    <a:gd name="T9" fmla="*/ T8 w 9084"/>
                                                                    <a:gd name="T10" fmla="+- 0 6811 6811"/>
                                                                    <a:gd name="T11" fmla="*/ 6811 h 283"/>
                                                                    <a:gd name="T12" fmla="+- 0 1411 1411"/>
                                                                    <a:gd name="T13" fmla="*/ T12 w 9084"/>
                                                                    <a:gd name="T14" fmla="+- 0 6811 6811"/>
                                                                    <a:gd name="T15" fmla="*/ 6811 h 283"/>
                                                                    <a:gd name="T16" fmla="+- 0 1411 1411"/>
                                                                    <a:gd name="T17" fmla="*/ T16 w 9084"/>
                                                                    <a:gd name="T18" fmla="+- 0 7094 6811"/>
                                                                    <a:gd name="T19" fmla="*/ 7094 h 283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9084" h="283">
                                                                      <a:moveTo>
                                                                        <a:pt x="0" y="283"/>
                                                                      </a:moveTo>
                                                                      <a:lnTo>
                                                                        <a:pt x="9084" y="283"/>
                                                                      </a:lnTo>
                                                                      <a:lnTo>
                                                                        <a:pt x="9084" y="0"/>
                                                                      </a:ln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  <a:lnTo>
                                                                        <a:pt x="0" y="283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solidFill>
                                                                  <a:srgbClr val="1D1D1D"/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19" name="Group 101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411" y="7094"/>
                                                                  <a:ext cx="9084" cy="286"/>
                                                                  <a:chOff x="1411" y="7094"/>
                                                                  <a:chExt cx="9084" cy="286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20" name="Freeform 156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411" y="7094"/>
                                                                    <a:ext cx="9084" cy="286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411 1411"/>
                                                                      <a:gd name="T1" fmla="*/ T0 w 9084"/>
                                                                      <a:gd name="T2" fmla="+- 0 7380 7094"/>
                                                                      <a:gd name="T3" fmla="*/ 7380 h 286"/>
                                                                      <a:gd name="T4" fmla="+- 0 10495 1411"/>
                                                                      <a:gd name="T5" fmla="*/ T4 w 9084"/>
                                                                      <a:gd name="T6" fmla="+- 0 7380 7094"/>
                                                                      <a:gd name="T7" fmla="*/ 7380 h 286"/>
                                                                      <a:gd name="T8" fmla="+- 0 10495 1411"/>
                                                                      <a:gd name="T9" fmla="*/ T8 w 9084"/>
                                                                      <a:gd name="T10" fmla="+- 0 7094 7094"/>
                                                                      <a:gd name="T11" fmla="*/ 7094 h 286"/>
                                                                      <a:gd name="T12" fmla="+- 0 1411 1411"/>
                                                                      <a:gd name="T13" fmla="*/ T12 w 9084"/>
                                                                      <a:gd name="T14" fmla="+- 0 7094 7094"/>
                                                                      <a:gd name="T15" fmla="*/ 7094 h 286"/>
                                                                      <a:gd name="T16" fmla="+- 0 1411 1411"/>
                                                                      <a:gd name="T17" fmla="*/ T16 w 9084"/>
                                                                      <a:gd name="T18" fmla="+- 0 7380 7094"/>
                                                                      <a:gd name="T19" fmla="*/ 7380 h 286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  <a:cxn ang="0">
                                                                        <a:pos x="T9" y="T11"/>
                                                                      </a:cxn>
                                                                      <a:cxn ang="0">
                                                                        <a:pos x="T13" y="T15"/>
                                                                      </a:cxn>
                                                                      <a:cxn ang="0">
                                                                        <a:pos x="T17" y="T19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9084" h="286">
                                                                        <a:moveTo>
                                                                          <a:pt x="0" y="286"/>
                                                                        </a:moveTo>
                                                                        <a:lnTo>
                                                                          <a:pt x="9084" y="286"/>
                                                                        </a:lnTo>
                                                                        <a:lnTo>
                                                                          <a:pt x="9084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286"/>
                                                                        </a:lnTo>
                                                                        <a:close/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solidFill>
                                                                    <a:srgbClr val="1D1D1D"/>
                                                                  </a:solidFill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121" name="Group 102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411" y="7380"/>
                                                                    <a:ext cx="9084" cy="286"/>
                                                                    <a:chOff x="1411" y="7380"/>
                                                                    <a:chExt cx="9084" cy="286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22" name="Freeform 155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1411" y="7380"/>
                                                                      <a:ext cx="9084" cy="286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1411 1411"/>
                                                                        <a:gd name="T1" fmla="*/ T0 w 9084"/>
                                                                        <a:gd name="T2" fmla="+- 0 7666 7380"/>
                                                                        <a:gd name="T3" fmla="*/ 7666 h 286"/>
                                                                        <a:gd name="T4" fmla="+- 0 10495 1411"/>
                                                                        <a:gd name="T5" fmla="*/ T4 w 9084"/>
                                                                        <a:gd name="T6" fmla="+- 0 7666 7380"/>
                                                                        <a:gd name="T7" fmla="*/ 7666 h 286"/>
                                                                        <a:gd name="T8" fmla="+- 0 10495 1411"/>
                                                                        <a:gd name="T9" fmla="*/ T8 w 9084"/>
                                                                        <a:gd name="T10" fmla="+- 0 7380 7380"/>
                                                                        <a:gd name="T11" fmla="*/ 7380 h 286"/>
                                                                        <a:gd name="T12" fmla="+- 0 1411 1411"/>
                                                                        <a:gd name="T13" fmla="*/ T12 w 9084"/>
                                                                        <a:gd name="T14" fmla="+- 0 7380 7380"/>
                                                                        <a:gd name="T15" fmla="*/ 7380 h 286"/>
                                                                        <a:gd name="T16" fmla="+- 0 1411 1411"/>
                                                                        <a:gd name="T17" fmla="*/ T16 w 9084"/>
                                                                        <a:gd name="T18" fmla="+- 0 7666 7380"/>
                                                                        <a:gd name="T19" fmla="*/ 7666 h 286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  <a:cxn ang="0">
                                                                          <a:pos x="T17" y="T19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9084" h="286">
                                                                          <a:moveTo>
                                                                            <a:pt x="0" y="286"/>
                                                                          </a:moveTo>
                                                                          <a:lnTo>
                                                                            <a:pt x="9084" y="286"/>
                                                                          </a:lnTo>
                                                                          <a:lnTo>
                                                                            <a:pt x="9084" y="0"/>
                                                                          </a:ln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  <a:lnTo>
                                                                            <a:pt x="0" y="286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solidFill>
                                                                      <a:srgbClr val="1D1D1D"/>
                                                                    </a:solidFill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xtLs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123" name="Group 103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1411" y="7666"/>
                                                                      <a:ext cx="9084" cy="286"/>
                                                                      <a:chOff x="1411" y="7666"/>
                                                                      <a:chExt cx="9084" cy="286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24" name="Freeform 154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1411" y="7666"/>
                                                                        <a:ext cx="9084" cy="286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411 1411"/>
                                                                          <a:gd name="T1" fmla="*/ T0 w 9084"/>
                                                                          <a:gd name="T2" fmla="+- 0 7951 7666"/>
                                                                          <a:gd name="T3" fmla="*/ 7951 h 286"/>
                                                                          <a:gd name="T4" fmla="+- 0 10495 1411"/>
                                                                          <a:gd name="T5" fmla="*/ T4 w 9084"/>
                                                                          <a:gd name="T6" fmla="+- 0 7951 7666"/>
                                                                          <a:gd name="T7" fmla="*/ 7951 h 286"/>
                                                                          <a:gd name="T8" fmla="+- 0 10495 1411"/>
                                                                          <a:gd name="T9" fmla="*/ T8 w 9084"/>
                                                                          <a:gd name="T10" fmla="+- 0 7666 7666"/>
                                                                          <a:gd name="T11" fmla="*/ 7666 h 286"/>
                                                                          <a:gd name="T12" fmla="+- 0 1411 1411"/>
                                                                          <a:gd name="T13" fmla="*/ T12 w 9084"/>
                                                                          <a:gd name="T14" fmla="+- 0 7666 7666"/>
                                                                          <a:gd name="T15" fmla="*/ 7666 h 286"/>
                                                                          <a:gd name="T16" fmla="+- 0 1411 1411"/>
                                                                          <a:gd name="T17" fmla="*/ T16 w 9084"/>
                                                                          <a:gd name="T18" fmla="+- 0 7951 7666"/>
                                                                          <a:gd name="T19" fmla="*/ 7951 h 286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9084" h="286">
                                                                            <a:moveTo>
                                                                              <a:pt x="0" y="285"/>
                                                                            </a:moveTo>
                                                                            <a:lnTo>
                                                                              <a:pt x="9084" y="285"/>
                                                                            </a:lnTo>
                                                                            <a:lnTo>
                                                                              <a:pt x="9084" y="0"/>
                                                                            </a:ln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  <a:lnTo>
                                                                              <a:pt x="0" y="285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1D1D1D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125" name="Group 104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411" y="7951"/>
                                                                        <a:ext cx="9084" cy="283"/>
                                                                        <a:chOff x="1411" y="7951"/>
                                                                        <a:chExt cx="9084" cy="283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126" name="Freeform 153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1411" y="7951"/>
                                                                          <a:ext cx="9084" cy="283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1411 1411"/>
                                                                            <a:gd name="T1" fmla="*/ T0 w 9084"/>
                                                                            <a:gd name="T2" fmla="+- 0 8234 7951"/>
                                                                            <a:gd name="T3" fmla="*/ 8234 h 283"/>
                                                                            <a:gd name="T4" fmla="+- 0 10495 1411"/>
                                                                            <a:gd name="T5" fmla="*/ T4 w 9084"/>
                                                                            <a:gd name="T6" fmla="+- 0 8234 7951"/>
                                                                            <a:gd name="T7" fmla="*/ 8234 h 283"/>
                                                                            <a:gd name="T8" fmla="+- 0 10495 1411"/>
                                                                            <a:gd name="T9" fmla="*/ T8 w 9084"/>
                                                                            <a:gd name="T10" fmla="+- 0 7951 7951"/>
                                                                            <a:gd name="T11" fmla="*/ 7951 h 283"/>
                                                                            <a:gd name="T12" fmla="+- 0 1411 1411"/>
                                                                            <a:gd name="T13" fmla="*/ T12 w 9084"/>
                                                                            <a:gd name="T14" fmla="+- 0 7951 7951"/>
                                                                            <a:gd name="T15" fmla="*/ 7951 h 283"/>
                                                                            <a:gd name="T16" fmla="+- 0 1411 1411"/>
                                                                            <a:gd name="T17" fmla="*/ T16 w 9084"/>
                                                                            <a:gd name="T18" fmla="+- 0 8234 7951"/>
                                                                            <a:gd name="T19" fmla="*/ 8234 h 283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  <a:cxn ang="0">
                                                                              <a:pos x="T17" y="T19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9084" h="283">
                                                                              <a:moveTo>
                                                                                <a:pt x="0" y="283"/>
                                                                              </a:moveTo>
                                                                              <a:lnTo>
                                                                                <a:pt x="9084" y="283"/>
                                                                              </a:lnTo>
                                                                              <a:lnTo>
                                                                                <a:pt x="9084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283"/>
                                                                              </a:lnTo>
                                                                              <a:close/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solidFill>
                                                                          <a:srgbClr val="1D1D1D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127" name="Group 105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1411" y="8234"/>
                                                                          <a:ext cx="9084" cy="286"/>
                                                                          <a:chOff x="1411" y="8234"/>
                                                                          <a:chExt cx="9084" cy="286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128" name="Freeform 152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1411" y="8234"/>
                                                                            <a:ext cx="9084" cy="286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1411 1411"/>
                                                                              <a:gd name="T1" fmla="*/ T0 w 9084"/>
                                                                              <a:gd name="T2" fmla="+- 0 8520 8234"/>
                                                                              <a:gd name="T3" fmla="*/ 8520 h 286"/>
                                                                              <a:gd name="T4" fmla="+- 0 10495 1411"/>
                                                                              <a:gd name="T5" fmla="*/ T4 w 9084"/>
                                                                              <a:gd name="T6" fmla="+- 0 8520 8234"/>
                                                                              <a:gd name="T7" fmla="*/ 8520 h 286"/>
                                                                              <a:gd name="T8" fmla="+- 0 10495 1411"/>
                                                                              <a:gd name="T9" fmla="*/ T8 w 9084"/>
                                                                              <a:gd name="T10" fmla="+- 0 8234 8234"/>
                                                                              <a:gd name="T11" fmla="*/ 8234 h 286"/>
                                                                              <a:gd name="T12" fmla="+- 0 1411 1411"/>
                                                                              <a:gd name="T13" fmla="*/ T12 w 9084"/>
                                                                              <a:gd name="T14" fmla="+- 0 8234 8234"/>
                                                                              <a:gd name="T15" fmla="*/ 8234 h 286"/>
                                                                              <a:gd name="T16" fmla="+- 0 1411 1411"/>
                                                                              <a:gd name="T17" fmla="*/ T16 w 9084"/>
                                                                              <a:gd name="T18" fmla="+- 0 8520 8234"/>
                                                                              <a:gd name="T19" fmla="*/ 8520 h 286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9084" h="286">
                                                                                <a:moveTo>
                                                                                  <a:pt x="0" y="286"/>
                                                                                </a:moveTo>
                                                                                <a:lnTo>
                                                                                  <a:pt x="9084" y="286"/>
                                                                                </a:lnTo>
                                                                                <a:lnTo>
                                                                                  <a:pt x="9084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286"/>
                                                                                </a:lnTo>
                                                                                <a:close/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solidFill>
                                                                            <a:srgbClr val="1D1D1D"/>
                                                                          </a:solidFill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129" name="Group 106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1411" y="8520"/>
                                                                            <a:ext cx="9084" cy="286"/>
                                                                            <a:chOff x="1411" y="8520"/>
                                                                            <a:chExt cx="9084" cy="286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130" name="Freeform 151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1411" y="8520"/>
                                                                              <a:ext cx="9084" cy="286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1411 1411"/>
                                                                                <a:gd name="T1" fmla="*/ T0 w 9084"/>
                                                                                <a:gd name="T2" fmla="+- 0 8806 8520"/>
                                                                                <a:gd name="T3" fmla="*/ 8806 h 286"/>
                                                                                <a:gd name="T4" fmla="+- 0 10495 1411"/>
                                                                                <a:gd name="T5" fmla="*/ T4 w 9084"/>
                                                                                <a:gd name="T6" fmla="+- 0 8806 8520"/>
                                                                                <a:gd name="T7" fmla="*/ 8806 h 286"/>
                                                                                <a:gd name="T8" fmla="+- 0 10495 1411"/>
                                                                                <a:gd name="T9" fmla="*/ T8 w 9084"/>
                                                                                <a:gd name="T10" fmla="+- 0 8520 8520"/>
                                                                                <a:gd name="T11" fmla="*/ 8520 h 286"/>
                                                                                <a:gd name="T12" fmla="+- 0 1411 1411"/>
                                                                                <a:gd name="T13" fmla="*/ T12 w 9084"/>
                                                                                <a:gd name="T14" fmla="+- 0 8520 8520"/>
                                                                                <a:gd name="T15" fmla="*/ 8520 h 286"/>
                                                                                <a:gd name="T16" fmla="+- 0 1411 1411"/>
                                                                                <a:gd name="T17" fmla="*/ T16 w 9084"/>
                                                                                <a:gd name="T18" fmla="+- 0 8806 8520"/>
                                                                                <a:gd name="T19" fmla="*/ 8806 h 286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9084" h="286">
                                                                                  <a:moveTo>
                                                                                    <a:pt x="0" y="286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9084" y="28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084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86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1D1D1D"/>
                                                                            </a:solidFill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>
                                                                              <a:ext uri="{91240B29-F687-4F45-9708-019B960494DF}">
                                                                                <a14:hiddenLine xmlns:a14="http://schemas.microsoft.com/office/drawing/2010/main"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14:hiddenLine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131" name="Group 107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1411" y="8806"/>
                                                                              <a:ext cx="9084" cy="286"/>
                                                                              <a:chOff x="1411" y="8806"/>
                                                                              <a:chExt cx="9084" cy="286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132" name="Freeform 150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1411" y="8806"/>
                                                                                <a:ext cx="9084" cy="286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1411 1411"/>
                                                                                  <a:gd name="T1" fmla="*/ T0 w 9084"/>
                                                                                  <a:gd name="T2" fmla="+- 0 9091 8806"/>
                                                                                  <a:gd name="T3" fmla="*/ 9091 h 286"/>
                                                                                  <a:gd name="T4" fmla="+- 0 10495 1411"/>
                                                                                  <a:gd name="T5" fmla="*/ T4 w 9084"/>
                                                                                  <a:gd name="T6" fmla="+- 0 9091 8806"/>
                                                                                  <a:gd name="T7" fmla="*/ 9091 h 286"/>
                                                                                  <a:gd name="T8" fmla="+- 0 10495 1411"/>
                                                                                  <a:gd name="T9" fmla="*/ T8 w 9084"/>
                                                                                  <a:gd name="T10" fmla="+- 0 8806 8806"/>
                                                                                  <a:gd name="T11" fmla="*/ 8806 h 286"/>
                                                                                  <a:gd name="T12" fmla="+- 0 1411 1411"/>
                                                                                  <a:gd name="T13" fmla="*/ T12 w 9084"/>
                                                                                  <a:gd name="T14" fmla="+- 0 8806 8806"/>
                                                                                  <a:gd name="T15" fmla="*/ 8806 h 286"/>
                                                                                  <a:gd name="T16" fmla="+- 0 1411 1411"/>
                                                                                  <a:gd name="T17" fmla="*/ T16 w 9084"/>
                                                                                  <a:gd name="T18" fmla="+- 0 9091 8806"/>
                                                                                  <a:gd name="T19" fmla="*/ 9091 h 286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9" y="T1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3" y="T15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7" y="T19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9084" h="286">
                                                                                    <a:moveTo>
                                                                                      <a:pt x="0" y="285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9084" y="285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9084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285"/>
                                                                                    </a:lnTo>
                                                                                    <a:close/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solidFill>
                                                                                <a:srgbClr val="1D1D1D"/>
                                                                              </a:solidFill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133" name="Group 108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1411" y="9091"/>
                                                                                <a:ext cx="9084" cy="283"/>
                                                                                <a:chOff x="1411" y="9091"/>
                                                                                <a:chExt cx="9084" cy="283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34" name="Freeform 149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1411" y="9091"/>
                                                                                  <a:ext cx="9084" cy="283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1411 1411"/>
                                                                                    <a:gd name="T1" fmla="*/ T0 w 9084"/>
                                                                                    <a:gd name="T2" fmla="+- 0 9374 9091"/>
                                                                                    <a:gd name="T3" fmla="*/ 9374 h 283"/>
                                                                                    <a:gd name="T4" fmla="+- 0 10495 1411"/>
                                                                                    <a:gd name="T5" fmla="*/ T4 w 9084"/>
                                                                                    <a:gd name="T6" fmla="+- 0 9374 9091"/>
                                                                                    <a:gd name="T7" fmla="*/ 9374 h 283"/>
                                                                                    <a:gd name="T8" fmla="+- 0 10495 1411"/>
                                                                                    <a:gd name="T9" fmla="*/ T8 w 9084"/>
                                                                                    <a:gd name="T10" fmla="+- 0 9091 9091"/>
                                                                                    <a:gd name="T11" fmla="*/ 9091 h 283"/>
                                                                                    <a:gd name="T12" fmla="+- 0 1411 1411"/>
                                                                                    <a:gd name="T13" fmla="*/ T12 w 9084"/>
                                                                                    <a:gd name="T14" fmla="+- 0 9091 9091"/>
                                                                                    <a:gd name="T15" fmla="*/ 9091 h 283"/>
                                                                                    <a:gd name="T16" fmla="+- 0 1411 1411"/>
                                                                                    <a:gd name="T17" fmla="*/ T16 w 9084"/>
                                                                                    <a:gd name="T18" fmla="+- 0 9374 9091"/>
                                                                                    <a:gd name="T19" fmla="*/ 9374 h 283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9084" h="283">
                                                                                      <a:moveTo>
                                                                                        <a:pt x="0" y="283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9084" y="283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9084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283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1D1D1D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135" name="Group 109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1411" y="9374"/>
                                                                                  <a:ext cx="9084" cy="286"/>
                                                                                  <a:chOff x="1411" y="9374"/>
                                                                                  <a:chExt cx="9084" cy="286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136" name="Freeform 148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1411" y="9374"/>
                                                                                    <a:ext cx="9084" cy="286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1411 1411"/>
                                                                                      <a:gd name="T1" fmla="*/ T0 w 9084"/>
                                                                                      <a:gd name="T2" fmla="+- 0 9660 9374"/>
                                                                                      <a:gd name="T3" fmla="*/ 9660 h 286"/>
                                                                                      <a:gd name="T4" fmla="+- 0 10495 1411"/>
                                                                                      <a:gd name="T5" fmla="*/ T4 w 9084"/>
                                                                                      <a:gd name="T6" fmla="+- 0 9660 9374"/>
                                                                                      <a:gd name="T7" fmla="*/ 9660 h 286"/>
                                                                                      <a:gd name="T8" fmla="+- 0 10495 1411"/>
                                                                                      <a:gd name="T9" fmla="*/ T8 w 9084"/>
                                                                                      <a:gd name="T10" fmla="+- 0 9374 9374"/>
                                                                                      <a:gd name="T11" fmla="*/ 9374 h 286"/>
                                                                                      <a:gd name="T12" fmla="+- 0 1411 1411"/>
                                                                                      <a:gd name="T13" fmla="*/ T12 w 9084"/>
                                                                                      <a:gd name="T14" fmla="+- 0 9374 9374"/>
                                                                                      <a:gd name="T15" fmla="*/ 9374 h 286"/>
                                                                                      <a:gd name="T16" fmla="+- 0 1411 1411"/>
                                                                                      <a:gd name="T17" fmla="*/ T16 w 9084"/>
                                                                                      <a:gd name="T18" fmla="+- 0 9660 9374"/>
                                                                                      <a:gd name="T19" fmla="*/ 9660 h 286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9084" h="286">
                                                                                        <a:moveTo>
                                                                                          <a:pt x="0" y="286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9084" y="286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9084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286"/>
                                                                                        </a:lnTo>
                                                                                        <a:close/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solidFill>
                                                                                    <a:srgbClr val="1D1D1D"/>
                                                                                  </a:solidFill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1240B29-F687-4F45-9708-019B960494DF}">
                                                                                      <a14:hiddenLine xmlns:a14="http://schemas.microsoft.com/office/drawing/2010/main"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14:hiddenLine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137" name="Group 110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1411" y="9660"/>
                                                                                    <a:ext cx="9084" cy="286"/>
                                                                                    <a:chOff x="1411" y="9660"/>
                                                                                    <a:chExt cx="9084" cy="286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138" name="Freeform 147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1411" y="9660"/>
                                                                                      <a:ext cx="9084" cy="286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1411 1411"/>
                                                                                        <a:gd name="T1" fmla="*/ T0 w 9084"/>
                                                                                        <a:gd name="T2" fmla="+- 0 9946 9660"/>
                                                                                        <a:gd name="T3" fmla="*/ 9946 h 286"/>
                                                                                        <a:gd name="T4" fmla="+- 0 10495 1411"/>
                                                                                        <a:gd name="T5" fmla="*/ T4 w 9084"/>
                                                                                        <a:gd name="T6" fmla="+- 0 9946 9660"/>
                                                                                        <a:gd name="T7" fmla="*/ 9946 h 286"/>
                                                                                        <a:gd name="T8" fmla="+- 0 10495 1411"/>
                                                                                        <a:gd name="T9" fmla="*/ T8 w 9084"/>
                                                                                        <a:gd name="T10" fmla="+- 0 9660 9660"/>
                                                                                        <a:gd name="T11" fmla="*/ 9660 h 286"/>
                                                                                        <a:gd name="T12" fmla="+- 0 1411 1411"/>
                                                                                        <a:gd name="T13" fmla="*/ T12 w 9084"/>
                                                                                        <a:gd name="T14" fmla="+- 0 9660 9660"/>
                                                                                        <a:gd name="T15" fmla="*/ 9660 h 286"/>
                                                                                        <a:gd name="T16" fmla="+- 0 1411 1411"/>
                                                                                        <a:gd name="T17" fmla="*/ T16 w 9084"/>
                                                                                        <a:gd name="T18" fmla="+- 0 9946 9660"/>
                                                                                        <a:gd name="T19" fmla="*/ 9946 h 286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7" y="T19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9084" h="286">
                                                                                          <a:moveTo>
                                                                                            <a:pt x="0" y="286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9084" y="286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9084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286"/>
                                                                                          </a:lnTo>
                                                                                          <a:close/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solidFill>
                                                                                      <a:srgbClr val="1D1D1D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139" name="Group 111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1411" y="9946"/>
                                                                                      <a:ext cx="9084" cy="286"/>
                                                                                      <a:chOff x="1411" y="9946"/>
                                                                                      <a:chExt cx="9084" cy="286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140" name="Freeform 146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1411" y="9946"/>
                                                                                        <a:ext cx="9084" cy="286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1411 1411"/>
                                                                                          <a:gd name="T1" fmla="*/ T0 w 9084"/>
                                                                                          <a:gd name="T2" fmla="+- 0 10231 9946"/>
                                                                                          <a:gd name="T3" fmla="*/ 10231 h 286"/>
                                                                                          <a:gd name="T4" fmla="+- 0 10495 1411"/>
                                                                                          <a:gd name="T5" fmla="*/ T4 w 9084"/>
                                                                                          <a:gd name="T6" fmla="+- 0 10231 9946"/>
                                                                                          <a:gd name="T7" fmla="*/ 10231 h 286"/>
                                                                                          <a:gd name="T8" fmla="+- 0 10495 1411"/>
                                                                                          <a:gd name="T9" fmla="*/ T8 w 9084"/>
                                                                                          <a:gd name="T10" fmla="+- 0 9946 9946"/>
                                                                                          <a:gd name="T11" fmla="*/ 9946 h 286"/>
                                                                                          <a:gd name="T12" fmla="+- 0 1411 1411"/>
                                                                                          <a:gd name="T13" fmla="*/ T12 w 9084"/>
                                                                                          <a:gd name="T14" fmla="+- 0 9946 9946"/>
                                                                                          <a:gd name="T15" fmla="*/ 9946 h 286"/>
                                                                                          <a:gd name="T16" fmla="+- 0 1411 1411"/>
                                                                                          <a:gd name="T17" fmla="*/ T16 w 9084"/>
                                                                                          <a:gd name="T18" fmla="+- 0 10231 9946"/>
                                                                                          <a:gd name="T19" fmla="*/ 10231 h 286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9084" h="286">
                                                                                            <a:moveTo>
                                                                                              <a:pt x="0" y="285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9084" y="285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9084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285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solidFill>
                                                                                        <a:srgbClr val="1D1D1D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1240B29-F687-4F45-9708-019B960494DF}">
                                                                                          <a14:hiddenLine xmlns:a14="http://schemas.microsoft.com/office/drawing/2010/main" w="9525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14:hiddenLine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141" name="Group 112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1411" y="10231"/>
                                                                                        <a:ext cx="9084" cy="283"/>
                                                                                        <a:chOff x="1411" y="10231"/>
                                                                                        <a:chExt cx="9084" cy="283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142" name="Freeform 145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1411" y="10231"/>
                                                                                          <a:ext cx="9084" cy="283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1411 1411"/>
                                                                                            <a:gd name="T1" fmla="*/ T0 w 9084"/>
                                                                                            <a:gd name="T2" fmla="+- 0 10514 10231"/>
                                                                                            <a:gd name="T3" fmla="*/ 10514 h 283"/>
                                                                                            <a:gd name="T4" fmla="+- 0 10495 1411"/>
                                                                                            <a:gd name="T5" fmla="*/ T4 w 9084"/>
                                                                                            <a:gd name="T6" fmla="+- 0 10514 10231"/>
                                                                                            <a:gd name="T7" fmla="*/ 10514 h 283"/>
                                                                                            <a:gd name="T8" fmla="+- 0 10495 1411"/>
                                                                                            <a:gd name="T9" fmla="*/ T8 w 9084"/>
                                                                                            <a:gd name="T10" fmla="+- 0 10231 10231"/>
                                                                                            <a:gd name="T11" fmla="*/ 10231 h 283"/>
                                                                                            <a:gd name="T12" fmla="+- 0 1411 1411"/>
                                                                                            <a:gd name="T13" fmla="*/ T12 w 9084"/>
                                                                                            <a:gd name="T14" fmla="+- 0 10231 10231"/>
                                                                                            <a:gd name="T15" fmla="*/ 10231 h 283"/>
                                                                                            <a:gd name="T16" fmla="+- 0 1411 1411"/>
                                                                                            <a:gd name="T17" fmla="*/ T16 w 9084"/>
                                                                                            <a:gd name="T18" fmla="+- 0 10514 10231"/>
                                                                                            <a:gd name="T19" fmla="*/ 10514 h 283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T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5" y="T7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9" y="T1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3" y="T15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7" y="T19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9084" h="283">
                                                                                              <a:moveTo>
                                                                                                <a:pt x="0" y="283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9084" y="283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9084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283"/>
                                                                                              </a:lnTo>
                                                                                              <a:close/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solidFill>
                                                                                          <a:srgbClr val="1D1D1D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1240B29-F687-4F45-9708-019B960494DF}">
                                                                                            <a14:hiddenLine xmlns:a14="http://schemas.microsoft.com/office/drawing/2010/main"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14:hiddenLine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143" name="Group 113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1411" y="10514"/>
                                                                                          <a:ext cx="9084" cy="286"/>
                                                                                          <a:chOff x="1411" y="10514"/>
                                                                                          <a:chExt cx="9084" cy="286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144" name="Freeform 144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1411" y="10514"/>
                                                                                            <a:ext cx="9084" cy="286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1411 1411"/>
                                                                                              <a:gd name="T1" fmla="*/ T0 w 9084"/>
                                                                                              <a:gd name="T2" fmla="+- 0 10800 10514"/>
                                                                                              <a:gd name="T3" fmla="*/ 10800 h 286"/>
                                                                                              <a:gd name="T4" fmla="+- 0 10495 1411"/>
                                                                                              <a:gd name="T5" fmla="*/ T4 w 9084"/>
                                                                                              <a:gd name="T6" fmla="+- 0 10800 10514"/>
                                                                                              <a:gd name="T7" fmla="*/ 10800 h 286"/>
                                                                                              <a:gd name="T8" fmla="+- 0 10495 1411"/>
                                                                                              <a:gd name="T9" fmla="*/ T8 w 9084"/>
                                                                                              <a:gd name="T10" fmla="+- 0 10514 10514"/>
                                                                                              <a:gd name="T11" fmla="*/ 10514 h 286"/>
                                                                                              <a:gd name="T12" fmla="+- 0 1411 1411"/>
                                                                                              <a:gd name="T13" fmla="*/ T12 w 9084"/>
                                                                                              <a:gd name="T14" fmla="+- 0 10514 10514"/>
                                                                                              <a:gd name="T15" fmla="*/ 10514 h 286"/>
                                                                                              <a:gd name="T16" fmla="+- 0 1411 1411"/>
                                                                                              <a:gd name="T17" fmla="*/ T16 w 9084"/>
                                                                                              <a:gd name="T18" fmla="+- 0 10800 10514"/>
                                                                                              <a:gd name="T19" fmla="*/ 10800 h 286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T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5" y="T7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9" y="T1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3" y="T15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7" y="T19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9084" h="286">
                                                                                                <a:moveTo>
                                                                                                  <a:pt x="0" y="286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9084" y="286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9084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286"/>
                                                                                                </a:lnTo>
                                                                                                <a:close/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solidFill>
                                                                                            <a:srgbClr val="1D1D1D"/>
                                                                                          </a:solidFill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1240B29-F687-4F45-9708-019B960494DF}">
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14:hiddenLine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145" name="Group 114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1411" y="10800"/>
                                                                                            <a:ext cx="9084" cy="286"/>
                                                                                            <a:chOff x="1411" y="10800"/>
                                                                                            <a:chExt cx="9084" cy="286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146" name="Freeform 143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1411" y="10800"/>
                                                                                              <a:ext cx="9084" cy="286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1411 1411"/>
                                                                                                <a:gd name="T1" fmla="*/ T0 w 9084"/>
                                                                                                <a:gd name="T2" fmla="+- 0 11086 10800"/>
                                                                                                <a:gd name="T3" fmla="*/ 11086 h 286"/>
                                                                                                <a:gd name="T4" fmla="+- 0 10495 1411"/>
                                                                                                <a:gd name="T5" fmla="*/ T4 w 9084"/>
                                                                                                <a:gd name="T6" fmla="+- 0 11086 10800"/>
                                                                                                <a:gd name="T7" fmla="*/ 11086 h 286"/>
                                                                                                <a:gd name="T8" fmla="+- 0 10495 1411"/>
                                                                                                <a:gd name="T9" fmla="*/ T8 w 9084"/>
                                                                                                <a:gd name="T10" fmla="+- 0 10800 10800"/>
                                                                                                <a:gd name="T11" fmla="*/ 10800 h 286"/>
                                                                                                <a:gd name="T12" fmla="+- 0 1411 1411"/>
                                                                                                <a:gd name="T13" fmla="*/ T12 w 9084"/>
                                                                                                <a:gd name="T14" fmla="+- 0 10800 10800"/>
                                                                                                <a:gd name="T15" fmla="*/ 10800 h 286"/>
                                                                                                <a:gd name="T16" fmla="+- 0 1411 1411"/>
                                                                                                <a:gd name="T17" fmla="*/ T16 w 9084"/>
                                                                                                <a:gd name="T18" fmla="+- 0 11086 10800"/>
                                                                                                <a:gd name="T19" fmla="*/ 11086 h 286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T3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5" y="T7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9" y="T1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3" y="T15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7" y="T19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9084" h="286">
                                                                                                  <a:moveTo>
                                                                                                    <a:pt x="0" y="286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9084" y="286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9084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286"/>
                                                                                                  </a:lnTo>
                                                                                                  <a:close/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solidFill>
                                                                                              <a:srgbClr val="1D1D1D"/>
                                                                                            </a:solidFill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1240B29-F687-4F45-9708-019B960494DF}">
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14:hiddenLine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147" name="Group 115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1411" y="11086"/>
                                                                                              <a:ext cx="9084" cy="286"/>
                                                                                              <a:chOff x="1411" y="11086"/>
                                                                                              <a:chExt cx="9084" cy="286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148" name="Freeform 142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1411" y="11086"/>
                                                                                                <a:ext cx="9084" cy="286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1411 1411"/>
                                                                                                  <a:gd name="T1" fmla="*/ T0 w 9084"/>
                                                                                                  <a:gd name="T2" fmla="+- 0 11371 11086"/>
                                                                                                  <a:gd name="T3" fmla="*/ 11371 h 286"/>
                                                                                                  <a:gd name="T4" fmla="+- 0 10495 1411"/>
                                                                                                  <a:gd name="T5" fmla="*/ T4 w 9084"/>
                                                                                                  <a:gd name="T6" fmla="+- 0 11371 11086"/>
                                                                                                  <a:gd name="T7" fmla="*/ 11371 h 286"/>
                                                                                                  <a:gd name="T8" fmla="+- 0 10495 1411"/>
                                                                                                  <a:gd name="T9" fmla="*/ T8 w 9084"/>
                                                                                                  <a:gd name="T10" fmla="+- 0 11086 11086"/>
                                                                                                  <a:gd name="T11" fmla="*/ 11086 h 286"/>
                                                                                                  <a:gd name="T12" fmla="+- 0 1411 1411"/>
                                                                                                  <a:gd name="T13" fmla="*/ T12 w 9084"/>
                                                                                                  <a:gd name="T14" fmla="+- 0 11086 11086"/>
                                                                                                  <a:gd name="T15" fmla="*/ 11086 h 286"/>
                                                                                                  <a:gd name="T16" fmla="+- 0 1411 1411"/>
                                                                                                  <a:gd name="T17" fmla="*/ T16 w 9084"/>
                                                                                                  <a:gd name="T18" fmla="+- 0 11371 11086"/>
                                                                                                  <a:gd name="T19" fmla="*/ 11371 h 286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9084" h="286">
                                                                                                    <a:moveTo>
                                                                                                      <a:pt x="0" y="285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9084" y="285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9084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285"/>
                                                                                                    </a:lnTo>
                                                                                                    <a:close/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solidFill>
                                                                                                <a:srgbClr val="1D1D1D"/>
                                                                                              </a:solidFill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1240B29-F687-4F45-9708-019B960494DF}">
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14:hiddenLine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149" name="Group 116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1411" y="11371"/>
                                                                                                <a:ext cx="9084" cy="283"/>
                                                                                                <a:chOff x="1411" y="11371"/>
                                                                                                <a:chExt cx="9084" cy="283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150" name="Freeform 141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1411" y="11371"/>
                                                                                                  <a:ext cx="9084" cy="283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1411 1411"/>
                                                                                                    <a:gd name="T1" fmla="*/ T0 w 9084"/>
                                                                                                    <a:gd name="T2" fmla="+- 0 11654 11371"/>
                                                                                                    <a:gd name="T3" fmla="*/ 11654 h 283"/>
                                                                                                    <a:gd name="T4" fmla="+- 0 10495 1411"/>
                                                                                                    <a:gd name="T5" fmla="*/ T4 w 9084"/>
                                                                                                    <a:gd name="T6" fmla="+- 0 11654 11371"/>
                                                                                                    <a:gd name="T7" fmla="*/ 11654 h 283"/>
                                                                                                    <a:gd name="T8" fmla="+- 0 10495 1411"/>
                                                                                                    <a:gd name="T9" fmla="*/ T8 w 9084"/>
                                                                                                    <a:gd name="T10" fmla="+- 0 11371 11371"/>
                                                                                                    <a:gd name="T11" fmla="*/ 11371 h 283"/>
                                                                                                    <a:gd name="T12" fmla="+- 0 1411 1411"/>
                                                                                                    <a:gd name="T13" fmla="*/ T12 w 9084"/>
                                                                                                    <a:gd name="T14" fmla="+- 0 11371 11371"/>
                                                                                                    <a:gd name="T15" fmla="*/ 11371 h 283"/>
                                                                                                    <a:gd name="T16" fmla="+- 0 1411 1411"/>
                                                                                                    <a:gd name="T17" fmla="*/ T16 w 9084"/>
                                                                                                    <a:gd name="T18" fmla="+- 0 11654 11371"/>
                                                                                                    <a:gd name="T19" fmla="*/ 11654 h 283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T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5" y="T7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9" y="T1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3" y="T15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7" y="T19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9084" h="283">
                                                                                                      <a:moveTo>
                                                                                                        <a:pt x="0" y="283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9084" y="283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9084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283"/>
                                                                                                      </a:lnTo>
                                                                                                      <a:close/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solidFill>
                                                                                                  <a:srgbClr val="1D1D1D"/>
                                                                                                </a:solidFill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1240B29-F687-4F45-9708-019B960494DF}">
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14:hiddenLine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151" name="Group 117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1411" y="11654"/>
                                                                                                  <a:ext cx="9084" cy="286"/>
                                                                                                  <a:chOff x="1411" y="11654"/>
                                                                                                  <a:chExt cx="9084" cy="286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152" name="Freeform 140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1411" y="11654"/>
                                                                                                    <a:ext cx="9084" cy="286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1411 1411"/>
                                                                                                      <a:gd name="T1" fmla="*/ T0 w 9084"/>
                                                                                                      <a:gd name="T2" fmla="+- 0 11940 11654"/>
                                                                                                      <a:gd name="T3" fmla="*/ 11940 h 286"/>
                                                                                                      <a:gd name="T4" fmla="+- 0 10495 1411"/>
                                                                                                      <a:gd name="T5" fmla="*/ T4 w 9084"/>
                                                                                                      <a:gd name="T6" fmla="+- 0 11940 11654"/>
                                                                                                      <a:gd name="T7" fmla="*/ 11940 h 286"/>
                                                                                                      <a:gd name="T8" fmla="+- 0 10495 1411"/>
                                                                                                      <a:gd name="T9" fmla="*/ T8 w 9084"/>
                                                                                                      <a:gd name="T10" fmla="+- 0 11654 11654"/>
                                                                                                      <a:gd name="T11" fmla="*/ 11654 h 286"/>
                                                                                                      <a:gd name="T12" fmla="+- 0 1411 1411"/>
                                                                                                      <a:gd name="T13" fmla="*/ T12 w 9084"/>
                                                                                                      <a:gd name="T14" fmla="+- 0 11654 11654"/>
                                                                                                      <a:gd name="T15" fmla="*/ 11654 h 286"/>
                                                                                                      <a:gd name="T16" fmla="+- 0 1411 1411"/>
                                                                                                      <a:gd name="T17" fmla="*/ T16 w 9084"/>
                                                                                                      <a:gd name="T18" fmla="+- 0 11940 11654"/>
                                                                                                      <a:gd name="T19" fmla="*/ 11940 h 286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9084" h="286">
                                                                                                        <a:moveTo>
                                                                                                          <a:pt x="0" y="286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9084" y="286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9084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286"/>
                                                                                                        </a:lnTo>
                                                                                                        <a:close/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solidFill>
                                                                                                    <a:srgbClr val="1D1D1D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1240B29-F687-4F45-9708-019B960494DF}">
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14:hiddenLine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153" name="Group 118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1411" y="11940"/>
                                                                                                    <a:ext cx="9084" cy="286"/>
                                                                                                    <a:chOff x="1411" y="11940"/>
                                                                                                    <a:chExt cx="9084" cy="286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154" name="Freeform 139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1411" y="11940"/>
                                                                                                      <a:ext cx="9084" cy="286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1411 1411"/>
                                                                                                        <a:gd name="T1" fmla="*/ T0 w 9084"/>
                                                                                                        <a:gd name="T2" fmla="+- 0 12226 11940"/>
                                                                                                        <a:gd name="T3" fmla="*/ 12226 h 286"/>
                                                                                                        <a:gd name="T4" fmla="+- 0 10495 1411"/>
                                                                                                        <a:gd name="T5" fmla="*/ T4 w 9084"/>
                                                                                                        <a:gd name="T6" fmla="+- 0 12226 11940"/>
                                                                                                        <a:gd name="T7" fmla="*/ 12226 h 286"/>
                                                                                                        <a:gd name="T8" fmla="+- 0 10495 1411"/>
                                                                                                        <a:gd name="T9" fmla="*/ T8 w 9084"/>
                                                                                                        <a:gd name="T10" fmla="+- 0 11940 11940"/>
                                                                                                        <a:gd name="T11" fmla="*/ 11940 h 286"/>
                                                                                                        <a:gd name="T12" fmla="+- 0 1411 1411"/>
                                                                                                        <a:gd name="T13" fmla="*/ T12 w 9084"/>
                                                                                                        <a:gd name="T14" fmla="+- 0 11940 11940"/>
                                                                                                        <a:gd name="T15" fmla="*/ 11940 h 286"/>
                                                                                                        <a:gd name="T16" fmla="+- 0 1411 1411"/>
                                                                                                        <a:gd name="T17" fmla="*/ T16 w 9084"/>
                                                                                                        <a:gd name="T18" fmla="+- 0 12226 11940"/>
                                                                                                        <a:gd name="T19" fmla="*/ 12226 h 286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9084" h="286">
                                                                                                          <a:moveTo>
                                                                                                            <a:pt x="0" y="286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9084" y="286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9084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286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1D1D1D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155" name="Group 119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1411" y="12226"/>
                                                                                                      <a:ext cx="9084" cy="286"/>
                                                                                                      <a:chOff x="1411" y="12226"/>
                                                                                                      <a:chExt cx="9084" cy="286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156" name="Freeform 138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1411" y="12226"/>
                                                                                                        <a:ext cx="9084" cy="286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1411 1411"/>
                                                                                                          <a:gd name="T1" fmla="*/ T0 w 9084"/>
                                                                                                          <a:gd name="T2" fmla="+- 0 12511 12226"/>
                                                                                                          <a:gd name="T3" fmla="*/ 12511 h 286"/>
                                                                                                          <a:gd name="T4" fmla="+- 0 10495 1411"/>
                                                                                                          <a:gd name="T5" fmla="*/ T4 w 9084"/>
                                                                                                          <a:gd name="T6" fmla="+- 0 12511 12226"/>
                                                                                                          <a:gd name="T7" fmla="*/ 12511 h 286"/>
                                                                                                          <a:gd name="T8" fmla="+- 0 10495 1411"/>
                                                                                                          <a:gd name="T9" fmla="*/ T8 w 9084"/>
                                                                                                          <a:gd name="T10" fmla="+- 0 12226 12226"/>
                                                                                                          <a:gd name="T11" fmla="*/ 12226 h 286"/>
                                                                                                          <a:gd name="T12" fmla="+- 0 1411 1411"/>
                                                                                                          <a:gd name="T13" fmla="*/ T12 w 9084"/>
                                                                                                          <a:gd name="T14" fmla="+- 0 12226 12226"/>
                                                                                                          <a:gd name="T15" fmla="*/ 12226 h 286"/>
                                                                                                          <a:gd name="T16" fmla="+- 0 1411 1411"/>
                                                                                                          <a:gd name="T17" fmla="*/ T16 w 9084"/>
                                                                                                          <a:gd name="T18" fmla="+- 0 12511 12226"/>
                                                                                                          <a:gd name="T19" fmla="*/ 12511 h 286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9084" h="286">
                                                                                                            <a:moveTo>
                                                                                                              <a:pt x="0" y="285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9084" y="285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9084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285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solidFill>
                                                                                                        <a:srgbClr val="1D1D1D"/>
                                                                                                      </a:solidFill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1240B29-F687-4F45-9708-019B960494DF}">
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14:hiddenLine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157" name="Group 120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1411" y="12511"/>
                                                                                                        <a:ext cx="9084" cy="283"/>
                                                                                                        <a:chOff x="1411" y="12511"/>
                                                                                                        <a:chExt cx="9084" cy="283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158" name="Freeform 137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1411" y="12511"/>
                                                                                                          <a:ext cx="9084" cy="283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1411 1411"/>
                                                                                                            <a:gd name="T1" fmla="*/ T0 w 9084"/>
                                                                                                            <a:gd name="T2" fmla="+- 0 12794 12511"/>
                                                                                                            <a:gd name="T3" fmla="*/ 12794 h 283"/>
                                                                                                            <a:gd name="T4" fmla="+- 0 10495 1411"/>
                                                                                                            <a:gd name="T5" fmla="*/ T4 w 9084"/>
                                                                                                            <a:gd name="T6" fmla="+- 0 12794 12511"/>
                                                                                                            <a:gd name="T7" fmla="*/ 12794 h 283"/>
                                                                                                            <a:gd name="T8" fmla="+- 0 10495 1411"/>
                                                                                                            <a:gd name="T9" fmla="*/ T8 w 9084"/>
                                                                                                            <a:gd name="T10" fmla="+- 0 12511 12511"/>
                                                                                                            <a:gd name="T11" fmla="*/ 12511 h 283"/>
                                                                                                            <a:gd name="T12" fmla="+- 0 1411 1411"/>
                                                                                                            <a:gd name="T13" fmla="*/ T12 w 9084"/>
                                                                                                            <a:gd name="T14" fmla="+- 0 12511 12511"/>
                                                                                                            <a:gd name="T15" fmla="*/ 12511 h 283"/>
                                                                                                            <a:gd name="T16" fmla="+- 0 1411 1411"/>
                                                                                                            <a:gd name="T17" fmla="*/ T16 w 9084"/>
                                                                                                            <a:gd name="T18" fmla="+- 0 12794 12511"/>
                                                                                                            <a:gd name="T19" fmla="*/ 12794 h 283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T1" y="T3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5" y="T7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9" y="T11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3" y="T15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7" y="T19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w="9084" h="283">
                                                                                                              <a:moveTo>
                                                                                                                <a:pt x="0" y="283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9084" y="283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9084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283"/>
                                                                                                              </a:lnTo>
                                                                                                              <a:close/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solidFill>
                                                                                                          <a:srgbClr val="1D1D1D"/>
                                                                                                        </a:solidFill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1240B29-F687-4F45-9708-019B960494DF}">
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<a:solidFill>
                                                                                                                <a:srgbClr val="000000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14:hiddenLine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159" name="Group 121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1411" y="12794"/>
                                                                                                          <a:ext cx="9084" cy="286"/>
                                                                                                          <a:chOff x="1411" y="12794"/>
                                                                                                          <a:chExt cx="9084" cy="286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160" name="Freeform 136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1411" y="12794"/>
                                                                                                            <a:ext cx="9084" cy="286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1411 1411"/>
                                                                                                              <a:gd name="T1" fmla="*/ T0 w 9084"/>
                                                                                                              <a:gd name="T2" fmla="+- 0 13080 12794"/>
                                                                                                              <a:gd name="T3" fmla="*/ 13080 h 286"/>
                                                                                                              <a:gd name="T4" fmla="+- 0 10495 1411"/>
                                                                                                              <a:gd name="T5" fmla="*/ T4 w 9084"/>
                                                                                                              <a:gd name="T6" fmla="+- 0 13080 12794"/>
                                                                                                              <a:gd name="T7" fmla="*/ 13080 h 286"/>
                                                                                                              <a:gd name="T8" fmla="+- 0 10495 1411"/>
                                                                                                              <a:gd name="T9" fmla="*/ T8 w 9084"/>
                                                                                                              <a:gd name="T10" fmla="+- 0 12794 12794"/>
                                                                                                              <a:gd name="T11" fmla="*/ 12794 h 286"/>
                                                                                                              <a:gd name="T12" fmla="+- 0 1411 1411"/>
                                                                                                              <a:gd name="T13" fmla="*/ T12 w 9084"/>
                                                                                                              <a:gd name="T14" fmla="+- 0 12794 12794"/>
                                                                                                              <a:gd name="T15" fmla="*/ 12794 h 286"/>
                                                                                                              <a:gd name="T16" fmla="+- 0 1411 1411"/>
                                                                                                              <a:gd name="T17" fmla="*/ T16 w 9084"/>
                                                                                                              <a:gd name="T18" fmla="+- 0 13080 12794"/>
                                                                                                              <a:gd name="T19" fmla="*/ 13080 h 286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T1" y="T3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5" y="T7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9" y="T1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3" y="T15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7" y="T19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w="9084" h="286">
                                                                                                                <a:moveTo>
                                                                                                                  <a:pt x="0" y="286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9084" y="286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9084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286"/>
                                                                                                                </a:lnTo>
                                                                                                                <a:close/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solidFill>
                                                                                                            <a:srgbClr val="1D1D1D"/>
                                                                                                          </a:solidFill>
                                                                                                          <a:ln>
                                                                                                            <a:noFill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1240B29-F687-4F45-9708-019B960494DF}">
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<a:solidFill>
                                                                                                                  <a:srgbClr val="000000"/>
                                                                                                                </a:solidFill>
                                                                                                                <a:round/>
                                                                                                                <a:headEnd/>
                                                                                                                <a:tailEnd/>
                                                                                                              </a14:hiddenLine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161" name="Group 122"/>
                                                                                                        <wpg:cNvGrpSpPr>
                                                                                                          <a:grpSpLocks/>
                                                                                                        </wpg:cNvGrpSpPr>
                                                                                                        <wpg:grpSpPr bwMode="auto">
                                                                                                          <a:xfrm>
                                                                                                            <a:off x="1411" y="13080"/>
                                                                                                            <a:ext cx="9084" cy="286"/>
                                                                                                            <a:chOff x="1411" y="13080"/>
                                                                                                            <a:chExt cx="9084" cy="286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162" name="Freeform 135"/>
                                                                                                          <wps:cNvSpPr>
                                                                                                            <a:spLocks/>
                                                                                                          </wps:cNvSpPr>
                                                                                                          <wps:spPr bwMode="auto">
                                                                                                            <a:xfrm>
                                                                                                              <a:off x="1411" y="13080"/>
                                                                                                              <a:ext cx="9084" cy="286"/>
                                                                                                            </a:xfrm>
                                                                                                            <a:custGeom>
                                                                                                              <a:avLst/>
                                                                                                              <a:gdLst>
                                                                                                                <a:gd name="T0" fmla="+- 0 1411 1411"/>
                                                                                                                <a:gd name="T1" fmla="*/ T0 w 9084"/>
                                                                                                                <a:gd name="T2" fmla="+- 0 13366 13080"/>
                                                                                                                <a:gd name="T3" fmla="*/ 13366 h 286"/>
                                                                                                                <a:gd name="T4" fmla="+- 0 10495 1411"/>
                                                                                                                <a:gd name="T5" fmla="*/ T4 w 9084"/>
                                                                                                                <a:gd name="T6" fmla="+- 0 13366 13080"/>
                                                                                                                <a:gd name="T7" fmla="*/ 13366 h 286"/>
                                                                                                                <a:gd name="T8" fmla="+- 0 10495 1411"/>
                                                                                                                <a:gd name="T9" fmla="*/ T8 w 9084"/>
                                                                                                                <a:gd name="T10" fmla="+- 0 13080 13080"/>
                                                                                                                <a:gd name="T11" fmla="*/ 13080 h 286"/>
                                                                                                                <a:gd name="T12" fmla="+- 0 1411 1411"/>
                                                                                                                <a:gd name="T13" fmla="*/ T12 w 9084"/>
                                                                                                                <a:gd name="T14" fmla="+- 0 13080 13080"/>
                                                                                                                <a:gd name="T15" fmla="*/ 13080 h 286"/>
                                                                                                                <a:gd name="T16" fmla="+- 0 1411 1411"/>
                                                                                                                <a:gd name="T17" fmla="*/ T16 w 9084"/>
                                                                                                                <a:gd name="T18" fmla="+- 0 13366 13080"/>
                                                                                                                <a:gd name="T19" fmla="*/ 13366 h 286"/>
                                                                                                              </a:gdLst>
                                                                                                              <a:ahLst/>
                                                                                                              <a:cxnLst>
                                                                                                                <a:cxn ang="0">
                                                                                                                  <a:pos x="T1" y="T3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5" y="T7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9" y="T11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3" y="T15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7" y="T19"/>
                                                                                                                </a:cxn>
                                                                                                              </a:cxnLst>
                                                                                                              <a:rect l="0" t="0" r="r" b="b"/>
                                                                                                              <a:pathLst>
                                                                                                                <a:path w="9084" h="286">
                                                                                                                  <a:moveTo>
                                                                                                                    <a:pt x="0" y="286"/>
                                                                                                                  </a:moveTo>
                                                                                                                  <a:lnTo>
                                                                                                                    <a:pt x="9084" y="286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9084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286"/>
                                                                                                                  </a:lnTo>
                                                                                                                  <a:close/>
                                                                                                                </a:path>
                                                                                                              </a:pathLst>
                                                                                                            </a:custGeom>
                                                                                                            <a:solidFill>
                                                                                                              <a:srgbClr val="1D1D1D"/>
                                                                                                            </a:solidFill>
                                                                                                            <a:ln>
                                                                                                              <a:noFill/>
                                                                                                            </a:ln>
                                                                                                            <a:extLst>
                                                                                                              <a:ext uri="{91240B29-F687-4F45-9708-019B960494DF}">
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<a:solidFill>
                                                                                                                    <a:srgbClr val="000000"/>
                                                                                                                  </a:solidFill>
                                                                                                                  <a:round/>
                                                                                                                  <a:headEnd/>
                                                                                                                  <a:tailEnd/>
                                                                                                                </a14:hiddenLine>
                                                                                                              </a:ext>
                                                                                                            </a:extLst>
                                                                                                          </wps:spPr>
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163" name="Group 123"/>
                                                                                                          <wpg:cNvGrpSpPr>
                                                                                                            <a:grpSpLocks/>
                                                                                                          </wpg:cNvGrpSpPr>
                                                                                                          <wpg:grpSpPr bwMode="auto">
                                                                                                            <a:xfrm>
                                                                                                              <a:off x="1411" y="13366"/>
                                                                                                              <a:ext cx="9084" cy="286"/>
                                                                                                              <a:chOff x="1411" y="13366"/>
                                                                                                              <a:chExt cx="9084" cy="286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164" name="Freeform 134"/>
                                                                                                            <wps:cNvSpPr>
                                                                                                              <a:spLocks/>
                                                                                                            </wps:cNvSpPr>
                                                                                                            <wps:spPr bwMode="auto">
                                                                                                              <a:xfrm>
                                                                                                                <a:off x="1411" y="13366"/>
                                                                                                                <a:ext cx="9084" cy="286"/>
                                                                                                              </a:xfrm>
                                                                                                              <a:custGeom>
                                                                                                                <a:avLst/>
                                                                                                                <a:gdLst>
                                                                                                                  <a:gd name="T0" fmla="+- 0 1411 1411"/>
                                                                                                                  <a:gd name="T1" fmla="*/ T0 w 9084"/>
                                                                                                                  <a:gd name="T2" fmla="+- 0 13651 13366"/>
                                                                                                                  <a:gd name="T3" fmla="*/ 13651 h 286"/>
                                                                                                                  <a:gd name="T4" fmla="+- 0 10495 1411"/>
                                                                                                                  <a:gd name="T5" fmla="*/ T4 w 9084"/>
                                                                                                                  <a:gd name="T6" fmla="+- 0 13651 13366"/>
                                                                                                                  <a:gd name="T7" fmla="*/ 13651 h 286"/>
                                                                                                                  <a:gd name="T8" fmla="+- 0 10495 1411"/>
                                                                                                                  <a:gd name="T9" fmla="*/ T8 w 9084"/>
                                                                                                                  <a:gd name="T10" fmla="+- 0 13366 13366"/>
                                                                                                                  <a:gd name="T11" fmla="*/ 13366 h 286"/>
                                                                                                                  <a:gd name="T12" fmla="+- 0 1411 1411"/>
                                                                                                                  <a:gd name="T13" fmla="*/ T12 w 9084"/>
                                                                                                                  <a:gd name="T14" fmla="+- 0 13366 13366"/>
                                                                                                                  <a:gd name="T15" fmla="*/ 13366 h 286"/>
                                                                                                                  <a:gd name="T16" fmla="+- 0 1411 1411"/>
                                                                                                                  <a:gd name="T17" fmla="*/ T16 w 9084"/>
                                                                                                                  <a:gd name="T18" fmla="+- 0 13651 13366"/>
                                                                                                                  <a:gd name="T19" fmla="*/ 13651 h 286"/>
                                                                                                                </a:gdLst>
                                                                                                                <a:ahLst/>
                                                                                                                <a:cxnLst>
                                                                                                                  <a:cxn ang="0">
                                                                                                                    <a:pos x="T1" y="T3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5" y="T7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9" y="T11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3" y="T15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7" y="T19"/>
                                                                                                                  </a:cxn>
                                                                                                                </a:cxnLst>
                                                                                                                <a:rect l="0" t="0" r="r" b="b"/>
                                                                                                                <a:pathLst>
                                                                                                                  <a:path w="9084" h="286">
                                                                                                                    <a:moveTo>
                                                                                                                      <a:pt x="0" y="285"/>
                                                                                                                    </a:moveTo>
                                                                                                                    <a:lnTo>
                                                                                                                      <a:pt x="9084" y="285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9084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285"/>
                                                                                                                    </a:lnTo>
                                                                                                                    <a:close/>
                                                                                                                  </a:path>
                                                                                                                </a:pathLst>
                                                                                                              </a:custGeom>
                                                                                                              <a:solidFill>
                                                                                                                <a:srgbClr val="1D1D1D"/>
                                                                                                              </a:solidFill>
                                                                                                              <a:ln>
                                                                                                                <a:noFill/>
                                                                                                              </a:ln>
                                                                                                              <a:extLst>
                                                                                                                <a:ext uri="{91240B29-F687-4F45-9708-019B960494DF}">
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<a:solidFill>
                                                                                                                      <a:srgbClr val="000000"/>
                                                                                                                    </a:solidFill>
                                                                                                                    <a:round/>
                                                                                                                    <a:headEnd/>
                                                                                                                    <a:tailEnd/>
                                                                                                                  </a14:hiddenLine>
                                                                                                                </a:ext>
                                                                                                              </a:extLst>
                                                                                                            </wps:spPr>
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165" name="Group 124"/>
                                                                                                            <wpg:cNvGrpSpPr>
                                                                                                              <a:grpSpLocks/>
                                                                                                            </wpg:cNvGrpSpPr>
                                                                                                            <wpg:grpSpPr bwMode="auto">
                                                                                                              <a:xfrm>
                                                                                                                <a:off x="1411" y="13651"/>
                                                                                                                <a:ext cx="9084" cy="283"/>
                                                                                                                <a:chOff x="1411" y="13651"/>
                                                                                                                <a:chExt cx="9084" cy="283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166" name="Freeform 133"/>
                                                                                                              <wps:cNvSpPr>
                                                                                                                <a:spLocks/>
                                                                                                              </wps:cNvSpPr>
                                                                                                              <wps:spPr bwMode="auto">
                                                                                                                <a:xfrm>
                                                                                                                  <a:off x="1411" y="13651"/>
                                                                                                                  <a:ext cx="9084" cy="283"/>
                                                                                                                </a:xfrm>
                                                                                                                <a:custGeom>
                                                                                                                  <a:avLst/>
                                                                                                                  <a:gdLst>
                                                                                                                    <a:gd name="T0" fmla="+- 0 1411 1411"/>
                                                                                                                    <a:gd name="T1" fmla="*/ T0 w 9084"/>
                                                                                                                    <a:gd name="T2" fmla="+- 0 13934 13651"/>
                                                                                                                    <a:gd name="T3" fmla="*/ 13934 h 283"/>
                                                                                                                    <a:gd name="T4" fmla="+- 0 10495 1411"/>
                                                                                                                    <a:gd name="T5" fmla="*/ T4 w 9084"/>
                                                                                                                    <a:gd name="T6" fmla="+- 0 13934 13651"/>
                                                                                                                    <a:gd name="T7" fmla="*/ 13934 h 283"/>
                                                                                                                    <a:gd name="T8" fmla="+- 0 10495 1411"/>
                                                                                                                    <a:gd name="T9" fmla="*/ T8 w 9084"/>
                                                                                                                    <a:gd name="T10" fmla="+- 0 13651 13651"/>
                                                                                                                    <a:gd name="T11" fmla="*/ 13651 h 283"/>
                                                                                                                    <a:gd name="T12" fmla="+- 0 1411 1411"/>
                                                                                                                    <a:gd name="T13" fmla="*/ T12 w 9084"/>
                                                                                                                    <a:gd name="T14" fmla="+- 0 13651 13651"/>
                                                                                                                    <a:gd name="T15" fmla="*/ 13651 h 283"/>
                                                                                                                    <a:gd name="T16" fmla="+- 0 1411 1411"/>
                                                                                                                    <a:gd name="T17" fmla="*/ T16 w 9084"/>
                                                                                                                    <a:gd name="T18" fmla="+- 0 13934 13651"/>
                                                                                                                    <a:gd name="T19" fmla="*/ 13934 h 283"/>
                                                                                                                  </a:gdLst>
                                                                                                                  <a:ahLst/>
                                                                                                                  <a:cxnLst>
                                                                                                                    <a:cxn ang="0">
                                                                                                                      <a:pos x="T1" y="T3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5" y="T7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9" y="T11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3" y="T15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7" y="T19"/>
                                                                                                                    </a:cxn>
                                                                                                                  </a:cxnLst>
                                                                                                                  <a:rect l="0" t="0" r="r" b="b"/>
                                                                                                                  <a:pathLst>
                                                                                                                    <a:path w="9084" h="283">
                                                                                                                      <a:moveTo>
                                                                                                                        <a:pt x="0" y="283"/>
                                                                                                                      </a:moveTo>
                                                                                                                      <a:lnTo>
                                                                                                                        <a:pt x="9084" y="283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9084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283"/>
                                                                                                                      </a:lnTo>
                                                                                                                      <a:close/>
                                                                                                                    </a:path>
                                                                                                                  </a:pathLst>
                                                                                                                </a:custGeom>
                                                                                                                <a:solidFill>
                                                                                                                  <a:srgbClr val="1D1D1D"/>
                                                                                                                </a:solidFill>
                                                                                                                <a:ln>
                                                                                                                  <a:noFill/>
                                                                                                                </a:ln>
                                                                                                                <a:extLst>
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<a:solidFill>
                                                                                                                        <a:srgbClr val="000000"/>
                                                                                                                      </a:solidFill>
                                                                                                                      <a:round/>
                                                                                                                      <a:headEnd/>
                                                                                                                      <a:tailEnd/>
                                                                                                                    </a14:hiddenLine>
                                                                                                                  </a:ext>
                                                                                                                </a:extLst>
                                                                                                              </wps:spPr>
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167" name="Group 125"/>
                                                                                                              <wpg:cNvGrpSpPr>
                                                                                                                <a:grpSpLocks/>
                                                                                                              </wpg:cNvGrpSpPr>
                                                                                                              <wpg:grpSpPr bwMode="auto">
                                                                                                                <a:xfrm>
                                                                                                                  <a:off x="1411" y="13934"/>
                                                                                                                  <a:ext cx="9084" cy="286"/>
                                                                                                                  <a:chOff x="1411" y="13934"/>
                                                                                                                  <a:chExt cx="9084" cy="286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168" name="Freeform 132"/>
                                                                                                                <wps:cNvSpPr>
                                                                                                                  <a:spLocks/>
                                                                                                                </wps:cNvSpPr>
                                                                                                                <wps:spPr bwMode="auto">
                                                                                                                  <a:xfrm>
                                                                                                                    <a:off x="1411" y="13934"/>
                                                                                                                    <a:ext cx="9084" cy="286"/>
                                                                                                                  </a:xfrm>
                                                                                                                  <a:custGeom>
                                                                                                                    <a:avLst/>
                                                                                                                    <a:gdLst>
                                                                                                                      <a:gd name="T0" fmla="+- 0 1411 1411"/>
                                                                                                                      <a:gd name="T1" fmla="*/ T0 w 9084"/>
                                                                                                                      <a:gd name="T2" fmla="+- 0 14220 13934"/>
                                                                                                                      <a:gd name="T3" fmla="*/ 14220 h 286"/>
                                                                                                                      <a:gd name="T4" fmla="+- 0 10495 1411"/>
                                                                                                                      <a:gd name="T5" fmla="*/ T4 w 9084"/>
                                                                                                                      <a:gd name="T6" fmla="+- 0 14220 13934"/>
                                                                                                                      <a:gd name="T7" fmla="*/ 14220 h 286"/>
                                                                                                                      <a:gd name="T8" fmla="+- 0 10495 1411"/>
                                                                                                                      <a:gd name="T9" fmla="*/ T8 w 9084"/>
                                                                                                                      <a:gd name="T10" fmla="+- 0 13934 13934"/>
                                                                                                                      <a:gd name="T11" fmla="*/ 13934 h 286"/>
                                                                                                                      <a:gd name="T12" fmla="+- 0 1411 1411"/>
                                                                                                                      <a:gd name="T13" fmla="*/ T12 w 9084"/>
                                                                                                                      <a:gd name="T14" fmla="+- 0 13934 13934"/>
                                                                                                                      <a:gd name="T15" fmla="*/ 13934 h 286"/>
                                                                                                                      <a:gd name="T16" fmla="+- 0 1411 1411"/>
                                                                                                                      <a:gd name="T17" fmla="*/ T16 w 9084"/>
                                                                                                                      <a:gd name="T18" fmla="+- 0 14220 13934"/>
                                                                                                                      <a:gd name="T19" fmla="*/ 14220 h 286"/>
                                                                                                                    </a:gdLst>
                                                                                                                    <a:ahLst/>
                                                                                                                    <a:cxnLst>
                                                                                                                      <a:cxn ang="0">
                                                                                                                        <a:pos x="T1" y="T3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5" y="T7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9" y="T11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3" y="T15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7" y="T19"/>
                                                                                                                      </a:cxn>
                                                                                                                    </a:cxnLst>
                                                                                                                    <a:rect l="0" t="0" r="r" b="b"/>
                                                                                                                    <a:pathLst>
                                                                                                                      <a:path w="9084" h="286">
                                                                                                                        <a:moveTo>
                                                                                                                          <a:pt x="0" y="286"/>
                                                                                                                        </a:moveTo>
                                                                                                                        <a:lnTo>
                                                                                                                          <a:pt x="9084" y="286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9084" y="0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0" y="0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0" y="286"/>
                                                                                                                        </a:lnTo>
                                                                                                                        <a:close/>
                                                                                                                      </a:path>
                                                                                                                    </a:pathLst>
                                                                                                                  </a:custGeom>
                                                                                                                  <a:solidFill>
                                                                                                                    <a:srgbClr val="1D1D1D"/>
                                                                                                                  </a:solidFill>
                                                                                                                  <a:ln>
                                                                                                                    <a:noFill/>
                                                                                                                  </a:ln>
                                                                                                                  <a:extLst>
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<a:solidFill>
                                                                                                                          <a:srgbClr val="000000"/>
                                                                                                                        </a:solidFill>
                                                                                                                        <a:round/>
                                                                                                                        <a:headEnd/>
                                                                                                                        <a:tailEnd/>
                                                                                                                      </a14:hiddenLine>
                                                                                                                    </a:ext>
                                                                                                                  </a:extLst>
                                                                                                                </wps:spPr>
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169" name="Group 126"/>
                                                                                                                <wpg:cNvGrpSpPr>
                                                                                                                  <a:grpSpLocks/>
                                                                                                                </wpg:cNvGrpSpPr>
                                                                                                                <wpg:grpSpPr bwMode="auto">
                                                                                                                  <a:xfrm>
                                                                                                                    <a:off x="1411" y="14220"/>
                                                                                                                    <a:ext cx="9084" cy="286"/>
                                                                                                                    <a:chOff x="1411" y="14220"/>
                                                                                                                    <a:chExt cx="9084" cy="286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170" name="Freeform 131"/>
                                                                                                                  <wps:cNvSpPr>
                                                                                                                    <a:spLocks/>
                                                                                                                  </wps:cNvSpPr>
                                                                                                                  <wps:spPr bwMode="auto">
                                                                                                                    <a:xfrm>
                                                                                                                      <a:off x="1411" y="14220"/>
                                                                                                                      <a:ext cx="9084" cy="286"/>
                                                                                                                    </a:xfrm>
                                                                                                                    <a:custGeom>
                                                                                                                      <a:avLst/>
                                                                                                                      <a:gdLst>
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<a:gd name="T1" fmla="*/ T0 w 9084"/>
                                                                                                                        <a:gd name="T2" fmla="+- 0 14506 14220"/>
                                                                                                                        <a:gd name="T3" fmla="*/ 14506 h 286"/>
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<a:gd name="T5" fmla="*/ T4 w 9084"/>
                                                                                                                        <a:gd name="T6" fmla="+- 0 14506 14220"/>
                                                                                                                        <a:gd name="T7" fmla="*/ 14506 h 286"/>
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<a:gd name="T9" fmla="*/ T8 w 9084"/>
                                                                                                                        <a:gd name="T10" fmla="+- 0 14220 14220"/>
                                                                                                                        <a:gd name="T11" fmla="*/ 14220 h 286"/>
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<a:gd name="T14" fmla="+- 0 14220 14220"/>
                                                                                                                        <a:gd name="T15" fmla="*/ 14220 h 286"/>
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<a:gd name="T18" fmla="+- 0 14506 14220"/>
                                                                                                                        <a:gd name="T19" fmla="*/ 14506 h 286"/>
                                                                                                                      </a:gdLst>
                                                                                                                      <a:ahLst/>
                                                                                                                      <a:cxnLst>
                                                                                                                        <a:cxn ang="0">
                                                                                                                          <a:pos x="T1" y="T3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5" y="T7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9" y="T11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3" y="T15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7" y="T19"/>
                                                                                                                        </a:cxn>
                                                                                                                      </a:cxnLst>
                                                                                                                      <a:rect l="0" t="0" r="r" b="b"/>
                                                                                                                      <a:pathLst>
                                                                                                                        <a:path w="9084" h="286">
                                                                                                                          <a:moveTo>
                                                                                                                            <a:pt x="0" y="286"/>
                                                                                                                          </a:moveTo>
                                                                                                                          <a:lnTo>
                                                                                                                            <a:pt x="9084" y="286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9084" y="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286"/>
                                                                                                                          </a:lnTo>
                                                                                                                          <a:close/>
                                                                                                                        </a:path>
                                                                                                                      </a:pathLst>
                                                                                                                    </a:custGeom>
                                                                                                                    <a:solidFill>
                                                                                                                      <a:srgbClr val="1D1D1D"/>
                                                                                                                    </a:solidFill>
                                                                                                                    <a:ln>
                                                                                                                      <a:noFill/>
                                                                                                                    </a:ln>
                                                                                                                    <a:extLst>
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<a:solidFill>
                                                                                                                            <a:srgbClr val="000000"/>
                                                                                                                          </a:solidFill>
                                                                                                                          <a:round/>
                                                                                                                          <a:headEnd/>
                                                                                                                          <a:tailEnd/>
                                                                                                                        </a14:hiddenLine>
                                                                                                                      </a:ext>
                                                                                                                    </a:extLst>
                                                                                                                  </wps:spPr>
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171" name="Group 127"/>
                                                                                                                  <wpg:cNvGrpSpPr>
                                                                                                                    <a:grpSpLocks/>
                                                                                                                  </wpg:cNvGrpSpPr>
                                                                                                                  <wpg:grpSpPr bwMode="auto">
                                                                                                                    <a:xfrm>
                                                                                                                      <a:off x="1411" y="14506"/>
                                                                                                                      <a:ext cx="9084" cy="526"/>
                                                                                                                      <a:chOff x="1411" y="14506"/>
                                                                                                                      <a:chExt cx="9084" cy="526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172" name="Freeform 130"/>
                                                                                                                    <wps:cNvSpPr>
                                                                                                                      <a:spLocks/>
                                                                                                                    </wps:cNvSpPr>
                                                                                                                    <wps:spPr bwMode="auto">
                                                                                                                      <a:xfrm>
                                                                                                                        <a:off x="1411" y="14506"/>
                                                                                                                        <a:ext cx="9084" cy="526"/>
                                                                                                                      </a:xfrm>
                                                                                                                      <a:custGeom>
                                                                                                                        <a:avLst/>
                                                                                                                        <a:gdLst>
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<a:gd name="T2" fmla="+- 0 15031 14506"/>
                                                                                                                          <a:gd name="T3" fmla="*/ 15031 h 526"/>
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<a:gd name="T6" fmla="+- 0 15031 14506"/>
                                                                                                                          <a:gd name="T7" fmla="*/ 15031 h 526"/>
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<a:gd name="T10" fmla="+- 0 14506 14506"/>
                                                                                                                          <a:gd name="T11" fmla="*/ 14506 h 526"/>
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<a:gd name="T14" fmla="+- 0 14506 14506"/>
                                                                                                                          <a:gd name="T15" fmla="*/ 14506 h 526"/>
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<a:gd name="T18" fmla="+- 0 15031 14506"/>
                                                                                                                          <a:gd name="T19" fmla="*/ 15031 h 526"/>
                                                                                                                        </a:gdLst>
                                                                                                                        <a:ahLst/>
                                                                                                                        <a:cxnLst>
                                                                                                                          <a:cxn ang="0">
                                                                                                                            <a:pos x="T1" y="T3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5" y="T7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9" y="T11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3" y="T15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7" y="T19"/>
                                                                                                                          </a:cxn>
                                                                                                                        </a:cxnLst>
                                                                                                                        <a:rect l="0" t="0" r="r" b="b"/>
                                                                                                                        <a:pathLst>
                                                                                                                          <a:path w="9084" h="526">
                                                                                                                            <a:moveTo>
                                                                                                                              <a:pt x="0" y="525"/>
                                                                                                                            </a:moveTo>
                                                                                                                            <a:lnTo>
                                                                                                                              <a:pt x="9084" y="525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9084" y="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0" y="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0" y="525"/>
                                                                                                                            </a:lnTo>
                                                                                                                            <a:close/>
                                                                                                                          </a:path>
                                                                                                                        </a:pathLst>
                                                                                                                      </a:custGeom>
                                                                                                                      <a:solidFill>
                                                                                                                        <a:srgbClr val="1D1D1D"/>
                                                                                                                      </a:solidFill>
                                                                                                                      <a:ln>
                                                                                                                        <a:noFill/>
                                                                                                                      </a:ln>
                                                                                                                      <a:extLst>
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000000"/>
                                                                                                                            </a:solidFill>
                                                                                                                            <a:round/>
                                                                                                                            <a:headEnd/>
                                                                                                                            <a:tailEnd/>
                                                                                                                          </a14:hiddenLine>
                                                                                                                        </a:ext>
                                                                                                                      </a:extLst>
                                                                                                                    </wps:spPr>
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173" name="Group 128"/>
                                                                                                                    <wpg:cNvGrpSpPr>
                                                                                                                      <a:grpSpLocks/>
                                                                                                                    </wpg:cNvGrpSpPr>
                                                                                                                    <wpg:grpSpPr bwMode="auto">
                                                                                                                      <a:xfrm>
                                                                                                                        <a:off x="1411" y="15031"/>
                                                                                                                        <a:ext cx="9084" cy="283"/>
                                                                                                                        <a:chOff x="1411" y="15031"/>
                                                                                                                        <a:chExt cx="9084" cy="283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174" name="Freeform 129"/>
                                                                                                                      <wps:cNvSpPr>
                                                                                                                        <a:spLocks/>
                                                                                                                      </wps:cNvSpPr>
                                                                                                                      <wps: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1411" y="15031"/>
                                                                                                                          <a:ext cx="9084" cy="283"/>
                                                                                                                        </a:xfrm>
                                                                                                                        <a:custGeom>
                                                                                                                          <a:avLst/>
                                                                                                                          <a:gdLst>
                                                                                                                            <a:gd name="T0" fmla="+- 0 1411 1411"/>
                                                                                                                            <a:gd name="T1" fmla="*/ T0 w 9084"/>
                                                                                                                            <a:gd name="T2" fmla="+- 0 15314 15031"/>
                                                                                                                            <a:gd name="T3" fmla="*/ 15314 h 283"/>
                                                                                                                            <a:gd name="T4" fmla="+- 0 10495 1411"/>
                                                                                                                            <a:gd name="T5" fmla="*/ T4 w 9084"/>
                                                                                                                            <a:gd name="T6" fmla="+- 0 15314 15031"/>
                                                                                                                            <a:gd name="T7" fmla="*/ 15314 h 283"/>
                                                                                                                            <a:gd name="T8" fmla="+- 0 10495 1411"/>
                                                                                                                            <a:gd name="T9" fmla="*/ T8 w 9084"/>
                                                                                                                            <a:gd name="T10" fmla="+- 0 15031 15031"/>
                                                                                                                            <a:gd name="T11" fmla="*/ 15031 h 283"/>
                                                                                                                            <a:gd name="T12" fmla="+- 0 1411 1411"/>
                                                                                                                            <a:gd name="T13" fmla="*/ T12 w 9084"/>
                                                                                                                            <a:gd name="T14" fmla="+- 0 15031 15031"/>
                                                                                                                            <a:gd name="T15" fmla="*/ 15031 h 283"/>
                                                                                                                            <a:gd name="T16" fmla="+- 0 1411 1411"/>
                                                                                                                            <a:gd name="T17" fmla="*/ T16 w 9084"/>
                                                                                                                            <a:gd name="T18" fmla="+- 0 15314 15031"/>
                                                                                                                            <a:gd name="T19" fmla="*/ 15314 h 283"/>
                                                                                                                          </a:gdLst>
                                                                                                                          <a:ahLst/>
                                                                                                                          <a:cxnLst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" y="T3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5" y="T7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9" y="T11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3" y="T15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7" y="T19"/>
                                                                                                                            </a:cxn>
                                                                                                                          </a:cxnLst>
                                                                                                                          <a:rect l="0" t="0" r="r" b="b"/>
                                                                                                                          <a:pathLst>
                                                                                                                            <a:path w="9084" h="283">
                                                                                                                              <a:moveTo>
                                                                                                                                <a:pt x="0" y="283"/>
                                                                                                                              </a:moveTo>
                                                                                                                              <a:lnTo>
                                                                                                                                <a:pt x="9084" y="283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9084" y="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283"/>
                                                                                                                              </a:lnTo>
                                                                                                                              <a:close/>
                                                                                                                            </a:path>
                                                                                                                          </a:pathLst>
                                                                                                                        </a:custGeom>
                                                                                                                        <a:solidFill>
                                                                                                                          <a:srgbClr val="1D1D1D"/>
                                                                                                                        </a:solidFill>
                                                                                                                        <a:ln>
                                                                                                                          <a:noFill/>
                                                                                                                        </a:ln>
                                                                                                                        <a:extLst>
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</a:solidFill>
                                                                                                                              <a:round/>
                                                                                                                              <a:headEnd/>
                                                                                                                              <a:tailEnd/>
                                                                                                                            </a14:hiddenLine>
                                                                                                                          </a:ext>
                                                                                                                        </a:extLst>
                                                                                                                      </wps:spPr>
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DE649" id="Group 81" o:spid="_x0000_s1026" style="position:absolute;margin-left:70.5pt;margin-top:71.95pt;width:454.3pt;height:693.85pt;z-index:-251656704;mso-position-horizontal-relative:page;mso-position-vertical-relative:page" coordorigin="1410,1439" coordsize="9086,13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">
                <v:group id="Group 82" o:spid="_x0000_s1027" style="position:absolute;left:1411;top:1440;width:9084;height:286" coordorigin="1411,14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175" o:spid="_x0000_s1028" style="position:absolute;left:1411;top:14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" path="m,286r9084,l9084,,,,,286xe" fillcolor="#1d1d1d" stroked="f">
                    <v:path arrowok="t" o:connecttype="custom" o:connectlocs="0,1726;9084,1726;9084,1440;0,1440;0,1726" o:connectangles="0,0,0,0,0"/>
                  </v:shape>
                  <v:group id="Group 83" o:spid="_x0000_s1029" style="position:absolute;left:1411;top:1726;width:9084;height:286" coordorigin="1411,17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shape id="Freeform 174" o:spid="_x0000_s1030" style="position:absolute;left:1411;top:17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" path="m,285r9084,l9084,,,,,285xe" fillcolor="#1d1d1d" stroked="f">
                      <v:path arrowok="t" o:connecttype="custom" o:connectlocs="0,2011;9084,2011;9084,1726;0,1726;0,2011" o:connectangles="0,0,0,0,0"/>
                    </v:shape>
                    <v:group id="Group 84" o:spid="_x0000_s1031" style="position:absolute;left:1411;top:2011;width:9084;height:283" coordorigin="1411,20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shape id="Freeform 173" o:spid="_x0000_s1032" style="position:absolute;left:1411;top:20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" path="m,283r9084,l9084,,,,,283xe" fillcolor="#1d1d1d" stroked="f">
                        <v:path arrowok="t" o:connecttype="custom" o:connectlocs="0,2294;9084,2294;9084,2011;0,2011;0,2294" o:connectangles="0,0,0,0,0"/>
                      </v:shape>
                      <v:group id="Group 85" o:spid="_x0000_s1033" style="position:absolute;left:1411;top:2294;width:9084;height:286" coordorigin="1411,22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shape id="Freeform 172" o:spid="_x0000_s1034" style="position:absolute;left:1411;top:22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" path="m,286r9084,l9084,,,,,286xe" fillcolor="#1d1d1d" stroked="f">
                          <v:path arrowok="t" o:connecttype="custom" o:connectlocs="0,2580;9084,2580;9084,2294;0,2294;0,2580" o:connectangles="0,0,0,0,0"/>
                        </v:shape>
                        <v:group id="Group 86" o:spid="_x0000_s1035" style="position:absolute;left:1411;top:2580;width:9084;height:286" coordorigin="1411,25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shape id="Freeform 171" o:spid="_x0000_s1036" style="position:absolute;left:1411;top:25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" path="m,286r9084,l9084,,,,,286xe" fillcolor="#1d1d1d" stroked="f">
                            <v:path arrowok="t" o:connecttype="custom" o:connectlocs="0,2866;9084,2866;9084,2580;0,2580;0,2866" o:connectangles="0,0,0,0,0"/>
                          </v:shape>
                          <v:group id="Group 87" o:spid="_x0000_s1037" style="position:absolute;left:1411;top:2866;width:9084;height:286" coordorigin="1411,28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<v:shape id="Freeform 170" o:spid="_x0000_s1038" style="position:absolute;left:1411;top:28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" path="m,285r9084,l9084,,,,,285xe" fillcolor="#1d1d1d" stroked="f">
                              <v:path arrowok="t" o:connecttype="custom" o:connectlocs="0,3151;9084,3151;9084,2866;0,2866;0,3151" o:connectangles="0,0,0,0,0"/>
                            </v:shape>
                            <v:group id="Group 88" o:spid="_x0000_s1039" style="position:absolute;left:1411;top:3151;width:9084;height:283" coordorigin="1411,31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<v:shape id="Freeform 169" o:spid="_x0000_s1040" style="position:absolute;left:1411;top:31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" path="m,283r9084,l9084,,,,,283xe" fillcolor="#1d1d1d" stroked="f">
                                <v:path arrowok="t" o:connecttype="custom" o:connectlocs="0,3434;9084,3434;9084,3151;0,3151;0,3434" o:connectangles="0,0,0,0,0"/>
                              </v:shape>
                              <v:group id="Group 89" o:spid="_x0000_s1041" style="position:absolute;left:1411;top:3434;width:9084;height:286" coordorigin="1411,34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<v:shape id="Freeform 168" o:spid="_x0000_s1042" style="position:absolute;left:1411;top:34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" path="m,286r9084,l9084,,,,,286xe" fillcolor="#1d1d1d" stroked="f">
                                  <v:path arrowok="t" o:connecttype="custom" o:connectlocs="0,3720;9084,3720;9084,3434;0,3434;0,3720" o:connectangles="0,0,0,0,0"/>
                                </v:shape>
                                <v:group id="Group 90" o:spid="_x0000_s1043" style="position:absolute;left:1411;top:3720;width:9084;height:286" coordorigin="1411,37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<v:shape id="Freeform 167" o:spid="_x0000_s1044" style="position:absolute;left:1411;top:37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" path="m,286r9084,l9084,,,,,286xe" fillcolor="#1d1d1d" stroked="f">
                                    <v:path arrowok="t" o:connecttype="custom" o:connectlocs="0,4006;9084,4006;9084,3720;0,3720;0,4006" o:connectangles="0,0,0,0,0"/>
                                  </v:shape>
                                  <v:group id="Group 91" o:spid="_x0000_s1045" style="position:absolute;left:1411;top:4006;width:9084;height:286" coordorigin="1411,40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        <v:shape id="Freeform 166" o:spid="_x0000_s1046" style="position:absolute;left:1411;top:40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" path="m,285r9084,l9084,,,,,285xe" fillcolor="#1d1d1d" stroked="f">
                                      <v:path arrowok="t" o:connecttype="custom" o:connectlocs="0,4291;9084,4291;9084,4006;0,4006;0,4291" o:connectangles="0,0,0,0,0"/>
                                    </v:shape>
                                    <v:group id="Group 92" o:spid="_x0000_s1047" style="position:absolute;left:1411;top:4291;width:9084;height:283" coordorigin="1411,42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          <v:shape id="Freeform 165" o:spid="_x0000_s1048" style="position:absolute;left:1411;top:42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" path="m,283r9084,l9084,,,,,283xe" fillcolor="#1d1d1d" stroked="f">
                                        <v:path arrowok="t" o:connecttype="custom" o:connectlocs="0,4574;9084,4574;9084,4291;0,4291;0,4574" o:connectangles="0,0,0,0,0"/>
                                      </v:shape>
                                      <v:group id="Group 93" o:spid="_x0000_s1049" style="position:absolute;left:1411;top:4574;width:9084;height:286" coordorigin="1411,45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    <v:shape id="Freeform 164" o:spid="_x0000_s1050" style="position:absolute;left:1411;top:45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" path="m,286r9084,l9084,,,,,286xe" fillcolor="#1d1d1d" stroked="f">
                                          <v:path arrowok="t" o:connecttype="custom" o:connectlocs="0,4860;9084,4860;9084,4574;0,4574;0,4860" o:connectangles="0,0,0,0,0"/>
                                        </v:shape>
                                        <v:group id="Group 94" o:spid="_x0000_s1051" style="position:absolute;left:1411;top:4860;width:9084;height:286" coordorigin="1411,48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            <v:shape id="Freeform 163" o:spid="_x0000_s1052" style="position:absolute;left:1411;top:48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" path="m,286r9084,l9084,,,,,286xe" fillcolor="#1d1d1d" stroked="f">
                                            <v:path arrowok="t" o:connecttype="custom" o:connectlocs="0,5146;9084,5146;9084,4860;0,4860;0,5146" o:connectangles="0,0,0,0,0"/>
                                          </v:shape>
                                          <v:group id="Group 95" o:spid="_x0000_s1053" style="position:absolute;left:1411;top:5146;width:9084;height:286" coordorigin="1411,51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              <v:shape id="Freeform 162" o:spid="_x0000_s1054" style="position:absolute;left:1411;top:51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" path="m,285r9084,l9084,,,,,285xe" fillcolor="#1d1d1d" stroked="f">
                                              <v:path arrowok="t" o:connecttype="custom" o:connectlocs="0,5431;9084,5431;9084,5146;0,5146;0,5431" o:connectangles="0,0,0,0,0"/>
                                            </v:shape>
                                            <v:group id="Group 96" o:spid="_x0000_s1055" style="position:absolute;left:1411;top:5431;width:9084;height:283" coordorigin="1411,54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                <v:shape id="Freeform 161" o:spid="_x0000_s1056" style="position:absolute;left:1411;top:54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" path="m,283r9084,l9084,,,,,283xe" fillcolor="#1d1d1d" stroked="f">
                                                <v:path arrowok="t" o:connecttype="custom" o:connectlocs="0,5714;9084,5714;9084,5431;0,5431;0,5714" o:connectangles="0,0,0,0,0"/>
                                              </v:shape>
                                              <v:group id="Group 97" o:spid="_x0000_s1057" style="position:absolute;left:1411;top:5714;width:9084;height:286" coordorigin="1411,57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                  <v:shape id="Freeform 160" o:spid="_x0000_s1058" style="position:absolute;left:1411;top:57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" path="m,286r9084,l9084,,,,,286xe" fillcolor="#1d1d1d" stroked="f">
                                                  <v:path arrowok="t" o:connecttype="custom" o:connectlocs="0,6000;9084,6000;9084,5714;0,5714;0,6000" o:connectangles="0,0,0,0,0"/>
                                                </v:shape>
                                                <v:group id="Group 98" o:spid="_x0000_s1059" style="position:absolute;left:1411;top:6000;width:9084;height:286" coordorigin="1411,60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                        <v:shape id="Freeform 159" o:spid="_x0000_s1060" style="position:absolute;left:1411;top:60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" path="m,286r9084,l9084,,,,,286xe" fillcolor="#1d1d1d" stroked="f">
                                                    <v:path arrowok="t" o:connecttype="custom" o:connectlocs="0,6286;9084,6286;9084,6000;0,6000;0,6286" o:connectangles="0,0,0,0,0"/>
                                                  </v:shape>
                                                  <v:group id="Group 99" o:spid="_x0000_s1061" style="position:absolute;left:1411;top:6286;width:9084;height:526" coordorigin="1411,6286" coordsize="9084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                      <v:shape id="Freeform 158" o:spid="_x0000_s1062" style="position:absolute;left:1411;top:6286;width:9084;height:526;visibility:visible;mso-wrap-style:square;v-text-anchor:top" coordsize="9084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" path="m,525r9084,l9084,,,,,525xe" fillcolor="#1d1d1d" stroked="f">
                                                      <v:path arrowok="t" o:connecttype="custom" o:connectlocs="0,6811;9084,6811;9084,6286;0,6286;0,6811" o:connectangles="0,0,0,0,0"/>
                                                    </v:shape>
                                                    <v:group id="Group 100" o:spid="_x0000_s1063" style="position:absolute;left:1411;top:6811;width:9084;height:283" coordorigin="1411,68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                        <v:shape id="Freeform 157" o:spid="_x0000_s1064" style="position:absolute;left:1411;top:68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" path="m,283r9084,l9084,,,,,283xe" fillcolor="#1d1d1d" stroked="f">
                                                        <v:path arrowok="t" o:connecttype="custom" o:connectlocs="0,7094;9084,7094;9084,6811;0,6811;0,7094" o:connectangles="0,0,0,0,0"/>
                                                      </v:shape>
                                                      <v:group id="Group 101" o:spid="_x0000_s1065" style="position:absolute;left:1411;top:7094;width:9084;height:286" coordorigin="1411,70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                                <v:shape id="Freeform 156" o:spid="_x0000_s1066" style="position:absolute;left:1411;top:70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" path="m,286r9084,l9084,,,,,286xe" fillcolor="#1d1d1d" stroked="f">
                                                          <v:path arrowok="t" o:connecttype="custom" o:connectlocs="0,7380;9084,7380;9084,7094;0,7094;0,7380" o:connectangles="0,0,0,0,0"/>
                                                        </v:shape>
                                                        <v:group id="Group 102" o:spid="_x0000_s1067" style="position:absolute;left:1411;top:7380;width:9084;height:286" coordorigin="1411,73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                                    <v:shape id="Freeform 155" o:spid="_x0000_s1068" style="position:absolute;left:1411;top:73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" path="m,286r9084,l9084,,,,,286xe" fillcolor="#1d1d1d" stroked="f">
                                                            <v:path arrowok="t" o:connecttype="custom" o:connectlocs="0,7666;9084,7666;9084,7380;0,7380;0,7666" o:connectangles="0,0,0,0,0"/>
                                                          </v:shape>
                                                          <v:group id="Group 103" o:spid="_x0000_s1069" style="position:absolute;left:1411;top:7666;width:9084;height:286" coordorigin="1411,76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                                <v:shape id="Freeform 154" o:spid="_x0000_s1070" style="position:absolute;left:1411;top:76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" path="m,285r9084,l9084,,,,,285xe" fillcolor="#1d1d1d" stroked="f">
                                                              <v:path arrowok="t" o:connecttype="custom" o:connectlocs="0,7951;9084,7951;9084,7666;0,7666;0,7951" o:connectangles="0,0,0,0,0"/>
                                                            </v:shape>
                                                            <v:group id="Group 104" o:spid="_x0000_s1071" style="position:absolute;left:1411;top:7951;width:9084;height:283" coordorigin="1411,79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                                  <v:shape id="Freeform 153" o:spid="_x0000_s1072" style="position:absolute;left:1411;top:79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" path="m,283r9084,l9084,,,,,283xe" fillcolor="#1d1d1d" stroked="f">
                                                                <v:path arrowok="t" o:connecttype="custom" o:connectlocs="0,8234;9084,8234;9084,7951;0,7951;0,8234" o:connectangles="0,0,0,0,0"/>
                                                              </v:shape>
                                                              <v:group id="Group 105" o:spid="_x0000_s1073" style="position:absolute;left:1411;top:8234;width:9084;height:286" coordorigin="1411,82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                                      <v:shape id="Freeform 152" o:spid="_x0000_s1074" style="position:absolute;left:1411;top:82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" path="m,286r9084,l9084,,,,,286xe" fillcolor="#1d1d1d" stroked="f">
                                                                  <v:path arrowok="t" o:connecttype="custom" o:connectlocs="0,8520;9084,8520;9084,8234;0,8234;0,8520" o:connectangles="0,0,0,0,0"/>
                                                                </v:shape>
                                                                <v:group id="Group 106" o:spid="_x0000_s1075" style="position:absolute;left:1411;top:8520;width:9084;height:286" coordorigin="1411,85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                                        <v:shape id="Freeform 151" o:spid="_x0000_s1076" style="position:absolute;left:1411;top:85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" path="m,286r9084,l9084,,,,,286xe" fillcolor="#1d1d1d" stroked="f">
                                                                    <v:path arrowok="t" o:connecttype="custom" o:connectlocs="0,8806;9084,8806;9084,8520;0,8520;0,8806" o:connectangles="0,0,0,0,0"/>
                                                                  </v:shape>
                                                                  <v:group id="Group 107" o:spid="_x0000_s1077" style="position:absolute;left:1411;top:8806;width:9084;height:286" coordorigin="1411,88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                                            <v:shape id="Freeform 150" o:spid="_x0000_s1078" style="position:absolute;left:1411;top:88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" path="m,285r9084,l9084,,,,,285xe" fillcolor="#1d1d1d" stroked="f">
                                                                      <v:path arrowok="t" o:connecttype="custom" o:connectlocs="0,9091;9084,9091;9084,8806;0,8806;0,9091" o:connectangles="0,0,0,0,0"/>
                                                                    </v:shape>
                                                                    <v:group id="Group 108" o:spid="_x0000_s1079" style="position:absolute;left:1411;top:9091;width:9084;height:283" coordorigin="1411,90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                                        <v:shape id="Freeform 149" o:spid="_x0000_s1080" style="position:absolute;left:1411;top:90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" path="m,283r9084,l9084,,,,,283xe" fillcolor="#1d1d1d" stroked="f">
                                                                        <v:path arrowok="t" o:connecttype="custom" o:connectlocs="0,9374;9084,9374;9084,9091;0,9091;0,9374" o:connectangles="0,0,0,0,0"/>
                                                                      </v:shape>
                                                                      <v:group id="Group 109" o:spid="_x0000_s1081" style="position:absolute;left:1411;top:9374;width:9084;height:286" coordorigin="1411,93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                                            <v:shape id="Freeform 148" o:spid="_x0000_s1082" style="position:absolute;left:1411;top:93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" path="m,286r9084,l9084,,,,,286xe" fillcolor="#1d1d1d" stroked="f">
                                                                          <v:path arrowok="t" o:connecttype="custom" o:connectlocs="0,9660;9084,9660;9084,9374;0,9374;0,9660" o:connectangles="0,0,0,0,0"/>
                                                                        </v:shape>
                                                                        <v:group id="Group 110" o:spid="_x0000_s1083" style="position:absolute;left:1411;top:9660;width:9084;height:286" coordorigin="1411,96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                                                <v:shape id="Freeform 147" o:spid="_x0000_s1084" style="position:absolute;left:1411;top:96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" path="m,286r9084,l9084,,,,,286xe" fillcolor="#1d1d1d" stroked="f">
                                                                            <v:path arrowok="t" o:connecttype="custom" o:connectlocs="0,9946;9084,9946;9084,9660;0,9660;0,9946" o:connectangles="0,0,0,0,0"/>
                                                                          </v:shape>
                                                                          <v:group id="Group 111" o:spid="_x0000_s1085" style="position:absolute;left:1411;top:9946;width:9084;height:286" coordorigin="1411,99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                                                <v:shape id="Freeform 146" o:spid="_x0000_s1086" style="position:absolute;left:1411;top:99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" path="m,285r9084,l9084,,,,,285xe" fillcolor="#1d1d1d" stroked="f">
                                                                              <v:path arrowok="t" o:connecttype="custom" o:connectlocs="0,10231;9084,10231;9084,9946;0,9946;0,10231" o:connectangles="0,0,0,0,0"/>
                                                                            </v:shape>
                                                                            <v:group id="Group 112" o:spid="_x0000_s1087" style="position:absolute;left:1411;top:10231;width:9084;height:283" coordorigin="1411,102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                                                    <v:shape id="Freeform 145" o:spid="_x0000_s1088" style="position:absolute;left:1411;top:102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" path="m,283r9084,l9084,,,,,283xe" fillcolor="#1d1d1d" stroked="f">
                                                                                <v:path arrowok="t" o:connecttype="custom" o:connectlocs="0,10514;9084,10514;9084,10231;0,10231;0,10514" o:connectangles="0,0,0,0,0"/>
                                                                              </v:shape>
                                                                              <v:group id="Group 113" o:spid="_x0000_s1089" style="position:absolute;left:1411;top:10514;width:9084;height:286" coordorigin="1411,105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                                                        <v:shape id="Freeform 144" o:spid="_x0000_s1090" style="position:absolute;left:1411;top:105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" path="m,286r9084,l9084,,,,,286xe" fillcolor="#1d1d1d" stroked="f">
                                                                                  <v:path arrowok="t" o:connecttype="custom" o:connectlocs="0,10800;9084,10800;9084,10514;0,10514;0,10800" o:connectangles="0,0,0,0,0"/>
                                                                                </v:shape>
                                                                                <v:group id="Group 114" o:spid="_x0000_s1091" style="position:absolute;left:1411;top:10800;width:9084;height:286" coordorigin="1411,108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                                                        <v:shape id="Freeform 143" o:spid="_x0000_s1092" style="position:absolute;left:1411;top:108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" path="m,286r9084,l9084,,,,,286xe" fillcolor="#1d1d1d" stroked="f">
                                                                                    <v:path arrowok="t" o:connecttype="custom" o:connectlocs="0,11086;9084,11086;9084,10800;0,10800;0,11086" o:connectangles="0,0,0,0,0"/>
                                                                                  </v:shape>
                                                                                  <v:group id="Group 115" o:spid="_x0000_s1093" style="position:absolute;left:1411;top:11086;width:9084;height:286" coordorigin="1411,1108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                                                        <v:shape id="Freeform 142" o:spid="_x0000_s1094" style="position:absolute;left:1411;top:1108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" path="m,285r9084,l9084,,,,,285xe" fillcolor="#1d1d1d" stroked="f">
                                                                                      <v:path arrowok="t" o:connecttype="custom" o:connectlocs="0,11371;9084,11371;9084,11086;0,11086;0,11371" o:connectangles="0,0,0,0,0"/>
                                                                                    </v:shape>
                                                                                    <v:group id="Group 116" o:spid="_x0000_s1095" style="position:absolute;left:1411;top:11371;width:9084;height:283" coordorigin="1411,1137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                                                                <v:shape id="Freeform 141" o:spid="_x0000_s1096" style="position:absolute;left:1411;top:1137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" path="m,283r9084,l9084,,,,,283xe" fillcolor="#1d1d1d" stroked="f">
                                                                                        <v:path arrowok="t" o:connecttype="custom" o:connectlocs="0,11654;9084,11654;9084,11371;0,11371;0,11654" o:connectangles="0,0,0,0,0"/>
                                                                                      </v:shape>
                                                                                      <v:group id="Group 117" o:spid="_x0000_s1097" style="position:absolute;left:1411;top:11654;width:9084;height:286" coordorigin="1411,1165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                                                              <v:shape id="Freeform 140" o:spid="_x0000_s1098" style="position:absolute;left:1411;top:1165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" path="m,286r9084,l9084,,,,,286xe" fillcolor="#1d1d1d" stroked="f">
                                                                                          <v:path arrowok="t" o:connecttype="custom" o:connectlocs="0,11940;9084,11940;9084,11654;0,11654;0,11940" o:connectangles="0,0,0,0,0"/>
                                                                                        </v:shape>
                                                                                        <v:group id="Group 118" o:spid="_x0000_s1099" style="position:absolute;left:1411;top:11940;width:9084;height:286" coordorigin="1411,119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                                                                <v:shape id="Freeform 139" o:spid="_x0000_s1100" style="position:absolute;left:1411;top:119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" path="m,286r9084,l9084,,,,,286xe" fillcolor="#1d1d1d" stroked="f">
                                                                                            <v:path arrowok="t" o:connecttype="custom" o:connectlocs="0,12226;9084,12226;9084,11940;0,11940;0,12226" o:connectangles="0,0,0,0,0"/>
                                                                                          </v:shape>
                                                                                          <v:group id="Group 119" o:spid="_x0000_s1101" style="position:absolute;left:1411;top:12226;width:9084;height:286" coordorigin="1411,122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                                                                <v:shape id="Freeform 138" o:spid="_x0000_s1102" style="position:absolute;left:1411;top:122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" path="m,285r9084,l9084,,,,,285xe" fillcolor="#1d1d1d" stroked="f">
                                                                                              <v:path arrowok="t" o:connecttype="custom" o:connectlocs="0,12511;9084,12511;9084,12226;0,12226;0,12511" o:connectangles="0,0,0,0,0"/>
                                                                                            </v:shape>
                                                                                            <v:group id="Group 120" o:spid="_x0000_s1103" style="position:absolute;left:1411;top:12511;width:9084;height:283" coordorigin="1411,125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                                                                  <v:shape id="Freeform 137" o:spid="_x0000_s1104" style="position:absolute;left:1411;top:125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" path="m,283r9084,l9084,,,,,283xe" fillcolor="#1d1d1d" stroked="f">
                                                                                                <v:path arrowok="t" o:connecttype="custom" o:connectlocs="0,12794;9084,12794;9084,12511;0,12511;0,12794" o:connectangles="0,0,0,0,0"/>
                                                                                              </v:shape>
                                                                                              <v:group id="Group 121" o:spid="_x0000_s1105" style="position:absolute;left:1411;top:12794;width:9084;height:286" coordorigin="1411,127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                                                                  <v:shape id="Freeform 136" o:spid="_x0000_s1106" style="position:absolute;left:1411;top:127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" path="m,286r9084,l9084,,,,,286xe" fillcolor="#1d1d1d" stroked="f">
                                                                                                  <v:path arrowok="t" o:connecttype="custom" o:connectlocs="0,13080;9084,13080;9084,12794;0,12794;0,13080" o:connectangles="0,0,0,0,0"/>
                                                                                                </v:shape>
                                                                                                <v:group id="Group 122" o:spid="_x0000_s1107" style="position:absolute;left:1411;top:13080;width:9084;height:286" coordorigin="1411,130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                                                                    <v:shape id="Freeform 135" o:spid="_x0000_s1108" style="position:absolute;left:1411;top:130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" path="m,286r9084,l9084,,,,,286xe" fillcolor="#1d1d1d" stroked="f">
                                                                                                    <v:path arrowok="t" o:connecttype="custom" o:connectlocs="0,13366;9084,13366;9084,13080;0,13080;0,13366" o:connectangles="0,0,0,0,0"/>
                                                                                                  </v:shape>
                                                                                                  <v:group id="Group 123" o:spid="_x0000_s1109" style="position:absolute;left:1411;top:13366;width:9084;height:286" coordorigin="1411,133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                                                                            <v:shape id="Freeform 134" o:spid="_x0000_s1110" style="position:absolute;left:1411;top:133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" path="m,285r9084,l9084,,,,,285xe" fillcolor="#1d1d1d" stroked="f">
                                                                                                      <v:path arrowok="t" o:connecttype="custom" o:connectlocs="0,13651;9084,13651;9084,13366;0,13366;0,13651" o:connectangles="0,0,0,0,0"/>
                                                                                                    </v:shape>
                                                                                                    <v:group id="Group 124" o:spid="_x0000_s1111" style="position:absolute;left:1411;top:13651;width:9084;height:283" coordorigin="1411,136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                                                                              <v:shape id="Freeform 133" o:spid="_x0000_s1112" style="position:absolute;left:1411;top:136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" path="m,283r9084,l9084,,,,,283xe" fillcolor="#1d1d1d" stroked="f">
                                                                                                        <v:path arrowok="t" o:connecttype="custom" o:connectlocs="0,13934;9084,13934;9084,13651;0,13651;0,13934" o:connectangles="0,0,0,0,0"/>
                                                                                                      </v:shape>
                                                                                                      <v:group id="Group 125" o:spid="_x0000_s1113" style="position:absolute;left:1411;top:13934;width:9084;height:286" coordorigin="1411,139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                                                                            <v:shape id="Freeform 132" o:spid="_x0000_s1114" style="position:absolute;left:1411;top:139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" path="m,286r9084,l9084,,,,,286xe" fillcolor="#1d1d1d" stroked="f">
                                                                                                          <v:path arrowok="t" o:connecttype="custom" o:connectlocs="0,14220;9084,14220;9084,13934;0,13934;0,14220" o:connectangles="0,0,0,0,0"/>
                                                                                                        </v:shape>
                                                                                                        <v:group id="Group 126" o:spid="_x0000_s1115" style="position:absolute;left:1411;top:14220;width:9084;height:286" coordorigin="1411,142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                                                                              <v:shape id="Freeform 131" o:spid="_x0000_s1116" style="position:absolute;left:1411;top:142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" path="m,286r9084,l9084,,,,,286xe" fillcolor="#1d1d1d" stroked="f">
                                                                                                            <v:path arrowok="t" o:connecttype="custom" o:connectlocs="0,14506;9084,14506;9084,14220;0,14220;0,14506" o:connectangles="0,0,0,0,0"/>
                                                                                                          </v:shape>
                                                                                                          <v:group id="Group 127" o:spid="_x0000_s1117" style="position:absolute;left:1411;top:14506;width:9084;height:526" coordorigin="1411,14506" coordsize="9084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                                                                                    <v:shape id="Freeform 130" o:spid="_x0000_s1118" style="position:absolute;left:1411;top:14506;width:9084;height:526;visibility:visible;mso-wrap-style:square;v-text-anchor:top" coordsize="9084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" path="m,525r9084,l9084,,,,,525xe" fillcolor="#1d1d1d" stroked="f">
                                                                                                              <v:path arrowok="t" o:connecttype="custom" o:connectlocs="0,15031;9084,15031;9084,14506;0,14506;0,15031" o:connectangles="0,0,0,0,0"/>
                                                                                                            </v:shape>
                                                                                                            <v:group id="Group 128" o:spid="_x0000_s1119" style="position:absolute;left:1411;top:15031;width:9084;height:283" coordorigin="1411,150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                                                                                    <v:shape id="Freeform 129" o:spid="_x0000_s1120" style="position:absolute;left:1411;top:150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" path="m,283r9084,l9084,,,,,283xe" fillcolor="#1d1d1d" stroked="f">
                                                                                                                <v:path arrowok="t" o:connecttype="custom" o:connectlocs="0,15314;9084,15314;9084,15031;0,15031;0,15314" o:connectangles="0,0,0,0,0"/>
                                                                                                              </v:shape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160033"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 w:rsidR="00160033"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 w:rsidR="00160033"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 w:rsidR="00160033">
        <w:rPr>
          <w:rFonts w:ascii="Consolas" w:eastAsia="Consolas" w:hAnsi="Consolas" w:cs="Consolas"/>
          <w:color w:val="699954"/>
          <w:spacing w:val="-1"/>
          <w:sz w:val="21"/>
          <w:szCs w:val="21"/>
        </w:rPr>
        <w:t>3</w:t>
      </w:r>
      <w:r w:rsidR="00160033"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 w:rsidR="00160033">
        <w:rPr>
          <w:rFonts w:ascii="Consolas" w:eastAsia="Consolas" w:hAnsi="Consolas" w:cs="Consolas"/>
          <w:color w:val="699954"/>
          <w:spacing w:val="-1"/>
          <w:sz w:val="21"/>
          <w:szCs w:val="21"/>
        </w:rPr>
        <w:t>CLOO</w:t>
      </w:r>
      <w:r w:rsidR="00160033">
        <w:rPr>
          <w:rFonts w:ascii="Consolas" w:eastAsia="Consolas" w:hAnsi="Consolas" w:cs="Consolas"/>
          <w:color w:val="699954"/>
          <w:sz w:val="21"/>
          <w:szCs w:val="21"/>
        </w:rPr>
        <w:t>K</w:t>
      </w:r>
      <w:proofErr w:type="gramEnd"/>
    </w:p>
    <w:p w:rsidR="009E50E8" w:rsidRDefault="009E50E8">
      <w:pPr>
        <w:spacing w:before="2" w:line="100" w:lineRule="exact"/>
        <w:rPr>
          <w:sz w:val="10"/>
          <w:szCs w:val="10"/>
        </w:rPr>
      </w:pPr>
    </w:p>
    <w:p w:rsidR="009E50E8" w:rsidRDefault="009E50E8">
      <w:pPr>
        <w:spacing w:line="200" w:lineRule="exact"/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4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EXI</w:t>
      </w:r>
      <w:r>
        <w:rPr>
          <w:rFonts w:ascii="Consolas" w:eastAsia="Consolas" w:hAnsi="Consolas" w:cs="Consolas"/>
          <w:color w:val="699954"/>
          <w:sz w:val="21"/>
          <w:szCs w:val="21"/>
        </w:rPr>
        <w:t>T</w:t>
      </w:r>
      <w:proofErr w:type="gramEnd"/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you</w:t>
      </w:r>
      <w:r>
        <w:rPr>
          <w:rFonts w:ascii="Consolas" w:eastAsia="Consolas" w:hAnsi="Consolas" w:cs="Consolas"/>
          <w:color w:val="699954"/>
          <w:sz w:val="21"/>
          <w:szCs w:val="21"/>
        </w:rPr>
        <w:t>r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choice</w:t>
      </w:r>
      <w:r>
        <w:rPr>
          <w:rFonts w:ascii="Consolas" w:eastAsia="Consolas" w:hAnsi="Consolas" w:cs="Consolas"/>
          <w:color w:val="699954"/>
          <w:sz w:val="21"/>
          <w:szCs w:val="21"/>
        </w:rPr>
        <w:t>: 1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Ente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699954"/>
          <w:sz w:val="21"/>
          <w:szCs w:val="21"/>
        </w:rPr>
        <w:t>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numbe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o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Request</w:t>
      </w:r>
      <w:r>
        <w:rPr>
          <w:rFonts w:ascii="Consolas" w:eastAsia="Consolas" w:hAnsi="Consolas" w:cs="Consolas"/>
          <w:color w:val="699954"/>
          <w:sz w:val="21"/>
          <w:szCs w:val="21"/>
        </w:rPr>
        <w:t>s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>/ 8</w:t>
      </w:r>
    </w:p>
    <w:p w:rsidR="009E50E8" w:rsidRDefault="00160033">
      <w:pPr>
        <w:spacing w:before="37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Ente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699954"/>
          <w:sz w:val="21"/>
          <w:szCs w:val="21"/>
        </w:rPr>
        <w:t>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Reques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</w:t>
      </w:r>
      <w:r>
        <w:rPr>
          <w:rFonts w:ascii="Consolas" w:eastAsia="Consolas" w:hAnsi="Consolas" w:cs="Consolas"/>
          <w:color w:val="699954"/>
          <w:sz w:val="21"/>
          <w:szCs w:val="21"/>
        </w:rPr>
        <w:t>s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sequenc</w:t>
      </w:r>
      <w:r>
        <w:rPr>
          <w:rFonts w:ascii="Consolas" w:eastAsia="Consolas" w:hAnsi="Consolas" w:cs="Consolas"/>
          <w:color w:val="699954"/>
          <w:sz w:val="21"/>
          <w:szCs w:val="21"/>
        </w:rPr>
        <w:t>e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9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5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18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0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3</w:t>
      </w:r>
      <w:r>
        <w:rPr>
          <w:rFonts w:ascii="Consolas" w:eastAsia="Consolas" w:hAnsi="Consolas" w:cs="Consolas"/>
          <w:color w:val="699954"/>
          <w:sz w:val="21"/>
          <w:szCs w:val="21"/>
        </w:rPr>
        <w:t>4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11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9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1 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1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2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3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6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2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6</w:t>
      </w:r>
      <w:r>
        <w:rPr>
          <w:rFonts w:ascii="Consolas" w:eastAsia="Consolas" w:hAnsi="Consolas" w:cs="Consolas"/>
          <w:color w:val="699954"/>
          <w:sz w:val="21"/>
          <w:szCs w:val="21"/>
        </w:rPr>
        <w:t>4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Ente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ini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ia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hea</w:t>
      </w:r>
      <w:r>
        <w:rPr>
          <w:rFonts w:ascii="Consolas" w:eastAsia="Consolas" w:hAnsi="Consolas" w:cs="Consolas"/>
          <w:color w:val="699954"/>
          <w:sz w:val="21"/>
          <w:szCs w:val="21"/>
        </w:rPr>
        <w:t>d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positio</w:t>
      </w:r>
      <w:r>
        <w:rPr>
          <w:rFonts w:ascii="Consolas" w:eastAsia="Consolas" w:hAnsi="Consolas" w:cs="Consolas"/>
          <w:color w:val="699954"/>
          <w:sz w:val="21"/>
          <w:szCs w:val="21"/>
        </w:rPr>
        <w:t>n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5</w:t>
      </w:r>
      <w:r>
        <w:rPr>
          <w:rFonts w:ascii="Consolas" w:eastAsia="Consolas" w:hAnsi="Consolas" w:cs="Consolas"/>
          <w:color w:val="699954"/>
          <w:sz w:val="21"/>
          <w:szCs w:val="21"/>
        </w:rPr>
        <w:t>0</w:t>
      </w:r>
    </w:p>
    <w:p w:rsidR="009E50E8" w:rsidRDefault="00160033">
      <w:pPr>
        <w:spacing w:before="37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Tota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hea</w:t>
      </w:r>
      <w:r>
        <w:rPr>
          <w:rFonts w:ascii="Consolas" w:eastAsia="Consolas" w:hAnsi="Consolas" w:cs="Consolas"/>
          <w:color w:val="699954"/>
          <w:sz w:val="21"/>
          <w:szCs w:val="21"/>
        </w:rPr>
        <w:t>d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moveme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t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s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23</w:t>
      </w:r>
      <w:r>
        <w:rPr>
          <w:rFonts w:ascii="Consolas" w:eastAsia="Consolas" w:hAnsi="Consolas" w:cs="Consolas"/>
          <w:color w:val="699954"/>
          <w:sz w:val="21"/>
          <w:szCs w:val="21"/>
        </w:rPr>
        <w:t>6</w:t>
      </w:r>
    </w:p>
    <w:p w:rsidR="009E50E8" w:rsidRDefault="009E50E8">
      <w:pPr>
        <w:spacing w:before="2" w:line="100" w:lineRule="exact"/>
        <w:rPr>
          <w:sz w:val="10"/>
          <w:szCs w:val="10"/>
        </w:rPr>
      </w:pPr>
    </w:p>
    <w:p w:rsidR="009E50E8" w:rsidRDefault="009E50E8">
      <w:pPr>
        <w:spacing w:line="200" w:lineRule="exact"/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D</w:t>
      </w:r>
      <w:r>
        <w:rPr>
          <w:rFonts w:ascii="Consolas" w:eastAsia="Consolas" w:hAnsi="Consolas" w:cs="Consolas"/>
          <w:color w:val="699954"/>
          <w:sz w:val="21"/>
          <w:szCs w:val="21"/>
        </w:rPr>
        <w:t>o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u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wan</w:t>
      </w:r>
      <w:r>
        <w:rPr>
          <w:rFonts w:ascii="Consolas" w:eastAsia="Consolas" w:hAnsi="Consolas" w:cs="Consolas"/>
          <w:color w:val="699954"/>
          <w:sz w:val="21"/>
          <w:szCs w:val="21"/>
        </w:rPr>
        <w:t>t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o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continu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e 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YE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S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P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R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ES</w:t>
      </w:r>
      <w:r>
        <w:rPr>
          <w:rFonts w:ascii="Consolas" w:eastAsia="Consolas" w:hAnsi="Consolas" w:cs="Consolas"/>
          <w:color w:val="699954"/>
          <w:sz w:val="21"/>
          <w:szCs w:val="21"/>
        </w:rPr>
        <w:t>S 1</w:t>
      </w:r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699954"/>
          <w:sz w:val="21"/>
          <w:szCs w:val="21"/>
        </w:rPr>
        <w:t>F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O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PRE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S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S </w:t>
      </w:r>
      <w:proofErr w:type="gramStart"/>
      <w:r>
        <w:rPr>
          <w:rFonts w:ascii="Consolas" w:eastAsia="Consolas" w:hAnsi="Consolas" w:cs="Consolas"/>
          <w:color w:val="699954"/>
          <w:sz w:val="21"/>
          <w:szCs w:val="21"/>
        </w:rPr>
        <w:t>0 :</w:t>
      </w:r>
      <w:proofErr w:type="gramEnd"/>
      <w:r>
        <w:rPr>
          <w:rFonts w:ascii="Consolas" w:eastAsia="Consolas" w:hAnsi="Consolas" w:cs="Consolas"/>
          <w:color w:val="699954"/>
          <w:sz w:val="21"/>
          <w:szCs w:val="21"/>
        </w:rPr>
        <w:t xml:space="preserve"> 1</w:t>
      </w:r>
    </w:p>
    <w:p w:rsidR="009E50E8" w:rsidRDefault="009E50E8">
      <w:pPr>
        <w:spacing w:line="200" w:lineRule="exact"/>
      </w:pPr>
    </w:p>
    <w:p w:rsidR="009E50E8" w:rsidRDefault="009E50E8">
      <w:pPr>
        <w:spacing w:line="200" w:lineRule="exact"/>
      </w:pPr>
    </w:p>
    <w:p w:rsidR="009E50E8" w:rsidRDefault="009E50E8">
      <w:pPr>
        <w:spacing w:line="200" w:lineRule="exact"/>
      </w:pPr>
    </w:p>
    <w:p w:rsidR="009E50E8" w:rsidRDefault="009E50E8">
      <w:pPr>
        <w:spacing w:before="7" w:line="220" w:lineRule="exact"/>
        <w:rPr>
          <w:sz w:val="22"/>
          <w:szCs w:val="22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*******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*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MEN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U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*****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****</w:t>
      </w:r>
      <w:r>
        <w:rPr>
          <w:rFonts w:ascii="Consolas" w:eastAsia="Consolas" w:hAnsi="Consolas" w:cs="Consolas"/>
          <w:color w:val="699954"/>
          <w:sz w:val="21"/>
          <w:szCs w:val="21"/>
        </w:rPr>
        <w:t>*</w:t>
      </w:r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SST</w:t>
      </w:r>
      <w:r>
        <w:rPr>
          <w:rFonts w:ascii="Consolas" w:eastAsia="Consolas" w:hAnsi="Consolas" w:cs="Consolas"/>
          <w:color w:val="699954"/>
          <w:sz w:val="21"/>
          <w:szCs w:val="21"/>
        </w:rPr>
        <w:t>F</w:t>
      </w:r>
      <w:proofErr w:type="gramEnd"/>
    </w:p>
    <w:p w:rsidR="009E50E8" w:rsidRDefault="009E50E8">
      <w:pPr>
        <w:spacing w:before="2" w:line="100" w:lineRule="exact"/>
        <w:rPr>
          <w:sz w:val="10"/>
          <w:szCs w:val="10"/>
        </w:rPr>
      </w:pPr>
    </w:p>
    <w:p w:rsidR="009E50E8" w:rsidRDefault="009E50E8">
      <w:pPr>
        <w:spacing w:line="200" w:lineRule="exact"/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2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SCA</w:t>
      </w:r>
      <w:r>
        <w:rPr>
          <w:rFonts w:ascii="Consolas" w:eastAsia="Consolas" w:hAnsi="Consolas" w:cs="Consolas"/>
          <w:color w:val="699954"/>
          <w:sz w:val="21"/>
          <w:szCs w:val="21"/>
        </w:rPr>
        <w:t>N</w:t>
      </w:r>
      <w:proofErr w:type="gramEnd"/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3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CLOO</w:t>
      </w:r>
      <w:r>
        <w:rPr>
          <w:rFonts w:ascii="Consolas" w:eastAsia="Consolas" w:hAnsi="Consolas" w:cs="Consolas"/>
          <w:color w:val="699954"/>
          <w:sz w:val="21"/>
          <w:szCs w:val="21"/>
        </w:rPr>
        <w:t>K</w:t>
      </w:r>
      <w:proofErr w:type="gramEnd"/>
    </w:p>
    <w:p w:rsidR="009E50E8" w:rsidRDefault="009E50E8">
      <w:pPr>
        <w:spacing w:before="2" w:line="100" w:lineRule="exact"/>
        <w:rPr>
          <w:sz w:val="10"/>
          <w:szCs w:val="10"/>
        </w:rPr>
      </w:pPr>
    </w:p>
    <w:p w:rsidR="009E50E8" w:rsidRDefault="009E50E8">
      <w:pPr>
        <w:spacing w:line="200" w:lineRule="exact"/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4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EXI</w:t>
      </w:r>
      <w:r>
        <w:rPr>
          <w:rFonts w:ascii="Consolas" w:eastAsia="Consolas" w:hAnsi="Consolas" w:cs="Consolas"/>
          <w:color w:val="699954"/>
          <w:sz w:val="21"/>
          <w:szCs w:val="21"/>
        </w:rPr>
        <w:t>T</w:t>
      </w:r>
      <w:proofErr w:type="gramEnd"/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you</w:t>
      </w:r>
      <w:r>
        <w:rPr>
          <w:rFonts w:ascii="Consolas" w:eastAsia="Consolas" w:hAnsi="Consolas" w:cs="Consolas"/>
          <w:color w:val="699954"/>
          <w:sz w:val="21"/>
          <w:szCs w:val="21"/>
        </w:rPr>
        <w:t>r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choice</w:t>
      </w:r>
      <w:r>
        <w:rPr>
          <w:rFonts w:ascii="Consolas" w:eastAsia="Consolas" w:hAnsi="Consolas" w:cs="Consolas"/>
          <w:color w:val="699954"/>
          <w:sz w:val="21"/>
          <w:szCs w:val="21"/>
        </w:rPr>
        <w:t>: 2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Ente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699954"/>
          <w:sz w:val="21"/>
          <w:szCs w:val="21"/>
        </w:rPr>
        <w:t>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numbe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o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Request</w:t>
      </w:r>
      <w:r>
        <w:rPr>
          <w:rFonts w:ascii="Consolas" w:eastAsia="Consolas" w:hAnsi="Consolas" w:cs="Consolas"/>
          <w:color w:val="699954"/>
          <w:sz w:val="21"/>
          <w:szCs w:val="21"/>
        </w:rPr>
        <w:t>s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>/ 8</w:t>
      </w:r>
    </w:p>
    <w:p w:rsidR="009E50E8" w:rsidRDefault="00160033">
      <w:pPr>
        <w:spacing w:before="37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Ente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699954"/>
          <w:sz w:val="21"/>
          <w:szCs w:val="21"/>
        </w:rPr>
        <w:t>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Request</w:t>
      </w:r>
      <w:r>
        <w:rPr>
          <w:rFonts w:ascii="Consolas" w:eastAsia="Consolas" w:hAnsi="Consolas" w:cs="Consolas"/>
          <w:color w:val="699954"/>
          <w:sz w:val="21"/>
          <w:szCs w:val="21"/>
        </w:rPr>
        <w:t>s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sequenc</w:t>
      </w:r>
      <w:r>
        <w:rPr>
          <w:rFonts w:ascii="Consolas" w:eastAsia="Consolas" w:hAnsi="Consolas" w:cs="Consolas"/>
          <w:color w:val="699954"/>
          <w:sz w:val="21"/>
          <w:szCs w:val="21"/>
        </w:rPr>
        <w:t>e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9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5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18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0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3</w:t>
      </w:r>
      <w:r>
        <w:rPr>
          <w:rFonts w:ascii="Consolas" w:eastAsia="Consolas" w:hAnsi="Consolas" w:cs="Consolas"/>
          <w:color w:val="699954"/>
          <w:sz w:val="21"/>
          <w:szCs w:val="21"/>
        </w:rPr>
        <w:t>4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11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9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1 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1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2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3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6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2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6</w:t>
      </w:r>
      <w:r>
        <w:rPr>
          <w:rFonts w:ascii="Consolas" w:eastAsia="Consolas" w:hAnsi="Consolas" w:cs="Consolas"/>
          <w:color w:val="699954"/>
          <w:sz w:val="21"/>
          <w:szCs w:val="21"/>
        </w:rPr>
        <w:t>4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Ente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ini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ia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hea</w:t>
      </w:r>
      <w:r>
        <w:rPr>
          <w:rFonts w:ascii="Consolas" w:eastAsia="Consolas" w:hAnsi="Consolas" w:cs="Consolas"/>
          <w:color w:val="699954"/>
          <w:sz w:val="21"/>
          <w:szCs w:val="21"/>
        </w:rPr>
        <w:t>d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positio</w:t>
      </w:r>
      <w:r>
        <w:rPr>
          <w:rFonts w:ascii="Consolas" w:eastAsia="Consolas" w:hAnsi="Consolas" w:cs="Consolas"/>
          <w:color w:val="699954"/>
          <w:sz w:val="21"/>
          <w:szCs w:val="21"/>
        </w:rPr>
        <w:t>n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5</w:t>
      </w:r>
      <w:r>
        <w:rPr>
          <w:rFonts w:ascii="Consolas" w:eastAsia="Consolas" w:hAnsi="Consolas" w:cs="Consolas"/>
          <w:color w:val="699954"/>
          <w:sz w:val="21"/>
          <w:szCs w:val="21"/>
        </w:rPr>
        <w:t>0</w:t>
      </w:r>
    </w:p>
    <w:p w:rsidR="009E50E8" w:rsidRDefault="00160033">
      <w:pPr>
        <w:spacing w:before="37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Ente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tot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dis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k 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s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iz</w:t>
      </w:r>
      <w:r>
        <w:rPr>
          <w:rFonts w:ascii="Consolas" w:eastAsia="Consolas" w:hAnsi="Consolas" w:cs="Consolas"/>
          <w:color w:val="699954"/>
          <w:sz w:val="21"/>
          <w:szCs w:val="21"/>
        </w:rPr>
        <w:t>e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20</w:t>
      </w:r>
      <w:r>
        <w:rPr>
          <w:rFonts w:ascii="Consolas" w:eastAsia="Consolas" w:hAnsi="Consolas" w:cs="Consolas"/>
          <w:color w:val="699954"/>
          <w:sz w:val="21"/>
          <w:szCs w:val="21"/>
        </w:rPr>
        <w:t>0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nte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699954"/>
          <w:sz w:val="21"/>
          <w:szCs w:val="21"/>
        </w:rPr>
        <w:t>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hea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d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mo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v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emen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t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direct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o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h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ig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h 1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an</w:t>
      </w:r>
      <w:r>
        <w:rPr>
          <w:rFonts w:ascii="Consolas" w:eastAsia="Consolas" w:hAnsi="Consolas" w:cs="Consolas"/>
          <w:color w:val="699954"/>
          <w:sz w:val="21"/>
          <w:szCs w:val="21"/>
        </w:rPr>
        <w:t>d</w:t>
      </w:r>
      <w:r>
        <w:rPr>
          <w:rFonts w:ascii="Consolas" w:eastAsia="Consolas" w:hAnsi="Consolas" w:cs="Consolas"/>
          <w:color w:val="699954"/>
          <w:spacing w:val="-3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699954"/>
          <w:sz w:val="21"/>
          <w:szCs w:val="21"/>
        </w:rPr>
        <w:t>r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lo</w:t>
      </w:r>
      <w:r>
        <w:rPr>
          <w:rFonts w:ascii="Consolas" w:eastAsia="Consolas" w:hAnsi="Consolas" w:cs="Consolas"/>
          <w:color w:val="699954"/>
          <w:sz w:val="21"/>
          <w:szCs w:val="21"/>
        </w:rPr>
        <w:t>w 0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>/ 1</w:t>
      </w:r>
    </w:p>
    <w:p w:rsidR="009E50E8" w:rsidRDefault="00160033">
      <w:pPr>
        <w:spacing w:before="37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Tota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hea</w:t>
      </w:r>
      <w:r>
        <w:rPr>
          <w:rFonts w:ascii="Consolas" w:eastAsia="Consolas" w:hAnsi="Consolas" w:cs="Consolas"/>
          <w:color w:val="699954"/>
          <w:sz w:val="21"/>
          <w:szCs w:val="21"/>
        </w:rPr>
        <w:t>d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moveme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t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s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33</w:t>
      </w:r>
      <w:r>
        <w:rPr>
          <w:rFonts w:ascii="Consolas" w:eastAsia="Consolas" w:hAnsi="Consolas" w:cs="Consolas"/>
          <w:color w:val="699954"/>
          <w:sz w:val="21"/>
          <w:szCs w:val="21"/>
        </w:rPr>
        <w:t>7</w:t>
      </w:r>
    </w:p>
    <w:p w:rsidR="009E50E8" w:rsidRDefault="009E50E8">
      <w:pPr>
        <w:spacing w:before="2" w:line="100" w:lineRule="exact"/>
        <w:rPr>
          <w:sz w:val="10"/>
          <w:szCs w:val="10"/>
        </w:rPr>
      </w:pPr>
    </w:p>
    <w:p w:rsidR="009E50E8" w:rsidRDefault="009E50E8">
      <w:pPr>
        <w:spacing w:line="200" w:lineRule="exact"/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D</w:t>
      </w:r>
      <w:r>
        <w:rPr>
          <w:rFonts w:ascii="Consolas" w:eastAsia="Consolas" w:hAnsi="Consolas" w:cs="Consolas"/>
          <w:color w:val="699954"/>
          <w:sz w:val="21"/>
          <w:szCs w:val="21"/>
        </w:rPr>
        <w:t>o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u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wan</w:t>
      </w:r>
      <w:r>
        <w:rPr>
          <w:rFonts w:ascii="Consolas" w:eastAsia="Consolas" w:hAnsi="Consolas" w:cs="Consolas"/>
          <w:color w:val="699954"/>
          <w:sz w:val="21"/>
          <w:szCs w:val="21"/>
        </w:rPr>
        <w:t>t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o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continu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e 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YE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S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P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R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ES</w:t>
      </w:r>
      <w:r>
        <w:rPr>
          <w:rFonts w:ascii="Consolas" w:eastAsia="Consolas" w:hAnsi="Consolas" w:cs="Consolas"/>
          <w:color w:val="699954"/>
          <w:sz w:val="21"/>
          <w:szCs w:val="21"/>
        </w:rPr>
        <w:t>S 1</w:t>
      </w:r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699954"/>
          <w:sz w:val="21"/>
          <w:szCs w:val="21"/>
        </w:rPr>
        <w:t>F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O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PRE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S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S </w:t>
      </w:r>
      <w:proofErr w:type="gramStart"/>
      <w:r>
        <w:rPr>
          <w:rFonts w:ascii="Consolas" w:eastAsia="Consolas" w:hAnsi="Consolas" w:cs="Consolas"/>
          <w:color w:val="699954"/>
          <w:sz w:val="21"/>
          <w:szCs w:val="21"/>
        </w:rPr>
        <w:t>0 :</w:t>
      </w:r>
      <w:proofErr w:type="gramEnd"/>
      <w:r>
        <w:rPr>
          <w:rFonts w:ascii="Consolas" w:eastAsia="Consolas" w:hAnsi="Consolas" w:cs="Consolas"/>
          <w:color w:val="699954"/>
          <w:sz w:val="21"/>
          <w:szCs w:val="21"/>
        </w:rPr>
        <w:t xml:space="preserve"> 1</w:t>
      </w:r>
    </w:p>
    <w:p w:rsidR="009E50E8" w:rsidRDefault="009E50E8">
      <w:pPr>
        <w:spacing w:line="200" w:lineRule="exact"/>
      </w:pPr>
    </w:p>
    <w:p w:rsidR="009E50E8" w:rsidRDefault="009E50E8">
      <w:pPr>
        <w:spacing w:line="200" w:lineRule="exact"/>
      </w:pPr>
    </w:p>
    <w:p w:rsidR="009E50E8" w:rsidRDefault="009E50E8">
      <w:pPr>
        <w:spacing w:line="200" w:lineRule="exact"/>
      </w:pPr>
    </w:p>
    <w:p w:rsidR="009E50E8" w:rsidRDefault="009E50E8">
      <w:pPr>
        <w:spacing w:before="7" w:line="220" w:lineRule="exact"/>
        <w:rPr>
          <w:sz w:val="22"/>
          <w:szCs w:val="22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  <w:sectPr w:rsidR="009E50E8">
          <w:pgSz w:w="11900" w:h="16840"/>
          <w:pgMar w:top="1420" w:right="1680" w:bottom="280" w:left="1320" w:header="720" w:footer="720" w:gutter="0"/>
          <w:cols w:space="720"/>
        </w:sect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*******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*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MEN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U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*****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****</w:t>
      </w:r>
      <w:r>
        <w:rPr>
          <w:rFonts w:ascii="Consolas" w:eastAsia="Consolas" w:hAnsi="Consolas" w:cs="Consolas"/>
          <w:color w:val="699954"/>
          <w:sz w:val="21"/>
          <w:szCs w:val="21"/>
        </w:rPr>
        <w:t>*</w:t>
      </w:r>
    </w:p>
    <w:p w:rsidR="009E50E8" w:rsidRDefault="0058456F">
      <w:pPr>
        <w:spacing w:before="9" w:line="140" w:lineRule="exact"/>
        <w:rPr>
          <w:sz w:val="15"/>
          <w:szCs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913765</wp:posOffset>
                </wp:positionV>
                <wp:extent cx="5769610" cy="7211695"/>
                <wp:effectExtent l="0" t="0" r="254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7211695"/>
                          <a:chOff x="1410" y="1439"/>
                          <a:chExt cx="9086" cy="1135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411" y="1440"/>
                            <a:ext cx="9084" cy="286"/>
                            <a:chOff x="1411" y="1440"/>
                            <a:chExt cx="9084" cy="286"/>
                          </a:xfrm>
                        </wpg:grpSpPr>
                        <wps:wsp>
                          <wps:cNvPr id="3" name="Freeform 80"/>
                          <wps:cNvSpPr>
                            <a:spLocks/>
                          </wps:cNvSpPr>
                          <wps:spPr bwMode="auto">
                            <a:xfrm>
                              <a:off x="1411" y="1440"/>
                              <a:ext cx="9084" cy="286"/>
                            </a:xfrm>
                            <a:custGeom>
                              <a:avLst/>
                              <a:gdLst>
                                <a:gd name="T0" fmla="+- 0 1411 1411"/>
                                <a:gd name="T1" fmla="*/ T0 w 9084"/>
                                <a:gd name="T2" fmla="+- 0 1726 1440"/>
                                <a:gd name="T3" fmla="*/ 1726 h 286"/>
                                <a:gd name="T4" fmla="+- 0 10495 1411"/>
                                <a:gd name="T5" fmla="*/ T4 w 9084"/>
                                <a:gd name="T6" fmla="+- 0 1726 1440"/>
                                <a:gd name="T7" fmla="*/ 1726 h 286"/>
                                <a:gd name="T8" fmla="+- 0 10495 1411"/>
                                <a:gd name="T9" fmla="*/ T8 w 9084"/>
                                <a:gd name="T10" fmla="+- 0 1440 1440"/>
                                <a:gd name="T11" fmla="*/ 1440 h 286"/>
                                <a:gd name="T12" fmla="+- 0 1411 1411"/>
                                <a:gd name="T13" fmla="*/ T12 w 9084"/>
                                <a:gd name="T14" fmla="+- 0 1440 1440"/>
                                <a:gd name="T15" fmla="*/ 1440 h 286"/>
                                <a:gd name="T16" fmla="+- 0 1411 1411"/>
                                <a:gd name="T17" fmla="*/ T16 w 9084"/>
                                <a:gd name="T18" fmla="+- 0 1726 1440"/>
                                <a:gd name="T19" fmla="*/ 1726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4" h="286">
                                  <a:moveTo>
                                    <a:pt x="0" y="286"/>
                                  </a:moveTo>
                                  <a:lnTo>
                                    <a:pt x="9084" y="286"/>
                                  </a:lnTo>
                                  <a:lnTo>
                                    <a:pt x="9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411" y="1726"/>
                              <a:ext cx="9084" cy="286"/>
                              <a:chOff x="1411" y="1726"/>
                              <a:chExt cx="9084" cy="286"/>
                            </a:xfrm>
                          </wpg:grpSpPr>
                          <wps:wsp>
                            <wps:cNvPr id="5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1411" y="1726"/>
                                <a:ext cx="9084" cy="286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T0 w 9084"/>
                                  <a:gd name="T2" fmla="+- 0 2011 1726"/>
                                  <a:gd name="T3" fmla="*/ 2011 h 286"/>
                                  <a:gd name="T4" fmla="+- 0 10495 1411"/>
                                  <a:gd name="T5" fmla="*/ T4 w 9084"/>
                                  <a:gd name="T6" fmla="+- 0 2011 1726"/>
                                  <a:gd name="T7" fmla="*/ 2011 h 286"/>
                                  <a:gd name="T8" fmla="+- 0 10495 1411"/>
                                  <a:gd name="T9" fmla="*/ T8 w 9084"/>
                                  <a:gd name="T10" fmla="+- 0 1726 1726"/>
                                  <a:gd name="T11" fmla="*/ 1726 h 286"/>
                                  <a:gd name="T12" fmla="+- 0 1411 1411"/>
                                  <a:gd name="T13" fmla="*/ T12 w 9084"/>
                                  <a:gd name="T14" fmla="+- 0 1726 1726"/>
                                  <a:gd name="T15" fmla="*/ 1726 h 286"/>
                                  <a:gd name="T16" fmla="+- 0 1411 1411"/>
                                  <a:gd name="T17" fmla="*/ T16 w 9084"/>
                                  <a:gd name="T18" fmla="+- 0 2011 1726"/>
                                  <a:gd name="T19" fmla="*/ 2011 h 2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4" h="286">
                                    <a:moveTo>
                                      <a:pt x="0" y="285"/>
                                    </a:moveTo>
                                    <a:lnTo>
                                      <a:pt x="9084" y="285"/>
                                    </a:lnTo>
                                    <a:lnTo>
                                      <a:pt x="908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1" y="2011"/>
                                <a:ext cx="9084" cy="283"/>
                                <a:chOff x="1411" y="2011"/>
                                <a:chExt cx="9084" cy="283"/>
                              </a:xfrm>
                            </wpg:grpSpPr>
                            <wps:wsp>
                              <wps:cNvPr id="7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1" y="2011"/>
                                  <a:ext cx="9084" cy="283"/>
                                </a:xfrm>
                                <a:custGeom>
                                  <a:avLst/>
                                  <a:gdLst>
                                    <a:gd name="T0" fmla="+- 0 1411 1411"/>
                                    <a:gd name="T1" fmla="*/ T0 w 9084"/>
                                    <a:gd name="T2" fmla="+- 0 2294 2011"/>
                                    <a:gd name="T3" fmla="*/ 2294 h 283"/>
                                    <a:gd name="T4" fmla="+- 0 10495 1411"/>
                                    <a:gd name="T5" fmla="*/ T4 w 9084"/>
                                    <a:gd name="T6" fmla="+- 0 2294 2011"/>
                                    <a:gd name="T7" fmla="*/ 2294 h 283"/>
                                    <a:gd name="T8" fmla="+- 0 10495 1411"/>
                                    <a:gd name="T9" fmla="*/ T8 w 9084"/>
                                    <a:gd name="T10" fmla="+- 0 2011 2011"/>
                                    <a:gd name="T11" fmla="*/ 2011 h 283"/>
                                    <a:gd name="T12" fmla="+- 0 1411 1411"/>
                                    <a:gd name="T13" fmla="*/ T12 w 9084"/>
                                    <a:gd name="T14" fmla="+- 0 2011 2011"/>
                                    <a:gd name="T15" fmla="*/ 2011 h 283"/>
                                    <a:gd name="T16" fmla="+- 0 1411 1411"/>
                                    <a:gd name="T17" fmla="*/ T16 w 9084"/>
                                    <a:gd name="T18" fmla="+- 0 2294 2011"/>
                                    <a:gd name="T19" fmla="*/ 2294 h 28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4" h="283">
                                      <a:moveTo>
                                        <a:pt x="0" y="283"/>
                                      </a:moveTo>
                                      <a:lnTo>
                                        <a:pt x="9084" y="283"/>
                                      </a:lnTo>
                                      <a:lnTo>
                                        <a:pt x="90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1D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1" y="2294"/>
                                  <a:ext cx="9084" cy="286"/>
                                  <a:chOff x="1411" y="2294"/>
                                  <a:chExt cx="9084" cy="286"/>
                                </a:xfrm>
                              </wpg:grpSpPr>
                              <wps:wsp>
                                <wps:cNvPr id="9" name="Freeform 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1" y="2294"/>
                                    <a:ext cx="9084" cy="286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T0 w 9084"/>
                                      <a:gd name="T2" fmla="+- 0 2580 2294"/>
                                      <a:gd name="T3" fmla="*/ 2580 h 286"/>
                                      <a:gd name="T4" fmla="+- 0 10495 1411"/>
                                      <a:gd name="T5" fmla="*/ T4 w 9084"/>
                                      <a:gd name="T6" fmla="+- 0 2580 2294"/>
                                      <a:gd name="T7" fmla="*/ 2580 h 286"/>
                                      <a:gd name="T8" fmla="+- 0 10495 1411"/>
                                      <a:gd name="T9" fmla="*/ T8 w 9084"/>
                                      <a:gd name="T10" fmla="+- 0 2294 2294"/>
                                      <a:gd name="T11" fmla="*/ 2294 h 286"/>
                                      <a:gd name="T12" fmla="+- 0 1411 1411"/>
                                      <a:gd name="T13" fmla="*/ T12 w 9084"/>
                                      <a:gd name="T14" fmla="+- 0 2294 2294"/>
                                      <a:gd name="T15" fmla="*/ 2294 h 286"/>
                                      <a:gd name="T16" fmla="+- 0 1411 1411"/>
                                      <a:gd name="T17" fmla="*/ T16 w 9084"/>
                                      <a:gd name="T18" fmla="+- 0 2580 2294"/>
                                      <a:gd name="T19" fmla="*/ 2580 h 28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4" h="286">
                                        <a:moveTo>
                                          <a:pt x="0" y="286"/>
                                        </a:moveTo>
                                        <a:lnTo>
                                          <a:pt x="9084" y="286"/>
                                        </a:lnTo>
                                        <a:lnTo>
                                          <a:pt x="908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1D1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1" y="2580"/>
                                    <a:ext cx="9084" cy="286"/>
                                    <a:chOff x="1411" y="2580"/>
                                    <a:chExt cx="9084" cy="286"/>
                                  </a:xfrm>
                                </wpg:grpSpPr>
                                <wps:wsp>
                                  <wps:cNvPr id="11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1" y="2580"/>
                                      <a:ext cx="9084" cy="286"/>
                                    </a:xfrm>
                                    <a:custGeom>
                                      <a:avLst/>
                                      <a:gdLst>
                                        <a:gd name="T0" fmla="+- 0 1411 1411"/>
                                        <a:gd name="T1" fmla="*/ T0 w 9084"/>
                                        <a:gd name="T2" fmla="+- 0 2866 2580"/>
                                        <a:gd name="T3" fmla="*/ 2866 h 286"/>
                                        <a:gd name="T4" fmla="+- 0 10495 1411"/>
                                        <a:gd name="T5" fmla="*/ T4 w 9084"/>
                                        <a:gd name="T6" fmla="+- 0 2866 2580"/>
                                        <a:gd name="T7" fmla="*/ 2866 h 286"/>
                                        <a:gd name="T8" fmla="+- 0 10495 1411"/>
                                        <a:gd name="T9" fmla="*/ T8 w 9084"/>
                                        <a:gd name="T10" fmla="+- 0 2580 2580"/>
                                        <a:gd name="T11" fmla="*/ 2580 h 286"/>
                                        <a:gd name="T12" fmla="+- 0 1411 1411"/>
                                        <a:gd name="T13" fmla="*/ T12 w 9084"/>
                                        <a:gd name="T14" fmla="+- 0 2580 2580"/>
                                        <a:gd name="T15" fmla="*/ 2580 h 286"/>
                                        <a:gd name="T16" fmla="+- 0 1411 1411"/>
                                        <a:gd name="T17" fmla="*/ T16 w 9084"/>
                                        <a:gd name="T18" fmla="+- 0 2866 2580"/>
                                        <a:gd name="T19" fmla="*/ 2866 h 28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4" h="286">
                                          <a:moveTo>
                                            <a:pt x="0" y="286"/>
                                          </a:moveTo>
                                          <a:lnTo>
                                            <a:pt x="9084" y="286"/>
                                          </a:lnTo>
                                          <a:lnTo>
                                            <a:pt x="908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D1D1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2" name="Group 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1" y="2866"/>
                                      <a:ext cx="9084" cy="286"/>
                                      <a:chOff x="1411" y="2866"/>
                                      <a:chExt cx="9084" cy="286"/>
                                    </a:xfrm>
                                  </wpg:grpSpPr>
                                  <wps:wsp>
                                    <wps:cNvPr id="13" name="Freeform 7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1" y="2866"/>
                                        <a:ext cx="9084" cy="286"/>
                                      </a:xfrm>
                                      <a:custGeom>
                                        <a:avLst/>
                                        <a:gdLst>
                                          <a:gd name="T0" fmla="+- 0 1411 1411"/>
                                          <a:gd name="T1" fmla="*/ T0 w 9084"/>
                                          <a:gd name="T2" fmla="+- 0 3151 2866"/>
                                          <a:gd name="T3" fmla="*/ 3151 h 286"/>
                                          <a:gd name="T4" fmla="+- 0 10495 1411"/>
                                          <a:gd name="T5" fmla="*/ T4 w 9084"/>
                                          <a:gd name="T6" fmla="+- 0 3151 2866"/>
                                          <a:gd name="T7" fmla="*/ 3151 h 286"/>
                                          <a:gd name="T8" fmla="+- 0 10495 1411"/>
                                          <a:gd name="T9" fmla="*/ T8 w 9084"/>
                                          <a:gd name="T10" fmla="+- 0 2866 2866"/>
                                          <a:gd name="T11" fmla="*/ 2866 h 286"/>
                                          <a:gd name="T12" fmla="+- 0 1411 1411"/>
                                          <a:gd name="T13" fmla="*/ T12 w 9084"/>
                                          <a:gd name="T14" fmla="+- 0 2866 2866"/>
                                          <a:gd name="T15" fmla="*/ 2866 h 286"/>
                                          <a:gd name="T16" fmla="+- 0 1411 1411"/>
                                          <a:gd name="T17" fmla="*/ T16 w 9084"/>
                                          <a:gd name="T18" fmla="+- 0 3151 2866"/>
                                          <a:gd name="T19" fmla="*/ 3151 h 286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4" h="286">
                                            <a:moveTo>
                                              <a:pt x="0" y="285"/>
                                            </a:moveTo>
                                            <a:lnTo>
                                              <a:pt x="9084" y="285"/>
                                            </a:lnTo>
                                            <a:lnTo>
                                              <a:pt x="908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8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D1D1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" name="Group 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1" y="3151"/>
                                        <a:ext cx="9084" cy="283"/>
                                        <a:chOff x="1411" y="3151"/>
                                        <a:chExt cx="9084" cy="283"/>
                                      </a:xfrm>
                                    </wpg:grpSpPr>
                                    <wps:wsp>
                                      <wps:cNvPr id="15" name="Freeform 7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1" y="3151"/>
                                          <a:ext cx="9084" cy="28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1 1411"/>
                                            <a:gd name="T1" fmla="*/ T0 w 9084"/>
                                            <a:gd name="T2" fmla="+- 0 3434 3151"/>
                                            <a:gd name="T3" fmla="*/ 3434 h 283"/>
                                            <a:gd name="T4" fmla="+- 0 10495 1411"/>
                                            <a:gd name="T5" fmla="*/ T4 w 9084"/>
                                            <a:gd name="T6" fmla="+- 0 3434 3151"/>
                                            <a:gd name="T7" fmla="*/ 3434 h 283"/>
                                            <a:gd name="T8" fmla="+- 0 10495 1411"/>
                                            <a:gd name="T9" fmla="*/ T8 w 9084"/>
                                            <a:gd name="T10" fmla="+- 0 3151 3151"/>
                                            <a:gd name="T11" fmla="*/ 3151 h 283"/>
                                            <a:gd name="T12" fmla="+- 0 1411 1411"/>
                                            <a:gd name="T13" fmla="*/ T12 w 9084"/>
                                            <a:gd name="T14" fmla="+- 0 3151 3151"/>
                                            <a:gd name="T15" fmla="*/ 3151 h 283"/>
                                            <a:gd name="T16" fmla="+- 0 1411 1411"/>
                                            <a:gd name="T17" fmla="*/ T16 w 9084"/>
                                            <a:gd name="T18" fmla="+- 0 3434 3151"/>
                                            <a:gd name="T19" fmla="*/ 3434 h 28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4" h="283">
                                              <a:moveTo>
                                                <a:pt x="0" y="283"/>
                                              </a:moveTo>
                                              <a:lnTo>
                                                <a:pt x="9084" y="283"/>
                                              </a:lnTo>
                                              <a:lnTo>
                                                <a:pt x="908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28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D1D1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6" name="Group 1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11" y="3434"/>
                                          <a:ext cx="9084" cy="286"/>
                                          <a:chOff x="1411" y="3434"/>
                                          <a:chExt cx="9084" cy="286"/>
                                        </a:xfrm>
                                      </wpg:grpSpPr>
                                      <wps:wsp>
                                        <wps:cNvPr id="17" name="Freeform 7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1" y="3434"/>
                                            <a:ext cx="9084" cy="2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11 1411"/>
                                              <a:gd name="T1" fmla="*/ T0 w 9084"/>
                                              <a:gd name="T2" fmla="+- 0 3720 3434"/>
                                              <a:gd name="T3" fmla="*/ 3720 h 286"/>
                                              <a:gd name="T4" fmla="+- 0 10495 1411"/>
                                              <a:gd name="T5" fmla="*/ T4 w 9084"/>
                                              <a:gd name="T6" fmla="+- 0 3720 3434"/>
                                              <a:gd name="T7" fmla="*/ 3720 h 286"/>
                                              <a:gd name="T8" fmla="+- 0 10495 1411"/>
                                              <a:gd name="T9" fmla="*/ T8 w 9084"/>
                                              <a:gd name="T10" fmla="+- 0 3434 3434"/>
                                              <a:gd name="T11" fmla="*/ 3434 h 286"/>
                                              <a:gd name="T12" fmla="+- 0 1411 1411"/>
                                              <a:gd name="T13" fmla="*/ T12 w 9084"/>
                                              <a:gd name="T14" fmla="+- 0 3434 3434"/>
                                              <a:gd name="T15" fmla="*/ 3434 h 286"/>
                                              <a:gd name="T16" fmla="+- 0 1411 1411"/>
                                              <a:gd name="T17" fmla="*/ T16 w 9084"/>
                                              <a:gd name="T18" fmla="+- 0 3720 3434"/>
                                              <a:gd name="T19" fmla="*/ 3720 h 28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84" h="286">
                                                <a:moveTo>
                                                  <a:pt x="0" y="286"/>
                                                </a:moveTo>
                                                <a:lnTo>
                                                  <a:pt x="9084" y="286"/>
                                                </a:lnTo>
                                                <a:lnTo>
                                                  <a:pt x="908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28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1D1D1D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8" name="Group 1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11" y="3720"/>
                                            <a:ext cx="9084" cy="286"/>
                                            <a:chOff x="1411" y="3720"/>
                                            <a:chExt cx="9084" cy="286"/>
                                          </a:xfrm>
                                        </wpg:grpSpPr>
                                        <wps:wsp>
                                          <wps:cNvPr id="19" name="Freeform 72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11" y="3720"/>
                                              <a:ext cx="9084" cy="28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11 1411"/>
                                                <a:gd name="T1" fmla="*/ T0 w 9084"/>
                                                <a:gd name="T2" fmla="+- 0 4006 3720"/>
                                                <a:gd name="T3" fmla="*/ 4006 h 286"/>
                                                <a:gd name="T4" fmla="+- 0 10495 1411"/>
                                                <a:gd name="T5" fmla="*/ T4 w 9084"/>
                                                <a:gd name="T6" fmla="+- 0 4006 3720"/>
                                                <a:gd name="T7" fmla="*/ 4006 h 286"/>
                                                <a:gd name="T8" fmla="+- 0 10495 1411"/>
                                                <a:gd name="T9" fmla="*/ T8 w 9084"/>
                                                <a:gd name="T10" fmla="+- 0 3720 3720"/>
                                                <a:gd name="T11" fmla="*/ 3720 h 286"/>
                                                <a:gd name="T12" fmla="+- 0 1411 1411"/>
                                                <a:gd name="T13" fmla="*/ T12 w 9084"/>
                                                <a:gd name="T14" fmla="+- 0 3720 3720"/>
                                                <a:gd name="T15" fmla="*/ 3720 h 286"/>
                                                <a:gd name="T16" fmla="+- 0 1411 1411"/>
                                                <a:gd name="T17" fmla="*/ T16 w 9084"/>
                                                <a:gd name="T18" fmla="+- 0 4006 3720"/>
                                                <a:gd name="T19" fmla="*/ 4006 h 28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84" h="286">
                                                  <a:moveTo>
                                                    <a:pt x="0" y="286"/>
                                                  </a:moveTo>
                                                  <a:lnTo>
                                                    <a:pt x="9084" y="286"/>
                                                  </a:lnTo>
                                                  <a:lnTo>
                                                    <a:pt x="9084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28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D1D1D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" name="Group 1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11" y="4006"/>
                                              <a:ext cx="9084" cy="286"/>
                                              <a:chOff x="1411" y="4006"/>
                                              <a:chExt cx="9084" cy="286"/>
                                            </a:xfrm>
                                          </wpg:grpSpPr>
                                          <wps:wsp>
                                            <wps:cNvPr id="21" name="Freeform 71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11" y="4006"/>
                                                <a:ext cx="9084" cy="28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11 1411"/>
                                                  <a:gd name="T1" fmla="*/ T0 w 9084"/>
                                                  <a:gd name="T2" fmla="+- 0 4291 4006"/>
                                                  <a:gd name="T3" fmla="*/ 4291 h 286"/>
                                                  <a:gd name="T4" fmla="+- 0 10495 1411"/>
                                                  <a:gd name="T5" fmla="*/ T4 w 9084"/>
                                                  <a:gd name="T6" fmla="+- 0 4291 4006"/>
                                                  <a:gd name="T7" fmla="*/ 4291 h 286"/>
                                                  <a:gd name="T8" fmla="+- 0 10495 1411"/>
                                                  <a:gd name="T9" fmla="*/ T8 w 9084"/>
                                                  <a:gd name="T10" fmla="+- 0 4006 4006"/>
                                                  <a:gd name="T11" fmla="*/ 4006 h 286"/>
                                                  <a:gd name="T12" fmla="+- 0 1411 1411"/>
                                                  <a:gd name="T13" fmla="*/ T12 w 9084"/>
                                                  <a:gd name="T14" fmla="+- 0 4006 4006"/>
                                                  <a:gd name="T15" fmla="*/ 4006 h 286"/>
                                                  <a:gd name="T16" fmla="+- 0 1411 1411"/>
                                                  <a:gd name="T17" fmla="*/ T16 w 9084"/>
                                                  <a:gd name="T18" fmla="+- 0 4291 4006"/>
                                                  <a:gd name="T19" fmla="*/ 4291 h 28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84" h="286">
                                                    <a:moveTo>
                                                      <a:pt x="0" y="285"/>
                                                    </a:moveTo>
                                                    <a:lnTo>
                                                      <a:pt x="9084" y="285"/>
                                                    </a:lnTo>
                                                    <a:lnTo>
                                                      <a:pt x="9084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28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1D1D1D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2" name="Group 1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11" y="4291"/>
                                                <a:ext cx="9084" cy="283"/>
                                                <a:chOff x="1411" y="4291"/>
                                                <a:chExt cx="9084" cy="283"/>
                                              </a:xfrm>
                                            </wpg:grpSpPr>
                                            <wps:wsp>
                                              <wps:cNvPr id="23" name="Freeform 7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11" y="4291"/>
                                                  <a:ext cx="9084" cy="28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11 1411"/>
                                                    <a:gd name="T1" fmla="*/ T0 w 9084"/>
                                                    <a:gd name="T2" fmla="+- 0 4574 4291"/>
                                                    <a:gd name="T3" fmla="*/ 4574 h 283"/>
                                                    <a:gd name="T4" fmla="+- 0 10495 1411"/>
                                                    <a:gd name="T5" fmla="*/ T4 w 9084"/>
                                                    <a:gd name="T6" fmla="+- 0 4574 4291"/>
                                                    <a:gd name="T7" fmla="*/ 4574 h 283"/>
                                                    <a:gd name="T8" fmla="+- 0 10495 1411"/>
                                                    <a:gd name="T9" fmla="*/ T8 w 9084"/>
                                                    <a:gd name="T10" fmla="+- 0 4291 4291"/>
                                                    <a:gd name="T11" fmla="*/ 4291 h 283"/>
                                                    <a:gd name="T12" fmla="+- 0 1411 1411"/>
                                                    <a:gd name="T13" fmla="*/ T12 w 9084"/>
                                                    <a:gd name="T14" fmla="+- 0 4291 4291"/>
                                                    <a:gd name="T15" fmla="*/ 4291 h 283"/>
                                                    <a:gd name="T16" fmla="+- 0 1411 1411"/>
                                                    <a:gd name="T17" fmla="*/ T16 w 9084"/>
                                                    <a:gd name="T18" fmla="+- 0 4574 4291"/>
                                                    <a:gd name="T19" fmla="*/ 4574 h 28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84" h="283">
                                                      <a:moveTo>
                                                        <a:pt x="0" y="283"/>
                                                      </a:moveTo>
                                                      <a:lnTo>
                                                        <a:pt x="9084" y="283"/>
                                                      </a:lnTo>
                                                      <a:lnTo>
                                                        <a:pt x="9084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283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1D1D1D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" name="Group 1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411" y="4574"/>
                                                  <a:ext cx="9084" cy="286"/>
                                                  <a:chOff x="1411" y="4574"/>
                                                  <a:chExt cx="9084" cy="286"/>
                                                </a:xfrm>
                                              </wpg:grpSpPr>
                                              <wps:wsp>
                                                <wps:cNvPr id="25" name="Freeform 69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411" y="4574"/>
                                                    <a:ext cx="9084" cy="28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11 1411"/>
                                                      <a:gd name="T1" fmla="*/ T0 w 9084"/>
                                                      <a:gd name="T2" fmla="+- 0 4860 4574"/>
                                                      <a:gd name="T3" fmla="*/ 4860 h 286"/>
                                                      <a:gd name="T4" fmla="+- 0 10495 1411"/>
                                                      <a:gd name="T5" fmla="*/ T4 w 9084"/>
                                                      <a:gd name="T6" fmla="+- 0 4860 4574"/>
                                                      <a:gd name="T7" fmla="*/ 4860 h 286"/>
                                                      <a:gd name="T8" fmla="+- 0 10495 1411"/>
                                                      <a:gd name="T9" fmla="*/ T8 w 9084"/>
                                                      <a:gd name="T10" fmla="+- 0 4574 4574"/>
                                                      <a:gd name="T11" fmla="*/ 4574 h 286"/>
                                                      <a:gd name="T12" fmla="+- 0 1411 1411"/>
                                                      <a:gd name="T13" fmla="*/ T12 w 9084"/>
                                                      <a:gd name="T14" fmla="+- 0 4574 4574"/>
                                                      <a:gd name="T15" fmla="*/ 4574 h 286"/>
                                                      <a:gd name="T16" fmla="+- 0 1411 1411"/>
                                                      <a:gd name="T17" fmla="*/ T16 w 9084"/>
                                                      <a:gd name="T18" fmla="+- 0 4860 4574"/>
                                                      <a:gd name="T19" fmla="*/ 4860 h 286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084" h="286">
                                                        <a:moveTo>
                                                          <a:pt x="0" y="286"/>
                                                        </a:moveTo>
                                                        <a:lnTo>
                                                          <a:pt x="9084" y="286"/>
                                                        </a:lnTo>
                                                        <a:lnTo>
                                                          <a:pt x="9084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28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1D1D1D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6" name="Group 1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411" y="4860"/>
                                                    <a:ext cx="9084" cy="286"/>
                                                    <a:chOff x="1411" y="4860"/>
                                                    <a:chExt cx="9084" cy="286"/>
                                                  </a:xfrm>
                                                </wpg:grpSpPr>
                                                <wps:wsp>
                                                  <wps:cNvPr id="27" name="Freeform 68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411" y="4860"/>
                                                      <a:ext cx="9084" cy="28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411 1411"/>
                                                        <a:gd name="T1" fmla="*/ T0 w 9084"/>
                                                        <a:gd name="T2" fmla="+- 0 5146 4860"/>
                                                        <a:gd name="T3" fmla="*/ 5146 h 286"/>
                                                        <a:gd name="T4" fmla="+- 0 10495 1411"/>
                                                        <a:gd name="T5" fmla="*/ T4 w 9084"/>
                                                        <a:gd name="T6" fmla="+- 0 5146 4860"/>
                                                        <a:gd name="T7" fmla="*/ 5146 h 286"/>
                                                        <a:gd name="T8" fmla="+- 0 10495 1411"/>
                                                        <a:gd name="T9" fmla="*/ T8 w 9084"/>
                                                        <a:gd name="T10" fmla="+- 0 4860 4860"/>
                                                        <a:gd name="T11" fmla="*/ 4860 h 286"/>
                                                        <a:gd name="T12" fmla="+- 0 1411 1411"/>
                                                        <a:gd name="T13" fmla="*/ T12 w 9084"/>
                                                        <a:gd name="T14" fmla="+- 0 4860 4860"/>
                                                        <a:gd name="T15" fmla="*/ 4860 h 286"/>
                                                        <a:gd name="T16" fmla="+- 0 1411 1411"/>
                                                        <a:gd name="T17" fmla="*/ T16 w 9084"/>
                                                        <a:gd name="T18" fmla="+- 0 5146 4860"/>
                                                        <a:gd name="T19" fmla="*/ 5146 h 286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9084" h="286">
                                                          <a:moveTo>
                                                            <a:pt x="0" y="286"/>
                                                          </a:moveTo>
                                                          <a:lnTo>
                                                            <a:pt x="9084" y="286"/>
                                                          </a:lnTo>
                                                          <a:lnTo>
                                                            <a:pt x="9084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286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1D1D1D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8" name="Group 16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411" y="5146"/>
                                                      <a:ext cx="9084" cy="286"/>
                                                      <a:chOff x="1411" y="5146"/>
                                                      <a:chExt cx="9084" cy="286"/>
                                                    </a:xfrm>
                                                  </wpg:grpSpPr>
                                                  <wps:wsp>
                                                    <wps:cNvPr id="29" name="Freeform 67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1411" y="5146"/>
                                                        <a:ext cx="9084" cy="28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411 1411"/>
                                                          <a:gd name="T1" fmla="*/ T0 w 9084"/>
                                                          <a:gd name="T2" fmla="+- 0 5431 5146"/>
                                                          <a:gd name="T3" fmla="*/ 5431 h 286"/>
                                                          <a:gd name="T4" fmla="+- 0 10495 1411"/>
                                                          <a:gd name="T5" fmla="*/ T4 w 9084"/>
                                                          <a:gd name="T6" fmla="+- 0 5431 5146"/>
                                                          <a:gd name="T7" fmla="*/ 5431 h 286"/>
                                                          <a:gd name="T8" fmla="+- 0 10495 1411"/>
                                                          <a:gd name="T9" fmla="*/ T8 w 9084"/>
                                                          <a:gd name="T10" fmla="+- 0 5146 5146"/>
                                                          <a:gd name="T11" fmla="*/ 5146 h 286"/>
                                                          <a:gd name="T12" fmla="+- 0 1411 1411"/>
                                                          <a:gd name="T13" fmla="*/ T12 w 9084"/>
                                                          <a:gd name="T14" fmla="+- 0 5146 5146"/>
                                                          <a:gd name="T15" fmla="*/ 5146 h 286"/>
                                                          <a:gd name="T16" fmla="+- 0 1411 1411"/>
                                                          <a:gd name="T17" fmla="*/ T16 w 9084"/>
                                                          <a:gd name="T18" fmla="+- 0 5431 5146"/>
                                                          <a:gd name="T19" fmla="*/ 5431 h 286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9084" h="286">
                                                            <a:moveTo>
                                                              <a:pt x="0" y="285"/>
                                                            </a:moveTo>
                                                            <a:lnTo>
                                                              <a:pt x="9084" y="285"/>
                                                            </a:lnTo>
                                                            <a:lnTo>
                                                              <a:pt x="9084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285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1D1D1D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0" name="Group 1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411" y="5431"/>
                                                        <a:ext cx="9084" cy="283"/>
                                                        <a:chOff x="1411" y="5431"/>
                                                        <a:chExt cx="9084" cy="283"/>
                                                      </a:xfrm>
                                                    </wpg:grpSpPr>
                                                    <wps:wsp>
                                                      <wps:cNvPr id="31" name="Freeform 66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411" y="5431"/>
                                                          <a:ext cx="9084" cy="28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411 1411"/>
                                                            <a:gd name="T1" fmla="*/ T0 w 9084"/>
                                                            <a:gd name="T2" fmla="+- 0 5714 5431"/>
                                                            <a:gd name="T3" fmla="*/ 5714 h 283"/>
                                                            <a:gd name="T4" fmla="+- 0 10495 1411"/>
                                                            <a:gd name="T5" fmla="*/ T4 w 9084"/>
                                                            <a:gd name="T6" fmla="+- 0 5714 5431"/>
                                                            <a:gd name="T7" fmla="*/ 5714 h 283"/>
                                                            <a:gd name="T8" fmla="+- 0 10495 1411"/>
                                                            <a:gd name="T9" fmla="*/ T8 w 9084"/>
                                                            <a:gd name="T10" fmla="+- 0 5431 5431"/>
                                                            <a:gd name="T11" fmla="*/ 5431 h 283"/>
                                                            <a:gd name="T12" fmla="+- 0 1411 1411"/>
                                                            <a:gd name="T13" fmla="*/ T12 w 9084"/>
                                                            <a:gd name="T14" fmla="+- 0 5431 5431"/>
                                                            <a:gd name="T15" fmla="*/ 5431 h 283"/>
                                                            <a:gd name="T16" fmla="+- 0 1411 1411"/>
                                                            <a:gd name="T17" fmla="*/ T16 w 9084"/>
                                                            <a:gd name="T18" fmla="+- 0 5714 5431"/>
                                                            <a:gd name="T19" fmla="*/ 5714 h 28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9084" h="283">
                                                              <a:moveTo>
                                                                <a:pt x="0" y="283"/>
                                                              </a:moveTo>
                                                              <a:lnTo>
                                                                <a:pt x="9084" y="283"/>
                                                              </a:lnTo>
                                                              <a:lnTo>
                                                                <a:pt x="9084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283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1D1D1D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2" name="Group 1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411" y="5714"/>
                                                          <a:ext cx="9084" cy="286"/>
                                                          <a:chOff x="1411" y="5714"/>
                                                          <a:chExt cx="9084" cy="286"/>
                                                        </a:xfrm>
                                                      </wpg:grpSpPr>
                                                      <wps:wsp>
                                                        <wps:cNvPr id="33" name="Freeform 65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411" y="5714"/>
                                                            <a:ext cx="9084" cy="286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411 1411"/>
                                                              <a:gd name="T1" fmla="*/ T0 w 9084"/>
                                                              <a:gd name="T2" fmla="+- 0 6000 5714"/>
                                                              <a:gd name="T3" fmla="*/ 6000 h 286"/>
                                                              <a:gd name="T4" fmla="+- 0 10495 1411"/>
                                                              <a:gd name="T5" fmla="*/ T4 w 9084"/>
                                                              <a:gd name="T6" fmla="+- 0 6000 5714"/>
                                                              <a:gd name="T7" fmla="*/ 6000 h 286"/>
                                                              <a:gd name="T8" fmla="+- 0 10495 1411"/>
                                                              <a:gd name="T9" fmla="*/ T8 w 9084"/>
                                                              <a:gd name="T10" fmla="+- 0 5714 5714"/>
                                                              <a:gd name="T11" fmla="*/ 5714 h 286"/>
                                                              <a:gd name="T12" fmla="+- 0 1411 1411"/>
                                                              <a:gd name="T13" fmla="*/ T12 w 9084"/>
                                                              <a:gd name="T14" fmla="+- 0 5714 5714"/>
                                                              <a:gd name="T15" fmla="*/ 5714 h 286"/>
                                                              <a:gd name="T16" fmla="+- 0 1411 1411"/>
                                                              <a:gd name="T17" fmla="*/ T16 w 9084"/>
                                                              <a:gd name="T18" fmla="+- 0 6000 5714"/>
                                                              <a:gd name="T19" fmla="*/ 6000 h 286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9084" h="286">
                                                                <a:moveTo>
                                                                  <a:pt x="0" y="286"/>
                                                                </a:moveTo>
                                                                <a:lnTo>
                                                                  <a:pt x="9084" y="286"/>
                                                                </a:lnTo>
                                                                <a:lnTo>
                                                                  <a:pt x="9084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286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1D1D1D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4" name="Group 19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411" y="6000"/>
                                                            <a:ext cx="9084" cy="286"/>
                                                            <a:chOff x="1411" y="6000"/>
                                                            <a:chExt cx="9084" cy="286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5" name="Freeform 6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411" y="6000"/>
                                                              <a:ext cx="9084" cy="286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411 1411"/>
                                                                <a:gd name="T1" fmla="*/ T0 w 9084"/>
                                                                <a:gd name="T2" fmla="+- 0 6286 6000"/>
                                                                <a:gd name="T3" fmla="*/ 6286 h 286"/>
                                                                <a:gd name="T4" fmla="+- 0 10495 1411"/>
                                                                <a:gd name="T5" fmla="*/ T4 w 9084"/>
                                                                <a:gd name="T6" fmla="+- 0 6286 6000"/>
                                                                <a:gd name="T7" fmla="*/ 6286 h 286"/>
                                                                <a:gd name="T8" fmla="+- 0 10495 1411"/>
                                                                <a:gd name="T9" fmla="*/ T8 w 9084"/>
                                                                <a:gd name="T10" fmla="+- 0 6000 6000"/>
                                                                <a:gd name="T11" fmla="*/ 6000 h 286"/>
                                                                <a:gd name="T12" fmla="+- 0 1411 1411"/>
                                                                <a:gd name="T13" fmla="*/ T12 w 9084"/>
                                                                <a:gd name="T14" fmla="+- 0 6000 6000"/>
                                                                <a:gd name="T15" fmla="*/ 6000 h 286"/>
                                                                <a:gd name="T16" fmla="+- 0 1411 1411"/>
                                                                <a:gd name="T17" fmla="*/ T16 w 9084"/>
                                                                <a:gd name="T18" fmla="+- 0 6286 6000"/>
                                                                <a:gd name="T19" fmla="*/ 6286 h 28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9084" h="286">
                                                                  <a:moveTo>
                                                                    <a:pt x="0" y="286"/>
                                                                  </a:moveTo>
                                                                  <a:lnTo>
                                                                    <a:pt x="9084" y="286"/>
                                                                  </a:lnTo>
                                                                  <a:lnTo>
                                                                    <a:pt x="9084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286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1D1D1D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6" name="Group 20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411" y="6286"/>
                                                              <a:ext cx="9084" cy="286"/>
                                                              <a:chOff x="1411" y="6286"/>
                                                              <a:chExt cx="9084" cy="28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7" name="Freeform 6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411" y="6286"/>
                                                                <a:ext cx="9084" cy="286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411 1411"/>
                                                                  <a:gd name="T1" fmla="*/ T0 w 9084"/>
                                                                  <a:gd name="T2" fmla="+- 0 6571 6286"/>
                                                                  <a:gd name="T3" fmla="*/ 6571 h 286"/>
                                                                  <a:gd name="T4" fmla="+- 0 10495 1411"/>
                                                                  <a:gd name="T5" fmla="*/ T4 w 9084"/>
                                                                  <a:gd name="T6" fmla="+- 0 6571 6286"/>
                                                                  <a:gd name="T7" fmla="*/ 6571 h 286"/>
                                                                  <a:gd name="T8" fmla="+- 0 10495 1411"/>
                                                                  <a:gd name="T9" fmla="*/ T8 w 9084"/>
                                                                  <a:gd name="T10" fmla="+- 0 6286 6286"/>
                                                                  <a:gd name="T11" fmla="*/ 6286 h 286"/>
                                                                  <a:gd name="T12" fmla="+- 0 1411 1411"/>
                                                                  <a:gd name="T13" fmla="*/ T12 w 9084"/>
                                                                  <a:gd name="T14" fmla="+- 0 6286 6286"/>
                                                                  <a:gd name="T15" fmla="*/ 6286 h 286"/>
                                                                  <a:gd name="T16" fmla="+- 0 1411 1411"/>
                                                                  <a:gd name="T17" fmla="*/ T16 w 9084"/>
                                                                  <a:gd name="T18" fmla="+- 0 6571 6286"/>
                                                                  <a:gd name="T19" fmla="*/ 6571 h 286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84" h="286">
                                                                    <a:moveTo>
                                                                      <a:pt x="0" y="285"/>
                                                                    </a:moveTo>
                                                                    <a:lnTo>
                                                                      <a:pt x="9084" y="285"/>
                                                                    </a:lnTo>
                                                                    <a:lnTo>
                                                                      <a:pt x="9084" y="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0" y="28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1D1D1D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8" name="Group 21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411" y="6571"/>
                                                                <a:ext cx="9084" cy="283"/>
                                                                <a:chOff x="1411" y="6571"/>
                                                                <a:chExt cx="9084" cy="283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9" name="Freeform 62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411" y="6571"/>
                                                                  <a:ext cx="9084" cy="283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411 1411"/>
                                                                    <a:gd name="T1" fmla="*/ T0 w 9084"/>
                                                                    <a:gd name="T2" fmla="+- 0 6854 6571"/>
                                                                    <a:gd name="T3" fmla="*/ 6854 h 283"/>
                                                                    <a:gd name="T4" fmla="+- 0 10495 1411"/>
                                                                    <a:gd name="T5" fmla="*/ T4 w 9084"/>
                                                                    <a:gd name="T6" fmla="+- 0 6854 6571"/>
                                                                    <a:gd name="T7" fmla="*/ 6854 h 283"/>
                                                                    <a:gd name="T8" fmla="+- 0 10495 1411"/>
                                                                    <a:gd name="T9" fmla="*/ T8 w 9084"/>
                                                                    <a:gd name="T10" fmla="+- 0 6571 6571"/>
                                                                    <a:gd name="T11" fmla="*/ 6571 h 283"/>
                                                                    <a:gd name="T12" fmla="+- 0 1411 1411"/>
                                                                    <a:gd name="T13" fmla="*/ T12 w 9084"/>
                                                                    <a:gd name="T14" fmla="+- 0 6571 6571"/>
                                                                    <a:gd name="T15" fmla="*/ 6571 h 283"/>
                                                                    <a:gd name="T16" fmla="+- 0 1411 1411"/>
                                                                    <a:gd name="T17" fmla="*/ T16 w 9084"/>
                                                                    <a:gd name="T18" fmla="+- 0 6854 6571"/>
                                                                    <a:gd name="T19" fmla="*/ 6854 h 283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9084" h="283">
                                                                      <a:moveTo>
                                                                        <a:pt x="0" y="283"/>
                                                                      </a:moveTo>
                                                                      <a:lnTo>
                                                                        <a:pt x="9084" y="283"/>
                                                                      </a:lnTo>
                                                                      <a:lnTo>
                                                                        <a:pt x="9084" y="0"/>
                                                                      </a:ln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  <a:lnTo>
                                                                        <a:pt x="0" y="283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solidFill>
                                                                  <a:srgbClr val="1D1D1D"/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40" name="Group 22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411" y="6854"/>
                                                                  <a:ext cx="9084" cy="286"/>
                                                                  <a:chOff x="1411" y="6854"/>
                                                                  <a:chExt cx="9084" cy="286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1" name="Freeform 61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411" y="6854"/>
                                                                    <a:ext cx="9084" cy="286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411 1411"/>
                                                                      <a:gd name="T1" fmla="*/ T0 w 9084"/>
                                                                      <a:gd name="T2" fmla="+- 0 7140 6854"/>
                                                                      <a:gd name="T3" fmla="*/ 7140 h 286"/>
                                                                      <a:gd name="T4" fmla="+- 0 10495 1411"/>
                                                                      <a:gd name="T5" fmla="*/ T4 w 9084"/>
                                                                      <a:gd name="T6" fmla="+- 0 7140 6854"/>
                                                                      <a:gd name="T7" fmla="*/ 7140 h 286"/>
                                                                      <a:gd name="T8" fmla="+- 0 10495 1411"/>
                                                                      <a:gd name="T9" fmla="*/ T8 w 9084"/>
                                                                      <a:gd name="T10" fmla="+- 0 6854 6854"/>
                                                                      <a:gd name="T11" fmla="*/ 6854 h 286"/>
                                                                      <a:gd name="T12" fmla="+- 0 1411 1411"/>
                                                                      <a:gd name="T13" fmla="*/ T12 w 9084"/>
                                                                      <a:gd name="T14" fmla="+- 0 6854 6854"/>
                                                                      <a:gd name="T15" fmla="*/ 6854 h 286"/>
                                                                      <a:gd name="T16" fmla="+- 0 1411 1411"/>
                                                                      <a:gd name="T17" fmla="*/ T16 w 9084"/>
                                                                      <a:gd name="T18" fmla="+- 0 7140 6854"/>
                                                                      <a:gd name="T19" fmla="*/ 7140 h 286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  <a:cxn ang="0">
                                                                        <a:pos x="T9" y="T11"/>
                                                                      </a:cxn>
                                                                      <a:cxn ang="0">
                                                                        <a:pos x="T13" y="T15"/>
                                                                      </a:cxn>
                                                                      <a:cxn ang="0">
                                                                        <a:pos x="T17" y="T19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9084" h="286">
                                                                        <a:moveTo>
                                                                          <a:pt x="0" y="286"/>
                                                                        </a:moveTo>
                                                                        <a:lnTo>
                                                                          <a:pt x="9084" y="286"/>
                                                                        </a:lnTo>
                                                                        <a:lnTo>
                                                                          <a:pt x="9084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286"/>
                                                                        </a:lnTo>
                                                                        <a:close/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solidFill>
                                                                    <a:srgbClr val="1D1D1D"/>
                                                                  </a:solidFill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42" name="Group 23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411" y="7140"/>
                                                                    <a:ext cx="9084" cy="286"/>
                                                                    <a:chOff x="1411" y="7140"/>
                                                                    <a:chExt cx="9084" cy="286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43" name="Freeform 60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1411" y="7140"/>
                                                                      <a:ext cx="9084" cy="286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1411 1411"/>
                                                                        <a:gd name="T1" fmla="*/ T0 w 9084"/>
                                                                        <a:gd name="T2" fmla="+- 0 7426 7140"/>
                                                                        <a:gd name="T3" fmla="*/ 7426 h 286"/>
                                                                        <a:gd name="T4" fmla="+- 0 10495 1411"/>
                                                                        <a:gd name="T5" fmla="*/ T4 w 9084"/>
                                                                        <a:gd name="T6" fmla="+- 0 7426 7140"/>
                                                                        <a:gd name="T7" fmla="*/ 7426 h 286"/>
                                                                        <a:gd name="T8" fmla="+- 0 10495 1411"/>
                                                                        <a:gd name="T9" fmla="*/ T8 w 9084"/>
                                                                        <a:gd name="T10" fmla="+- 0 7140 7140"/>
                                                                        <a:gd name="T11" fmla="*/ 7140 h 286"/>
                                                                        <a:gd name="T12" fmla="+- 0 1411 1411"/>
                                                                        <a:gd name="T13" fmla="*/ T12 w 9084"/>
                                                                        <a:gd name="T14" fmla="+- 0 7140 7140"/>
                                                                        <a:gd name="T15" fmla="*/ 7140 h 286"/>
                                                                        <a:gd name="T16" fmla="+- 0 1411 1411"/>
                                                                        <a:gd name="T17" fmla="*/ T16 w 9084"/>
                                                                        <a:gd name="T18" fmla="+- 0 7426 7140"/>
                                                                        <a:gd name="T19" fmla="*/ 7426 h 286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  <a:cxn ang="0">
                                                                          <a:pos x="T17" y="T19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9084" h="286">
                                                                          <a:moveTo>
                                                                            <a:pt x="0" y="286"/>
                                                                          </a:moveTo>
                                                                          <a:lnTo>
                                                                            <a:pt x="9084" y="286"/>
                                                                          </a:lnTo>
                                                                          <a:lnTo>
                                                                            <a:pt x="9084" y="0"/>
                                                                          </a:ln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  <a:lnTo>
                                                                            <a:pt x="0" y="286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solidFill>
                                                                      <a:srgbClr val="1D1D1D"/>
                                                                    </a:solidFill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xtLs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44" name="Group 24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1411" y="7426"/>
                                                                      <a:ext cx="9084" cy="286"/>
                                                                      <a:chOff x="1411" y="7426"/>
                                                                      <a:chExt cx="9084" cy="286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45" name="Freeform 59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1411" y="7426"/>
                                                                        <a:ext cx="9084" cy="286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411 1411"/>
                                                                          <a:gd name="T1" fmla="*/ T0 w 9084"/>
                                                                          <a:gd name="T2" fmla="+- 0 7711 7426"/>
                                                                          <a:gd name="T3" fmla="*/ 7711 h 286"/>
                                                                          <a:gd name="T4" fmla="+- 0 10495 1411"/>
                                                                          <a:gd name="T5" fmla="*/ T4 w 9084"/>
                                                                          <a:gd name="T6" fmla="+- 0 7711 7426"/>
                                                                          <a:gd name="T7" fmla="*/ 7711 h 286"/>
                                                                          <a:gd name="T8" fmla="+- 0 10495 1411"/>
                                                                          <a:gd name="T9" fmla="*/ T8 w 9084"/>
                                                                          <a:gd name="T10" fmla="+- 0 7426 7426"/>
                                                                          <a:gd name="T11" fmla="*/ 7426 h 286"/>
                                                                          <a:gd name="T12" fmla="+- 0 1411 1411"/>
                                                                          <a:gd name="T13" fmla="*/ T12 w 9084"/>
                                                                          <a:gd name="T14" fmla="+- 0 7426 7426"/>
                                                                          <a:gd name="T15" fmla="*/ 7426 h 286"/>
                                                                          <a:gd name="T16" fmla="+- 0 1411 1411"/>
                                                                          <a:gd name="T17" fmla="*/ T16 w 9084"/>
                                                                          <a:gd name="T18" fmla="+- 0 7711 7426"/>
                                                                          <a:gd name="T19" fmla="*/ 7711 h 286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9084" h="286">
                                                                            <a:moveTo>
                                                                              <a:pt x="0" y="285"/>
                                                                            </a:moveTo>
                                                                            <a:lnTo>
                                                                              <a:pt x="9084" y="285"/>
                                                                            </a:lnTo>
                                                                            <a:lnTo>
                                                                              <a:pt x="9084" y="0"/>
                                                                            </a:ln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  <a:lnTo>
                                                                              <a:pt x="0" y="285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1D1D1D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46" name="Group 25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411" y="7711"/>
                                                                        <a:ext cx="9084" cy="283"/>
                                                                        <a:chOff x="1411" y="7711"/>
                                                                        <a:chExt cx="9084" cy="283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7" name="Freeform 58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1411" y="7711"/>
                                                                          <a:ext cx="9084" cy="283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1411 1411"/>
                                                                            <a:gd name="T1" fmla="*/ T0 w 9084"/>
                                                                            <a:gd name="T2" fmla="+- 0 7994 7711"/>
                                                                            <a:gd name="T3" fmla="*/ 7994 h 283"/>
                                                                            <a:gd name="T4" fmla="+- 0 10495 1411"/>
                                                                            <a:gd name="T5" fmla="*/ T4 w 9084"/>
                                                                            <a:gd name="T6" fmla="+- 0 7994 7711"/>
                                                                            <a:gd name="T7" fmla="*/ 7994 h 283"/>
                                                                            <a:gd name="T8" fmla="+- 0 10495 1411"/>
                                                                            <a:gd name="T9" fmla="*/ T8 w 9084"/>
                                                                            <a:gd name="T10" fmla="+- 0 7711 7711"/>
                                                                            <a:gd name="T11" fmla="*/ 7711 h 283"/>
                                                                            <a:gd name="T12" fmla="+- 0 1411 1411"/>
                                                                            <a:gd name="T13" fmla="*/ T12 w 9084"/>
                                                                            <a:gd name="T14" fmla="+- 0 7711 7711"/>
                                                                            <a:gd name="T15" fmla="*/ 7711 h 283"/>
                                                                            <a:gd name="T16" fmla="+- 0 1411 1411"/>
                                                                            <a:gd name="T17" fmla="*/ T16 w 9084"/>
                                                                            <a:gd name="T18" fmla="+- 0 7994 7711"/>
                                                                            <a:gd name="T19" fmla="*/ 7994 h 283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  <a:cxn ang="0">
                                                                              <a:pos x="T17" y="T19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9084" h="283">
                                                                              <a:moveTo>
                                                                                <a:pt x="0" y="283"/>
                                                                              </a:moveTo>
                                                                              <a:lnTo>
                                                                                <a:pt x="9084" y="283"/>
                                                                              </a:lnTo>
                                                                              <a:lnTo>
                                                                                <a:pt x="9084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283"/>
                                                                              </a:lnTo>
                                                                              <a:close/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solidFill>
                                                                          <a:srgbClr val="1D1D1D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48" name="Group 26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1411" y="7994"/>
                                                                          <a:ext cx="9084" cy="286"/>
                                                                          <a:chOff x="1411" y="7994"/>
                                                                          <a:chExt cx="9084" cy="286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49" name="Freeform 57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1411" y="7994"/>
                                                                            <a:ext cx="9084" cy="286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1411 1411"/>
                                                                              <a:gd name="T1" fmla="*/ T0 w 9084"/>
                                                                              <a:gd name="T2" fmla="+- 0 8280 7994"/>
                                                                              <a:gd name="T3" fmla="*/ 8280 h 286"/>
                                                                              <a:gd name="T4" fmla="+- 0 10495 1411"/>
                                                                              <a:gd name="T5" fmla="*/ T4 w 9084"/>
                                                                              <a:gd name="T6" fmla="+- 0 8280 7994"/>
                                                                              <a:gd name="T7" fmla="*/ 8280 h 286"/>
                                                                              <a:gd name="T8" fmla="+- 0 10495 1411"/>
                                                                              <a:gd name="T9" fmla="*/ T8 w 9084"/>
                                                                              <a:gd name="T10" fmla="+- 0 7994 7994"/>
                                                                              <a:gd name="T11" fmla="*/ 7994 h 286"/>
                                                                              <a:gd name="T12" fmla="+- 0 1411 1411"/>
                                                                              <a:gd name="T13" fmla="*/ T12 w 9084"/>
                                                                              <a:gd name="T14" fmla="+- 0 7994 7994"/>
                                                                              <a:gd name="T15" fmla="*/ 7994 h 286"/>
                                                                              <a:gd name="T16" fmla="+- 0 1411 1411"/>
                                                                              <a:gd name="T17" fmla="*/ T16 w 9084"/>
                                                                              <a:gd name="T18" fmla="+- 0 8280 7994"/>
                                                                              <a:gd name="T19" fmla="*/ 8280 h 286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9084" h="286">
                                                                                <a:moveTo>
                                                                                  <a:pt x="0" y="286"/>
                                                                                </a:moveTo>
                                                                                <a:lnTo>
                                                                                  <a:pt x="9084" y="286"/>
                                                                                </a:lnTo>
                                                                                <a:lnTo>
                                                                                  <a:pt x="9084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286"/>
                                                                                </a:lnTo>
                                                                                <a:close/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solidFill>
                                                                            <a:srgbClr val="1D1D1D"/>
                                                                          </a:solidFill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50" name="Group 27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1411" y="8280"/>
                                                                            <a:ext cx="9084" cy="286"/>
                                                                            <a:chOff x="1411" y="8280"/>
                                                                            <a:chExt cx="9084" cy="286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51" name="Freeform 56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1411" y="8280"/>
                                                                              <a:ext cx="9084" cy="286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1411 1411"/>
                                                                                <a:gd name="T1" fmla="*/ T0 w 9084"/>
                                                                                <a:gd name="T2" fmla="+- 0 8566 8280"/>
                                                                                <a:gd name="T3" fmla="*/ 8566 h 286"/>
                                                                                <a:gd name="T4" fmla="+- 0 10495 1411"/>
                                                                                <a:gd name="T5" fmla="*/ T4 w 9084"/>
                                                                                <a:gd name="T6" fmla="+- 0 8566 8280"/>
                                                                                <a:gd name="T7" fmla="*/ 8566 h 286"/>
                                                                                <a:gd name="T8" fmla="+- 0 10495 1411"/>
                                                                                <a:gd name="T9" fmla="*/ T8 w 9084"/>
                                                                                <a:gd name="T10" fmla="+- 0 8280 8280"/>
                                                                                <a:gd name="T11" fmla="*/ 8280 h 286"/>
                                                                                <a:gd name="T12" fmla="+- 0 1411 1411"/>
                                                                                <a:gd name="T13" fmla="*/ T12 w 9084"/>
                                                                                <a:gd name="T14" fmla="+- 0 8280 8280"/>
                                                                                <a:gd name="T15" fmla="*/ 8280 h 286"/>
                                                                                <a:gd name="T16" fmla="+- 0 1411 1411"/>
                                                                                <a:gd name="T17" fmla="*/ T16 w 9084"/>
                                                                                <a:gd name="T18" fmla="+- 0 8566 8280"/>
                                                                                <a:gd name="T19" fmla="*/ 8566 h 286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9084" h="286">
                                                                                  <a:moveTo>
                                                                                    <a:pt x="0" y="286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9084" y="28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084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86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1D1D1D"/>
                                                                            </a:solidFill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>
                                                                              <a:ext uri="{91240B29-F687-4F45-9708-019B960494DF}">
                                                                                <a14:hiddenLine xmlns:a14="http://schemas.microsoft.com/office/drawing/2010/main"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14:hiddenLine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52" name="Group 28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1411" y="8566"/>
                                                                              <a:ext cx="9084" cy="526"/>
                                                                              <a:chOff x="1411" y="8566"/>
                                                                              <a:chExt cx="9084" cy="526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53" name="Freeform 55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1411" y="8566"/>
                                                                                <a:ext cx="9084" cy="526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1411 1411"/>
                                                                                  <a:gd name="T1" fmla="*/ T0 w 9084"/>
                                                                                  <a:gd name="T2" fmla="+- 0 9091 8566"/>
                                                                                  <a:gd name="T3" fmla="*/ 9091 h 526"/>
                                                                                  <a:gd name="T4" fmla="+- 0 10495 1411"/>
                                                                                  <a:gd name="T5" fmla="*/ T4 w 9084"/>
                                                                                  <a:gd name="T6" fmla="+- 0 9091 8566"/>
                                                                                  <a:gd name="T7" fmla="*/ 9091 h 526"/>
                                                                                  <a:gd name="T8" fmla="+- 0 10495 1411"/>
                                                                                  <a:gd name="T9" fmla="*/ T8 w 9084"/>
                                                                                  <a:gd name="T10" fmla="+- 0 8566 8566"/>
                                                                                  <a:gd name="T11" fmla="*/ 8566 h 526"/>
                                                                                  <a:gd name="T12" fmla="+- 0 1411 1411"/>
                                                                                  <a:gd name="T13" fmla="*/ T12 w 9084"/>
                                                                                  <a:gd name="T14" fmla="+- 0 8566 8566"/>
                                                                                  <a:gd name="T15" fmla="*/ 8566 h 526"/>
                                                                                  <a:gd name="T16" fmla="+- 0 1411 1411"/>
                                                                                  <a:gd name="T17" fmla="*/ T16 w 9084"/>
                                                                                  <a:gd name="T18" fmla="+- 0 9091 8566"/>
                                                                                  <a:gd name="T19" fmla="*/ 9091 h 526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9" y="T1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3" y="T15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7" y="T19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9084" h="526">
                                                                                    <a:moveTo>
                                                                                      <a:pt x="0" y="525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9084" y="525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9084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525"/>
                                                                                    </a:lnTo>
                                                                                    <a:close/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solidFill>
                                                                                <a:srgbClr val="1D1D1D"/>
                                                                              </a:solidFill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54" name="Group 29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1411" y="9091"/>
                                                                                <a:ext cx="9084" cy="283"/>
                                                                                <a:chOff x="1411" y="9091"/>
                                                                                <a:chExt cx="9084" cy="283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55" name="Freeform 54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1411" y="9091"/>
                                                                                  <a:ext cx="9084" cy="283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1411 1411"/>
                                                                                    <a:gd name="T1" fmla="*/ T0 w 9084"/>
                                                                                    <a:gd name="T2" fmla="+- 0 9374 9091"/>
                                                                                    <a:gd name="T3" fmla="*/ 9374 h 283"/>
                                                                                    <a:gd name="T4" fmla="+- 0 10495 1411"/>
                                                                                    <a:gd name="T5" fmla="*/ T4 w 9084"/>
                                                                                    <a:gd name="T6" fmla="+- 0 9374 9091"/>
                                                                                    <a:gd name="T7" fmla="*/ 9374 h 283"/>
                                                                                    <a:gd name="T8" fmla="+- 0 10495 1411"/>
                                                                                    <a:gd name="T9" fmla="*/ T8 w 9084"/>
                                                                                    <a:gd name="T10" fmla="+- 0 9091 9091"/>
                                                                                    <a:gd name="T11" fmla="*/ 9091 h 283"/>
                                                                                    <a:gd name="T12" fmla="+- 0 1411 1411"/>
                                                                                    <a:gd name="T13" fmla="*/ T12 w 9084"/>
                                                                                    <a:gd name="T14" fmla="+- 0 9091 9091"/>
                                                                                    <a:gd name="T15" fmla="*/ 9091 h 283"/>
                                                                                    <a:gd name="T16" fmla="+- 0 1411 1411"/>
                                                                                    <a:gd name="T17" fmla="*/ T16 w 9084"/>
                                                                                    <a:gd name="T18" fmla="+- 0 9374 9091"/>
                                                                                    <a:gd name="T19" fmla="*/ 9374 h 283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9084" h="283">
                                                                                      <a:moveTo>
                                                                                        <a:pt x="0" y="283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9084" y="283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9084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283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1D1D1D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56" name="Group 30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1411" y="9374"/>
                                                                                  <a:ext cx="9084" cy="286"/>
                                                                                  <a:chOff x="1411" y="9374"/>
                                                                                  <a:chExt cx="9084" cy="286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57" name="Freeform 53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1411" y="9374"/>
                                                                                    <a:ext cx="9084" cy="286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1411 1411"/>
                                                                                      <a:gd name="T1" fmla="*/ T0 w 9084"/>
                                                                                      <a:gd name="T2" fmla="+- 0 9660 9374"/>
                                                                                      <a:gd name="T3" fmla="*/ 9660 h 286"/>
                                                                                      <a:gd name="T4" fmla="+- 0 10495 1411"/>
                                                                                      <a:gd name="T5" fmla="*/ T4 w 9084"/>
                                                                                      <a:gd name="T6" fmla="+- 0 9660 9374"/>
                                                                                      <a:gd name="T7" fmla="*/ 9660 h 286"/>
                                                                                      <a:gd name="T8" fmla="+- 0 10495 1411"/>
                                                                                      <a:gd name="T9" fmla="*/ T8 w 9084"/>
                                                                                      <a:gd name="T10" fmla="+- 0 9374 9374"/>
                                                                                      <a:gd name="T11" fmla="*/ 9374 h 286"/>
                                                                                      <a:gd name="T12" fmla="+- 0 1411 1411"/>
                                                                                      <a:gd name="T13" fmla="*/ T12 w 9084"/>
                                                                                      <a:gd name="T14" fmla="+- 0 9374 9374"/>
                                                                                      <a:gd name="T15" fmla="*/ 9374 h 286"/>
                                                                                      <a:gd name="T16" fmla="+- 0 1411 1411"/>
                                                                                      <a:gd name="T17" fmla="*/ T16 w 9084"/>
                                                                                      <a:gd name="T18" fmla="+- 0 9660 9374"/>
                                                                                      <a:gd name="T19" fmla="*/ 9660 h 286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9084" h="286">
                                                                                        <a:moveTo>
                                                                                          <a:pt x="0" y="286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9084" y="286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9084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286"/>
                                                                                        </a:lnTo>
                                                                                        <a:close/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solidFill>
                                                                                    <a:srgbClr val="1D1D1D"/>
                                                                                  </a:solidFill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1240B29-F687-4F45-9708-019B960494DF}">
                                                                                      <a14:hiddenLine xmlns:a14="http://schemas.microsoft.com/office/drawing/2010/main"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14:hiddenLine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58" name="Group 31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1411" y="9660"/>
                                                                                    <a:ext cx="9084" cy="286"/>
                                                                                    <a:chOff x="1411" y="9660"/>
                                                                                    <a:chExt cx="9084" cy="286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59" name="Freeform 52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1411" y="9660"/>
                                                                                      <a:ext cx="9084" cy="286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1411 1411"/>
                                                                                        <a:gd name="T1" fmla="*/ T0 w 9084"/>
                                                                                        <a:gd name="T2" fmla="+- 0 9946 9660"/>
                                                                                        <a:gd name="T3" fmla="*/ 9946 h 286"/>
                                                                                        <a:gd name="T4" fmla="+- 0 10495 1411"/>
                                                                                        <a:gd name="T5" fmla="*/ T4 w 9084"/>
                                                                                        <a:gd name="T6" fmla="+- 0 9946 9660"/>
                                                                                        <a:gd name="T7" fmla="*/ 9946 h 286"/>
                                                                                        <a:gd name="T8" fmla="+- 0 10495 1411"/>
                                                                                        <a:gd name="T9" fmla="*/ T8 w 9084"/>
                                                                                        <a:gd name="T10" fmla="+- 0 9660 9660"/>
                                                                                        <a:gd name="T11" fmla="*/ 9660 h 286"/>
                                                                                        <a:gd name="T12" fmla="+- 0 1411 1411"/>
                                                                                        <a:gd name="T13" fmla="*/ T12 w 9084"/>
                                                                                        <a:gd name="T14" fmla="+- 0 9660 9660"/>
                                                                                        <a:gd name="T15" fmla="*/ 9660 h 286"/>
                                                                                        <a:gd name="T16" fmla="+- 0 1411 1411"/>
                                                                                        <a:gd name="T17" fmla="*/ T16 w 9084"/>
                                                                                        <a:gd name="T18" fmla="+- 0 9946 9660"/>
                                                                                        <a:gd name="T19" fmla="*/ 9946 h 286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7" y="T19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9084" h="286">
                                                                                          <a:moveTo>
                                                                                            <a:pt x="0" y="286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9084" y="286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9084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286"/>
                                                                                          </a:lnTo>
                                                                                          <a:close/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solidFill>
                                                                                      <a:srgbClr val="1D1D1D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60" name="Group 32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1411" y="9946"/>
                                                                                      <a:ext cx="9084" cy="286"/>
                                                                                      <a:chOff x="1411" y="9946"/>
                                                                                      <a:chExt cx="9084" cy="286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61" name="Freeform 51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1411" y="9946"/>
                                                                                        <a:ext cx="9084" cy="286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1411 1411"/>
                                                                                          <a:gd name="T1" fmla="*/ T0 w 9084"/>
                                                                                          <a:gd name="T2" fmla="+- 0 10231 9946"/>
                                                                                          <a:gd name="T3" fmla="*/ 10231 h 286"/>
                                                                                          <a:gd name="T4" fmla="+- 0 10495 1411"/>
                                                                                          <a:gd name="T5" fmla="*/ T4 w 9084"/>
                                                                                          <a:gd name="T6" fmla="+- 0 10231 9946"/>
                                                                                          <a:gd name="T7" fmla="*/ 10231 h 286"/>
                                                                                          <a:gd name="T8" fmla="+- 0 10495 1411"/>
                                                                                          <a:gd name="T9" fmla="*/ T8 w 9084"/>
                                                                                          <a:gd name="T10" fmla="+- 0 9946 9946"/>
                                                                                          <a:gd name="T11" fmla="*/ 9946 h 286"/>
                                                                                          <a:gd name="T12" fmla="+- 0 1411 1411"/>
                                                                                          <a:gd name="T13" fmla="*/ T12 w 9084"/>
                                                                                          <a:gd name="T14" fmla="+- 0 9946 9946"/>
                                                                                          <a:gd name="T15" fmla="*/ 9946 h 286"/>
                                                                                          <a:gd name="T16" fmla="+- 0 1411 1411"/>
                                                                                          <a:gd name="T17" fmla="*/ T16 w 9084"/>
                                                                                          <a:gd name="T18" fmla="+- 0 10231 9946"/>
                                                                                          <a:gd name="T19" fmla="*/ 10231 h 286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9084" h="286">
                                                                                            <a:moveTo>
                                                                                              <a:pt x="0" y="285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9084" y="285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9084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285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solidFill>
                                                                                        <a:srgbClr val="1D1D1D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1240B29-F687-4F45-9708-019B960494DF}">
                                                                                          <a14:hiddenLine xmlns:a14="http://schemas.microsoft.com/office/drawing/2010/main" w="9525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14:hiddenLine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62" name="Group 33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1411" y="10231"/>
                                                                                        <a:ext cx="9084" cy="283"/>
                                                                                        <a:chOff x="1411" y="10231"/>
                                                                                        <a:chExt cx="9084" cy="283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63" name="Freeform 50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1411" y="10231"/>
                                                                                          <a:ext cx="9084" cy="283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1411 1411"/>
                                                                                            <a:gd name="T1" fmla="*/ T0 w 9084"/>
                                                                                            <a:gd name="T2" fmla="+- 0 10514 10231"/>
                                                                                            <a:gd name="T3" fmla="*/ 10514 h 283"/>
                                                                                            <a:gd name="T4" fmla="+- 0 10495 1411"/>
                                                                                            <a:gd name="T5" fmla="*/ T4 w 9084"/>
                                                                                            <a:gd name="T6" fmla="+- 0 10514 10231"/>
                                                                                            <a:gd name="T7" fmla="*/ 10514 h 283"/>
                                                                                            <a:gd name="T8" fmla="+- 0 10495 1411"/>
                                                                                            <a:gd name="T9" fmla="*/ T8 w 9084"/>
                                                                                            <a:gd name="T10" fmla="+- 0 10231 10231"/>
                                                                                            <a:gd name="T11" fmla="*/ 10231 h 283"/>
                                                                                            <a:gd name="T12" fmla="+- 0 1411 1411"/>
                                                                                            <a:gd name="T13" fmla="*/ T12 w 9084"/>
                                                                                            <a:gd name="T14" fmla="+- 0 10231 10231"/>
                                                                                            <a:gd name="T15" fmla="*/ 10231 h 283"/>
                                                                                            <a:gd name="T16" fmla="+- 0 1411 1411"/>
                                                                                            <a:gd name="T17" fmla="*/ T16 w 9084"/>
                                                                                            <a:gd name="T18" fmla="+- 0 10514 10231"/>
                                                                                            <a:gd name="T19" fmla="*/ 10514 h 283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T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5" y="T7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9" y="T1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3" y="T15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7" y="T19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9084" h="283">
                                                                                              <a:moveTo>
                                                                                                <a:pt x="0" y="283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9084" y="283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9084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283"/>
                                                                                              </a:lnTo>
                                                                                              <a:close/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solidFill>
                                                                                          <a:srgbClr val="1D1D1D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1240B29-F687-4F45-9708-019B960494DF}">
                                                                                            <a14:hiddenLine xmlns:a14="http://schemas.microsoft.com/office/drawing/2010/main"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14:hiddenLine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64" name="Group 34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1411" y="10514"/>
                                                                                          <a:ext cx="9084" cy="286"/>
                                                                                          <a:chOff x="1411" y="10514"/>
                                                                                          <a:chExt cx="9084" cy="286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65" name="Freeform 49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1411" y="10514"/>
                                                                                            <a:ext cx="9084" cy="286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1411 1411"/>
                                                                                              <a:gd name="T1" fmla="*/ T0 w 9084"/>
                                                                                              <a:gd name="T2" fmla="+- 0 10800 10514"/>
                                                                                              <a:gd name="T3" fmla="*/ 10800 h 286"/>
                                                                                              <a:gd name="T4" fmla="+- 0 10495 1411"/>
                                                                                              <a:gd name="T5" fmla="*/ T4 w 9084"/>
                                                                                              <a:gd name="T6" fmla="+- 0 10800 10514"/>
                                                                                              <a:gd name="T7" fmla="*/ 10800 h 286"/>
                                                                                              <a:gd name="T8" fmla="+- 0 10495 1411"/>
                                                                                              <a:gd name="T9" fmla="*/ T8 w 9084"/>
                                                                                              <a:gd name="T10" fmla="+- 0 10514 10514"/>
                                                                                              <a:gd name="T11" fmla="*/ 10514 h 286"/>
                                                                                              <a:gd name="T12" fmla="+- 0 1411 1411"/>
                                                                                              <a:gd name="T13" fmla="*/ T12 w 9084"/>
                                                                                              <a:gd name="T14" fmla="+- 0 10514 10514"/>
                                                                                              <a:gd name="T15" fmla="*/ 10514 h 286"/>
                                                                                              <a:gd name="T16" fmla="+- 0 1411 1411"/>
                                                                                              <a:gd name="T17" fmla="*/ T16 w 9084"/>
                                                                                              <a:gd name="T18" fmla="+- 0 10800 10514"/>
                                                                                              <a:gd name="T19" fmla="*/ 10800 h 286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T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5" y="T7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9" y="T1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3" y="T15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7" y="T19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9084" h="286">
                                                                                                <a:moveTo>
                                                                                                  <a:pt x="0" y="286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9084" y="286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9084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286"/>
                                                                                                </a:lnTo>
                                                                                                <a:close/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solidFill>
                                                                                            <a:srgbClr val="1D1D1D"/>
                                                                                          </a:solidFill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1240B29-F687-4F45-9708-019B960494DF}">
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14:hiddenLine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66" name="Group 35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1411" y="10800"/>
                                                                                            <a:ext cx="9084" cy="286"/>
                                                                                            <a:chOff x="1411" y="10800"/>
                                                                                            <a:chExt cx="9084" cy="286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67" name="Freeform 48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1411" y="10800"/>
                                                                                              <a:ext cx="9084" cy="286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1411 1411"/>
                                                                                                <a:gd name="T1" fmla="*/ T0 w 9084"/>
                                                                                                <a:gd name="T2" fmla="+- 0 11086 10800"/>
                                                                                                <a:gd name="T3" fmla="*/ 11086 h 286"/>
                                                                                                <a:gd name="T4" fmla="+- 0 10495 1411"/>
                                                                                                <a:gd name="T5" fmla="*/ T4 w 9084"/>
                                                                                                <a:gd name="T6" fmla="+- 0 11086 10800"/>
                                                                                                <a:gd name="T7" fmla="*/ 11086 h 286"/>
                                                                                                <a:gd name="T8" fmla="+- 0 10495 1411"/>
                                                                                                <a:gd name="T9" fmla="*/ T8 w 9084"/>
                                                                                                <a:gd name="T10" fmla="+- 0 10800 10800"/>
                                                                                                <a:gd name="T11" fmla="*/ 10800 h 286"/>
                                                                                                <a:gd name="T12" fmla="+- 0 1411 1411"/>
                                                                                                <a:gd name="T13" fmla="*/ T12 w 9084"/>
                                                                                                <a:gd name="T14" fmla="+- 0 10800 10800"/>
                                                                                                <a:gd name="T15" fmla="*/ 10800 h 286"/>
                                                                                                <a:gd name="T16" fmla="+- 0 1411 1411"/>
                                                                                                <a:gd name="T17" fmla="*/ T16 w 9084"/>
                                                                                                <a:gd name="T18" fmla="+- 0 11086 10800"/>
                                                                                                <a:gd name="T19" fmla="*/ 11086 h 286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T3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5" y="T7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9" y="T1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3" y="T15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7" y="T19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9084" h="286">
                                                                                                  <a:moveTo>
                                                                                                    <a:pt x="0" y="286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9084" y="286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9084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286"/>
                                                                                                  </a:lnTo>
                                                                                                  <a:close/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solidFill>
                                                                                              <a:srgbClr val="1D1D1D"/>
                                                                                            </a:solidFill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1240B29-F687-4F45-9708-019B960494DF}">
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14:hiddenLine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68" name="Group 36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1411" y="11086"/>
                                                                                              <a:ext cx="9084" cy="286"/>
                                                                                              <a:chOff x="1411" y="11086"/>
                                                                                              <a:chExt cx="9084" cy="286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69" name="Freeform 47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1411" y="11086"/>
                                                                                                <a:ext cx="9084" cy="286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1411 1411"/>
                                                                                                  <a:gd name="T1" fmla="*/ T0 w 9084"/>
                                                                                                  <a:gd name="T2" fmla="+- 0 11371 11086"/>
                                                                                                  <a:gd name="T3" fmla="*/ 11371 h 286"/>
                                                                                                  <a:gd name="T4" fmla="+- 0 10495 1411"/>
                                                                                                  <a:gd name="T5" fmla="*/ T4 w 9084"/>
                                                                                                  <a:gd name="T6" fmla="+- 0 11371 11086"/>
                                                                                                  <a:gd name="T7" fmla="*/ 11371 h 286"/>
                                                                                                  <a:gd name="T8" fmla="+- 0 10495 1411"/>
                                                                                                  <a:gd name="T9" fmla="*/ T8 w 9084"/>
                                                                                                  <a:gd name="T10" fmla="+- 0 11086 11086"/>
                                                                                                  <a:gd name="T11" fmla="*/ 11086 h 286"/>
                                                                                                  <a:gd name="T12" fmla="+- 0 1411 1411"/>
                                                                                                  <a:gd name="T13" fmla="*/ T12 w 9084"/>
                                                                                                  <a:gd name="T14" fmla="+- 0 11086 11086"/>
                                                                                                  <a:gd name="T15" fmla="*/ 11086 h 286"/>
                                                                                                  <a:gd name="T16" fmla="+- 0 1411 1411"/>
                                                                                                  <a:gd name="T17" fmla="*/ T16 w 9084"/>
                                                                                                  <a:gd name="T18" fmla="+- 0 11371 11086"/>
                                                                                                  <a:gd name="T19" fmla="*/ 11371 h 286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9084" h="286">
                                                                                                    <a:moveTo>
                                                                                                      <a:pt x="0" y="285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9084" y="285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9084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285"/>
                                                                                                    </a:lnTo>
                                                                                                    <a:close/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solidFill>
                                                                                                <a:srgbClr val="1D1D1D"/>
                                                                                              </a:solidFill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1240B29-F687-4F45-9708-019B960494DF}">
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14:hiddenLine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70" name="Group 37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1411" y="11371"/>
                                                                                                <a:ext cx="9084" cy="283"/>
                                                                                                <a:chOff x="1411" y="11371"/>
                                                                                                <a:chExt cx="9084" cy="283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71" name="Freeform 46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1411" y="11371"/>
                                                                                                  <a:ext cx="9084" cy="283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1411 1411"/>
                                                                                                    <a:gd name="T1" fmla="*/ T0 w 9084"/>
                                                                                                    <a:gd name="T2" fmla="+- 0 11654 11371"/>
                                                                                                    <a:gd name="T3" fmla="*/ 11654 h 283"/>
                                                                                                    <a:gd name="T4" fmla="+- 0 10495 1411"/>
                                                                                                    <a:gd name="T5" fmla="*/ T4 w 9084"/>
                                                                                                    <a:gd name="T6" fmla="+- 0 11654 11371"/>
                                                                                                    <a:gd name="T7" fmla="*/ 11654 h 283"/>
                                                                                                    <a:gd name="T8" fmla="+- 0 10495 1411"/>
                                                                                                    <a:gd name="T9" fmla="*/ T8 w 9084"/>
                                                                                                    <a:gd name="T10" fmla="+- 0 11371 11371"/>
                                                                                                    <a:gd name="T11" fmla="*/ 11371 h 283"/>
                                                                                                    <a:gd name="T12" fmla="+- 0 1411 1411"/>
                                                                                                    <a:gd name="T13" fmla="*/ T12 w 9084"/>
                                                                                                    <a:gd name="T14" fmla="+- 0 11371 11371"/>
                                                                                                    <a:gd name="T15" fmla="*/ 11371 h 283"/>
                                                                                                    <a:gd name="T16" fmla="+- 0 1411 1411"/>
                                                                                                    <a:gd name="T17" fmla="*/ T16 w 9084"/>
                                                                                                    <a:gd name="T18" fmla="+- 0 11654 11371"/>
                                                                                                    <a:gd name="T19" fmla="*/ 11654 h 283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T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5" y="T7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9" y="T1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3" y="T15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7" y="T19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9084" h="283">
                                                                                                      <a:moveTo>
                                                                                                        <a:pt x="0" y="283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9084" y="283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9084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283"/>
                                                                                                      </a:lnTo>
                                                                                                      <a:close/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solidFill>
                                                                                                  <a:srgbClr val="1D1D1D"/>
                                                                                                </a:solidFill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1240B29-F687-4F45-9708-019B960494DF}">
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14:hiddenLine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72" name="Group 38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1411" y="11654"/>
                                                                                                  <a:ext cx="9084" cy="286"/>
                                                                                                  <a:chOff x="1411" y="11654"/>
                                                                                                  <a:chExt cx="9084" cy="286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73" name="Freeform 45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1411" y="11654"/>
                                                                                                    <a:ext cx="9084" cy="286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1411 1411"/>
                                                                                                      <a:gd name="T1" fmla="*/ T0 w 9084"/>
                                                                                                      <a:gd name="T2" fmla="+- 0 11940 11654"/>
                                                                                                      <a:gd name="T3" fmla="*/ 11940 h 286"/>
                                                                                                      <a:gd name="T4" fmla="+- 0 10495 1411"/>
                                                                                                      <a:gd name="T5" fmla="*/ T4 w 9084"/>
                                                                                                      <a:gd name="T6" fmla="+- 0 11940 11654"/>
                                                                                                      <a:gd name="T7" fmla="*/ 11940 h 286"/>
                                                                                                      <a:gd name="T8" fmla="+- 0 10495 1411"/>
                                                                                                      <a:gd name="T9" fmla="*/ T8 w 9084"/>
                                                                                                      <a:gd name="T10" fmla="+- 0 11654 11654"/>
                                                                                                      <a:gd name="T11" fmla="*/ 11654 h 286"/>
                                                                                                      <a:gd name="T12" fmla="+- 0 1411 1411"/>
                                                                                                      <a:gd name="T13" fmla="*/ T12 w 9084"/>
                                                                                                      <a:gd name="T14" fmla="+- 0 11654 11654"/>
                                                                                                      <a:gd name="T15" fmla="*/ 11654 h 286"/>
                                                                                                      <a:gd name="T16" fmla="+- 0 1411 1411"/>
                                                                                                      <a:gd name="T17" fmla="*/ T16 w 9084"/>
                                                                                                      <a:gd name="T18" fmla="+- 0 11940 11654"/>
                                                                                                      <a:gd name="T19" fmla="*/ 11940 h 286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9084" h="286">
                                                                                                        <a:moveTo>
                                                                                                          <a:pt x="0" y="286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9084" y="286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9084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286"/>
                                                                                                        </a:lnTo>
                                                                                                        <a:close/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solidFill>
                                                                                                    <a:srgbClr val="1D1D1D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1240B29-F687-4F45-9708-019B960494DF}">
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14:hiddenLine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74" name="Group 39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1411" y="11940"/>
                                                                                                    <a:ext cx="9084" cy="286"/>
                                                                                                    <a:chOff x="1411" y="11940"/>
                                                                                                    <a:chExt cx="9084" cy="286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75" name="Freeform 44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1411" y="11940"/>
                                                                                                      <a:ext cx="9084" cy="286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1411 1411"/>
                                                                                                        <a:gd name="T1" fmla="*/ T0 w 9084"/>
                                                                                                        <a:gd name="T2" fmla="+- 0 12226 11940"/>
                                                                                                        <a:gd name="T3" fmla="*/ 12226 h 286"/>
                                                                                                        <a:gd name="T4" fmla="+- 0 10495 1411"/>
                                                                                                        <a:gd name="T5" fmla="*/ T4 w 9084"/>
                                                                                                        <a:gd name="T6" fmla="+- 0 12226 11940"/>
                                                                                                        <a:gd name="T7" fmla="*/ 12226 h 286"/>
                                                                                                        <a:gd name="T8" fmla="+- 0 10495 1411"/>
                                                                                                        <a:gd name="T9" fmla="*/ T8 w 9084"/>
                                                                                                        <a:gd name="T10" fmla="+- 0 11940 11940"/>
                                                                                                        <a:gd name="T11" fmla="*/ 11940 h 286"/>
                                                                                                        <a:gd name="T12" fmla="+- 0 1411 1411"/>
                                                                                                        <a:gd name="T13" fmla="*/ T12 w 9084"/>
                                                                                                        <a:gd name="T14" fmla="+- 0 11940 11940"/>
                                                                                                        <a:gd name="T15" fmla="*/ 11940 h 286"/>
                                                                                                        <a:gd name="T16" fmla="+- 0 1411 1411"/>
                                                                                                        <a:gd name="T17" fmla="*/ T16 w 9084"/>
                                                                                                        <a:gd name="T18" fmla="+- 0 12226 11940"/>
                                                                                                        <a:gd name="T19" fmla="*/ 12226 h 286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9084" h="286">
                                                                                                          <a:moveTo>
                                                                                                            <a:pt x="0" y="286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9084" y="286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9084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286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1D1D1D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76" name="Group 40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1411" y="12226"/>
                                                                                                      <a:ext cx="9084" cy="286"/>
                                                                                                      <a:chOff x="1411" y="12226"/>
                                                                                                      <a:chExt cx="9084" cy="286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77" name="Freeform 43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1411" y="12226"/>
                                                                                                        <a:ext cx="9084" cy="286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1411 1411"/>
                                                                                                          <a:gd name="T1" fmla="*/ T0 w 9084"/>
                                                                                                          <a:gd name="T2" fmla="+- 0 12511 12226"/>
                                                                                                          <a:gd name="T3" fmla="*/ 12511 h 286"/>
                                                                                                          <a:gd name="T4" fmla="+- 0 10495 1411"/>
                                                                                                          <a:gd name="T5" fmla="*/ T4 w 9084"/>
                                                                                                          <a:gd name="T6" fmla="+- 0 12511 12226"/>
                                                                                                          <a:gd name="T7" fmla="*/ 12511 h 286"/>
                                                                                                          <a:gd name="T8" fmla="+- 0 10495 1411"/>
                                                                                                          <a:gd name="T9" fmla="*/ T8 w 9084"/>
                                                                                                          <a:gd name="T10" fmla="+- 0 12226 12226"/>
                                                                                                          <a:gd name="T11" fmla="*/ 12226 h 286"/>
                                                                                                          <a:gd name="T12" fmla="+- 0 1411 1411"/>
                                                                                                          <a:gd name="T13" fmla="*/ T12 w 9084"/>
                                                                                                          <a:gd name="T14" fmla="+- 0 12226 12226"/>
                                                                                                          <a:gd name="T15" fmla="*/ 12226 h 286"/>
                                                                                                          <a:gd name="T16" fmla="+- 0 1411 1411"/>
                                                                                                          <a:gd name="T17" fmla="*/ T16 w 9084"/>
                                                                                                          <a:gd name="T18" fmla="+- 0 12511 12226"/>
                                                                                                          <a:gd name="T19" fmla="*/ 12511 h 286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9084" h="286">
                                                                                                            <a:moveTo>
                                                                                                              <a:pt x="0" y="285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9084" y="285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9084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285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solidFill>
                                                                                                        <a:srgbClr val="1D1D1D"/>
                                                                                                      </a:solidFill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1240B29-F687-4F45-9708-019B960494DF}">
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14:hiddenLine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78" name="Group 41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1411" y="12511"/>
                                                                                                        <a:ext cx="9084" cy="283"/>
                                                                                                        <a:chOff x="1411" y="12511"/>
                                                                                                        <a:chExt cx="9084" cy="283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79" name="Freeform 42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1411" y="12511"/>
                                                                                                          <a:ext cx="9084" cy="283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1411 1411"/>
                                                                                                            <a:gd name="T1" fmla="*/ T0 w 9084"/>
                                                                                                            <a:gd name="T2" fmla="+- 0 12794 12511"/>
                                                                                                            <a:gd name="T3" fmla="*/ 12794 h 283"/>
                                                                                                            <a:gd name="T4" fmla="+- 0 10495 1411"/>
                                                                                                            <a:gd name="T5" fmla="*/ T4 w 9084"/>
                                                                                                            <a:gd name="T6" fmla="+- 0 12794 12511"/>
                                                                                                            <a:gd name="T7" fmla="*/ 12794 h 283"/>
                                                                                                            <a:gd name="T8" fmla="+- 0 10495 1411"/>
                                                                                                            <a:gd name="T9" fmla="*/ T8 w 9084"/>
                                                                                                            <a:gd name="T10" fmla="+- 0 12511 12511"/>
                                                                                                            <a:gd name="T11" fmla="*/ 12511 h 283"/>
                                                                                                            <a:gd name="T12" fmla="+- 0 1411 1411"/>
                                                                                                            <a:gd name="T13" fmla="*/ T12 w 9084"/>
                                                                                                            <a:gd name="T14" fmla="+- 0 12511 12511"/>
                                                                                                            <a:gd name="T15" fmla="*/ 12511 h 283"/>
                                                                                                            <a:gd name="T16" fmla="+- 0 1411 1411"/>
                                                                                                            <a:gd name="T17" fmla="*/ T16 w 9084"/>
                                                                                                            <a:gd name="T18" fmla="+- 0 12794 12511"/>
                                                                                                            <a:gd name="T19" fmla="*/ 12794 h 283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T1" y="T3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5" y="T7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9" y="T11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3" y="T15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7" y="T19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w="9084" h="283">
                                                                                                              <a:moveTo>
                                                                                                                <a:pt x="0" y="283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9084" y="283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9084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283"/>
                                                                                                              </a:lnTo>
                                                                                                              <a:close/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solidFill>
                                                                                                          <a:srgbClr val="1D1D1D"/>
                                                                                                        </a:solidFill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1240B29-F687-4F45-9708-019B960494DF}">
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<a:solidFill>
                                                                                                                <a:srgbClr val="000000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14:hiddenLine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3C6E8" id="Group 2" o:spid="_x0000_s1026" style="position:absolute;margin-left:70.5pt;margin-top:71.95pt;width:454.3pt;height:567.85pt;z-index:-251655680;mso-position-horizontal-relative:page;mso-position-vertical-relative:page" coordorigin="1410,1439" coordsize="9086,11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">
                <v:group id="Group 3" o:spid="_x0000_s1027" style="position:absolute;left:1411;top:1440;width:9084;height:286" coordorigin="1411,14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80" o:spid="_x0000_s1028" style="position:absolute;left:1411;top:14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" path="m,286r9084,l9084,,,,,286xe" fillcolor="#1d1d1d" stroked="f">
                    <v:path arrowok="t" o:connecttype="custom" o:connectlocs="0,1726;9084,1726;9084,1440;0,1440;0,1726" o:connectangles="0,0,0,0,0"/>
                  </v:shape>
                  <v:group id="Group 4" o:spid="_x0000_s1029" style="position:absolute;left:1411;top:1726;width:9084;height:286" coordorigin="1411,17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79" o:spid="_x0000_s1030" style="position:absolute;left:1411;top:17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" path="m,285r9084,l9084,,,,,285xe" fillcolor="#1d1d1d" stroked="f">
                      <v:path arrowok="t" o:connecttype="custom" o:connectlocs="0,2011;9084,2011;9084,1726;0,1726;0,2011" o:connectangles="0,0,0,0,0"/>
                    </v:shape>
                    <v:group id="Group 5" o:spid="_x0000_s1031" style="position:absolute;left:1411;top:2011;width:9084;height:283" coordorigin="1411,20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78" o:spid="_x0000_s1032" style="position:absolute;left:1411;top:20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" path="m,283r9084,l9084,,,,,283xe" fillcolor="#1d1d1d" stroked="f">
                        <v:path arrowok="t" o:connecttype="custom" o:connectlocs="0,2294;9084,2294;9084,2011;0,2011;0,2294" o:connectangles="0,0,0,0,0"/>
                      </v:shape>
                      <v:group id="Group 6" o:spid="_x0000_s1033" style="position:absolute;left:1411;top:2294;width:9084;height:286" coordorigin="1411,22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Freeform 77" o:spid="_x0000_s1034" style="position:absolute;left:1411;top:22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" path="m,286r9084,l9084,,,,,286xe" fillcolor="#1d1d1d" stroked="f">
                          <v:path arrowok="t" o:connecttype="custom" o:connectlocs="0,2580;9084,2580;9084,2294;0,2294;0,2580" o:connectangles="0,0,0,0,0"/>
                        </v:shape>
                        <v:group id="Group 7" o:spid="_x0000_s1035" style="position:absolute;left:1411;top:2580;width:9084;height:286" coordorigin="1411,25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shape id="Freeform 76" o:spid="_x0000_s1036" style="position:absolute;left:1411;top:25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" path="m,286r9084,l9084,,,,,286xe" fillcolor="#1d1d1d" stroked="f">
                            <v:path arrowok="t" o:connecttype="custom" o:connectlocs="0,2866;9084,2866;9084,2580;0,2580;0,2866" o:connectangles="0,0,0,0,0"/>
                          </v:shape>
                          <v:group id="Group 8" o:spid="_x0000_s1037" style="position:absolute;left:1411;top:2866;width:9084;height:286" coordorigin="1411,286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<v:shape id="Freeform 75" o:spid="_x0000_s1038" style="position:absolute;left:1411;top:286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" path="m,285r9084,l9084,,,,,285xe" fillcolor="#1d1d1d" stroked="f">
                              <v:path arrowok="t" o:connecttype="custom" o:connectlocs="0,3151;9084,3151;9084,2866;0,2866;0,3151" o:connectangles="0,0,0,0,0"/>
                            </v:shape>
                            <v:group id="Group 9" o:spid="_x0000_s1039" style="position:absolute;left:1411;top:3151;width:9084;height:283" coordorigin="1411,315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shape id="Freeform 74" o:spid="_x0000_s1040" style="position:absolute;left:1411;top:315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" path="m,283r9084,l9084,,,,,283xe" fillcolor="#1d1d1d" stroked="f">
                                <v:path arrowok="t" o:connecttype="custom" o:connectlocs="0,3434;9084,3434;9084,3151;0,3151;0,3434" o:connectangles="0,0,0,0,0"/>
                              </v:shape>
                              <v:group id="Group 10" o:spid="_x0000_s1041" style="position:absolute;left:1411;top:3434;width:9084;height:286" coordorigin="1411,343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<v:shape id="Freeform 73" o:spid="_x0000_s1042" style="position:absolute;left:1411;top:343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" path="m,286r9084,l9084,,,,,286xe" fillcolor="#1d1d1d" stroked="f">
                                  <v:path arrowok="t" o:connecttype="custom" o:connectlocs="0,3720;9084,3720;9084,3434;0,3434;0,3720" o:connectangles="0,0,0,0,0"/>
                                </v:shape>
                                <v:group id="Group 11" o:spid="_x0000_s1043" style="position:absolute;left:1411;top:3720;width:9084;height:286" coordorigin="1411,372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<v:shape id="Freeform 72" o:spid="_x0000_s1044" style="position:absolute;left:1411;top:372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" path="m,286r9084,l9084,,,,,286xe" fillcolor="#1d1d1d" stroked="f">
                                    <v:path arrowok="t" o:connecttype="custom" o:connectlocs="0,4006;9084,4006;9084,3720;0,3720;0,4006" o:connectangles="0,0,0,0,0"/>
                                  </v:shape>
                                  <v:group id="Group 12" o:spid="_x0000_s1045" style="position:absolute;left:1411;top:4006;width:9084;height:286" coordorigin="1411,400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<v:shape id="Freeform 71" o:spid="_x0000_s1046" style="position:absolute;left:1411;top:400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" path="m,285r9084,l9084,,,,,285xe" fillcolor="#1d1d1d" stroked="f">
                                      <v:path arrowok="t" o:connecttype="custom" o:connectlocs="0,4291;9084,4291;9084,4006;0,4006;0,4291" o:connectangles="0,0,0,0,0"/>
                                    </v:shape>
                                    <v:group id="Group 13" o:spid="_x0000_s1047" style="position:absolute;left:1411;top:4291;width:9084;height:283" coordorigin="1411,42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<v:shape id="Freeform 70" o:spid="_x0000_s1048" style="position:absolute;left:1411;top:42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" path="m,283r9084,l9084,,,,,283xe" fillcolor="#1d1d1d" stroked="f">
                                        <v:path arrowok="t" o:connecttype="custom" o:connectlocs="0,4574;9084,4574;9084,4291;0,4291;0,4574" o:connectangles="0,0,0,0,0"/>
                                      </v:shape>
                                      <v:group id="Group 14" o:spid="_x0000_s1049" style="position:absolute;left:1411;top:4574;width:9084;height:286" coordorigin="1411,45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<v:shape id="Freeform 69" o:spid="_x0000_s1050" style="position:absolute;left:1411;top:45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" path="m,286r9084,l9084,,,,,286xe" fillcolor="#1d1d1d" stroked="f">
                                          <v:path arrowok="t" o:connecttype="custom" o:connectlocs="0,4860;9084,4860;9084,4574;0,4574;0,4860" o:connectangles="0,0,0,0,0"/>
                                        </v:shape>
                                        <v:group id="Group 15" o:spid="_x0000_s1051" style="position:absolute;left:1411;top:4860;width:9084;height:286" coordorigin="1411,48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      <v:shape id="Freeform 68" o:spid="_x0000_s1052" style="position:absolute;left:1411;top:48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" path="m,286r9084,l9084,,,,,286xe" fillcolor="#1d1d1d" stroked="f">
                                            <v:path arrowok="t" o:connecttype="custom" o:connectlocs="0,5146;9084,5146;9084,4860;0,4860;0,5146" o:connectangles="0,0,0,0,0"/>
                                          </v:shape>
                                          <v:group id="Group 16" o:spid="_x0000_s1053" style="position:absolute;left:1411;top:5146;width:9084;height:286" coordorigin="1411,51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          <v:shape id="Freeform 67" o:spid="_x0000_s1054" style="position:absolute;left:1411;top:51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" path="m,285r9084,l9084,,,,,285xe" fillcolor="#1d1d1d" stroked="f">
                                              <v:path arrowok="t" o:connecttype="custom" o:connectlocs="0,5431;9084,5431;9084,5146;0,5146;0,5431" o:connectangles="0,0,0,0,0"/>
                                            </v:shape>
                                            <v:group id="Group 17" o:spid="_x0000_s1055" style="position:absolute;left:1411;top:5431;width:9084;height:283" coordorigin="1411,54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          <v:shape id="Freeform 66" o:spid="_x0000_s1056" style="position:absolute;left:1411;top:54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" path="m,283r9084,l9084,,,,,283xe" fillcolor="#1d1d1d" stroked="f">
                                                <v:path arrowok="t" o:connecttype="custom" o:connectlocs="0,5714;9084,5714;9084,5431;0,5431;0,5714" o:connectangles="0,0,0,0,0"/>
                                              </v:shape>
                                              <v:group id="Group 18" o:spid="_x0000_s1057" style="position:absolute;left:1411;top:5714;width:9084;height:286" coordorigin="1411,57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              <v:shape id="Freeform 65" o:spid="_x0000_s1058" style="position:absolute;left:1411;top:57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" path="m,286r9084,l9084,,,,,286xe" fillcolor="#1d1d1d" stroked="f">
                                                  <v:path arrowok="t" o:connecttype="custom" o:connectlocs="0,6000;9084,6000;9084,5714;0,5714;0,6000" o:connectangles="0,0,0,0,0"/>
                                                </v:shape>
                                                <v:group id="Group 19" o:spid="_x0000_s1059" style="position:absolute;left:1411;top:6000;width:9084;height:286" coordorigin="1411,60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              <v:shape id="Freeform 64" o:spid="_x0000_s1060" style="position:absolute;left:1411;top:60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" path="m,286r9084,l9084,,,,,286xe" fillcolor="#1d1d1d" stroked="f">
                                                    <v:path arrowok="t" o:connecttype="custom" o:connectlocs="0,6286;9084,6286;9084,6000;0,6000;0,6286" o:connectangles="0,0,0,0,0"/>
                                                  </v:shape>
                                                  <v:group id="Group 20" o:spid="_x0000_s1061" style="position:absolute;left:1411;top:6286;width:9084;height:286" coordorigin="1411,628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                <v:shape id="Freeform 63" o:spid="_x0000_s1062" style="position:absolute;left:1411;top:628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" path="m,285r9084,l9084,,,,,285xe" fillcolor="#1d1d1d" stroked="f">
                                                      <v:path arrowok="t" o:connecttype="custom" o:connectlocs="0,6571;9084,6571;9084,6286;0,6286;0,6571" o:connectangles="0,0,0,0,0"/>
                                                    </v:shape>
                                                    <v:group id="Group 21" o:spid="_x0000_s1063" style="position:absolute;left:1411;top:6571;width:9084;height:283" coordorigin="1411,657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                <v:shape id="Freeform 62" o:spid="_x0000_s1064" style="position:absolute;left:1411;top:657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" path="m,283r9084,l9084,,,,,283xe" fillcolor="#1d1d1d" stroked="f">
                                                        <v:path arrowok="t" o:connecttype="custom" o:connectlocs="0,6854;9084,6854;9084,6571;0,6571;0,6854" o:connectangles="0,0,0,0,0"/>
                                                      </v:shape>
                                                      <v:group id="Group 22" o:spid="_x0000_s1065" style="position:absolute;left:1411;top:6854;width:9084;height:286" coordorigin="1411,685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                    <v:shape id="Freeform 61" o:spid="_x0000_s1066" style="position:absolute;left:1411;top:685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" path="m,286r9084,l9084,,,,,286xe" fillcolor="#1d1d1d" stroked="f">
                                                          <v:path arrowok="t" o:connecttype="custom" o:connectlocs="0,7140;9084,7140;9084,6854;0,6854;0,7140" o:connectangles="0,0,0,0,0"/>
                                                        </v:shape>
                                                        <v:group id="Group 23" o:spid="_x0000_s1067" style="position:absolute;left:1411;top:7140;width:9084;height:286" coordorigin="1411,71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                        <v:shape id="Freeform 60" o:spid="_x0000_s1068" style="position:absolute;left:1411;top:71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" path="m,286r9084,l9084,,,,,286xe" fillcolor="#1d1d1d" stroked="f">
                                                            <v:path arrowok="t" o:connecttype="custom" o:connectlocs="0,7426;9084,7426;9084,7140;0,7140;0,7426" o:connectangles="0,0,0,0,0"/>
                                                          </v:shape>
                                                          <v:group id="Group 24" o:spid="_x0000_s1069" style="position:absolute;left:1411;top:7426;width:9084;height:286" coordorigin="1411,74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                      <v:shape id="Freeform 59" o:spid="_x0000_s1070" style="position:absolute;left:1411;top:74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" path="m,285r9084,l9084,,,,,285xe" fillcolor="#1d1d1d" stroked="f">
                                                              <v:path arrowok="t" o:connecttype="custom" o:connectlocs="0,7711;9084,7711;9084,7426;0,7426;0,7711" o:connectangles="0,0,0,0,0"/>
                                                            </v:shape>
                                                            <v:group id="Group 25" o:spid="_x0000_s1071" style="position:absolute;left:1411;top:7711;width:9084;height:283" coordorigin="1411,77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                            <v:shape id="Freeform 58" o:spid="_x0000_s1072" style="position:absolute;left:1411;top:77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" path="m,283r9084,l9084,,,,,283xe" fillcolor="#1d1d1d" stroked="f">
                                                                <v:path arrowok="t" o:connecttype="custom" o:connectlocs="0,7994;9084,7994;9084,7711;0,7711;0,7994" o:connectangles="0,0,0,0,0"/>
                                                              </v:shape>
                                                              <v:group id="Group 26" o:spid="_x0000_s1073" style="position:absolute;left:1411;top:7994;width:9084;height:286" coordorigin="1411,799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                      <v:shape id="Freeform 57" o:spid="_x0000_s1074" style="position:absolute;left:1411;top:799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" path="m,286r9084,l9084,,,,,286xe" fillcolor="#1d1d1d" stroked="f">
                                                                  <v:path arrowok="t" o:connecttype="custom" o:connectlocs="0,8280;9084,8280;9084,7994;0,7994;0,8280" o:connectangles="0,0,0,0,0"/>
                                                                </v:shape>
                                                                <v:group id="Group 27" o:spid="_x0000_s1075" style="position:absolute;left:1411;top:8280;width:9084;height:286" coordorigin="1411,828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                      <v:shape id="Freeform 56" o:spid="_x0000_s1076" style="position:absolute;left:1411;top:828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" path="m,286r9084,l9084,,,,,286xe" fillcolor="#1d1d1d" stroked="f">
                                                                    <v:path arrowok="t" o:connecttype="custom" o:connectlocs="0,8566;9084,8566;9084,8280;0,8280;0,8566" o:connectangles="0,0,0,0,0"/>
                                                                  </v:shape>
                                                                  <v:group id="Group 28" o:spid="_x0000_s1077" style="position:absolute;left:1411;top:8566;width:9084;height:526" coordorigin="1411,8566" coordsize="9084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                                  <v:shape id="Freeform 55" o:spid="_x0000_s1078" style="position:absolute;left:1411;top:8566;width:9084;height:526;visibility:visible;mso-wrap-style:square;v-text-anchor:top" coordsize="9084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" path="m,525r9084,l9084,,,,,525xe" fillcolor="#1d1d1d" stroked="f">
                                                                      <v:path arrowok="t" o:connecttype="custom" o:connectlocs="0,9091;9084,9091;9084,8566;0,8566;0,9091" o:connectangles="0,0,0,0,0"/>
                                                                    </v:shape>
                                                                    <v:group id="Group 29" o:spid="_x0000_s1079" style="position:absolute;left:1411;top:9091;width:9084;height:283" coordorigin="1411,909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                              <v:shape id="Freeform 54" o:spid="_x0000_s1080" style="position:absolute;left:1411;top:909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" path="m,283r9084,l9084,,,,,283xe" fillcolor="#1d1d1d" stroked="f">
                                                                        <v:path arrowok="t" o:connecttype="custom" o:connectlocs="0,9374;9084,9374;9084,9091;0,9091;0,9374" o:connectangles="0,0,0,0,0"/>
                                                                      </v:shape>
                                                                      <v:group id="Group 30" o:spid="_x0000_s1081" style="position:absolute;left:1411;top:9374;width:9084;height:286" coordorigin="1411,937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                                      <v:shape id="Freeform 53" o:spid="_x0000_s1082" style="position:absolute;left:1411;top:937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" path="m,286r9084,l9084,,,,,286xe" fillcolor="#1d1d1d" stroked="f">
                                                                          <v:path arrowok="t" o:connecttype="custom" o:connectlocs="0,9660;9084,9660;9084,9374;0,9374;0,9660" o:connectangles="0,0,0,0,0"/>
                                                                        </v:shape>
                                                                        <v:group id="Group 31" o:spid="_x0000_s1083" style="position:absolute;left:1411;top:9660;width:9084;height:286" coordorigin="1411,966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                                      <v:shape id="Freeform 52" o:spid="_x0000_s1084" style="position:absolute;left:1411;top:966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" path="m,286r9084,l9084,,,,,286xe" fillcolor="#1d1d1d" stroked="f">
                                                                            <v:path arrowok="t" o:connecttype="custom" o:connectlocs="0,9946;9084,9946;9084,9660;0,9660;0,9946" o:connectangles="0,0,0,0,0"/>
                                                                          </v:shape>
                                                                          <v:group id="Group 32" o:spid="_x0000_s1085" style="position:absolute;left:1411;top:9946;width:9084;height:286" coordorigin="1411,994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                                            <v:shape id="Freeform 51" o:spid="_x0000_s1086" style="position:absolute;left:1411;top:994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" path="m,285r9084,l9084,,,,,285xe" fillcolor="#1d1d1d" stroked="f">
                                                                              <v:path arrowok="t" o:connecttype="custom" o:connectlocs="0,10231;9084,10231;9084,9946;0,9946;0,10231" o:connectangles="0,0,0,0,0"/>
                                                                            </v:shape>
                                                                            <v:group id="Group 33" o:spid="_x0000_s1087" style="position:absolute;left:1411;top:10231;width:9084;height:283" coordorigin="1411,1023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                                                <v:shape id="Freeform 50" o:spid="_x0000_s1088" style="position:absolute;left:1411;top:1023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" path="m,283r9084,l9084,,,,,283xe" fillcolor="#1d1d1d" stroked="f">
                                                                                <v:path arrowok="t" o:connecttype="custom" o:connectlocs="0,10514;9084,10514;9084,10231;0,10231;0,10514" o:connectangles="0,0,0,0,0"/>
                                                                              </v:shape>
                                                                              <v:group id="Group 34" o:spid="_x0000_s1089" style="position:absolute;left:1411;top:10514;width:9084;height:286" coordorigin="1411,1051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                                                  <v:shape id="Freeform 49" o:spid="_x0000_s1090" style="position:absolute;left:1411;top:1051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" path="m,286r9084,l9084,,,,,286xe" fillcolor="#1d1d1d" stroked="f">
                                                                                  <v:path arrowok="t" o:connecttype="custom" o:connectlocs="0,10800;9084,10800;9084,10514;0,10514;0,10800" o:connectangles="0,0,0,0,0"/>
                                                                                </v:shape>
                                                                                <v:group id="Group 35" o:spid="_x0000_s1091" style="position:absolute;left:1411;top:10800;width:9084;height:286" coordorigin="1411,1080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                                                    <v:shape id="Freeform 48" o:spid="_x0000_s1092" style="position:absolute;left:1411;top:1080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" path="m,286r9084,l9084,,,,,286xe" fillcolor="#1d1d1d" stroked="f">
                                                                                    <v:path arrowok="t" o:connecttype="custom" o:connectlocs="0,11086;9084,11086;9084,10800;0,10800;0,11086" o:connectangles="0,0,0,0,0"/>
                                                                                  </v:shape>
                                                                                  <v:group id="Group 36" o:spid="_x0000_s1093" style="position:absolute;left:1411;top:11086;width:9084;height:286" coordorigin="1411,1108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                                                    <v:shape id="Freeform 47" o:spid="_x0000_s1094" style="position:absolute;left:1411;top:1108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" path="m,285r9084,l9084,,,,,285xe" fillcolor="#1d1d1d" stroked="f">
                                                                                      <v:path arrowok="t" o:connecttype="custom" o:connectlocs="0,11371;9084,11371;9084,11086;0,11086;0,11371" o:connectangles="0,0,0,0,0"/>
                                                                                    </v:shape>
                                                                                    <v:group id="Group 37" o:spid="_x0000_s1095" style="position:absolute;left:1411;top:11371;width:9084;height:283" coordorigin="1411,1137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                                                      <v:shape id="Freeform 46" o:spid="_x0000_s1096" style="position:absolute;left:1411;top:1137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" path="m,283r9084,l9084,,,,,283xe" fillcolor="#1d1d1d" stroked="f">
                                                                                        <v:path arrowok="t" o:connecttype="custom" o:connectlocs="0,11654;9084,11654;9084,11371;0,11371;0,11654" o:connectangles="0,0,0,0,0"/>
                                                                                      </v:shape>
                                                                                      <v:group id="Group 38" o:spid="_x0000_s1097" style="position:absolute;left:1411;top:11654;width:9084;height:286" coordorigin="1411,11654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                                                      <v:shape id="Freeform 45" o:spid="_x0000_s1098" style="position:absolute;left:1411;top:11654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" path="m,286r9084,l9084,,,,,286xe" fillcolor="#1d1d1d" stroked="f">
                                                                                          <v:path arrowok="t" o:connecttype="custom" o:connectlocs="0,11940;9084,11940;9084,11654;0,11654;0,11940" o:connectangles="0,0,0,0,0"/>
                                                                                        </v:shape>
                                                                                        <v:group id="Group 39" o:spid="_x0000_s1099" style="position:absolute;left:1411;top:11940;width:9084;height:286" coordorigin="1411,11940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                                                          <v:shape id="Freeform 44" o:spid="_x0000_s1100" style="position:absolute;left:1411;top:11940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" path="m,286r9084,l9084,,,,,286xe" fillcolor="#1d1d1d" stroked="f">
                                                                                            <v:path arrowok="t" o:connecttype="custom" o:connectlocs="0,12226;9084,12226;9084,11940;0,11940;0,12226" o:connectangles="0,0,0,0,0"/>
                                                                                          </v:shape>
                                                                                          <v:group id="Group 40" o:spid="_x0000_s1101" style="position:absolute;left:1411;top:12226;width:9084;height:286" coordorigin="1411,12226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                                                            <v:shape id="Freeform 43" o:spid="_x0000_s1102" style="position:absolute;left:1411;top:12226;width:9084;height:286;visibility:visible;mso-wrap-style:square;v-text-anchor:top" coordsize="90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" path="m,285r9084,l9084,,,,,285xe" fillcolor="#1d1d1d" stroked="f">
                                                                                              <v:path arrowok="t" o:connecttype="custom" o:connectlocs="0,12511;9084,12511;9084,12226;0,12226;0,12511" o:connectangles="0,0,0,0,0"/>
                                                                                            </v:shape>
                                                                                            <v:group id="Group 41" o:spid="_x0000_s1103" style="position:absolute;left:1411;top:12511;width:9084;height:283" coordorigin="1411,12511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                                                              <v:shape id="Freeform 42" o:spid="_x0000_s1104" style="position:absolute;left:1411;top:12511;width:9084;height:283;visibility:visible;mso-wrap-style:square;v-text-anchor:top" coordsize="908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" path="m,283r9084,l9084,,,,,283xe" fillcolor="#1d1d1d" stroked="f">
                                                                                                <v:path arrowok="t" o:connecttype="custom" o:connectlocs="0,12794;9084,12794;9084,12511;0,12511;0,12794" o:connectangles="0,0,0,0,0"/>
                                                                                              </v:shape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SST</w:t>
      </w:r>
      <w:r>
        <w:rPr>
          <w:rFonts w:ascii="Consolas" w:eastAsia="Consolas" w:hAnsi="Consolas" w:cs="Consolas"/>
          <w:color w:val="699954"/>
          <w:sz w:val="21"/>
          <w:szCs w:val="21"/>
        </w:rPr>
        <w:t>F</w:t>
      </w:r>
      <w:proofErr w:type="gramEnd"/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2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SCA</w:t>
      </w:r>
      <w:r>
        <w:rPr>
          <w:rFonts w:ascii="Consolas" w:eastAsia="Consolas" w:hAnsi="Consolas" w:cs="Consolas"/>
          <w:color w:val="699954"/>
          <w:sz w:val="21"/>
          <w:szCs w:val="21"/>
        </w:rPr>
        <w:t>N</w:t>
      </w:r>
      <w:proofErr w:type="gramEnd"/>
    </w:p>
    <w:p w:rsidR="009E50E8" w:rsidRDefault="009E50E8">
      <w:pPr>
        <w:spacing w:before="2" w:line="100" w:lineRule="exact"/>
        <w:rPr>
          <w:sz w:val="10"/>
          <w:szCs w:val="10"/>
        </w:rPr>
      </w:pPr>
    </w:p>
    <w:p w:rsidR="009E50E8" w:rsidRDefault="009E50E8">
      <w:pPr>
        <w:spacing w:line="200" w:lineRule="exact"/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3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CLOO</w:t>
      </w:r>
      <w:r>
        <w:rPr>
          <w:rFonts w:ascii="Consolas" w:eastAsia="Consolas" w:hAnsi="Consolas" w:cs="Consolas"/>
          <w:color w:val="699954"/>
          <w:sz w:val="21"/>
          <w:szCs w:val="21"/>
        </w:rPr>
        <w:t>K</w:t>
      </w:r>
      <w:proofErr w:type="gramEnd"/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4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EXI</w:t>
      </w:r>
      <w:r>
        <w:rPr>
          <w:rFonts w:ascii="Consolas" w:eastAsia="Consolas" w:hAnsi="Consolas" w:cs="Consolas"/>
          <w:color w:val="699954"/>
          <w:sz w:val="21"/>
          <w:szCs w:val="21"/>
        </w:rPr>
        <w:t>T</w:t>
      </w:r>
      <w:proofErr w:type="gramEnd"/>
    </w:p>
    <w:p w:rsidR="009E50E8" w:rsidRDefault="009E50E8">
      <w:pPr>
        <w:spacing w:before="2" w:line="100" w:lineRule="exact"/>
        <w:rPr>
          <w:sz w:val="10"/>
          <w:szCs w:val="10"/>
        </w:rPr>
      </w:pPr>
    </w:p>
    <w:p w:rsidR="009E50E8" w:rsidRDefault="009E50E8">
      <w:pPr>
        <w:spacing w:line="200" w:lineRule="exact"/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you</w:t>
      </w:r>
      <w:r>
        <w:rPr>
          <w:rFonts w:ascii="Consolas" w:eastAsia="Consolas" w:hAnsi="Consolas" w:cs="Consolas"/>
          <w:color w:val="699954"/>
          <w:sz w:val="21"/>
          <w:szCs w:val="21"/>
        </w:rPr>
        <w:t>r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choice</w:t>
      </w:r>
      <w:r>
        <w:rPr>
          <w:rFonts w:ascii="Consolas" w:eastAsia="Consolas" w:hAnsi="Consolas" w:cs="Consolas"/>
          <w:color w:val="699954"/>
          <w:sz w:val="21"/>
          <w:szCs w:val="21"/>
        </w:rPr>
        <w:t>: 3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Ente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699954"/>
          <w:sz w:val="21"/>
          <w:szCs w:val="21"/>
        </w:rPr>
        <w:t>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numbe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o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Request</w:t>
      </w:r>
      <w:r>
        <w:rPr>
          <w:rFonts w:ascii="Consolas" w:eastAsia="Consolas" w:hAnsi="Consolas" w:cs="Consolas"/>
          <w:color w:val="699954"/>
          <w:sz w:val="21"/>
          <w:szCs w:val="21"/>
        </w:rPr>
        <w:t>s</w:t>
      </w:r>
    </w:p>
    <w:p w:rsidR="009E50E8" w:rsidRDefault="00160033">
      <w:pPr>
        <w:spacing w:before="37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>/ 7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Ente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699954"/>
          <w:sz w:val="21"/>
          <w:szCs w:val="21"/>
        </w:rPr>
        <w:t>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Request</w:t>
      </w:r>
      <w:r>
        <w:rPr>
          <w:rFonts w:ascii="Consolas" w:eastAsia="Consolas" w:hAnsi="Consolas" w:cs="Consolas"/>
          <w:color w:val="699954"/>
          <w:sz w:val="21"/>
          <w:szCs w:val="21"/>
        </w:rPr>
        <w:t>s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sequenc</w:t>
      </w:r>
      <w:r>
        <w:rPr>
          <w:rFonts w:ascii="Consolas" w:eastAsia="Consolas" w:hAnsi="Consolas" w:cs="Consolas"/>
          <w:color w:val="699954"/>
          <w:sz w:val="21"/>
          <w:szCs w:val="21"/>
        </w:rPr>
        <w:t>e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9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5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18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0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3</w:t>
      </w:r>
      <w:r>
        <w:rPr>
          <w:rFonts w:ascii="Consolas" w:eastAsia="Consolas" w:hAnsi="Consolas" w:cs="Consolas"/>
          <w:color w:val="699954"/>
          <w:sz w:val="21"/>
          <w:szCs w:val="21"/>
        </w:rPr>
        <w:t>4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11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9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1 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1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2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3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6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2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6</w:t>
      </w:r>
      <w:r>
        <w:rPr>
          <w:rFonts w:ascii="Consolas" w:eastAsia="Consolas" w:hAnsi="Consolas" w:cs="Consolas"/>
          <w:color w:val="699954"/>
          <w:sz w:val="21"/>
          <w:szCs w:val="21"/>
        </w:rPr>
        <w:t>4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Ente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ini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t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ia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hea</w:t>
      </w:r>
      <w:r>
        <w:rPr>
          <w:rFonts w:ascii="Consolas" w:eastAsia="Consolas" w:hAnsi="Consolas" w:cs="Consolas"/>
          <w:color w:val="699954"/>
          <w:sz w:val="21"/>
          <w:szCs w:val="21"/>
        </w:rPr>
        <w:t>d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positio</w:t>
      </w:r>
      <w:r>
        <w:rPr>
          <w:rFonts w:ascii="Consolas" w:eastAsia="Consolas" w:hAnsi="Consolas" w:cs="Consolas"/>
          <w:color w:val="699954"/>
          <w:sz w:val="21"/>
          <w:szCs w:val="21"/>
        </w:rPr>
        <w:t>n</w:t>
      </w:r>
    </w:p>
    <w:p w:rsidR="009E50E8" w:rsidRDefault="00160033">
      <w:pPr>
        <w:spacing w:before="37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Ente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tot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a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dis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k 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s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iz</w:t>
      </w:r>
      <w:r>
        <w:rPr>
          <w:rFonts w:ascii="Consolas" w:eastAsia="Consolas" w:hAnsi="Consolas" w:cs="Consolas"/>
          <w:color w:val="699954"/>
          <w:sz w:val="21"/>
          <w:szCs w:val="21"/>
        </w:rPr>
        <w:t>e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20</w:t>
      </w:r>
      <w:r>
        <w:rPr>
          <w:rFonts w:ascii="Consolas" w:eastAsia="Consolas" w:hAnsi="Consolas" w:cs="Consolas"/>
          <w:color w:val="699954"/>
          <w:sz w:val="21"/>
          <w:szCs w:val="21"/>
        </w:rPr>
        <w:t>0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Ente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th</w:t>
      </w:r>
      <w:r>
        <w:rPr>
          <w:rFonts w:ascii="Consolas" w:eastAsia="Consolas" w:hAnsi="Consolas" w:cs="Consolas"/>
          <w:color w:val="699954"/>
          <w:sz w:val="21"/>
          <w:szCs w:val="21"/>
        </w:rPr>
        <w:t>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hea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d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mo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v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emen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t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direct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o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h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ig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h 1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an</w:t>
      </w:r>
      <w:r>
        <w:rPr>
          <w:rFonts w:ascii="Consolas" w:eastAsia="Consolas" w:hAnsi="Consolas" w:cs="Consolas"/>
          <w:color w:val="699954"/>
          <w:sz w:val="21"/>
          <w:szCs w:val="21"/>
        </w:rPr>
        <w:t>d</w:t>
      </w:r>
      <w:r>
        <w:rPr>
          <w:rFonts w:ascii="Consolas" w:eastAsia="Consolas" w:hAnsi="Consolas" w:cs="Consolas"/>
          <w:color w:val="699954"/>
          <w:spacing w:val="-3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fo</w:t>
      </w:r>
      <w:r>
        <w:rPr>
          <w:rFonts w:ascii="Consolas" w:eastAsia="Consolas" w:hAnsi="Consolas" w:cs="Consolas"/>
          <w:color w:val="699954"/>
          <w:sz w:val="21"/>
          <w:szCs w:val="21"/>
        </w:rPr>
        <w:t>r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lo</w:t>
      </w:r>
      <w:r>
        <w:rPr>
          <w:rFonts w:ascii="Consolas" w:eastAsia="Consolas" w:hAnsi="Consolas" w:cs="Consolas"/>
          <w:color w:val="699954"/>
          <w:sz w:val="21"/>
          <w:szCs w:val="21"/>
        </w:rPr>
        <w:t>w 0</w:t>
      </w:r>
    </w:p>
    <w:p w:rsidR="009E50E8" w:rsidRDefault="00160033">
      <w:pPr>
        <w:spacing w:before="39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>/ 1</w:t>
      </w:r>
    </w:p>
    <w:p w:rsidR="009E50E8" w:rsidRDefault="00160033">
      <w:pPr>
        <w:spacing w:before="37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Tota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l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hea</w:t>
      </w:r>
      <w:r>
        <w:rPr>
          <w:rFonts w:ascii="Consolas" w:eastAsia="Consolas" w:hAnsi="Consolas" w:cs="Consolas"/>
          <w:color w:val="699954"/>
          <w:sz w:val="21"/>
          <w:szCs w:val="21"/>
        </w:rPr>
        <w:t>d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moveme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t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s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33</w:t>
      </w:r>
      <w:r>
        <w:rPr>
          <w:rFonts w:ascii="Consolas" w:eastAsia="Consolas" w:hAnsi="Consolas" w:cs="Consolas"/>
          <w:color w:val="699954"/>
          <w:sz w:val="21"/>
          <w:szCs w:val="21"/>
        </w:rPr>
        <w:t>6</w:t>
      </w:r>
    </w:p>
    <w:p w:rsidR="009E50E8" w:rsidRDefault="009E50E8">
      <w:pPr>
        <w:spacing w:before="2" w:line="100" w:lineRule="exact"/>
        <w:rPr>
          <w:sz w:val="10"/>
          <w:szCs w:val="10"/>
        </w:rPr>
      </w:pPr>
    </w:p>
    <w:p w:rsidR="009E50E8" w:rsidRDefault="009E50E8">
      <w:pPr>
        <w:spacing w:line="200" w:lineRule="exact"/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D</w:t>
      </w:r>
      <w:r>
        <w:rPr>
          <w:rFonts w:ascii="Consolas" w:eastAsia="Consolas" w:hAnsi="Consolas" w:cs="Consolas"/>
          <w:color w:val="699954"/>
          <w:sz w:val="21"/>
          <w:szCs w:val="21"/>
        </w:rPr>
        <w:t>o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u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wan</w:t>
      </w:r>
      <w:r>
        <w:rPr>
          <w:rFonts w:ascii="Consolas" w:eastAsia="Consolas" w:hAnsi="Consolas" w:cs="Consolas"/>
          <w:color w:val="699954"/>
          <w:sz w:val="21"/>
          <w:szCs w:val="21"/>
        </w:rPr>
        <w:t>t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o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continu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e 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I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F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YE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S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P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R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ES</w:t>
      </w:r>
      <w:r>
        <w:rPr>
          <w:rFonts w:ascii="Consolas" w:eastAsia="Consolas" w:hAnsi="Consolas" w:cs="Consolas"/>
          <w:color w:val="699954"/>
          <w:sz w:val="21"/>
          <w:szCs w:val="21"/>
        </w:rPr>
        <w:t>S 1</w:t>
      </w:r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I</w:t>
      </w:r>
      <w:r>
        <w:rPr>
          <w:rFonts w:ascii="Consolas" w:eastAsia="Consolas" w:hAnsi="Consolas" w:cs="Consolas"/>
          <w:color w:val="699954"/>
          <w:sz w:val="21"/>
          <w:szCs w:val="21"/>
        </w:rPr>
        <w:t>F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N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O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PRE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S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S </w:t>
      </w:r>
      <w:proofErr w:type="gramStart"/>
      <w:r>
        <w:rPr>
          <w:rFonts w:ascii="Consolas" w:eastAsia="Consolas" w:hAnsi="Consolas" w:cs="Consolas"/>
          <w:color w:val="699954"/>
          <w:sz w:val="21"/>
          <w:szCs w:val="21"/>
        </w:rPr>
        <w:t>0 :</w:t>
      </w:r>
      <w:proofErr w:type="gramEnd"/>
      <w:r>
        <w:rPr>
          <w:rFonts w:ascii="Consolas" w:eastAsia="Consolas" w:hAnsi="Consolas" w:cs="Consolas"/>
          <w:color w:val="699954"/>
          <w:sz w:val="21"/>
          <w:szCs w:val="21"/>
        </w:rPr>
        <w:t xml:space="preserve"> 1</w:t>
      </w:r>
    </w:p>
    <w:p w:rsidR="009E50E8" w:rsidRDefault="009E50E8">
      <w:pPr>
        <w:spacing w:line="200" w:lineRule="exact"/>
      </w:pPr>
    </w:p>
    <w:p w:rsidR="009E50E8" w:rsidRDefault="009E50E8">
      <w:pPr>
        <w:spacing w:line="200" w:lineRule="exact"/>
      </w:pPr>
    </w:p>
    <w:p w:rsidR="009E50E8" w:rsidRDefault="009E50E8">
      <w:pPr>
        <w:spacing w:line="200" w:lineRule="exact"/>
      </w:pPr>
    </w:p>
    <w:p w:rsidR="009E50E8" w:rsidRDefault="009E50E8">
      <w:pPr>
        <w:spacing w:before="7" w:line="220" w:lineRule="exact"/>
        <w:rPr>
          <w:sz w:val="22"/>
          <w:szCs w:val="22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***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****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*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MEN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U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*****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*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****</w:t>
      </w:r>
      <w:r>
        <w:rPr>
          <w:rFonts w:ascii="Consolas" w:eastAsia="Consolas" w:hAnsi="Consolas" w:cs="Consolas"/>
          <w:color w:val="699954"/>
          <w:sz w:val="21"/>
          <w:szCs w:val="21"/>
        </w:rPr>
        <w:t>*</w:t>
      </w:r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1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SST</w:t>
      </w:r>
      <w:r>
        <w:rPr>
          <w:rFonts w:ascii="Consolas" w:eastAsia="Consolas" w:hAnsi="Consolas" w:cs="Consolas"/>
          <w:color w:val="699954"/>
          <w:sz w:val="21"/>
          <w:szCs w:val="21"/>
        </w:rPr>
        <w:t>F</w:t>
      </w:r>
      <w:proofErr w:type="gramEnd"/>
    </w:p>
    <w:p w:rsidR="009E50E8" w:rsidRDefault="009E50E8">
      <w:pPr>
        <w:spacing w:before="2" w:line="100" w:lineRule="exact"/>
        <w:rPr>
          <w:sz w:val="10"/>
          <w:szCs w:val="10"/>
        </w:rPr>
      </w:pPr>
    </w:p>
    <w:p w:rsidR="009E50E8" w:rsidRDefault="009E50E8">
      <w:pPr>
        <w:spacing w:line="200" w:lineRule="exact"/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2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SCA</w:t>
      </w:r>
      <w:r>
        <w:rPr>
          <w:rFonts w:ascii="Consolas" w:eastAsia="Consolas" w:hAnsi="Consolas" w:cs="Consolas"/>
          <w:color w:val="699954"/>
          <w:sz w:val="21"/>
          <w:szCs w:val="21"/>
        </w:rPr>
        <w:t>N</w:t>
      </w:r>
      <w:proofErr w:type="gramEnd"/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3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CLOO</w:t>
      </w:r>
      <w:r>
        <w:rPr>
          <w:rFonts w:ascii="Consolas" w:eastAsia="Consolas" w:hAnsi="Consolas" w:cs="Consolas"/>
          <w:color w:val="699954"/>
          <w:sz w:val="21"/>
          <w:szCs w:val="21"/>
        </w:rPr>
        <w:t>K</w:t>
      </w:r>
      <w:proofErr w:type="gramEnd"/>
    </w:p>
    <w:p w:rsidR="009E50E8" w:rsidRDefault="009E50E8">
      <w:pPr>
        <w:spacing w:before="2" w:line="100" w:lineRule="exact"/>
        <w:rPr>
          <w:sz w:val="10"/>
          <w:szCs w:val="10"/>
        </w:rPr>
      </w:pPr>
    </w:p>
    <w:p w:rsidR="009E50E8" w:rsidRDefault="009E50E8">
      <w:pPr>
        <w:spacing w:line="200" w:lineRule="exact"/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4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: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EXI</w:t>
      </w:r>
      <w:r>
        <w:rPr>
          <w:rFonts w:ascii="Consolas" w:eastAsia="Consolas" w:hAnsi="Consolas" w:cs="Consolas"/>
          <w:color w:val="699954"/>
          <w:sz w:val="21"/>
          <w:szCs w:val="21"/>
        </w:rPr>
        <w:t>T</w:t>
      </w:r>
      <w:proofErr w:type="gramEnd"/>
    </w:p>
    <w:p w:rsidR="009E50E8" w:rsidRDefault="009E50E8">
      <w:pPr>
        <w:spacing w:before="19" w:line="280" w:lineRule="exact"/>
        <w:rPr>
          <w:sz w:val="28"/>
          <w:szCs w:val="28"/>
        </w:rPr>
      </w:pPr>
    </w:p>
    <w:p w:rsidR="009E50E8" w:rsidRDefault="00160033">
      <w:pPr>
        <w:spacing w:before="23"/>
        <w:ind w:left="120"/>
        <w:rPr>
          <w:rFonts w:ascii="Consolas" w:eastAsia="Consolas" w:hAnsi="Consolas" w:cs="Consolas"/>
          <w:color w:val="699954"/>
          <w:sz w:val="21"/>
          <w:szCs w:val="21"/>
        </w:rPr>
      </w:pP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/       </w:t>
      </w:r>
      <w:r>
        <w:rPr>
          <w:rFonts w:ascii="Consolas" w:eastAsia="Consolas" w:hAnsi="Consolas" w:cs="Consolas"/>
          <w:color w:val="699954"/>
          <w:spacing w:val="11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E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>n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te</w:t>
      </w:r>
      <w:r>
        <w:rPr>
          <w:rFonts w:ascii="Consolas" w:eastAsia="Consolas" w:hAnsi="Consolas" w:cs="Consolas"/>
          <w:color w:val="699954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you</w:t>
      </w:r>
      <w:r>
        <w:rPr>
          <w:rFonts w:ascii="Consolas" w:eastAsia="Consolas" w:hAnsi="Consolas" w:cs="Consolas"/>
          <w:color w:val="699954"/>
          <w:sz w:val="21"/>
          <w:szCs w:val="21"/>
        </w:rPr>
        <w:t>r</w:t>
      </w:r>
      <w:r>
        <w:rPr>
          <w:rFonts w:ascii="Consolas" w:eastAsia="Consolas" w:hAnsi="Consolas" w:cs="Consolas"/>
          <w:color w:val="699954"/>
          <w:spacing w:val="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99954"/>
          <w:spacing w:val="-1"/>
          <w:sz w:val="21"/>
          <w:szCs w:val="21"/>
        </w:rPr>
        <w:t>choice</w:t>
      </w:r>
      <w:r>
        <w:rPr>
          <w:rFonts w:ascii="Consolas" w:eastAsia="Consolas" w:hAnsi="Consolas" w:cs="Consolas"/>
          <w:color w:val="699954"/>
          <w:sz w:val="21"/>
          <w:szCs w:val="21"/>
        </w:rPr>
        <w:t>: 4</w:t>
      </w:r>
    </w:p>
    <w:p w:rsidR="007F7606" w:rsidRDefault="007F7606">
      <w:pPr>
        <w:spacing w:before="23"/>
        <w:ind w:left="120"/>
        <w:rPr>
          <w:rFonts w:ascii="Consolas" w:eastAsia="Consolas" w:hAnsi="Consolas" w:cs="Consolas"/>
          <w:color w:val="699954"/>
          <w:sz w:val="21"/>
          <w:szCs w:val="21"/>
        </w:rPr>
      </w:pPr>
    </w:p>
    <w:p w:rsidR="007F7606" w:rsidRDefault="007F7606">
      <w:pPr>
        <w:spacing w:before="23"/>
        <w:ind w:left="120"/>
        <w:rPr>
          <w:rFonts w:ascii="Consolas" w:eastAsia="Consolas" w:hAnsi="Consolas" w:cs="Consolas"/>
          <w:color w:val="699954"/>
          <w:sz w:val="21"/>
          <w:szCs w:val="21"/>
        </w:rPr>
      </w:pPr>
    </w:p>
    <w:p w:rsidR="007F7606" w:rsidRDefault="007F7606">
      <w:pPr>
        <w:spacing w:before="23"/>
        <w:ind w:left="120"/>
        <w:rPr>
          <w:rFonts w:ascii="Consolas" w:eastAsia="Consolas" w:hAnsi="Consolas" w:cs="Consolas"/>
          <w:color w:val="699954"/>
          <w:sz w:val="21"/>
          <w:szCs w:val="21"/>
        </w:rPr>
      </w:pPr>
      <w:bookmarkStart w:id="0" w:name="_GoBack"/>
      <w:bookmarkEnd w:id="0"/>
    </w:p>
    <w:p w:rsidR="007F7606" w:rsidRDefault="007F7606">
      <w:pPr>
        <w:spacing w:before="23"/>
        <w:ind w:left="120"/>
        <w:rPr>
          <w:rFonts w:ascii="Consolas" w:eastAsia="Consolas" w:hAnsi="Consolas" w:cs="Consolas"/>
          <w:color w:val="699954"/>
          <w:sz w:val="21"/>
          <w:szCs w:val="21"/>
        </w:rPr>
      </w:pPr>
    </w:p>
    <w:p w:rsidR="007F7606" w:rsidRDefault="007F7606">
      <w:pPr>
        <w:spacing w:before="23"/>
        <w:ind w:left="120"/>
        <w:rPr>
          <w:rFonts w:ascii="Consolas" w:eastAsia="Consolas" w:hAnsi="Consolas" w:cs="Consolas"/>
          <w:color w:val="699954"/>
          <w:sz w:val="21"/>
          <w:szCs w:val="21"/>
        </w:rPr>
      </w:pPr>
    </w:p>
    <w:p w:rsidR="007F7606" w:rsidRDefault="007F7606">
      <w:pPr>
        <w:spacing w:before="23"/>
        <w:ind w:left="120"/>
        <w:rPr>
          <w:rFonts w:ascii="Consolas" w:eastAsia="Consolas" w:hAnsi="Consolas" w:cs="Consolas"/>
          <w:color w:val="699954"/>
          <w:sz w:val="21"/>
          <w:szCs w:val="21"/>
        </w:rPr>
      </w:pPr>
    </w:p>
    <w:p w:rsidR="007F7606" w:rsidRDefault="007F7606">
      <w:pPr>
        <w:spacing w:before="23"/>
        <w:ind w:left="120"/>
        <w:rPr>
          <w:rFonts w:ascii="Consolas" w:eastAsia="Consolas" w:hAnsi="Consolas" w:cs="Consolas"/>
          <w:color w:val="699954"/>
          <w:sz w:val="21"/>
          <w:szCs w:val="21"/>
        </w:rPr>
      </w:pPr>
    </w:p>
    <w:p w:rsidR="007F7606" w:rsidRDefault="007F7606">
      <w:pPr>
        <w:spacing w:before="23"/>
        <w:ind w:left="120"/>
        <w:rPr>
          <w:rFonts w:ascii="Consolas" w:eastAsia="Consolas" w:hAnsi="Consolas" w:cs="Consolas"/>
          <w:color w:val="699954"/>
          <w:sz w:val="21"/>
          <w:szCs w:val="21"/>
        </w:rPr>
      </w:pPr>
    </w:p>
    <w:p w:rsidR="007F7606" w:rsidRDefault="007F7606">
      <w:pPr>
        <w:spacing w:before="23"/>
        <w:ind w:left="120"/>
        <w:rPr>
          <w:rFonts w:ascii="Consolas" w:eastAsia="Consolas" w:hAnsi="Consolas" w:cs="Consolas"/>
          <w:sz w:val="21"/>
          <w:szCs w:val="21"/>
        </w:rPr>
      </w:pPr>
    </w:p>
    <w:sectPr w:rsidR="007F7606">
      <w:pgSz w:w="11900" w:h="16840"/>
      <w:pgMar w:top="158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89D"/>
    <w:multiLevelType w:val="multilevel"/>
    <w:tmpl w:val="AFD28D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E8"/>
    <w:rsid w:val="00160033"/>
    <w:rsid w:val="0058456F"/>
    <w:rsid w:val="007F7606"/>
    <w:rsid w:val="009556A1"/>
    <w:rsid w:val="009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4D2F"/>
  <w15:docId w15:val="{F3FB2A95-ADDF-4499-8113-16241EB9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Saraswati</dc:creator>
  <cp:lastModifiedBy>Saraswati</cp:lastModifiedBy>
  <cp:revision>4</cp:revision>
  <dcterms:created xsi:type="dcterms:W3CDTF">2022-10-18T16:33:00Z</dcterms:created>
  <dcterms:modified xsi:type="dcterms:W3CDTF">2022-10-18T16:44:00Z</dcterms:modified>
</cp:coreProperties>
</file>